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7A72D424" w14:textId="77777777" w:rsidR="000277D6" w:rsidRPr="009307D1" w:rsidRDefault="034CAAC7">
      <w:pPr>
        <w:jc w:val="center"/>
      </w:pPr>
      <w:r>
        <w:t>TALLINNA TEHNIKAÜLIKOOL</w:t>
      </w:r>
    </w:p>
    <w:p w14:paraId="22416EFA" w14:textId="77777777" w:rsidR="000277D6" w:rsidRPr="009307D1" w:rsidRDefault="034CAAC7">
      <w:pPr>
        <w:jc w:val="center"/>
      </w:pPr>
      <w:r>
        <w:t>Infotehnoloogia teaduskond</w:t>
      </w:r>
    </w:p>
    <w:p w14:paraId="434B3713" w14:textId="77777777" w:rsidR="000277D6" w:rsidRPr="009307D1" w:rsidRDefault="034CAAC7">
      <w:pPr>
        <w:jc w:val="center"/>
      </w:pPr>
      <w:r>
        <w:t>Tarkvarateaduse instituut</w:t>
      </w:r>
    </w:p>
    <w:p w14:paraId="378CADF8" w14:textId="77777777" w:rsidR="000277D6" w:rsidRPr="009307D1" w:rsidRDefault="000277D6"/>
    <w:p w14:paraId="2AFAC34F" w14:textId="77777777" w:rsidR="000277D6" w:rsidRPr="009307D1" w:rsidRDefault="000277D6"/>
    <w:p w14:paraId="71237AB9" w14:textId="77777777" w:rsidR="000277D6" w:rsidRPr="009307D1" w:rsidRDefault="000277D6"/>
    <w:p w14:paraId="792800EB" w14:textId="77777777" w:rsidR="000277D6" w:rsidRPr="009307D1" w:rsidRDefault="000277D6"/>
    <w:p w14:paraId="0EB81F00" w14:textId="77777777" w:rsidR="000277D6" w:rsidRPr="009307D1" w:rsidRDefault="000277D6"/>
    <w:p w14:paraId="4889FE91" w14:textId="78223382" w:rsidR="000277D6" w:rsidRPr="009307D1" w:rsidRDefault="034CAAC7">
      <w:pPr>
        <w:pStyle w:val="Title"/>
        <w:pBdr>
          <w:top w:val="none" w:sz="0" w:space="0" w:color="auto"/>
          <w:left w:val="none" w:sz="0" w:space="0" w:color="auto"/>
          <w:bottom w:val="none" w:sz="0" w:space="0" w:color="auto"/>
          <w:right w:val="none" w:sz="0" w:space="0" w:color="auto"/>
        </w:pBdr>
        <w:shd w:val="clear" w:color="auto" w:fill="E6E6E6"/>
      </w:pPr>
      <w:r>
        <w:t>E-poe kaupade arvestus</w:t>
      </w:r>
    </w:p>
    <w:p w14:paraId="70F7EA06" w14:textId="77777777" w:rsidR="000277D6" w:rsidRPr="009307D1" w:rsidRDefault="000277D6"/>
    <w:p w14:paraId="71D9D0DA" w14:textId="673D75EE" w:rsidR="000277D6" w:rsidRPr="009307D1" w:rsidRDefault="00821D80" w:rsidP="034CAAC7">
      <w:pPr>
        <w:jc w:val="center"/>
        <w:rPr>
          <w:sz w:val="36"/>
          <w:szCs w:val="36"/>
        </w:rPr>
      </w:pPr>
      <w:r w:rsidRPr="034CAAC7">
        <w:rPr>
          <w:sz w:val="36"/>
          <w:szCs w:val="36"/>
          <w:shd w:val="clear" w:color="auto" w:fill="E6E6E6"/>
        </w:rPr>
        <w:t>Andmebaasid I</w:t>
      </w:r>
      <w:r w:rsidR="00F94362" w:rsidRPr="034CAAC7">
        <w:rPr>
          <w:sz w:val="36"/>
          <w:szCs w:val="36"/>
          <w:shd w:val="clear" w:color="auto" w:fill="E6E6E6"/>
        </w:rPr>
        <w:t xml:space="preserve"> (IDU0220)</w:t>
      </w:r>
    </w:p>
    <w:p w14:paraId="4C2E31F5" w14:textId="77777777" w:rsidR="000277D6" w:rsidRPr="009307D1" w:rsidRDefault="000277D6"/>
    <w:p w14:paraId="233F5A19" w14:textId="77777777" w:rsidR="000277D6" w:rsidRPr="009307D1" w:rsidRDefault="000277D6"/>
    <w:p w14:paraId="5BDB26AE" w14:textId="448B8E07" w:rsidR="000277D6" w:rsidRPr="009307D1" w:rsidRDefault="000277D6"/>
    <w:p w14:paraId="0167C3BF" w14:textId="77777777" w:rsidR="000277D6" w:rsidRPr="009307D1" w:rsidRDefault="000277D6"/>
    <w:p w14:paraId="04CD2466" w14:textId="77777777" w:rsidR="000277D6" w:rsidRPr="009307D1" w:rsidRDefault="000277D6">
      <w:pPr>
        <w:rPr>
          <w:rFonts w:cs="Arial"/>
        </w:rPr>
      </w:pPr>
    </w:p>
    <w:tbl>
      <w:tblPr>
        <w:tblW w:w="10326" w:type="dxa"/>
        <w:tblInd w:w="4219" w:type="dxa"/>
        <w:tblLook w:val="0000" w:firstRow="0" w:lastRow="0" w:firstColumn="0" w:lastColumn="0" w:noHBand="0" w:noVBand="0"/>
      </w:tblPr>
      <w:tblGrid>
        <w:gridCol w:w="4712"/>
        <w:gridCol w:w="5614"/>
      </w:tblGrid>
      <w:tr w:rsidR="000277D6" w:rsidRPr="009307D1" w14:paraId="2500E44C" w14:textId="77777777" w:rsidTr="034CAAC7">
        <w:tc>
          <w:tcPr>
            <w:tcW w:w="4712" w:type="dxa"/>
          </w:tcPr>
          <w:p w14:paraId="4CF9FE66" w14:textId="77777777" w:rsidR="000277D6" w:rsidRPr="009307D1" w:rsidRDefault="034CAAC7" w:rsidP="034CAAC7">
            <w:pPr>
              <w:rPr>
                <w:rFonts w:eastAsia="Arial" w:cs="Arial"/>
                <w:sz w:val="28"/>
                <w:szCs w:val="28"/>
              </w:rPr>
            </w:pPr>
            <w:r w:rsidRPr="034CAAC7">
              <w:rPr>
                <w:rFonts w:eastAsia="Arial" w:cs="Arial"/>
                <w:sz w:val="28"/>
                <w:szCs w:val="28"/>
              </w:rPr>
              <w:t>Üliõpilane: Eva Maria Veitmaa</w:t>
            </w:r>
          </w:p>
        </w:tc>
        <w:tc>
          <w:tcPr>
            <w:tcW w:w="5614" w:type="dxa"/>
          </w:tcPr>
          <w:p w14:paraId="2DA16DE0" w14:textId="77777777" w:rsidR="000277D6" w:rsidRPr="009307D1" w:rsidRDefault="000277D6">
            <w:pPr>
              <w:rPr>
                <w:rFonts w:cs="Arial"/>
                <w:sz w:val="28"/>
              </w:rPr>
            </w:pPr>
          </w:p>
        </w:tc>
      </w:tr>
      <w:tr w:rsidR="000277D6" w:rsidRPr="009307D1" w14:paraId="6AD4D24B" w14:textId="77777777" w:rsidTr="034CAAC7">
        <w:tc>
          <w:tcPr>
            <w:tcW w:w="4712" w:type="dxa"/>
          </w:tcPr>
          <w:p w14:paraId="2E42FABF" w14:textId="739B589A" w:rsidR="000277D6" w:rsidRPr="009307D1" w:rsidRDefault="034CAAC7" w:rsidP="034CAAC7">
            <w:pPr>
              <w:rPr>
                <w:rFonts w:eastAsia="Arial" w:cs="Arial"/>
                <w:sz w:val="28"/>
                <w:szCs w:val="28"/>
              </w:rPr>
            </w:pPr>
            <w:r w:rsidRPr="034CAAC7">
              <w:rPr>
                <w:rFonts w:eastAsia="Arial" w:cs="Arial"/>
                <w:sz w:val="28"/>
                <w:szCs w:val="28"/>
              </w:rPr>
              <w:t>Õpperühm: IAPB</w:t>
            </w:r>
            <w:r w:rsidR="00A96C7D">
              <w:rPr>
                <w:rFonts w:eastAsia="Arial" w:cs="Arial"/>
                <w:sz w:val="28"/>
                <w:szCs w:val="28"/>
              </w:rPr>
              <w:t>55</w:t>
            </w:r>
            <w:bookmarkStart w:id="0" w:name="_GoBack"/>
            <w:bookmarkEnd w:id="0"/>
          </w:p>
        </w:tc>
        <w:tc>
          <w:tcPr>
            <w:tcW w:w="5614" w:type="dxa"/>
          </w:tcPr>
          <w:p w14:paraId="5A9A41A2" w14:textId="77777777" w:rsidR="000277D6" w:rsidRPr="009307D1" w:rsidRDefault="000277D6">
            <w:pPr>
              <w:rPr>
                <w:rFonts w:cs="Arial"/>
                <w:sz w:val="28"/>
              </w:rPr>
            </w:pPr>
          </w:p>
        </w:tc>
      </w:tr>
      <w:tr w:rsidR="000277D6" w:rsidRPr="009307D1" w14:paraId="50673FB0" w14:textId="77777777" w:rsidTr="034CAAC7">
        <w:tc>
          <w:tcPr>
            <w:tcW w:w="4712" w:type="dxa"/>
          </w:tcPr>
          <w:p w14:paraId="01947D6A" w14:textId="77777777" w:rsidR="000277D6" w:rsidRPr="009307D1" w:rsidRDefault="034CAAC7" w:rsidP="034CAAC7">
            <w:pPr>
              <w:rPr>
                <w:rFonts w:eastAsia="Arial" w:cs="Arial"/>
                <w:sz w:val="28"/>
                <w:szCs w:val="28"/>
              </w:rPr>
            </w:pPr>
            <w:r w:rsidRPr="034CAAC7">
              <w:rPr>
                <w:rFonts w:eastAsia="Arial" w:cs="Arial"/>
                <w:sz w:val="28"/>
                <w:szCs w:val="28"/>
              </w:rPr>
              <w:t>Matrikli nr: 155408</w:t>
            </w:r>
          </w:p>
        </w:tc>
        <w:tc>
          <w:tcPr>
            <w:tcW w:w="5614" w:type="dxa"/>
          </w:tcPr>
          <w:p w14:paraId="389BE9DB" w14:textId="77777777" w:rsidR="000277D6" w:rsidRPr="009307D1" w:rsidRDefault="000277D6">
            <w:pPr>
              <w:rPr>
                <w:rFonts w:cs="Arial"/>
                <w:sz w:val="28"/>
              </w:rPr>
            </w:pPr>
          </w:p>
        </w:tc>
      </w:tr>
      <w:tr w:rsidR="000277D6" w:rsidRPr="009307D1" w14:paraId="33AEE9A6" w14:textId="77777777" w:rsidTr="034CAAC7">
        <w:tc>
          <w:tcPr>
            <w:tcW w:w="4712" w:type="dxa"/>
          </w:tcPr>
          <w:p w14:paraId="4B07B6AA" w14:textId="44553501" w:rsidR="000277D6" w:rsidRPr="009307D1" w:rsidRDefault="034CAAC7" w:rsidP="034CAAC7">
            <w:pPr>
              <w:rPr>
                <w:rFonts w:eastAsia="Arial" w:cs="Arial"/>
                <w:sz w:val="28"/>
                <w:szCs w:val="28"/>
              </w:rPr>
            </w:pPr>
            <w:r w:rsidRPr="034CAAC7">
              <w:rPr>
                <w:rFonts w:eastAsia="Arial" w:cs="Arial"/>
                <w:sz w:val="28"/>
                <w:szCs w:val="28"/>
              </w:rPr>
              <w:t>e-meil: evveit@ttu.ee</w:t>
            </w:r>
          </w:p>
          <w:p w14:paraId="24033308" w14:textId="07A69CFF" w:rsidR="000277D6" w:rsidRPr="009307D1" w:rsidRDefault="000277D6" w:rsidP="25D91C1E">
            <w:pPr>
              <w:rPr>
                <w:rFonts w:eastAsia="Arial" w:cs="Arial"/>
                <w:sz w:val="28"/>
                <w:szCs w:val="28"/>
              </w:rPr>
            </w:pPr>
          </w:p>
        </w:tc>
        <w:tc>
          <w:tcPr>
            <w:tcW w:w="5614" w:type="dxa"/>
          </w:tcPr>
          <w:p w14:paraId="29C9898F" w14:textId="77777777" w:rsidR="000277D6" w:rsidRPr="009307D1" w:rsidRDefault="000277D6">
            <w:pPr>
              <w:rPr>
                <w:rFonts w:cs="Arial"/>
                <w:sz w:val="28"/>
              </w:rPr>
            </w:pPr>
          </w:p>
        </w:tc>
      </w:tr>
      <w:tr w:rsidR="25D91C1E" w14:paraId="120B2D7F" w14:textId="77777777" w:rsidTr="034CAAC7">
        <w:trPr>
          <w:gridAfter w:val="1"/>
          <w:wAfter w:w="5614" w:type="dxa"/>
        </w:trPr>
        <w:tc>
          <w:tcPr>
            <w:tcW w:w="4712" w:type="dxa"/>
          </w:tcPr>
          <w:p w14:paraId="20033669" w14:textId="6B99DF82" w:rsidR="25D91C1E" w:rsidRDefault="034CAAC7" w:rsidP="034CAAC7">
            <w:pPr>
              <w:rPr>
                <w:rFonts w:eastAsia="Arial" w:cs="Arial"/>
                <w:sz w:val="28"/>
                <w:szCs w:val="28"/>
              </w:rPr>
            </w:pPr>
            <w:r w:rsidRPr="034CAAC7">
              <w:rPr>
                <w:rFonts w:eastAsia="Arial" w:cs="Arial"/>
                <w:sz w:val="28"/>
                <w:szCs w:val="28"/>
              </w:rPr>
              <w:t>Üliõpilane: Rasmus Tomsen</w:t>
            </w:r>
          </w:p>
        </w:tc>
      </w:tr>
      <w:tr w:rsidR="25D91C1E" w14:paraId="48642839" w14:textId="77777777" w:rsidTr="034CAAC7">
        <w:trPr>
          <w:gridAfter w:val="1"/>
          <w:wAfter w:w="5614" w:type="dxa"/>
        </w:trPr>
        <w:tc>
          <w:tcPr>
            <w:tcW w:w="4712" w:type="dxa"/>
          </w:tcPr>
          <w:p w14:paraId="3190A711" w14:textId="0366EFDA" w:rsidR="25D91C1E" w:rsidRDefault="034CAAC7" w:rsidP="034CAAC7">
            <w:pPr>
              <w:rPr>
                <w:rFonts w:eastAsia="Arial" w:cs="Arial"/>
                <w:sz w:val="28"/>
                <w:szCs w:val="28"/>
              </w:rPr>
            </w:pPr>
            <w:r w:rsidRPr="034CAAC7">
              <w:rPr>
                <w:rFonts w:eastAsia="Arial" w:cs="Arial"/>
                <w:sz w:val="28"/>
                <w:szCs w:val="28"/>
              </w:rPr>
              <w:t>Õpperühm: IAPB46</w:t>
            </w:r>
          </w:p>
        </w:tc>
      </w:tr>
      <w:tr w:rsidR="25D91C1E" w14:paraId="5D1DC84C" w14:textId="77777777" w:rsidTr="034CAAC7">
        <w:trPr>
          <w:gridAfter w:val="1"/>
          <w:wAfter w:w="5614" w:type="dxa"/>
        </w:trPr>
        <w:tc>
          <w:tcPr>
            <w:tcW w:w="4712" w:type="dxa"/>
          </w:tcPr>
          <w:p w14:paraId="04C6B222" w14:textId="080D68AA" w:rsidR="25D91C1E" w:rsidRDefault="034CAAC7" w:rsidP="034CAAC7">
            <w:pPr>
              <w:rPr>
                <w:rFonts w:eastAsia="Arial" w:cs="Arial"/>
                <w:sz w:val="28"/>
                <w:szCs w:val="28"/>
              </w:rPr>
            </w:pPr>
            <w:r w:rsidRPr="034CAAC7">
              <w:rPr>
                <w:rFonts w:eastAsia="Arial" w:cs="Arial"/>
                <w:sz w:val="28"/>
                <w:szCs w:val="28"/>
              </w:rPr>
              <w:t>Matrikli nr: 155199</w:t>
            </w:r>
          </w:p>
        </w:tc>
      </w:tr>
      <w:tr w:rsidR="25D91C1E" w14:paraId="03D3FEE6" w14:textId="77777777" w:rsidTr="034CAAC7">
        <w:trPr>
          <w:gridAfter w:val="1"/>
          <w:wAfter w:w="5614" w:type="dxa"/>
        </w:trPr>
        <w:tc>
          <w:tcPr>
            <w:tcW w:w="4712" w:type="dxa"/>
          </w:tcPr>
          <w:p w14:paraId="63D532D1" w14:textId="0E8D069D" w:rsidR="25D91C1E" w:rsidRDefault="034CAAC7" w:rsidP="034CAAC7">
            <w:pPr>
              <w:rPr>
                <w:rFonts w:eastAsia="Arial" w:cs="Arial"/>
                <w:sz w:val="28"/>
                <w:szCs w:val="28"/>
              </w:rPr>
            </w:pPr>
            <w:r w:rsidRPr="034CAAC7">
              <w:rPr>
                <w:rFonts w:eastAsia="Arial" w:cs="Arial"/>
                <w:sz w:val="28"/>
                <w:szCs w:val="28"/>
              </w:rPr>
              <w:t>e-meil: ratoms@ttu.ee</w:t>
            </w:r>
          </w:p>
        </w:tc>
      </w:tr>
      <w:tr w:rsidR="00AF60B1" w14:paraId="33938F28" w14:textId="77777777" w:rsidTr="034CAAC7">
        <w:trPr>
          <w:gridAfter w:val="1"/>
          <w:wAfter w:w="5614" w:type="dxa"/>
        </w:trPr>
        <w:tc>
          <w:tcPr>
            <w:tcW w:w="4712" w:type="dxa"/>
          </w:tcPr>
          <w:p w14:paraId="02D15416" w14:textId="77777777" w:rsidR="00AF60B1" w:rsidRPr="25D91C1E" w:rsidRDefault="00AF60B1" w:rsidP="25D91C1E">
            <w:pPr>
              <w:rPr>
                <w:rFonts w:eastAsia="Arial" w:cs="Arial"/>
                <w:sz w:val="28"/>
                <w:szCs w:val="28"/>
              </w:rPr>
            </w:pPr>
          </w:p>
        </w:tc>
      </w:tr>
      <w:tr w:rsidR="00AF60B1" w14:paraId="28C00DBC" w14:textId="77777777" w:rsidTr="034CAAC7">
        <w:trPr>
          <w:gridAfter w:val="1"/>
          <w:wAfter w:w="5614" w:type="dxa"/>
        </w:trPr>
        <w:tc>
          <w:tcPr>
            <w:tcW w:w="4712" w:type="dxa"/>
          </w:tcPr>
          <w:p w14:paraId="09F21FF1" w14:textId="11A05323" w:rsidR="00AF60B1" w:rsidRDefault="034CAAC7" w:rsidP="034CAAC7">
            <w:pPr>
              <w:rPr>
                <w:rFonts w:eastAsia="Arial" w:cs="Arial"/>
                <w:sz w:val="28"/>
                <w:szCs w:val="28"/>
              </w:rPr>
            </w:pPr>
            <w:r w:rsidRPr="034CAAC7">
              <w:rPr>
                <w:rFonts w:eastAsia="Arial" w:cs="Arial"/>
                <w:sz w:val="28"/>
                <w:szCs w:val="28"/>
              </w:rPr>
              <w:t>Üliõpilane: Jaanus Keller</w:t>
            </w:r>
          </w:p>
        </w:tc>
      </w:tr>
      <w:tr w:rsidR="00AF60B1" w14:paraId="0BB1266E" w14:textId="77777777" w:rsidTr="034CAAC7">
        <w:trPr>
          <w:gridAfter w:val="1"/>
          <w:wAfter w:w="5614" w:type="dxa"/>
        </w:trPr>
        <w:tc>
          <w:tcPr>
            <w:tcW w:w="4712" w:type="dxa"/>
          </w:tcPr>
          <w:p w14:paraId="6C3D6DFB" w14:textId="3D4DA7E0" w:rsidR="00AF60B1" w:rsidRDefault="034CAAC7" w:rsidP="034CAAC7">
            <w:pPr>
              <w:rPr>
                <w:rFonts w:eastAsia="Arial" w:cs="Arial"/>
                <w:sz w:val="28"/>
                <w:szCs w:val="28"/>
              </w:rPr>
            </w:pPr>
            <w:r w:rsidRPr="034CAAC7">
              <w:rPr>
                <w:rFonts w:eastAsia="Arial" w:cs="Arial"/>
                <w:sz w:val="28"/>
                <w:szCs w:val="28"/>
              </w:rPr>
              <w:t>Õpperühm: IAPB42</w:t>
            </w:r>
          </w:p>
        </w:tc>
      </w:tr>
      <w:tr w:rsidR="00AF60B1" w14:paraId="08FA9DAF" w14:textId="77777777" w:rsidTr="034CAAC7">
        <w:trPr>
          <w:gridAfter w:val="1"/>
          <w:wAfter w:w="5614" w:type="dxa"/>
        </w:trPr>
        <w:tc>
          <w:tcPr>
            <w:tcW w:w="4712" w:type="dxa"/>
          </w:tcPr>
          <w:p w14:paraId="4E78BD15" w14:textId="6373D4EF" w:rsidR="00AF60B1" w:rsidRDefault="034CAAC7" w:rsidP="034CAAC7">
            <w:pPr>
              <w:rPr>
                <w:rFonts w:eastAsia="Arial" w:cs="Arial"/>
                <w:sz w:val="28"/>
                <w:szCs w:val="28"/>
              </w:rPr>
            </w:pPr>
            <w:r w:rsidRPr="034CAAC7">
              <w:rPr>
                <w:rFonts w:eastAsia="Arial" w:cs="Arial"/>
                <w:sz w:val="28"/>
                <w:szCs w:val="28"/>
              </w:rPr>
              <w:t>Matrikli nr: 155243</w:t>
            </w:r>
          </w:p>
        </w:tc>
      </w:tr>
      <w:tr w:rsidR="00AF60B1" w14:paraId="02F2EAD8" w14:textId="77777777" w:rsidTr="034CAAC7">
        <w:trPr>
          <w:gridAfter w:val="1"/>
          <w:wAfter w:w="5614" w:type="dxa"/>
        </w:trPr>
        <w:tc>
          <w:tcPr>
            <w:tcW w:w="4712" w:type="dxa"/>
          </w:tcPr>
          <w:p w14:paraId="789B9012" w14:textId="7B258629" w:rsidR="00AF60B1" w:rsidRDefault="034CAAC7" w:rsidP="034CAAC7">
            <w:pPr>
              <w:rPr>
                <w:rFonts w:eastAsia="Arial" w:cs="Arial"/>
                <w:sz w:val="28"/>
                <w:szCs w:val="28"/>
              </w:rPr>
            </w:pPr>
            <w:r w:rsidRPr="034CAAC7">
              <w:rPr>
                <w:rFonts w:eastAsia="Arial" w:cs="Arial"/>
                <w:sz w:val="28"/>
                <w:szCs w:val="28"/>
              </w:rPr>
              <w:t>e-meil: jakell@ttu.ee</w:t>
            </w:r>
          </w:p>
        </w:tc>
      </w:tr>
    </w:tbl>
    <w:p w14:paraId="34417295" w14:textId="31583E0B" w:rsidR="00D35921" w:rsidRPr="009307D1" w:rsidRDefault="00D35921"/>
    <w:p w14:paraId="58464FB5" w14:textId="16C4264D" w:rsidR="000277D6" w:rsidRPr="009307D1" w:rsidRDefault="000277D6"/>
    <w:p w14:paraId="1C6CBAC2" w14:textId="77777777" w:rsidR="000277D6" w:rsidRPr="009307D1" w:rsidRDefault="000277D6"/>
    <w:p w14:paraId="12455C73"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123D5F89" w14:textId="77777777" w:rsidTr="034CAAC7">
        <w:tc>
          <w:tcPr>
            <w:tcW w:w="1985" w:type="dxa"/>
          </w:tcPr>
          <w:p w14:paraId="09F8758E" w14:textId="77777777" w:rsidR="000277D6" w:rsidRPr="009307D1" w:rsidRDefault="034CAAC7" w:rsidP="034CAAC7">
            <w:pPr>
              <w:rPr>
                <w:rFonts w:eastAsia="Arial" w:cs="Arial"/>
                <w:sz w:val="28"/>
                <w:szCs w:val="28"/>
              </w:rPr>
            </w:pPr>
            <w:r w:rsidRPr="034CAAC7">
              <w:rPr>
                <w:rFonts w:eastAsia="Arial" w:cs="Arial"/>
                <w:sz w:val="28"/>
                <w:szCs w:val="28"/>
              </w:rPr>
              <w:t>Juhendaja:</w:t>
            </w:r>
          </w:p>
        </w:tc>
        <w:tc>
          <w:tcPr>
            <w:tcW w:w="2843" w:type="dxa"/>
          </w:tcPr>
          <w:p w14:paraId="1BC290E5" w14:textId="77777777" w:rsidR="000277D6" w:rsidRPr="009307D1" w:rsidRDefault="034CAAC7" w:rsidP="034CAAC7">
            <w:pPr>
              <w:rPr>
                <w:rFonts w:eastAsia="Arial" w:cs="Arial"/>
                <w:sz w:val="28"/>
                <w:szCs w:val="28"/>
              </w:rPr>
            </w:pPr>
            <w:r w:rsidRPr="034CAAC7">
              <w:rPr>
                <w:rFonts w:eastAsia="Arial" w:cs="Arial"/>
                <w:sz w:val="28"/>
                <w:szCs w:val="28"/>
              </w:rPr>
              <w:t>Erki Eessaar</w:t>
            </w:r>
          </w:p>
        </w:tc>
      </w:tr>
    </w:tbl>
    <w:p w14:paraId="5786C30A" w14:textId="77777777" w:rsidR="000277D6" w:rsidRPr="009307D1" w:rsidRDefault="000277D6"/>
    <w:p w14:paraId="67F54048" w14:textId="77777777" w:rsidR="000277D6" w:rsidRPr="009307D1" w:rsidRDefault="000277D6"/>
    <w:p w14:paraId="171E74A8" w14:textId="1329F61C" w:rsidR="000277D6" w:rsidRPr="009307D1" w:rsidRDefault="004079DF">
      <w:r>
        <w:t xml:space="preserve">         </w:t>
      </w:r>
      <w:r>
        <w:tab/>
      </w:r>
      <w:r>
        <w:tab/>
      </w:r>
      <w:r>
        <w:tab/>
      </w:r>
      <w:r>
        <w:tab/>
      </w:r>
      <w:r>
        <w:tab/>
      </w:r>
      <w:r>
        <w:tab/>
      </w:r>
      <w:r>
        <w:tab/>
        <w:t xml:space="preserve">     </w:t>
      </w:r>
    </w:p>
    <w:p w14:paraId="066E051D" w14:textId="77777777" w:rsidR="000277D6" w:rsidRPr="009307D1" w:rsidRDefault="000277D6"/>
    <w:p w14:paraId="45C6D6DE" w14:textId="77777777" w:rsidR="000277D6" w:rsidRPr="009307D1" w:rsidRDefault="000277D6"/>
    <w:p w14:paraId="782DD85D" w14:textId="77777777" w:rsidR="000277D6" w:rsidRPr="009307D1" w:rsidRDefault="000277D6"/>
    <w:p w14:paraId="5D06D113" w14:textId="0AC55DBF" w:rsidR="000277D6" w:rsidRPr="009307D1" w:rsidRDefault="000277D6"/>
    <w:p w14:paraId="698FAF53" w14:textId="77777777" w:rsidR="000277D6" w:rsidRPr="009307D1" w:rsidRDefault="000277D6"/>
    <w:p w14:paraId="4845F2CC" w14:textId="77777777" w:rsidR="000277D6" w:rsidRPr="009307D1" w:rsidRDefault="000277D6">
      <w:pPr>
        <w:rPr>
          <w:rFonts w:cs="Arial"/>
        </w:rPr>
      </w:pPr>
    </w:p>
    <w:p w14:paraId="3E804850" w14:textId="77777777" w:rsidR="000277D6" w:rsidRPr="009307D1" w:rsidRDefault="034CAAC7" w:rsidP="034CAAC7">
      <w:pPr>
        <w:jc w:val="center"/>
        <w:rPr>
          <w:rFonts w:eastAsia="Arial" w:cs="Arial"/>
          <w:sz w:val="32"/>
          <w:szCs w:val="32"/>
        </w:rPr>
      </w:pPr>
      <w:r w:rsidRPr="034CAAC7">
        <w:rPr>
          <w:rFonts w:eastAsia="Arial" w:cs="Arial"/>
          <w:sz w:val="32"/>
          <w:szCs w:val="32"/>
        </w:rPr>
        <w:t>Tallinn</w:t>
      </w:r>
    </w:p>
    <w:p w14:paraId="5A62F47C" w14:textId="77777777" w:rsidR="000277D6" w:rsidRPr="009307D1" w:rsidRDefault="034CAAC7" w:rsidP="034CAAC7">
      <w:pPr>
        <w:jc w:val="center"/>
        <w:rPr>
          <w:rFonts w:eastAsia="Arial" w:cs="Arial"/>
          <w:sz w:val="32"/>
          <w:szCs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sidRPr="034CAAC7">
        <w:rPr>
          <w:rFonts w:eastAsia="Arial" w:cs="Arial"/>
          <w:sz w:val="32"/>
          <w:szCs w:val="32"/>
        </w:rPr>
        <w:t>2017</w:t>
      </w:r>
    </w:p>
    <w:p w14:paraId="214A2791" w14:textId="77777777" w:rsidR="000277D6" w:rsidRPr="009307D1" w:rsidRDefault="034CAAC7" w:rsidP="034CAAC7">
      <w:pPr>
        <w:jc w:val="center"/>
        <w:rPr>
          <w:rFonts w:eastAsia="Arial" w:cs="Arial"/>
          <w:b/>
          <w:bCs/>
          <w:sz w:val="28"/>
          <w:szCs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34CAAC7">
        <w:rPr>
          <w:rFonts w:eastAsia="Arial" w:cs="Arial"/>
          <w:b/>
          <w:bCs/>
          <w:sz w:val="28"/>
          <w:szCs w:val="28"/>
        </w:rPr>
        <w:lastRenderedPageBreak/>
        <w:t>Sisukord</w:t>
      </w:r>
    </w:p>
    <w:p w14:paraId="34DCBC72"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133621EE" w14:textId="77777777" w:rsidR="004F34E4" w:rsidRPr="006340B7" w:rsidRDefault="000277D6">
      <w:pPr>
        <w:pStyle w:val="TOC1"/>
        <w:tabs>
          <w:tab w:val="left" w:pos="480"/>
          <w:tab w:val="right" w:leader="dot" w:pos="8821"/>
        </w:tabs>
        <w:rPr>
          <w:rFonts w:ascii="Calibri" w:hAnsi="Calibr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lang w:eastAsia="et-EE"/>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1EC06A00"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lang w:eastAsia="et-EE"/>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AF40DD"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88" w:history="1">
        <w:r w:rsidR="004F34E4" w:rsidRPr="00141509">
          <w:rPr>
            <w:rStyle w:val="Hyperlink"/>
            <w:rFonts w:cs="Arial"/>
            <w:noProof/>
          </w:rPr>
          <w:t>1.1.1</w:t>
        </w:r>
        <w:r w:rsidR="004F34E4" w:rsidRPr="006340B7">
          <w:rPr>
            <w:rFonts w:ascii="Calibri" w:hAnsi="Calibri"/>
            <w:i w:val="0"/>
            <w:noProof/>
            <w:sz w:val="22"/>
            <w:szCs w:val="22"/>
            <w:lang w:eastAsia="et-EE"/>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1C584756"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89" w:history="1">
        <w:r w:rsidR="004F34E4" w:rsidRPr="00141509">
          <w:rPr>
            <w:rStyle w:val="Hyperlink"/>
            <w:rFonts w:cs="Arial"/>
            <w:noProof/>
          </w:rPr>
          <w:t>1.1.2</w:t>
        </w:r>
        <w:r w:rsidR="004F34E4" w:rsidRPr="006340B7">
          <w:rPr>
            <w:rFonts w:ascii="Calibri" w:hAnsi="Calibri"/>
            <w:i w:val="0"/>
            <w:noProof/>
            <w:sz w:val="22"/>
            <w:szCs w:val="22"/>
            <w:lang w:eastAsia="et-EE"/>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1B57B0C"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0" w:history="1">
        <w:r w:rsidR="004F34E4" w:rsidRPr="00141509">
          <w:rPr>
            <w:rStyle w:val="Hyperlink"/>
            <w:rFonts w:cs="Arial"/>
            <w:noProof/>
          </w:rPr>
          <w:t>1.1.3</w:t>
        </w:r>
        <w:r w:rsidR="004F34E4" w:rsidRPr="006340B7">
          <w:rPr>
            <w:rFonts w:ascii="Calibri" w:hAnsi="Calibri"/>
            <w:i w:val="0"/>
            <w:noProof/>
            <w:sz w:val="22"/>
            <w:szCs w:val="22"/>
            <w:lang w:eastAsia="et-EE"/>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2A3E35CE"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1" w:history="1">
        <w:r w:rsidR="004F34E4" w:rsidRPr="00141509">
          <w:rPr>
            <w:rStyle w:val="Hyperlink"/>
            <w:rFonts w:cs="Arial"/>
            <w:noProof/>
          </w:rPr>
          <w:t>1.1.4</w:t>
        </w:r>
        <w:r w:rsidR="004F34E4" w:rsidRPr="006340B7">
          <w:rPr>
            <w:rFonts w:ascii="Calibri" w:hAnsi="Calibri"/>
            <w:i w:val="0"/>
            <w:noProof/>
            <w:sz w:val="22"/>
            <w:szCs w:val="22"/>
            <w:lang w:eastAsia="et-EE"/>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2FA2ED64"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2" w:history="1">
        <w:r w:rsidR="004F34E4" w:rsidRPr="00141509">
          <w:rPr>
            <w:rStyle w:val="Hyperlink"/>
            <w:rFonts w:cs="Arial"/>
            <w:noProof/>
          </w:rPr>
          <w:t>1.1.5</w:t>
        </w:r>
        <w:r w:rsidR="004F34E4" w:rsidRPr="006340B7">
          <w:rPr>
            <w:rFonts w:ascii="Calibri" w:hAnsi="Calibri"/>
            <w:i w:val="0"/>
            <w:noProof/>
            <w:sz w:val="22"/>
            <w:szCs w:val="22"/>
            <w:lang w:eastAsia="et-EE"/>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1879DFBC"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3" w:history="1">
        <w:r w:rsidR="004F34E4" w:rsidRPr="00141509">
          <w:rPr>
            <w:rStyle w:val="Hyperlink"/>
            <w:rFonts w:cs="Arial"/>
            <w:noProof/>
          </w:rPr>
          <w:t>1.1.6</w:t>
        </w:r>
        <w:r w:rsidR="004F34E4" w:rsidRPr="006340B7">
          <w:rPr>
            <w:rFonts w:ascii="Calibri" w:hAnsi="Calibri"/>
            <w:i w:val="0"/>
            <w:noProof/>
            <w:sz w:val="22"/>
            <w:szCs w:val="22"/>
            <w:lang w:eastAsia="et-EE"/>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1688F0F0"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4" w:history="1">
        <w:r w:rsidR="004F34E4" w:rsidRPr="00141509">
          <w:rPr>
            <w:rStyle w:val="Hyperlink"/>
            <w:rFonts w:cs="Arial"/>
            <w:noProof/>
          </w:rPr>
          <w:t>1.1.7</w:t>
        </w:r>
        <w:r w:rsidR="004F34E4" w:rsidRPr="006340B7">
          <w:rPr>
            <w:rFonts w:ascii="Calibri" w:hAnsi="Calibri"/>
            <w:i w:val="0"/>
            <w:noProof/>
            <w:sz w:val="22"/>
            <w:szCs w:val="22"/>
            <w:lang w:eastAsia="et-EE"/>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1E8FDF29"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5" w:history="1">
        <w:r w:rsidR="004F34E4" w:rsidRPr="00141509">
          <w:rPr>
            <w:rStyle w:val="Hyperlink"/>
            <w:rFonts w:cs="Arial"/>
            <w:noProof/>
          </w:rPr>
          <w:t>1.1.8</w:t>
        </w:r>
        <w:r w:rsidR="004F34E4" w:rsidRPr="006340B7">
          <w:rPr>
            <w:rFonts w:ascii="Calibri" w:hAnsi="Calibri"/>
            <w:i w:val="0"/>
            <w:noProof/>
            <w:sz w:val="22"/>
            <w:szCs w:val="22"/>
            <w:lang w:eastAsia="et-EE"/>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1070F5AC"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6" w:history="1">
        <w:r w:rsidR="004F34E4" w:rsidRPr="00141509">
          <w:rPr>
            <w:rStyle w:val="Hyperlink"/>
            <w:rFonts w:cs="Arial"/>
            <w:noProof/>
          </w:rPr>
          <w:t>1.1.9</w:t>
        </w:r>
        <w:r w:rsidR="004F34E4" w:rsidRPr="006340B7">
          <w:rPr>
            <w:rFonts w:ascii="Calibri" w:hAnsi="Calibri"/>
            <w:i w:val="0"/>
            <w:noProof/>
            <w:sz w:val="22"/>
            <w:szCs w:val="22"/>
            <w:lang w:eastAsia="et-EE"/>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588D8FCA" w14:textId="3CB45D4A"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lang w:eastAsia="et-EE"/>
          </w:rPr>
          <w:tab/>
        </w:r>
        <w:r w:rsidR="00527897">
          <w:rPr>
            <w:rStyle w:val="Hyperlink"/>
            <w:rFonts w:cs="Arial"/>
            <w:noProof/>
          </w:rPr>
          <w:t>kaupade</w:t>
        </w:r>
        <w:r w:rsidR="004F34E4" w:rsidRPr="00141509">
          <w:rPr>
            <w:rStyle w:val="Hyperlink"/>
            <w:rFonts w:cs="Arial"/>
            <w:noProof/>
          </w:rPr>
          <w:t xml:space="preserve">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49D21D16"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8" w:history="1">
        <w:r w:rsidR="004F34E4" w:rsidRPr="00141509">
          <w:rPr>
            <w:rStyle w:val="Hyperlink"/>
            <w:rFonts w:cs="Arial"/>
            <w:noProof/>
          </w:rPr>
          <w:t>1.2.1</w:t>
        </w:r>
        <w:r w:rsidR="004F34E4" w:rsidRPr="006340B7">
          <w:rPr>
            <w:rFonts w:ascii="Calibri" w:hAnsi="Calibri"/>
            <w:i w:val="0"/>
            <w:noProof/>
            <w:sz w:val="22"/>
            <w:szCs w:val="22"/>
            <w:lang w:eastAsia="et-EE"/>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1CB2B3A1"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699" w:history="1">
        <w:r w:rsidR="004F34E4" w:rsidRPr="00141509">
          <w:rPr>
            <w:rStyle w:val="Hyperlink"/>
            <w:rFonts w:cs="Arial"/>
            <w:noProof/>
          </w:rPr>
          <w:t>1.2.2</w:t>
        </w:r>
        <w:r w:rsidR="004F34E4" w:rsidRPr="006340B7">
          <w:rPr>
            <w:rFonts w:ascii="Calibri" w:hAnsi="Calibri"/>
            <w:i w:val="0"/>
            <w:noProof/>
            <w:sz w:val="22"/>
            <w:szCs w:val="22"/>
            <w:lang w:eastAsia="et-EE"/>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EA1EAC7"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0" w:history="1">
        <w:r w:rsidR="004F34E4" w:rsidRPr="00141509">
          <w:rPr>
            <w:rStyle w:val="Hyperlink"/>
            <w:rFonts w:cs="Arial"/>
            <w:noProof/>
          </w:rPr>
          <w:t>1.2.3</w:t>
        </w:r>
        <w:r w:rsidR="004F34E4" w:rsidRPr="006340B7">
          <w:rPr>
            <w:rFonts w:ascii="Calibri" w:hAnsi="Calibri"/>
            <w:i w:val="0"/>
            <w:noProof/>
            <w:sz w:val="22"/>
            <w:szCs w:val="22"/>
            <w:lang w:eastAsia="et-EE"/>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74B88C1D"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1" w:history="1">
        <w:r w:rsidR="004F34E4" w:rsidRPr="00141509">
          <w:rPr>
            <w:rStyle w:val="Hyperlink"/>
            <w:rFonts w:cs="Arial"/>
            <w:noProof/>
          </w:rPr>
          <w:t>1.2.4</w:t>
        </w:r>
        <w:r w:rsidR="004F34E4" w:rsidRPr="006340B7">
          <w:rPr>
            <w:rFonts w:ascii="Calibri" w:hAnsi="Calibri"/>
            <w:i w:val="0"/>
            <w:noProof/>
            <w:sz w:val="22"/>
            <w:szCs w:val="22"/>
            <w:lang w:eastAsia="et-EE"/>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66E41ABC"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2" w:history="1">
        <w:r w:rsidR="004F34E4" w:rsidRPr="00141509">
          <w:rPr>
            <w:rStyle w:val="Hyperlink"/>
            <w:rFonts w:cs="Arial"/>
            <w:noProof/>
          </w:rPr>
          <w:t>1.2.5</w:t>
        </w:r>
        <w:r w:rsidR="004F34E4" w:rsidRPr="006340B7">
          <w:rPr>
            <w:rFonts w:ascii="Calibri" w:hAnsi="Calibri"/>
            <w:i w:val="0"/>
            <w:noProof/>
            <w:sz w:val="22"/>
            <w:szCs w:val="22"/>
            <w:lang w:eastAsia="et-EE"/>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57E29535"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3" w:history="1">
        <w:r w:rsidR="004F34E4" w:rsidRPr="00141509">
          <w:rPr>
            <w:rStyle w:val="Hyperlink"/>
            <w:rFonts w:cs="Arial"/>
            <w:noProof/>
          </w:rPr>
          <w:t>1.2.6</w:t>
        </w:r>
        <w:r w:rsidR="004F34E4" w:rsidRPr="006340B7">
          <w:rPr>
            <w:rFonts w:ascii="Calibri" w:hAnsi="Calibri"/>
            <w:i w:val="0"/>
            <w:noProof/>
            <w:sz w:val="22"/>
            <w:szCs w:val="22"/>
            <w:lang w:eastAsia="et-EE"/>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2A82F636" w14:textId="0B2AEDE9"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lang w:eastAsia="et-EE"/>
          </w:rPr>
          <w:tab/>
        </w:r>
        <w:r w:rsidR="00527897">
          <w:rPr>
            <w:rStyle w:val="Hyperlink"/>
            <w:rFonts w:cs="Arial"/>
            <w:noProof/>
          </w:rPr>
          <w:t>kaupade</w:t>
        </w:r>
        <w:r w:rsidR="004F34E4" w:rsidRPr="00141509">
          <w:rPr>
            <w:rStyle w:val="Hyperlink"/>
            <w:rFonts w:cs="Arial"/>
            <w:noProof/>
          </w:rPr>
          <w:t xml:space="preserve">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7D2C34EE"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5" w:history="1">
        <w:r w:rsidR="004F34E4" w:rsidRPr="00141509">
          <w:rPr>
            <w:rStyle w:val="Hyperlink"/>
            <w:rFonts w:cs="Arial"/>
            <w:noProof/>
          </w:rPr>
          <w:t>1.3.1</w:t>
        </w:r>
        <w:r w:rsidR="004F34E4" w:rsidRPr="006340B7">
          <w:rPr>
            <w:rFonts w:ascii="Calibri" w:hAnsi="Calibri"/>
            <w:i w:val="0"/>
            <w:noProof/>
            <w:sz w:val="22"/>
            <w:szCs w:val="22"/>
            <w:lang w:eastAsia="et-EE"/>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23F77AF6"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6" w:history="1">
        <w:r w:rsidR="004F34E4" w:rsidRPr="00141509">
          <w:rPr>
            <w:rStyle w:val="Hyperlink"/>
            <w:rFonts w:cs="Arial"/>
            <w:noProof/>
          </w:rPr>
          <w:t>1.3.2</w:t>
        </w:r>
        <w:r w:rsidR="004F34E4" w:rsidRPr="006340B7">
          <w:rPr>
            <w:rFonts w:ascii="Calibri" w:hAnsi="Calibri"/>
            <w:i w:val="0"/>
            <w:noProof/>
            <w:sz w:val="22"/>
            <w:szCs w:val="22"/>
            <w:lang w:eastAsia="et-EE"/>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834E371"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7" w:history="1">
        <w:r w:rsidR="004F34E4" w:rsidRPr="00141509">
          <w:rPr>
            <w:rStyle w:val="Hyperlink"/>
            <w:rFonts w:cs="Arial"/>
            <w:noProof/>
          </w:rPr>
          <w:t>1.3.3</w:t>
        </w:r>
        <w:r w:rsidR="004F34E4" w:rsidRPr="006340B7">
          <w:rPr>
            <w:rFonts w:ascii="Calibri" w:hAnsi="Calibri"/>
            <w:i w:val="0"/>
            <w:noProof/>
            <w:sz w:val="22"/>
            <w:szCs w:val="22"/>
            <w:lang w:eastAsia="et-EE"/>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006491B"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8" w:history="1">
        <w:r w:rsidR="004F34E4" w:rsidRPr="00141509">
          <w:rPr>
            <w:rStyle w:val="Hyperlink"/>
            <w:rFonts w:cs="Arial"/>
            <w:noProof/>
          </w:rPr>
          <w:t>1.3.4</w:t>
        </w:r>
        <w:r w:rsidR="004F34E4" w:rsidRPr="006340B7">
          <w:rPr>
            <w:rFonts w:ascii="Calibri" w:hAnsi="Calibri"/>
            <w:i w:val="0"/>
            <w:noProof/>
            <w:sz w:val="22"/>
            <w:szCs w:val="22"/>
            <w:lang w:eastAsia="et-EE"/>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C2F6F98"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09" w:history="1">
        <w:r w:rsidR="004F34E4" w:rsidRPr="00141509">
          <w:rPr>
            <w:rStyle w:val="Hyperlink"/>
            <w:rFonts w:cs="Arial"/>
            <w:noProof/>
          </w:rPr>
          <w:t>1.3.5</w:t>
        </w:r>
        <w:r w:rsidR="004F34E4" w:rsidRPr="006340B7">
          <w:rPr>
            <w:rFonts w:ascii="Calibri" w:hAnsi="Calibri"/>
            <w:i w:val="0"/>
            <w:noProof/>
            <w:sz w:val="22"/>
            <w:szCs w:val="22"/>
            <w:lang w:eastAsia="et-EE"/>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2D8EB70"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10" w:history="1">
        <w:r w:rsidR="004F34E4" w:rsidRPr="00141509">
          <w:rPr>
            <w:rStyle w:val="Hyperlink"/>
            <w:rFonts w:cs="Arial"/>
            <w:noProof/>
          </w:rPr>
          <w:t>1.3.6</w:t>
        </w:r>
        <w:r w:rsidR="004F34E4" w:rsidRPr="006340B7">
          <w:rPr>
            <w:rFonts w:ascii="Calibri" w:hAnsi="Calibri"/>
            <w:i w:val="0"/>
            <w:noProof/>
            <w:sz w:val="22"/>
            <w:szCs w:val="22"/>
            <w:lang w:eastAsia="et-EE"/>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36CD23FF"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11" w:history="1">
        <w:r w:rsidR="004F34E4" w:rsidRPr="00141509">
          <w:rPr>
            <w:rStyle w:val="Hyperlink"/>
            <w:rFonts w:cs="Arial"/>
            <w:noProof/>
          </w:rPr>
          <w:t>1.3.7</w:t>
        </w:r>
        <w:r w:rsidR="004F34E4" w:rsidRPr="006340B7">
          <w:rPr>
            <w:rFonts w:ascii="Calibri" w:hAnsi="Calibri"/>
            <w:i w:val="0"/>
            <w:noProof/>
            <w:sz w:val="22"/>
            <w:szCs w:val="22"/>
            <w:lang w:eastAsia="et-EE"/>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6EAAE39" w14:textId="77777777" w:rsidR="004F34E4" w:rsidRPr="006340B7" w:rsidRDefault="0066097D">
      <w:pPr>
        <w:pStyle w:val="TOC1"/>
        <w:tabs>
          <w:tab w:val="left" w:pos="480"/>
          <w:tab w:val="right" w:leader="dot" w:pos="8821"/>
        </w:tabs>
        <w:rPr>
          <w:rFonts w:ascii="Calibri" w:hAnsi="Calibri"/>
          <w:b w:val="0"/>
          <w:caps w:val="0"/>
          <w:noProof/>
          <w:sz w:val="22"/>
          <w:szCs w:val="22"/>
          <w:lang w:eastAsia="et-EE"/>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lang w:eastAsia="et-EE"/>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242AB094" w14:textId="62E04262"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lang w:eastAsia="et-EE"/>
          </w:rPr>
          <w:tab/>
        </w:r>
        <w:r w:rsidR="00527897">
          <w:rPr>
            <w:rStyle w:val="Hyperlink"/>
            <w:rFonts w:cs="Arial"/>
            <w:noProof/>
          </w:rPr>
          <w:t xml:space="preserve">kaupade </w:t>
        </w:r>
        <w:r w:rsidR="004F34E4" w:rsidRPr="00141509">
          <w:rPr>
            <w:rStyle w:val="Hyperlink"/>
            <w:rFonts w:cs="Arial"/>
            <w:noProof/>
          </w:rPr>
          <w:t>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14C4D896"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14" w:history="1">
        <w:r w:rsidR="004F34E4" w:rsidRPr="00141509">
          <w:rPr>
            <w:rStyle w:val="Hyperlink"/>
            <w:noProof/>
          </w:rPr>
          <w:t>2.1.1</w:t>
        </w:r>
        <w:r w:rsidR="004F34E4" w:rsidRPr="006340B7">
          <w:rPr>
            <w:rFonts w:ascii="Calibri" w:hAnsi="Calibri"/>
            <w:i w:val="0"/>
            <w:noProof/>
            <w:sz w:val="22"/>
            <w:szCs w:val="22"/>
            <w:lang w:eastAsia="et-EE"/>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5EB5BC85" w14:textId="287B8B13"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lang w:eastAsia="et-EE"/>
          </w:rPr>
          <w:tab/>
        </w:r>
        <w:r w:rsidR="00527897">
          <w:rPr>
            <w:rStyle w:val="Hyperlink"/>
            <w:rFonts w:cs="Arial"/>
            <w:noProof/>
          </w:rPr>
          <w:t xml:space="preserve">kaupade </w:t>
        </w:r>
        <w:r w:rsidR="004F34E4" w:rsidRPr="00141509">
          <w:rPr>
            <w:rStyle w:val="Hyperlink"/>
            <w:rFonts w:cs="Arial"/>
            <w:noProof/>
          </w:rPr>
          <w:t>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7D0E25D6"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16" w:history="1">
        <w:r w:rsidR="004F34E4" w:rsidRPr="00141509">
          <w:rPr>
            <w:rStyle w:val="Hyperlink"/>
            <w:rFonts w:cs="Arial"/>
            <w:noProof/>
          </w:rPr>
          <w:t>2.2.1</w:t>
        </w:r>
        <w:r w:rsidR="004F34E4" w:rsidRPr="006340B7">
          <w:rPr>
            <w:rFonts w:ascii="Calibri" w:hAnsi="Calibri"/>
            <w:i w:val="0"/>
            <w:noProof/>
            <w:sz w:val="22"/>
            <w:szCs w:val="22"/>
            <w:lang w:eastAsia="et-EE"/>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22CE75AF"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17" w:history="1">
        <w:r w:rsidR="004F34E4" w:rsidRPr="00141509">
          <w:rPr>
            <w:rStyle w:val="Hyperlink"/>
            <w:rFonts w:cs="Arial"/>
            <w:noProof/>
          </w:rPr>
          <w:t>2.2.2</w:t>
        </w:r>
        <w:r w:rsidR="004F34E4" w:rsidRPr="006340B7">
          <w:rPr>
            <w:rFonts w:ascii="Calibri" w:hAnsi="Calibri"/>
            <w:i w:val="0"/>
            <w:noProof/>
            <w:sz w:val="22"/>
            <w:szCs w:val="22"/>
            <w:lang w:eastAsia="et-EE"/>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658586A0"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18" w:history="1">
        <w:r w:rsidR="004F34E4" w:rsidRPr="00141509">
          <w:rPr>
            <w:rStyle w:val="Hyperlink"/>
            <w:rFonts w:cs="Arial"/>
            <w:noProof/>
          </w:rPr>
          <w:t>2.2.3</w:t>
        </w:r>
        <w:r w:rsidR="004F34E4" w:rsidRPr="006340B7">
          <w:rPr>
            <w:rFonts w:ascii="Calibri" w:hAnsi="Calibri"/>
            <w:i w:val="0"/>
            <w:noProof/>
            <w:sz w:val="22"/>
            <w:szCs w:val="22"/>
            <w:lang w:eastAsia="et-EE"/>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4E8A8FFA"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lang w:eastAsia="et-EE"/>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34C23A38" w14:textId="77777777" w:rsidR="004F34E4" w:rsidRPr="006340B7" w:rsidRDefault="0066097D">
      <w:pPr>
        <w:pStyle w:val="TOC1"/>
        <w:tabs>
          <w:tab w:val="left" w:pos="480"/>
          <w:tab w:val="right" w:leader="dot" w:pos="8821"/>
        </w:tabs>
        <w:rPr>
          <w:rFonts w:ascii="Calibri" w:hAnsi="Calibri"/>
          <w:b w:val="0"/>
          <w:caps w:val="0"/>
          <w:noProof/>
          <w:sz w:val="22"/>
          <w:szCs w:val="22"/>
          <w:lang w:eastAsia="et-EE"/>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lang w:eastAsia="et-EE"/>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A404C5D" w14:textId="76BD61CE"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lang w:eastAsia="et-EE"/>
          </w:rPr>
          <w:tab/>
        </w:r>
        <w:r w:rsidR="00527897">
          <w:rPr>
            <w:rStyle w:val="Hyperlink"/>
            <w:rFonts w:cs="Arial"/>
            <w:noProof/>
          </w:rPr>
          <w:t xml:space="preserve">kaupade </w:t>
        </w:r>
        <w:r w:rsidR="004F34E4" w:rsidRPr="00141509">
          <w:rPr>
            <w:rStyle w:val="Hyperlink"/>
            <w:rFonts w:cs="Arial"/>
            <w:noProof/>
          </w:rPr>
          <w:t>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2FBE5358" w14:textId="77777777" w:rsidR="004F34E4" w:rsidRPr="006340B7" w:rsidRDefault="0066097D">
      <w:pPr>
        <w:pStyle w:val="TOC1"/>
        <w:tabs>
          <w:tab w:val="left" w:pos="480"/>
          <w:tab w:val="right" w:leader="dot" w:pos="8821"/>
        </w:tabs>
        <w:rPr>
          <w:rFonts w:ascii="Calibri" w:hAnsi="Calibri"/>
          <w:b w:val="0"/>
          <w:caps w:val="0"/>
          <w:noProof/>
          <w:sz w:val="22"/>
          <w:szCs w:val="22"/>
          <w:lang w:eastAsia="et-EE"/>
        </w:rPr>
      </w:pPr>
      <w:hyperlink w:anchor="_Toc473482722" w:history="1">
        <w:r w:rsidR="004F34E4" w:rsidRPr="00141509">
          <w:rPr>
            <w:rStyle w:val="Hyperlink"/>
            <w:noProof/>
          </w:rPr>
          <w:t>4</w:t>
        </w:r>
        <w:r w:rsidR="004F34E4" w:rsidRPr="006340B7">
          <w:rPr>
            <w:rFonts w:ascii="Calibri" w:hAnsi="Calibri"/>
            <w:b w:val="0"/>
            <w:caps w:val="0"/>
            <w:noProof/>
            <w:sz w:val="22"/>
            <w:szCs w:val="22"/>
            <w:lang w:eastAsia="et-EE"/>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3901C5A"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3" w:history="1">
        <w:r w:rsidR="004F34E4" w:rsidRPr="00141509">
          <w:rPr>
            <w:rStyle w:val="Hyperlink"/>
            <w:noProof/>
          </w:rPr>
          <w:t>4.1</w:t>
        </w:r>
        <w:r w:rsidR="004F34E4" w:rsidRPr="006340B7">
          <w:rPr>
            <w:rFonts w:ascii="Calibri" w:hAnsi="Calibri"/>
            <w:smallCaps w:val="0"/>
            <w:noProof/>
            <w:sz w:val="22"/>
            <w:szCs w:val="22"/>
            <w:lang w:eastAsia="et-EE"/>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A9C8A2D"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4" w:history="1">
        <w:r w:rsidR="004F34E4" w:rsidRPr="00141509">
          <w:rPr>
            <w:rStyle w:val="Hyperlink"/>
            <w:noProof/>
          </w:rPr>
          <w:t>4.2</w:t>
        </w:r>
        <w:r w:rsidR="004F34E4" w:rsidRPr="006340B7">
          <w:rPr>
            <w:rFonts w:ascii="Calibri" w:hAnsi="Calibri"/>
            <w:smallCaps w:val="0"/>
            <w:noProof/>
            <w:sz w:val="22"/>
            <w:szCs w:val="22"/>
            <w:lang w:eastAsia="et-EE"/>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226DC641"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5" w:history="1">
        <w:r w:rsidR="004F34E4" w:rsidRPr="00141509">
          <w:rPr>
            <w:rStyle w:val="Hyperlink"/>
            <w:noProof/>
          </w:rPr>
          <w:t>4.3</w:t>
        </w:r>
        <w:r w:rsidR="004F34E4" w:rsidRPr="006340B7">
          <w:rPr>
            <w:rFonts w:ascii="Calibri" w:hAnsi="Calibri"/>
            <w:smallCaps w:val="0"/>
            <w:noProof/>
            <w:sz w:val="22"/>
            <w:szCs w:val="22"/>
            <w:lang w:eastAsia="et-EE"/>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685B6049"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6" w:history="1">
        <w:r w:rsidR="004F34E4" w:rsidRPr="00141509">
          <w:rPr>
            <w:rStyle w:val="Hyperlink"/>
            <w:noProof/>
          </w:rPr>
          <w:t>4.4</w:t>
        </w:r>
        <w:r w:rsidR="004F34E4" w:rsidRPr="006340B7">
          <w:rPr>
            <w:rFonts w:ascii="Calibri" w:hAnsi="Calibri"/>
            <w:smallCaps w:val="0"/>
            <w:noProof/>
            <w:sz w:val="22"/>
            <w:szCs w:val="22"/>
            <w:lang w:eastAsia="et-EE"/>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489C4F6"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7" w:history="1">
        <w:r w:rsidR="004F34E4" w:rsidRPr="00141509">
          <w:rPr>
            <w:rStyle w:val="Hyperlink"/>
            <w:noProof/>
          </w:rPr>
          <w:t>4.5</w:t>
        </w:r>
        <w:r w:rsidR="004F34E4" w:rsidRPr="006340B7">
          <w:rPr>
            <w:rFonts w:ascii="Calibri" w:hAnsi="Calibri"/>
            <w:smallCaps w:val="0"/>
            <w:noProof/>
            <w:sz w:val="22"/>
            <w:szCs w:val="22"/>
            <w:lang w:eastAsia="et-EE"/>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455CF30"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lang w:eastAsia="et-EE"/>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6AFA124B"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lang w:eastAsia="et-EE"/>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69CA762"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lang w:eastAsia="et-EE"/>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2CE0FE1"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lang w:eastAsia="et-EE"/>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643E3D6"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2" w:history="1">
        <w:r w:rsidR="004F34E4" w:rsidRPr="00141509">
          <w:rPr>
            <w:rStyle w:val="Hyperlink"/>
            <w:noProof/>
          </w:rPr>
          <w:t>4.10</w:t>
        </w:r>
        <w:r w:rsidR="004F34E4" w:rsidRPr="006340B7">
          <w:rPr>
            <w:rFonts w:ascii="Calibri" w:hAnsi="Calibri"/>
            <w:smallCaps w:val="0"/>
            <w:noProof/>
            <w:sz w:val="22"/>
            <w:szCs w:val="22"/>
            <w:lang w:eastAsia="et-EE"/>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5884BF3"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33" w:history="1">
        <w:r w:rsidR="004F34E4" w:rsidRPr="00141509">
          <w:rPr>
            <w:rStyle w:val="Hyperlink"/>
            <w:rFonts w:cs="Arial"/>
            <w:noProof/>
          </w:rPr>
          <w:t>4.10.1</w:t>
        </w:r>
        <w:r w:rsidR="004F34E4" w:rsidRPr="006340B7">
          <w:rPr>
            <w:rFonts w:ascii="Calibri" w:hAnsi="Calibri"/>
            <w:i w:val="0"/>
            <w:noProof/>
            <w:sz w:val="22"/>
            <w:szCs w:val="22"/>
            <w:lang w:eastAsia="et-EE"/>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8D6A6DC"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34" w:history="1">
        <w:r w:rsidR="004F34E4" w:rsidRPr="00141509">
          <w:rPr>
            <w:rStyle w:val="Hyperlink"/>
            <w:rFonts w:cs="Arial"/>
            <w:noProof/>
          </w:rPr>
          <w:t>4.10.2</w:t>
        </w:r>
        <w:r w:rsidR="004F34E4" w:rsidRPr="006340B7">
          <w:rPr>
            <w:rFonts w:ascii="Calibri" w:hAnsi="Calibri"/>
            <w:i w:val="0"/>
            <w:noProof/>
            <w:sz w:val="22"/>
            <w:szCs w:val="22"/>
            <w:lang w:eastAsia="et-EE"/>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2DCC09E2"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35" w:history="1">
        <w:r w:rsidR="004F34E4" w:rsidRPr="00141509">
          <w:rPr>
            <w:rStyle w:val="Hyperlink"/>
            <w:rFonts w:cs="Arial"/>
            <w:noProof/>
          </w:rPr>
          <w:t>4.10.3</w:t>
        </w:r>
        <w:r w:rsidR="004F34E4" w:rsidRPr="006340B7">
          <w:rPr>
            <w:rFonts w:ascii="Calibri" w:hAnsi="Calibri"/>
            <w:i w:val="0"/>
            <w:noProof/>
            <w:sz w:val="22"/>
            <w:szCs w:val="22"/>
            <w:lang w:eastAsia="et-EE"/>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7A3F347"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6" w:history="1">
        <w:r w:rsidR="004F34E4" w:rsidRPr="00141509">
          <w:rPr>
            <w:rStyle w:val="Hyperlink"/>
            <w:noProof/>
          </w:rPr>
          <w:t>4.11</w:t>
        </w:r>
        <w:r w:rsidR="004F34E4" w:rsidRPr="006340B7">
          <w:rPr>
            <w:rFonts w:ascii="Calibri" w:hAnsi="Calibri"/>
            <w:smallCaps w:val="0"/>
            <w:noProof/>
            <w:sz w:val="22"/>
            <w:szCs w:val="22"/>
            <w:lang w:eastAsia="et-EE"/>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7B8ABE8"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7" w:history="1">
        <w:r w:rsidR="004F34E4" w:rsidRPr="00141509">
          <w:rPr>
            <w:rStyle w:val="Hyperlink"/>
            <w:noProof/>
          </w:rPr>
          <w:t>4.12</w:t>
        </w:r>
        <w:r w:rsidR="004F34E4" w:rsidRPr="006340B7">
          <w:rPr>
            <w:rFonts w:ascii="Calibri" w:hAnsi="Calibri"/>
            <w:smallCaps w:val="0"/>
            <w:noProof/>
            <w:sz w:val="22"/>
            <w:szCs w:val="22"/>
            <w:lang w:eastAsia="et-EE"/>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42A7B733"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8" w:history="1">
        <w:r w:rsidR="004F34E4" w:rsidRPr="00141509">
          <w:rPr>
            <w:rStyle w:val="Hyperlink"/>
            <w:noProof/>
          </w:rPr>
          <w:t>4.13</w:t>
        </w:r>
        <w:r w:rsidR="004F34E4" w:rsidRPr="006340B7">
          <w:rPr>
            <w:rFonts w:ascii="Calibri" w:hAnsi="Calibri"/>
            <w:smallCaps w:val="0"/>
            <w:noProof/>
            <w:sz w:val="22"/>
            <w:szCs w:val="22"/>
            <w:lang w:eastAsia="et-EE"/>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72C0A27"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lang w:eastAsia="et-EE"/>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2F8E3FDA"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lang w:eastAsia="et-EE"/>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F34652F"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lang w:eastAsia="et-EE"/>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81AB7DC"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lang w:eastAsia="et-EE"/>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40C2918"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lang w:eastAsia="et-EE"/>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1916411"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lang w:eastAsia="et-EE"/>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1B8E505"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45" w:history="1">
        <w:r w:rsidR="004F34E4" w:rsidRPr="00141509">
          <w:rPr>
            <w:rStyle w:val="Hyperlink"/>
            <w:rFonts w:cs="Arial"/>
            <w:noProof/>
          </w:rPr>
          <w:t>4.19.1</w:t>
        </w:r>
        <w:r w:rsidR="004F34E4" w:rsidRPr="006340B7">
          <w:rPr>
            <w:rFonts w:ascii="Calibri" w:hAnsi="Calibri"/>
            <w:i w:val="0"/>
            <w:noProof/>
            <w:sz w:val="22"/>
            <w:szCs w:val="22"/>
            <w:lang w:eastAsia="et-EE"/>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D36F2F7"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46" w:history="1">
        <w:r w:rsidR="004F34E4" w:rsidRPr="00141509">
          <w:rPr>
            <w:rStyle w:val="Hyperlink"/>
            <w:rFonts w:cs="Arial"/>
            <w:noProof/>
          </w:rPr>
          <w:t>4.19.2</w:t>
        </w:r>
        <w:r w:rsidR="004F34E4" w:rsidRPr="006340B7">
          <w:rPr>
            <w:rFonts w:ascii="Calibri" w:hAnsi="Calibri"/>
            <w:i w:val="0"/>
            <w:noProof/>
            <w:sz w:val="22"/>
            <w:szCs w:val="22"/>
            <w:lang w:eastAsia="et-EE"/>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013DB34"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47" w:history="1">
        <w:r w:rsidR="004F34E4" w:rsidRPr="00141509">
          <w:rPr>
            <w:rStyle w:val="Hyperlink"/>
            <w:rFonts w:cs="Arial"/>
            <w:noProof/>
          </w:rPr>
          <w:t>4.19.3</w:t>
        </w:r>
        <w:r w:rsidR="004F34E4" w:rsidRPr="006340B7">
          <w:rPr>
            <w:rFonts w:ascii="Calibri" w:hAnsi="Calibri"/>
            <w:i w:val="0"/>
            <w:noProof/>
            <w:sz w:val="22"/>
            <w:szCs w:val="22"/>
            <w:lang w:eastAsia="et-EE"/>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4CD1BD4"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48" w:history="1">
        <w:r w:rsidR="004F34E4" w:rsidRPr="00141509">
          <w:rPr>
            <w:rStyle w:val="Hyperlink"/>
            <w:rFonts w:cs="Arial"/>
            <w:noProof/>
          </w:rPr>
          <w:t>4.19.4</w:t>
        </w:r>
        <w:r w:rsidR="004F34E4" w:rsidRPr="006340B7">
          <w:rPr>
            <w:rFonts w:ascii="Calibri" w:hAnsi="Calibri"/>
            <w:i w:val="0"/>
            <w:noProof/>
            <w:sz w:val="22"/>
            <w:szCs w:val="22"/>
            <w:lang w:eastAsia="et-EE"/>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B167DC"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49" w:history="1">
        <w:r w:rsidR="004F34E4" w:rsidRPr="00141509">
          <w:rPr>
            <w:rStyle w:val="Hyperlink"/>
            <w:rFonts w:cs="Arial"/>
            <w:noProof/>
          </w:rPr>
          <w:t>4.19.5</w:t>
        </w:r>
        <w:r w:rsidR="004F34E4" w:rsidRPr="006340B7">
          <w:rPr>
            <w:rFonts w:ascii="Calibri" w:hAnsi="Calibri"/>
            <w:i w:val="0"/>
            <w:noProof/>
            <w:sz w:val="22"/>
            <w:szCs w:val="22"/>
            <w:lang w:eastAsia="et-EE"/>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EA4694"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50" w:history="1">
        <w:r w:rsidR="004F34E4" w:rsidRPr="00141509">
          <w:rPr>
            <w:rStyle w:val="Hyperlink"/>
            <w:rFonts w:cs="Arial"/>
            <w:noProof/>
          </w:rPr>
          <w:t>4.19.6</w:t>
        </w:r>
        <w:r w:rsidR="004F34E4" w:rsidRPr="006340B7">
          <w:rPr>
            <w:rFonts w:ascii="Calibri" w:hAnsi="Calibri"/>
            <w:i w:val="0"/>
            <w:noProof/>
            <w:sz w:val="22"/>
            <w:szCs w:val="22"/>
            <w:lang w:eastAsia="et-EE"/>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9A26591"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51" w:history="1">
        <w:r w:rsidR="004F34E4" w:rsidRPr="00141509">
          <w:rPr>
            <w:rStyle w:val="Hyperlink"/>
            <w:rFonts w:cs="Arial"/>
            <w:noProof/>
          </w:rPr>
          <w:t>4.19.7</w:t>
        </w:r>
        <w:r w:rsidR="004F34E4" w:rsidRPr="006340B7">
          <w:rPr>
            <w:rFonts w:ascii="Calibri" w:hAnsi="Calibri"/>
            <w:i w:val="0"/>
            <w:noProof/>
            <w:sz w:val="22"/>
            <w:szCs w:val="22"/>
            <w:lang w:eastAsia="et-EE"/>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1F68A7"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52" w:history="1">
        <w:r w:rsidR="004F34E4" w:rsidRPr="00141509">
          <w:rPr>
            <w:rStyle w:val="Hyperlink"/>
            <w:rFonts w:cs="Arial"/>
            <w:noProof/>
          </w:rPr>
          <w:t>4.19.8</w:t>
        </w:r>
        <w:r w:rsidR="004F34E4" w:rsidRPr="006340B7">
          <w:rPr>
            <w:rFonts w:ascii="Calibri" w:hAnsi="Calibri"/>
            <w:i w:val="0"/>
            <w:noProof/>
            <w:sz w:val="22"/>
            <w:szCs w:val="22"/>
            <w:lang w:eastAsia="et-EE"/>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DFECDF8" w14:textId="77777777" w:rsidR="004F34E4" w:rsidRPr="006340B7" w:rsidRDefault="0066097D">
      <w:pPr>
        <w:pStyle w:val="TOC1"/>
        <w:tabs>
          <w:tab w:val="left" w:pos="480"/>
          <w:tab w:val="right" w:leader="dot" w:pos="8821"/>
        </w:tabs>
        <w:rPr>
          <w:rFonts w:ascii="Calibri" w:hAnsi="Calibri"/>
          <w:b w:val="0"/>
          <w:caps w:val="0"/>
          <w:noProof/>
          <w:sz w:val="22"/>
          <w:szCs w:val="22"/>
          <w:lang w:eastAsia="et-EE"/>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lang w:eastAsia="et-EE"/>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1330943D"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lang w:eastAsia="et-EE"/>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49B3A647"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lang w:eastAsia="et-EE"/>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BFEBB87"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lang w:eastAsia="et-EE"/>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466CD354"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lang w:eastAsia="et-EE"/>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7F41A93"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lang w:eastAsia="et-EE"/>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4AAC6A2B"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lang w:eastAsia="et-EE"/>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371DB9F"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lang w:eastAsia="et-EE"/>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2034118"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lang w:eastAsia="et-EE"/>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1E529DB"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62" w:history="1">
        <w:r w:rsidR="004F34E4" w:rsidRPr="00141509">
          <w:rPr>
            <w:rStyle w:val="Hyperlink"/>
            <w:rFonts w:cs="Arial"/>
            <w:noProof/>
          </w:rPr>
          <w:t>5.8.1</w:t>
        </w:r>
        <w:r w:rsidR="004F34E4" w:rsidRPr="006340B7">
          <w:rPr>
            <w:rFonts w:ascii="Calibri" w:hAnsi="Calibri"/>
            <w:i w:val="0"/>
            <w:noProof/>
            <w:sz w:val="22"/>
            <w:szCs w:val="22"/>
            <w:lang w:eastAsia="et-EE"/>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F83A53B"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63" w:history="1">
        <w:r w:rsidR="004F34E4" w:rsidRPr="00141509">
          <w:rPr>
            <w:rStyle w:val="Hyperlink"/>
            <w:rFonts w:cs="Arial"/>
            <w:noProof/>
          </w:rPr>
          <w:t>5.8.2</w:t>
        </w:r>
        <w:r w:rsidR="004F34E4" w:rsidRPr="006340B7">
          <w:rPr>
            <w:rFonts w:ascii="Calibri" w:hAnsi="Calibri"/>
            <w:i w:val="0"/>
            <w:noProof/>
            <w:sz w:val="22"/>
            <w:szCs w:val="22"/>
            <w:lang w:eastAsia="et-EE"/>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6686C6" w14:textId="77777777" w:rsidR="004F34E4" w:rsidRPr="006340B7" w:rsidRDefault="0066097D">
      <w:pPr>
        <w:pStyle w:val="TOC3"/>
        <w:tabs>
          <w:tab w:val="left" w:pos="1200"/>
          <w:tab w:val="right" w:leader="dot" w:pos="8821"/>
        </w:tabs>
        <w:rPr>
          <w:rFonts w:ascii="Calibri" w:hAnsi="Calibri"/>
          <w:i w:val="0"/>
          <w:noProof/>
          <w:sz w:val="22"/>
          <w:szCs w:val="22"/>
          <w:lang w:eastAsia="et-EE"/>
        </w:rPr>
      </w:pPr>
      <w:hyperlink w:anchor="_Toc473482764" w:history="1">
        <w:r w:rsidR="004F34E4" w:rsidRPr="00141509">
          <w:rPr>
            <w:rStyle w:val="Hyperlink"/>
            <w:rFonts w:cs="Arial"/>
            <w:noProof/>
          </w:rPr>
          <w:t>5.8.3</w:t>
        </w:r>
        <w:r w:rsidR="004F34E4" w:rsidRPr="006340B7">
          <w:rPr>
            <w:rFonts w:ascii="Calibri" w:hAnsi="Calibri"/>
            <w:i w:val="0"/>
            <w:noProof/>
            <w:sz w:val="22"/>
            <w:szCs w:val="22"/>
            <w:lang w:eastAsia="et-EE"/>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04D3890"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5" w:history="1">
        <w:r w:rsidR="004F34E4" w:rsidRPr="00141509">
          <w:rPr>
            <w:rStyle w:val="Hyperlink"/>
            <w:noProof/>
          </w:rPr>
          <w:t>5.9</w:t>
        </w:r>
        <w:r w:rsidR="004F34E4" w:rsidRPr="006340B7">
          <w:rPr>
            <w:rFonts w:ascii="Calibri" w:hAnsi="Calibri"/>
            <w:smallCaps w:val="0"/>
            <w:noProof/>
            <w:sz w:val="22"/>
            <w:szCs w:val="22"/>
            <w:lang w:eastAsia="et-EE"/>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D7FD5F5"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lang w:eastAsia="et-EE"/>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C401C8D"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lang w:eastAsia="et-EE"/>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2943380"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lang w:eastAsia="et-EE"/>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A888D05"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lang w:eastAsia="et-EE"/>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396B249"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lang w:eastAsia="et-EE"/>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7428092"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lang w:eastAsia="et-EE"/>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D4B4A04" w14:textId="77777777" w:rsidR="004F34E4" w:rsidRPr="006340B7" w:rsidRDefault="0066097D">
      <w:pPr>
        <w:pStyle w:val="TOC2"/>
        <w:tabs>
          <w:tab w:val="left" w:pos="960"/>
          <w:tab w:val="right" w:leader="dot" w:pos="8821"/>
        </w:tabs>
        <w:rPr>
          <w:rFonts w:ascii="Calibri" w:hAnsi="Calibri"/>
          <w:smallCaps w:val="0"/>
          <w:noProof/>
          <w:sz w:val="22"/>
          <w:szCs w:val="22"/>
          <w:lang w:eastAsia="et-EE"/>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lang w:eastAsia="et-EE"/>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C634149"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3" w:history="1">
        <w:r w:rsidR="004F34E4" w:rsidRPr="00141509">
          <w:rPr>
            <w:rStyle w:val="Hyperlink"/>
            <w:rFonts w:cs="Arial"/>
            <w:noProof/>
          </w:rPr>
          <w:t>5.16.1</w:t>
        </w:r>
        <w:r w:rsidR="004F34E4" w:rsidRPr="006340B7">
          <w:rPr>
            <w:rFonts w:ascii="Calibri" w:hAnsi="Calibri"/>
            <w:i w:val="0"/>
            <w:noProof/>
            <w:sz w:val="22"/>
            <w:szCs w:val="22"/>
            <w:lang w:eastAsia="et-EE"/>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46CC7273"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4" w:history="1">
        <w:r w:rsidR="004F34E4" w:rsidRPr="00141509">
          <w:rPr>
            <w:rStyle w:val="Hyperlink"/>
            <w:rFonts w:cs="Arial"/>
            <w:noProof/>
          </w:rPr>
          <w:t>5.16.2</w:t>
        </w:r>
        <w:r w:rsidR="004F34E4" w:rsidRPr="006340B7">
          <w:rPr>
            <w:rFonts w:ascii="Calibri" w:hAnsi="Calibri"/>
            <w:i w:val="0"/>
            <w:noProof/>
            <w:sz w:val="22"/>
            <w:szCs w:val="22"/>
            <w:lang w:eastAsia="et-EE"/>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2C4F72F4"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5" w:history="1">
        <w:r w:rsidR="004F34E4" w:rsidRPr="00141509">
          <w:rPr>
            <w:rStyle w:val="Hyperlink"/>
            <w:rFonts w:cs="Arial"/>
            <w:noProof/>
          </w:rPr>
          <w:t>5.16.3</w:t>
        </w:r>
        <w:r w:rsidR="004F34E4" w:rsidRPr="006340B7">
          <w:rPr>
            <w:rFonts w:ascii="Calibri" w:hAnsi="Calibri"/>
            <w:i w:val="0"/>
            <w:noProof/>
            <w:sz w:val="22"/>
            <w:szCs w:val="22"/>
            <w:lang w:eastAsia="et-EE"/>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EF9D7EC"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6" w:history="1">
        <w:r w:rsidR="004F34E4" w:rsidRPr="00141509">
          <w:rPr>
            <w:rStyle w:val="Hyperlink"/>
            <w:rFonts w:cs="Arial"/>
            <w:noProof/>
          </w:rPr>
          <w:t>5.16.4</w:t>
        </w:r>
        <w:r w:rsidR="004F34E4" w:rsidRPr="006340B7">
          <w:rPr>
            <w:rFonts w:ascii="Calibri" w:hAnsi="Calibri"/>
            <w:i w:val="0"/>
            <w:noProof/>
            <w:sz w:val="22"/>
            <w:szCs w:val="22"/>
            <w:lang w:eastAsia="et-EE"/>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1DD7E68"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7" w:history="1">
        <w:r w:rsidR="004F34E4" w:rsidRPr="00141509">
          <w:rPr>
            <w:rStyle w:val="Hyperlink"/>
            <w:rFonts w:cs="Arial"/>
            <w:noProof/>
          </w:rPr>
          <w:t>5.16.5</w:t>
        </w:r>
        <w:r w:rsidR="004F34E4" w:rsidRPr="006340B7">
          <w:rPr>
            <w:rFonts w:ascii="Calibri" w:hAnsi="Calibri"/>
            <w:i w:val="0"/>
            <w:noProof/>
            <w:sz w:val="22"/>
            <w:szCs w:val="22"/>
            <w:lang w:eastAsia="et-EE"/>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947376B"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8" w:history="1">
        <w:r w:rsidR="004F34E4" w:rsidRPr="00141509">
          <w:rPr>
            <w:rStyle w:val="Hyperlink"/>
            <w:rFonts w:cs="Arial"/>
            <w:noProof/>
          </w:rPr>
          <w:t>5.16.6</w:t>
        </w:r>
        <w:r w:rsidR="004F34E4" w:rsidRPr="006340B7">
          <w:rPr>
            <w:rFonts w:ascii="Calibri" w:hAnsi="Calibri"/>
            <w:i w:val="0"/>
            <w:noProof/>
            <w:sz w:val="22"/>
            <w:szCs w:val="22"/>
            <w:lang w:eastAsia="et-EE"/>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C25E354"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79" w:history="1">
        <w:r w:rsidR="004F34E4" w:rsidRPr="00141509">
          <w:rPr>
            <w:rStyle w:val="Hyperlink"/>
            <w:rFonts w:cs="Arial"/>
            <w:noProof/>
          </w:rPr>
          <w:t>5.16.7</w:t>
        </w:r>
        <w:r w:rsidR="004F34E4" w:rsidRPr="006340B7">
          <w:rPr>
            <w:rFonts w:ascii="Calibri" w:hAnsi="Calibri"/>
            <w:i w:val="0"/>
            <w:noProof/>
            <w:sz w:val="22"/>
            <w:szCs w:val="22"/>
            <w:lang w:eastAsia="et-EE"/>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48EF717" w14:textId="77777777" w:rsidR="004F34E4" w:rsidRPr="006340B7" w:rsidRDefault="0066097D">
      <w:pPr>
        <w:pStyle w:val="TOC3"/>
        <w:tabs>
          <w:tab w:val="left" w:pos="1440"/>
          <w:tab w:val="right" w:leader="dot" w:pos="8821"/>
        </w:tabs>
        <w:rPr>
          <w:rFonts w:ascii="Calibri" w:hAnsi="Calibri"/>
          <w:i w:val="0"/>
          <w:noProof/>
          <w:sz w:val="22"/>
          <w:szCs w:val="22"/>
          <w:lang w:eastAsia="et-EE"/>
        </w:rPr>
      </w:pPr>
      <w:hyperlink w:anchor="_Toc473482780" w:history="1">
        <w:r w:rsidR="004F34E4" w:rsidRPr="00141509">
          <w:rPr>
            <w:rStyle w:val="Hyperlink"/>
            <w:rFonts w:cs="Arial"/>
            <w:noProof/>
          </w:rPr>
          <w:t>5.16.8</w:t>
        </w:r>
        <w:r w:rsidR="004F34E4" w:rsidRPr="006340B7">
          <w:rPr>
            <w:rFonts w:ascii="Calibri" w:hAnsi="Calibri"/>
            <w:i w:val="0"/>
            <w:noProof/>
            <w:sz w:val="22"/>
            <w:szCs w:val="22"/>
            <w:lang w:eastAsia="et-EE"/>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0BAA04A7" w14:textId="77777777" w:rsidR="004F34E4" w:rsidRPr="006340B7" w:rsidRDefault="0066097D">
      <w:pPr>
        <w:pStyle w:val="TOC1"/>
        <w:tabs>
          <w:tab w:val="left" w:pos="480"/>
          <w:tab w:val="right" w:leader="dot" w:pos="8821"/>
        </w:tabs>
        <w:rPr>
          <w:rFonts w:ascii="Calibri" w:hAnsi="Calibri"/>
          <w:b w:val="0"/>
          <w:caps w:val="0"/>
          <w:noProof/>
          <w:sz w:val="22"/>
          <w:szCs w:val="22"/>
          <w:lang w:eastAsia="et-EE"/>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lang w:eastAsia="et-EE"/>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14811F3C" w14:textId="77777777" w:rsidR="000277D6" w:rsidRPr="009307D1" w:rsidRDefault="000277D6">
      <w:pPr>
        <w:rPr>
          <w:rFonts w:cs="Arial"/>
        </w:rPr>
      </w:pPr>
      <w:r w:rsidRPr="009307D1">
        <w:rPr>
          <w:rFonts w:cs="Arial"/>
        </w:rPr>
        <w:fldChar w:fldCharType="end"/>
      </w:r>
    </w:p>
    <w:p w14:paraId="38980CDA" w14:textId="77777777" w:rsidR="008C0CBB" w:rsidRDefault="034CAAC7" w:rsidP="034CAAC7">
      <w:pPr>
        <w:rPr>
          <w:rFonts w:eastAsia="Arial" w:cs="Arial"/>
          <w:sz w:val="40"/>
          <w:szCs w:val="40"/>
        </w:rPr>
        <w:sectPr w:rsidR="008C0CBB">
          <w:footnotePr>
            <w:pos w:val="beneathText"/>
          </w:footnotePr>
          <w:type w:val="continuous"/>
          <w:pgSz w:w="11905" w:h="16837"/>
          <w:pgMar w:top="1440" w:right="1274" w:bottom="1537" w:left="1800" w:header="709" w:footer="709" w:gutter="0"/>
          <w:cols w:space="708"/>
          <w:titlePg/>
          <w:docGrid w:linePitch="360"/>
        </w:sectPr>
      </w:pPr>
      <w:r w:rsidRPr="034CAAC7">
        <w:rPr>
          <w:rFonts w:eastAsia="Arial" w:cs="Arial"/>
          <w:b/>
          <w:bCs/>
          <w:color w:val="FF0000"/>
          <w:sz w:val="40"/>
          <w:szCs w:val="40"/>
        </w:rPr>
        <w:t>NB!</w:t>
      </w:r>
      <w:r w:rsidRPr="034CAAC7">
        <w:rPr>
          <w:rFonts w:eastAsia="Arial" w:cs="Arial"/>
          <w:sz w:val="40"/>
          <w:szCs w:val="40"/>
        </w:rPr>
        <w:t xml:space="preserve"> Kõik üliõpilased, kes </w:t>
      </w:r>
      <w:r w:rsidRPr="034CAAC7">
        <w:rPr>
          <w:rFonts w:eastAsia="Arial" w:cs="Arial"/>
          <w:b/>
          <w:bCs/>
          <w:sz w:val="40"/>
          <w:szCs w:val="40"/>
        </w:rPr>
        <w:t>ei tee</w:t>
      </w:r>
      <w:r w:rsidRPr="034CAAC7">
        <w:rPr>
          <w:rFonts w:eastAsia="Arial" w:cs="Arial"/>
          <w:sz w:val="40"/>
          <w:szCs w:val="40"/>
        </w:rPr>
        <w:t xml:space="preserve"> õppeaines </w:t>
      </w:r>
      <w:r w:rsidRPr="034CAAC7">
        <w:rPr>
          <w:rFonts w:eastAsia="Arial" w:cs="Arial"/>
          <w:i/>
          <w:iCs/>
          <w:sz w:val="40"/>
          <w:szCs w:val="40"/>
        </w:rPr>
        <w:t>Andmebaasid I</w:t>
      </w:r>
      <w:r w:rsidRPr="034CAAC7">
        <w:rPr>
          <w:rFonts w:eastAsia="Arial" w:cs="Arial"/>
          <w:sz w:val="40"/>
          <w:szCs w:val="40"/>
        </w:rPr>
        <w:t xml:space="preserve"> iseseisvat tööd kasutades MS Access andmebaasisüsteemi, peavad selle õppeaine iseseisva töö dokumendi lõpus esitama andmebaasi tabelite ja kitsenduste loomise SQL </w:t>
      </w:r>
      <w:r w:rsidRPr="034CAAC7">
        <w:rPr>
          <w:rFonts w:eastAsia="Arial" w:cs="Arial"/>
          <w:sz w:val="40"/>
          <w:szCs w:val="40"/>
        </w:rPr>
        <w:lastRenderedPageBreak/>
        <w:t>laused. Kes kasutavad MS Accessi, need taolisi lauseid esitama ei pea.</w:t>
      </w:r>
    </w:p>
    <w:p w14:paraId="3C31C8AF"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5CECB1F9"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7F747379"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317ED6E1"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6A063B32" w14:textId="77777777" w:rsidR="000277D6" w:rsidRPr="009307D1" w:rsidRDefault="034CAAC7" w:rsidP="034CAAC7">
      <w:pPr>
        <w:pStyle w:val="TOC1"/>
        <w:tabs>
          <w:tab w:val="right" w:leader="dot" w:pos="8831"/>
        </w:tabs>
        <w:spacing w:before="0"/>
        <w:rPr>
          <w:rFonts w:eastAsia="Arial" w:cs="Arial"/>
          <w:sz w:val="28"/>
          <w:szCs w:val="28"/>
        </w:rPr>
      </w:pPr>
      <w:r w:rsidRPr="034CAAC7">
        <w:rPr>
          <w:rFonts w:eastAsia="Arial" w:cs="Arial"/>
          <w:sz w:val="28"/>
          <w:szCs w:val="28"/>
        </w:rPr>
        <w:t>Autorideklaratsioon</w:t>
      </w:r>
    </w:p>
    <w:p w14:paraId="0C19D59E" w14:textId="77777777" w:rsidR="000277D6" w:rsidRPr="009307D1" w:rsidRDefault="000277D6">
      <w:pPr>
        <w:tabs>
          <w:tab w:val="right" w:leader="dot" w:pos="8831"/>
        </w:tabs>
        <w:spacing w:after="120"/>
        <w:rPr>
          <w:rFonts w:cs="Arial"/>
          <w:b/>
          <w:sz w:val="28"/>
        </w:rPr>
      </w:pPr>
    </w:p>
    <w:p w14:paraId="5624C9D1" w14:textId="77777777" w:rsidR="000277D6" w:rsidRPr="009307D1" w:rsidRDefault="034CAAC7" w:rsidP="034CAAC7">
      <w:pPr>
        <w:jc w:val="both"/>
        <w:rPr>
          <w:rFonts w:eastAsia="Arial" w:cs="Arial"/>
        </w:rPr>
      </w:pPr>
      <w:r w:rsidRPr="034CAAC7">
        <w:rPr>
          <w:rFonts w:eastAsia="Arial"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5C5F3256" w14:textId="77777777" w:rsidR="000277D6" w:rsidRPr="009307D1" w:rsidRDefault="000277D6">
      <w:pPr>
        <w:rPr>
          <w:rFonts w:cs="Arial"/>
        </w:rPr>
      </w:pPr>
    </w:p>
    <w:p w14:paraId="4B1AFE29" w14:textId="7D77F677" w:rsidR="000277D6" w:rsidRDefault="000277D6">
      <w:pPr>
        <w:rPr>
          <w:rFonts w:cs="Arial"/>
        </w:rPr>
      </w:pPr>
    </w:p>
    <w:p w14:paraId="7E3735E7" w14:textId="42D4E31A" w:rsidR="00EC576B" w:rsidRDefault="00EC576B">
      <w:pPr>
        <w:rPr>
          <w:rFonts w:cs="Arial"/>
        </w:rPr>
      </w:pPr>
    </w:p>
    <w:p w14:paraId="7C19329C" w14:textId="77777777" w:rsidR="00EC576B" w:rsidRPr="009307D1" w:rsidRDefault="00EC576B">
      <w:pPr>
        <w:rPr>
          <w:rFonts w:cs="Arial"/>
        </w:rPr>
      </w:pPr>
    </w:p>
    <w:p w14:paraId="28F0E3B0" w14:textId="5CF78EA6" w:rsidR="000277D6" w:rsidRDefault="00A94D83" w:rsidP="034CAAC7">
      <w:pPr>
        <w:rPr>
          <w:rFonts w:eastAsia="Arial" w:cs="Arial"/>
        </w:rPr>
      </w:pPr>
      <w:r>
        <w:rPr>
          <w:rFonts w:eastAsia="Arial" w:cs="Arial"/>
        </w:rPr>
        <w:t>Eva Maria Veitmaa</w:t>
      </w:r>
    </w:p>
    <w:p w14:paraId="20284C8D" w14:textId="3756B0F9" w:rsidR="00A94D83" w:rsidRDefault="00A94D83" w:rsidP="034CAAC7">
      <w:pPr>
        <w:rPr>
          <w:rFonts w:eastAsia="Arial" w:cs="Arial"/>
        </w:rPr>
      </w:pPr>
    </w:p>
    <w:p w14:paraId="13D008B1" w14:textId="2B044E6C" w:rsidR="00A94D83" w:rsidRDefault="00A94D83" w:rsidP="034CAAC7">
      <w:pPr>
        <w:rPr>
          <w:rFonts w:eastAsia="Arial" w:cs="Arial"/>
        </w:rPr>
      </w:pPr>
      <w:r>
        <w:rPr>
          <w:rFonts w:eastAsia="Arial" w:cs="Arial"/>
        </w:rPr>
        <w:t>Jaanus Keller</w:t>
      </w:r>
    </w:p>
    <w:p w14:paraId="5F4150C3" w14:textId="135879A2" w:rsidR="00A94D83" w:rsidRDefault="00A94D83" w:rsidP="034CAAC7">
      <w:pPr>
        <w:rPr>
          <w:rFonts w:eastAsia="Arial" w:cs="Arial"/>
        </w:rPr>
      </w:pPr>
    </w:p>
    <w:p w14:paraId="443EEBF5" w14:textId="14A97BBC" w:rsidR="00A94D83" w:rsidRPr="009307D1" w:rsidRDefault="00A94D83" w:rsidP="034CAAC7">
      <w:pPr>
        <w:rPr>
          <w:rFonts w:eastAsia="Arial" w:cs="Arial"/>
        </w:rPr>
      </w:pPr>
      <w:r>
        <w:rPr>
          <w:rFonts w:eastAsia="Arial" w:cs="Arial"/>
        </w:rPr>
        <w:t>Rasmus Tomsen</w:t>
      </w:r>
    </w:p>
    <w:p w14:paraId="3C5BA577" w14:textId="77777777" w:rsidR="000277D6" w:rsidRPr="009307D1" w:rsidRDefault="000277D6">
      <w:pPr>
        <w:rPr>
          <w:rFonts w:cs="Arial"/>
          <w:b/>
          <w:sz w:val="28"/>
        </w:rPr>
      </w:pPr>
    </w:p>
    <w:p w14:paraId="22E7877F" w14:textId="77777777" w:rsidR="000277D6" w:rsidRPr="009307D1" w:rsidRDefault="000277D6">
      <w:pPr>
        <w:rPr>
          <w:rFonts w:cs="Arial"/>
        </w:rPr>
      </w:pPr>
    </w:p>
    <w:p w14:paraId="2745CEA2" w14:textId="77777777" w:rsidR="006F073F" w:rsidRDefault="000277D6" w:rsidP="006F073F">
      <w:pPr>
        <w:rPr>
          <w:rFonts w:cs="Arial"/>
        </w:rPr>
      </w:pPr>
      <w:r w:rsidRPr="009307D1">
        <w:rPr>
          <w:rFonts w:cs="Arial"/>
        </w:rPr>
        <w:br w:type="page"/>
      </w:r>
    </w:p>
    <w:p w14:paraId="3C14D8DF" w14:textId="77777777" w:rsidR="006F073F" w:rsidRPr="002B5DD1" w:rsidRDefault="034CAAC7" w:rsidP="034CAAC7">
      <w:pPr>
        <w:rPr>
          <w:b/>
          <w:bCs/>
          <w:color w:val="0070C0"/>
        </w:rPr>
      </w:pPr>
      <w:r w:rsidRPr="034CAAC7">
        <w:rPr>
          <w:b/>
          <w:bCs/>
          <w:color w:val="0070C0"/>
        </w:rPr>
        <w:lastRenderedPageBreak/>
        <w:t>Sissejuhatus (Andmebaasid II)</w:t>
      </w:r>
    </w:p>
    <w:p w14:paraId="06D0A973" w14:textId="77777777" w:rsidR="006F073F" w:rsidRDefault="006F073F" w:rsidP="006F073F">
      <w:pPr>
        <w:rPr>
          <w:b/>
          <w:color w:val="0070C0"/>
        </w:rPr>
      </w:pPr>
    </w:p>
    <w:p w14:paraId="0E014A5E" w14:textId="77777777" w:rsidR="00D333C3" w:rsidRPr="00D333C3" w:rsidRDefault="004524AD" w:rsidP="034CAAC7">
      <w:pPr>
        <w:rPr>
          <w:color w:val="0070C0"/>
        </w:rPr>
      </w:pPr>
      <w:r w:rsidRPr="034CAAC7">
        <w:fldChar w:fldCharType="begin"/>
      </w:r>
      <w:r>
        <w:rPr>
          <w:color w:val="0070C0"/>
        </w:rPr>
        <w:instrText xml:space="preserve"> REF _Ref463176175 \h </w:instrText>
      </w:r>
      <w:r w:rsidRPr="034CAAC7">
        <w:rPr>
          <w:color w:val="0070C0"/>
        </w:rPr>
        <w:fldChar w:fldCharType="separate"/>
      </w:r>
      <w:r>
        <w:t xml:space="preserve">Tabel </w:t>
      </w:r>
      <w:r>
        <w:rPr>
          <w:noProof/>
        </w:rPr>
        <w:t>1</w:t>
      </w:r>
      <w:r w:rsidRPr="034CAAC7">
        <w:fldChar w:fldCharType="end"/>
      </w:r>
      <w:r>
        <w:rPr>
          <w:color w:val="0070C0"/>
        </w:rPr>
        <w:t xml:space="preserve"> </w:t>
      </w:r>
      <w:r w:rsidR="00D333C3">
        <w:rPr>
          <w:color w:val="0070C0"/>
        </w:rPr>
        <w:t>esitab ülevaate andmebaasi ja rakenduse realisatsioonist.</w:t>
      </w:r>
    </w:p>
    <w:p w14:paraId="628EA45B" w14:textId="77777777" w:rsidR="006F073F" w:rsidRPr="002B5DD1" w:rsidRDefault="006F073F" w:rsidP="006F073F">
      <w:pPr>
        <w:jc w:val="both"/>
        <w:rPr>
          <w:color w:val="0070C0"/>
        </w:rPr>
      </w:pPr>
    </w:p>
    <w:p w14:paraId="15441758" w14:textId="77777777" w:rsidR="004524AD" w:rsidRDefault="004524AD" w:rsidP="004524AD">
      <w:pPr>
        <w:pStyle w:val="Caption"/>
        <w:keepNext/>
      </w:pPr>
      <w:bookmarkStart w:id="1" w:name="_Ref463176175"/>
      <w:r>
        <w:t xml:space="preserve">Tabel </w:t>
      </w:r>
      <w:r w:rsidR="0066097D">
        <w:fldChar w:fldCharType="begin"/>
      </w:r>
      <w:r w:rsidR="0066097D">
        <w:instrText xml:space="preserve"> SEQ Tabel \* ARABIC </w:instrText>
      </w:r>
      <w:r w:rsidR="0066097D">
        <w:fldChar w:fldCharType="separate"/>
      </w:r>
      <w:r w:rsidRPr="034CAAC7">
        <w:t>1</w:t>
      </w:r>
      <w:r w:rsidR="0066097D">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6F073F" w:rsidRPr="002B5DD1" w14:paraId="3EEA319B" w14:textId="77777777" w:rsidTr="034CAAC7">
        <w:tc>
          <w:tcPr>
            <w:tcW w:w="3798" w:type="dxa"/>
          </w:tcPr>
          <w:p w14:paraId="70404E1A" w14:textId="77777777" w:rsidR="006F073F" w:rsidRPr="002B5DD1" w:rsidRDefault="034CAAC7" w:rsidP="034CAAC7">
            <w:pPr>
              <w:rPr>
                <w:color w:val="0070C0"/>
              </w:rPr>
            </w:pPr>
            <w:r w:rsidRPr="034CAAC7">
              <w:rPr>
                <w:color w:val="0070C0"/>
              </w:rPr>
              <w:t>Kasutatav andmebaasisüsteem ja versioon</w:t>
            </w:r>
          </w:p>
        </w:tc>
        <w:tc>
          <w:tcPr>
            <w:tcW w:w="5174" w:type="dxa"/>
            <w:shd w:val="clear" w:color="auto" w:fill="auto"/>
          </w:tcPr>
          <w:p w14:paraId="6E01320E" w14:textId="77777777" w:rsidR="006F073F" w:rsidRPr="002B5DD1" w:rsidRDefault="006F073F" w:rsidP="002005B9">
            <w:pPr>
              <w:rPr>
                <w:color w:val="0070C0"/>
              </w:rPr>
            </w:pPr>
          </w:p>
        </w:tc>
      </w:tr>
      <w:tr w:rsidR="006F073F" w:rsidRPr="002B5DD1" w14:paraId="673CD615" w14:textId="77777777" w:rsidTr="034CAAC7">
        <w:tc>
          <w:tcPr>
            <w:tcW w:w="3798" w:type="dxa"/>
          </w:tcPr>
          <w:p w14:paraId="397DDE27" w14:textId="77777777" w:rsidR="006F073F" w:rsidRPr="002B5DD1" w:rsidRDefault="034CAAC7" w:rsidP="034CAAC7">
            <w:pPr>
              <w:rPr>
                <w:color w:val="0070C0"/>
              </w:rPr>
            </w:pPr>
            <w:r w:rsidRPr="034CAAC7">
              <w:rPr>
                <w:color w:val="0070C0"/>
              </w:rPr>
              <w:t>Rakenduse loomise vahendid (arenduskeskkonnad, keeled ja nende versioonid)</w:t>
            </w:r>
          </w:p>
        </w:tc>
        <w:tc>
          <w:tcPr>
            <w:tcW w:w="5174" w:type="dxa"/>
            <w:shd w:val="clear" w:color="auto" w:fill="auto"/>
          </w:tcPr>
          <w:p w14:paraId="2CC045A7" w14:textId="77777777" w:rsidR="006F073F" w:rsidRPr="002B5DD1" w:rsidRDefault="006F073F" w:rsidP="002005B9">
            <w:pPr>
              <w:rPr>
                <w:color w:val="0070C0"/>
              </w:rPr>
            </w:pPr>
          </w:p>
        </w:tc>
      </w:tr>
      <w:tr w:rsidR="006F073F" w:rsidRPr="002B5DD1" w14:paraId="6616D8ED" w14:textId="77777777" w:rsidTr="034CAAC7">
        <w:tc>
          <w:tcPr>
            <w:tcW w:w="3798" w:type="dxa"/>
          </w:tcPr>
          <w:p w14:paraId="23EDC93C" w14:textId="77777777" w:rsidR="006F073F" w:rsidRPr="002B5DD1" w:rsidRDefault="034CAAC7" w:rsidP="034CAAC7">
            <w:pPr>
              <w:rPr>
                <w:color w:val="0070C0"/>
              </w:rPr>
            </w:pPr>
            <w:r w:rsidRPr="034CAAC7">
              <w:rPr>
                <w:color w:val="0070C0"/>
              </w:rPr>
              <w:t xml:space="preserve">Andmebaasi server </w:t>
            </w:r>
            <w:r w:rsidRPr="034CAAC7">
              <w:rPr>
                <w:b/>
                <w:bCs/>
                <w:color w:val="0070C0"/>
              </w:rPr>
              <w:t>(andmebaas PEAB olema apex.ttu.ee serveris)</w:t>
            </w:r>
          </w:p>
        </w:tc>
        <w:tc>
          <w:tcPr>
            <w:tcW w:w="5174" w:type="dxa"/>
            <w:shd w:val="clear" w:color="auto" w:fill="auto"/>
          </w:tcPr>
          <w:p w14:paraId="744DC1F5" w14:textId="77777777" w:rsidR="006F073F" w:rsidRPr="002B5DD1" w:rsidRDefault="006F073F" w:rsidP="002005B9">
            <w:pPr>
              <w:rPr>
                <w:color w:val="0070C0"/>
              </w:rPr>
            </w:pPr>
          </w:p>
        </w:tc>
      </w:tr>
      <w:tr w:rsidR="006F073F" w:rsidRPr="002B5DD1" w14:paraId="3A6C5931" w14:textId="77777777" w:rsidTr="034CAAC7">
        <w:tc>
          <w:tcPr>
            <w:tcW w:w="3798" w:type="dxa"/>
          </w:tcPr>
          <w:p w14:paraId="158CDEEE" w14:textId="77777777" w:rsidR="006F073F" w:rsidRPr="002B5DD1" w:rsidRDefault="034CAAC7" w:rsidP="034CAAC7">
            <w:pPr>
              <w:rPr>
                <w:color w:val="0070C0"/>
              </w:rPr>
            </w:pPr>
            <w:r w:rsidRPr="034CAAC7">
              <w:rPr>
                <w:color w:val="0070C0"/>
              </w:rPr>
              <w:t>PostgreSQL andmebaasi nimi (kui kasutate PostgreSQLi)</w:t>
            </w:r>
          </w:p>
        </w:tc>
        <w:tc>
          <w:tcPr>
            <w:tcW w:w="5174" w:type="dxa"/>
            <w:shd w:val="clear" w:color="auto" w:fill="auto"/>
          </w:tcPr>
          <w:p w14:paraId="58511A57" w14:textId="77777777" w:rsidR="006F073F" w:rsidRPr="002B5DD1" w:rsidRDefault="006F073F" w:rsidP="002005B9">
            <w:pPr>
              <w:rPr>
                <w:color w:val="0070C0"/>
              </w:rPr>
            </w:pPr>
          </w:p>
        </w:tc>
      </w:tr>
      <w:tr w:rsidR="006F073F" w:rsidRPr="002B5DD1" w14:paraId="06E9A0F8" w14:textId="77777777" w:rsidTr="034CAAC7">
        <w:tc>
          <w:tcPr>
            <w:tcW w:w="3798" w:type="dxa"/>
          </w:tcPr>
          <w:p w14:paraId="69A6819E" w14:textId="77777777" w:rsidR="006F073F" w:rsidRPr="002B5DD1" w:rsidRDefault="034CAAC7" w:rsidP="034CAAC7">
            <w:pPr>
              <w:rPr>
                <w:color w:val="0070C0"/>
              </w:rPr>
            </w:pPr>
            <w:r w:rsidRPr="034CAAC7">
              <w:rPr>
                <w:color w:val="0070C0"/>
              </w:rPr>
              <w:t>Oracle skeemi nimi (kui kasutate Oraclet)</w:t>
            </w:r>
          </w:p>
        </w:tc>
        <w:tc>
          <w:tcPr>
            <w:tcW w:w="5174" w:type="dxa"/>
            <w:shd w:val="clear" w:color="auto" w:fill="auto"/>
          </w:tcPr>
          <w:p w14:paraId="33C77BEA" w14:textId="77777777" w:rsidR="006F073F" w:rsidRPr="002B5DD1" w:rsidRDefault="006F073F" w:rsidP="002005B9">
            <w:pPr>
              <w:rPr>
                <w:color w:val="0070C0"/>
              </w:rPr>
            </w:pPr>
          </w:p>
        </w:tc>
      </w:tr>
      <w:tr w:rsidR="006F073F" w:rsidRPr="002B5DD1" w14:paraId="2C1B881A" w14:textId="77777777" w:rsidTr="034CAAC7">
        <w:tc>
          <w:tcPr>
            <w:tcW w:w="3798" w:type="dxa"/>
          </w:tcPr>
          <w:p w14:paraId="4BD0FF38" w14:textId="77777777" w:rsidR="006F073F" w:rsidRPr="002B5DD1" w:rsidRDefault="034CAAC7" w:rsidP="034CAAC7">
            <w:pPr>
              <w:rPr>
                <w:color w:val="0070C0"/>
              </w:rPr>
            </w:pPr>
            <w:r w:rsidRPr="034CAAC7">
              <w:rPr>
                <w:color w:val="0070C0"/>
              </w:rPr>
              <w:t>Millise töökoha rakendus realiseerib?</w:t>
            </w:r>
          </w:p>
        </w:tc>
        <w:tc>
          <w:tcPr>
            <w:tcW w:w="5174" w:type="dxa"/>
            <w:shd w:val="clear" w:color="auto" w:fill="auto"/>
          </w:tcPr>
          <w:p w14:paraId="2BDBD8DE" w14:textId="77777777" w:rsidR="006F073F" w:rsidRPr="002B5DD1" w:rsidRDefault="006F073F" w:rsidP="002005B9">
            <w:pPr>
              <w:rPr>
                <w:color w:val="0070C0"/>
              </w:rPr>
            </w:pPr>
          </w:p>
        </w:tc>
      </w:tr>
      <w:tr w:rsidR="006F073F" w:rsidRPr="002B5DD1" w14:paraId="2C13AD1D" w14:textId="77777777" w:rsidTr="034CAAC7">
        <w:tc>
          <w:tcPr>
            <w:tcW w:w="3798" w:type="dxa"/>
          </w:tcPr>
          <w:p w14:paraId="374123EA" w14:textId="77777777" w:rsidR="006F073F" w:rsidRPr="002B5DD1" w:rsidRDefault="034CAAC7" w:rsidP="034CAAC7">
            <w:pPr>
              <w:rPr>
                <w:color w:val="0070C0"/>
              </w:rPr>
            </w:pPr>
            <w:r w:rsidRPr="034CAAC7">
              <w:rPr>
                <w:color w:val="0070C0"/>
              </w:rPr>
              <w:t xml:space="preserve">Rakenduse aadress (kui on veebirakendus) </w:t>
            </w:r>
            <w:r w:rsidRPr="034CAAC7">
              <w:rPr>
                <w:b/>
                <w:bCs/>
                <w:color w:val="0070C0"/>
              </w:rPr>
              <w:t>(rakenduse panek apex.ttu.ee serverisse pole kohustuslik; aadress tuleb esitada ka pgApex ja Oracle APEX rakenduse puhul)</w:t>
            </w:r>
          </w:p>
        </w:tc>
        <w:tc>
          <w:tcPr>
            <w:tcW w:w="5174" w:type="dxa"/>
            <w:shd w:val="clear" w:color="auto" w:fill="auto"/>
          </w:tcPr>
          <w:p w14:paraId="590B9303" w14:textId="77777777" w:rsidR="006F073F" w:rsidRPr="002B5DD1" w:rsidRDefault="006F073F" w:rsidP="002005B9">
            <w:pPr>
              <w:rPr>
                <w:color w:val="0070C0"/>
              </w:rPr>
            </w:pPr>
          </w:p>
        </w:tc>
      </w:tr>
      <w:tr w:rsidR="006F073F" w:rsidRPr="002B5DD1" w14:paraId="602B2CCC" w14:textId="77777777" w:rsidTr="034CAAC7">
        <w:tc>
          <w:tcPr>
            <w:tcW w:w="3798" w:type="dxa"/>
          </w:tcPr>
          <w:p w14:paraId="09E4EEE8" w14:textId="77777777" w:rsidR="006F073F" w:rsidRPr="002B5DD1" w:rsidRDefault="034CAAC7" w:rsidP="034CAAC7">
            <w:pPr>
              <w:rPr>
                <w:color w:val="0070C0"/>
              </w:rPr>
            </w:pPr>
            <w:r w:rsidRPr="034CAAC7">
              <w:rPr>
                <w:color w:val="0070C0"/>
              </w:rPr>
              <w:t>Rakenduse nimi (kui rakendus on tehtud pgApex või Oracle APEX keskkonnas)</w:t>
            </w:r>
          </w:p>
        </w:tc>
        <w:tc>
          <w:tcPr>
            <w:tcW w:w="5174" w:type="dxa"/>
            <w:shd w:val="clear" w:color="auto" w:fill="auto"/>
          </w:tcPr>
          <w:p w14:paraId="2EADE4B1" w14:textId="77777777" w:rsidR="006F073F" w:rsidRPr="002B5DD1" w:rsidRDefault="006F073F" w:rsidP="002005B9">
            <w:pPr>
              <w:rPr>
                <w:color w:val="0070C0"/>
              </w:rPr>
            </w:pPr>
          </w:p>
        </w:tc>
      </w:tr>
      <w:tr w:rsidR="006F073F" w:rsidRPr="002B5DD1" w14:paraId="5E36AC81" w14:textId="77777777" w:rsidTr="034CAAC7">
        <w:tc>
          <w:tcPr>
            <w:tcW w:w="3798" w:type="dxa"/>
          </w:tcPr>
          <w:p w14:paraId="7362676C" w14:textId="77777777" w:rsidR="006F073F" w:rsidRPr="002B5DD1" w:rsidRDefault="034CAAC7" w:rsidP="034CAAC7">
            <w:pPr>
              <w:rPr>
                <w:color w:val="0070C0"/>
              </w:rPr>
            </w:pPr>
            <w:r w:rsidRPr="034CAAC7">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212687DB" w14:textId="77777777" w:rsidR="006F073F" w:rsidRPr="002B5DD1" w:rsidRDefault="006F073F" w:rsidP="002005B9">
            <w:pPr>
              <w:rPr>
                <w:color w:val="0070C0"/>
              </w:rPr>
            </w:pPr>
          </w:p>
        </w:tc>
      </w:tr>
      <w:tr w:rsidR="006F073F" w:rsidRPr="002B5DD1" w14:paraId="567720E7" w14:textId="77777777" w:rsidTr="034CAAC7">
        <w:tc>
          <w:tcPr>
            <w:tcW w:w="3798" w:type="dxa"/>
          </w:tcPr>
          <w:p w14:paraId="7284C9CB" w14:textId="77777777" w:rsidR="006F073F" w:rsidRPr="002B5DD1" w:rsidRDefault="034CAAC7" w:rsidP="034CAAC7">
            <w:pPr>
              <w:rPr>
                <w:color w:val="0070C0"/>
              </w:rPr>
            </w:pPr>
            <w:r w:rsidRPr="034CAAC7">
              <w:rPr>
                <w:color w:val="0070C0"/>
              </w:rPr>
              <w:t>Kasutajanimi ja parool rakendusse sisselogimiseks</w:t>
            </w:r>
          </w:p>
        </w:tc>
        <w:tc>
          <w:tcPr>
            <w:tcW w:w="5174" w:type="dxa"/>
            <w:shd w:val="clear" w:color="auto" w:fill="auto"/>
          </w:tcPr>
          <w:p w14:paraId="6B3E7764" w14:textId="77777777" w:rsidR="006F073F" w:rsidRPr="002B5DD1" w:rsidRDefault="006F073F" w:rsidP="002005B9">
            <w:pPr>
              <w:rPr>
                <w:color w:val="0070C0"/>
              </w:rPr>
            </w:pPr>
          </w:p>
        </w:tc>
      </w:tr>
      <w:tr w:rsidR="005E6928" w:rsidRPr="002B5DD1" w14:paraId="593B5DE9" w14:textId="77777777" w:rsidTr="034CAAC7">
        <w:tc>
          <w:tcPr>
            <w:tcW w:w="3798" w:type="dxa"/>
          </w:tcPr>
          <w:p w14:paraId="33361536" w14:textId="77777777" w:rsidR="005E6928" w:rsidRPr="002B5DD1" w:rsidRDefault="034CAAC7" w:rsidP="034CAAC7">
            <w:pPr>
              <w:rPr>
                <w:color w:val="0070C0"/>
              </w:rPr>
            </w:pPr>
            <w:r w:rsidRPr="034CAAC7">
              <w:rPr>
                <w:color w:val="0070C0"/>
              </w:rPr>
              <w:t>Kui rakenduse failil on eraldi parool (nt MS Accessi korral – ei ole kohustuslik), siis  mis see on?</w:t>
            </w:r>
          </w:p>
        </w:tc>
        <w:tc>
          <w:tcPr>
            <w:tcW w:w="5174" w:type="dxa"/>
            <w:shd w:val="clear" w:color="auto" w:fill="auto"/>
          </w:tcPr>
          <w:p w14:paraId="3CD8838C" w14:textId="77777777" w:rsidR="005E6928" w:rsidRPr="002B5DD1" w:rsidRDefault="005E6928" w:rsidP="002005B9">
            <w:pPr>
              <w:rPr>
                <w:color w:val="0070C0"/>
              </w:rPr>
            </w:pPr>
          </w:p>
        </w:tc>
      </w:tr>
      <w:tr w:rsidR="006F073F" w:rsidRPr="002B5DD1" w14:paraId="4A2988C9" w14:textId="77777777" w:rsidTr="034CAAC7">
        <w:tc>
          <w:tcPr>
            <w:tcW w:w="3798" w:type="dxa"/>
          </w:tcPr>
          <w:p w14:paraId="558E9B7F" w14:textId="77777777" w:rsidR="006F073F" w:rsidRPr="002B5DD1" w:rsidRDefault="034CAAC7" w:rsidP="034CAAC7">
            <w:pPr>
              <w:rPr>
                <w:color w:val="0070C0"/>
              </w:rPr>
            </w:pPr>
            <w:r w:rsidRPr="034CAAC7">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5AF02789" w14:textId="77777777" w:rsidR="006F073F" w:rsidRPr="002B5DD1" w:rsidRDefault="006F073F" w:rsidP="002005B9">
            <w:pPr>
              <w:rPr>
                <w:color w:val="0070C0"/>
              </w:rPr>
            </w:pPr>
          </w:p>
        </w:tc>
      </w:tr>
      <w:tr w:rsidR="006F073F" w:rsidRPr="002B5DD1" w14:paraId="4B36E04E" w14:textId="77777777" w:rsidTr="034CAAC7">
        <w:tc>
          <w:tcPr>
            <w:tcW w:w="3798" w:type="dxa"/>
          </w:tcPr>
          <w:p w14:paraId="367174F1" w14:textId="77777777" w:rsidR="006F073F" w:rsidRPr="002B5DD1" w:rsidRDefault="034CAAC7" w:rsidP="034CAAC7">
            <w:pPr>
              <w:rPr>
                <w:color w:val="0070C0"/>
              </w:rPr>
            </w:pPr>
            <w:r w:rsidRPr="034CAAC7">
              <w:rPr>
                <w:color w:val="0070C0"/>
              </w:rPr>
              <w:t xml:space="preserve">Millistes vormides (MS Accessi korral), lehekülgedel (pgApex või </w:t>
            </w:r>
            <w:r w:rsidRPr="034CAAC7">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39A006EF" w14:textId="77777777" w:rsidR="006F073F" w:rsidRPr="002B5DD1" w:rsidRDefault="006F073F" w:rsidP="002005B9">
            <w:pPr>
              <w:rPr>
                <w:color w:val="0070C0"/>
              </w:rPr>
            </w:pPr>
          </w:p>
        </w:tc>
      </w:tr>
      <w:tr w:rsidR="006F073F" w:rsidRPr="002B5DD1" w14:paraId="040A3B9B" w14:textId="77777777" w:rsidTr="034CAAC7">
        <w:tc>
          <w:tcPr>
            <w:tcW w:w="3798" w:type="dxa"/>
          </w:tcPr>
          <w:p w14:paraId="1347F63E" w14:textId="77777777" w:rsidR="006F073F" w:rsidRPr="002B5DD1" w:rsidRDefault="034CAAC7" w:rsidP="034CAAC7">
            <w:pPr>
              <w:rPr>
                <w:color w:val="0070C0"/>
              </w:rPr>
            </w:pPr>
            <w:r w:rsidRPr="034CAAC7">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4ABE5D33" w14:textId="77777777" w:rsidR="006F073F" w:rsidRPr="00C000FE" w:rsidRDefault="006F073F" w:rsidP="002005B9">
            <w:pPr>
              <w:rPr>
                <w:color w:val="0070C0"/>
              </w:rPr>
            </w:pPr>
          </w:p>
        </w:tc>
      </w:tr>
      <w:tr w:rsidR="006F073F" w:rsidRPr="002B5DD1" w14:paraId="26CEE09B" w14:textId="77777777" w:rsidTr="034CAAC7">
        <w:tc>
          <w:tcPr>
            <w:tcW w:w="3798" w:type="dxa"/>
          </w:tcPr>
          <w:p w14:paraId="179D6721" w14:textId="77777777" w:rsidR="006F073F" w:rsidRPr="002B5DD1" w:rsidRDefault="034CAAC7" w:rsidP="034CAAC7">
            <w:pPr>
              <w:rPr>
                <w:color w:val="0070C0"/>
              </w:rPr>
            </w:pPr>
            <w:r w:rsidRPr="034CAAC7">
              <w:rPr>
                <w:color w:val="0070C0"/>
              </w:rPr>
              <w:t>Kas rakendus suhtleb andmebaasisüsteemiga kui üks kasutaja või vastab igale lõppkasutajale eraldi andmebaasi kasutaja?</w:t>
            </w:r>
          </w:p>
        </w:tc>
        <w:tc>
          <w:tcPr>
            <w:tcW w:w="5174" w:type="dxa"/>
            <w:shd w:val="clear" w:color="auto" w:fill="auto"/>
          </w:tcPr>
          <w:p w14:paraId="0C8A0AD9" w14:textId="77777777" w:rsidR="006F073F" w:rsidRPr="00C000FE" w:rsidRDefault="006F073F" w:rsidP="002005B9">
            <w:pPr>
              <w:rPr>
                <w:color w:val="0070C0"/>
              </w:rPr>
            </w:pPr>
          </w:p>
        </w:tc>
      </w:tr>
      <w:tr w:rsidR="006F073F" w:rsidRPr="002B5DD1" w14:paraId="6AEC882C" w14:textId="77777777" w:rsidTr="034CAAC7">
        <w:tc>
          <w:tcPr>
            <w:tcW w:w="3798" w:type="dxa"/>
          </w:tcPr>
          <w:p w14:paraId="698B4F81" w14:textId="77777777" w:rsidR="006F073F" w:rsidRPr="002B5DD1" w:rsidRDefault="034CAAC7" w:rsidP="034CAAC7">
            <w:pPr>
              <w:rPr>
                <w:color w:val="0070C0"/>
              </w:rPr>
            </w:pPr>
            <w:r w:rsidRPr="034CAAC7">
              <w:rPr>
                <w:color w:val="0070C0"/>
              </w:rPr>
              <w:t>Kas lõppkasutajate kasutajanimed ja paroolid on andmebaasis (kui jah, siis mis tabeli mis veergudes)?</w:t>
            </w:r>
          </w:p>
        </w:tc>
        <w:tc>
          <w:tcPr>
            <w:tcW w:w="5174" w:type="dxa"/>
            <w:shd w:val="clear" w:color="auto" w:fill="auto"/>
          </w:tcPr>
          <w:p w14:paraId="207606B8" w14:textId="77777777" w:rsidR="006F073F" w:rsidRPr="00C000FE" w:rsidRDefault="006F073F" w:rsidP="002005B9">
            <w:pPr>
              <w:rPr>
                <w:color w:val="0070C0"/>
              </w:rPr>
            </w:pPr>
          </w:p>
        </w:tc>
      </w:tr>
      <w:tr w:rsidR="006F073F" w:rsidRPr="002B5DD1" w14:paraId="494376CE" w14:textId="77777777" w:rsidTr="034CAAC7">
        <w:tc>
          <w:tcPr>
            <w:tcW w:w="3798" w:type="dxa"/>
          </w:tcPr>
          <w:p w14:paraId="0F30FD31" w14:textId="77777777" w:rsidR="006F073F" w:rsidRPr="002B5DD1" w:rsidRDefault="034CAAC7" w:rsidP="034CAAC7">
            <w:pPr>
              <w:rPr>
                <w:color w:val="0070C0"/>
              </w:rPr>
            </w:pPr>
            <w:r w:rsidRPr="034CAAC7">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656E085B" w14:textId="77777777" w:rsidR="006F073F" w:rsidRPr="002B5DD1" w:rsidRDefault="006F073F" w:rsidP="002005B9">
            <w:pPr>
              <w:rPr>
                <w:color w:val="0070C0"/>
              </w:rPr>
            </w:pPr>
          </w:p>
        </w:tc>
      </w:tr>
      <w:tr w:rsidR="006F073F" w:rsidRPr="002B5DD1" w14:paraId="7122C48D" w14:textId="77777777" w:rsidTr="034CAAC7">
        <w:tc>
          <w:tcPr>
            <w:tcW w:w="3798" w:type="dxa"/>
          </w:tcPr>
          <w:p w14:paraId="3C319E51" w14:textId="77777777" w:rsidR="006F073F" w:rsidRPr="002B5DD1" w:rsidRDefault="034CAAC7" w:rsidP="034CAAC7">
            <w:pPr>
              <w:rPr>
                <w:color w:val="0070C0"/>
              </w:rPr>
            </w:pPr>
            <w:r w:rsidRPr="034CAAC7">
              <w:rPr>
                <w:color w:val="0070C0"/>
              </w:rPr>
              <w:t>Kuidas toimub kasutaja autentimine?</w:t>
            </w:r>
          </w:p>
        </w:tc>
        <w:tc>
          <w:tcPr>
            <w:tcW w:w="5174" w:type="dxa"/>
            <w:shd w:val="clear" w:color="auto" w:fill="auto"/>
          </w:tcPr>
          <w:p w14:paraId="56936F54" w14:textId="77777777" w:rsidR="006F073F" w:rsidRPr="002B5DD1" w:rsidRDefault="006F073F" w:rsidP="002005B9">
            <w:pPr>
              <w:rPr>
                <w:color w:val="0070C0"/>
              </w:rPr>
            </w:pPr>
          </w:p>
        </w:tc>
      </w:tr>
      <w:tr w:rsidR="006F073F" w:rsidRPr="002B5DD1" w14:paraId="3145E75D" w14:textId="77777777" w:rsidTr="034CAAC7">
        <w:tc>
          <w:tcPr>
            <w:tcW w:w="3798" w:type="dxa"/>
          </w:tcPr>
          <w:p w14:paraId="5DDB49A9" w14:textId="77777777" w:rsidR="006F073F" w:rsidRPr="002B5DD1" w:rsidRDefault="034CAAC7" w:rsidP="034CAAC7">
            <w:pPr>
              <w:rPr>
                <w:color w:val="0070C0"/>
              </w:rPr>
            </w:pPr>
            <w:r w:rsidRPr="034CAAC7">
              <w:rPr>
                <w:color w:val="0070C0"/>
              </w:rPr>
              <w:t>Kas olete oma töö iseseisva töö hindamismudeli alusel enne esitamist ise üle kontrollinud?</w:t>
            </w:r>
          </w:p>
        </w:tc>
        <w:tc>
          <w:tcPr>
            <w:tcW w:w="5174" w:type="dxa"/>
            <w:shd w:val="clear" w:color="auto" w:fill="auto"/>
          </w:tcPr>
          <w:p w14:paraId="40A5BCB9" w14:textId="77777777" w:rsidR="006F073F" w:rsidRPr="002B5DD1" w:rsidRDefault="006F073F" w:rsidP="002005B9">
            <w:pPr>
              <w:rPr>
                <w:color w:val="0070C0"/>
              </w:rPr>
            </w:pPr>
          </w:p>
        </w:tc>
      </w:tr>
      <w:tr w:rsidR="006F073F" w:rsidRPr="002B5DD1" w14:paraId="37C6BD58" w14:textId="77777777" w:rsidTr="034CAAC7">
        <w:tc>
          <w:tcPr>
            <w:tcW w:w="3798" w:type="dxa"/>
          </w:tcPr>
          <w:p w14:paraId="61C9B2AD" w14:textId="77777777" w:rsidR="006F073F" w:rsidRPr="002B5DD1" w:rsidRDefault="034CAAC7" w:rsidP="034CAAC7">
            <w:pPr>
              <w:rPr>
                <w:color w:val="0070C0"/>
              </w:rPr>
            </w:pPr>
            <w:r w:rsidRPr="034CAAC7">
              <w:rPr>
                <w:color w:val="0070C0"/>
              </w:rPr>
              <w:t>Kui vastasite eelmises punktis „Jah“, siis milline oli punktisumma?</w:t>
            </w:r>
          </w:p>
        </w:tc>
        <w:tc>
          <w:tcPr>
            <w:tcW w:w="5174" w:type="dxa"/>
            <w:shd w:val="clear" w:color="auto" w:fill="auto"/>
          </w:tcPr>
          <w:p w14:paraId="11D8732A" w14:textId="77777777" w:rsidR="006F073F" w:rsidRPr="002B5DD1" w:rsidRDefault="006F073F" w:rsidP="002005B9">
            <w:pPr>
              <w:rPr>
                <w:color w:val="0070C0"/>
              </w:rPr>
            </w:pPr>
          </w:p>
        </w:tc>
      </w:tr>
    </w:tbl>
    <w:p w14:paraId="5E5A9D74" w14:textId="77777777" w:rsidR="006F073F" w:rsidRPr="009307D1" w:rsidRDefault="006F073F" w:rsidP="006F073F">
      <w:pPr>
        <w:rPr>
          <w:rFonts w:cs="Arial"/>
        </w:rPr>
      </w:pPr>
    </w:p>
    <w:p w14:paraId="555745BA" w14:textId="77777777" w:rsidR="000277D6" w:rsidRPr="009307D1" w:rsidRDefault="006F073F">
      <w:pPr>
        <w:rPr>
          <w:rFonts w:cs="Arial"/>
        </w:rPr>
      </w:pPr>
      <w:r>
        <w:rPr>
          <w:rFonts w:cs="Arial"/>
        </w:rPr>
        <w:br w:type="page"/>
      </w:r>
    </w:p>
    <w:p w14:paraId="101AE191" w14:textId="77777777" w:rsidR="000277D6" w:rsidRPr="009307D1" w:rsidRDefault="000277D6">
      <w:pPr>
        <w:pStyle w:val="Heading1"/>
      </w:pPr>
      <w:bookmarkStart w:id="2" w:name="_Toc50447279"/>
      <w:bookmarkStart w:id="3" w:name="_Toc473482686"/>
      <w:r w:rsidRPr="009307D1">
        <w:lastRenderedPageBreak/>
        <w:t>Strateegi</w:t>
      </w:r>
      <w:bookmarkEnd w:id="2"/>
      <w:r w:rsidR="009822AA">
        <w:t>line analüüs</w:t>
      </w:r>
      <w:bookmarkEnd w:id="3"/>
    </w:p>
    <w:p w14:paraId="724C27DA" w14:textId="77777777" w:rsidR="000277D6" w:rsidRDefault="000277D6">
      <w:pPr>
        <w:rPr>
          <w:rFonts w:cs="Arial"/>
          <w:b/>
        </w:rPr>
      </w:pPr>
    </w:p>
    <w:p w14:paraId="6EA1CE87" w14:textId="77777777" w:rsidR="003E4C39" w:rsidRPr="00151FDD" w:rsidRDefault="034CAAC7" w:rsidP="034CAAC7">
      <w:pPr>
        <w:jc w:val="both"/>
        <w:rPr>
          <w:rFonts w:eastAsia="Arial" w:cs="Arial"/>
        </w:rPr>
      </w:pPr>
      <w:r w:rsidRPr="034CAAC7">
        <w:rPr>
          <w:rFonts w:eastAsia="Arial" w:cs="Arial"/>
        </w:rPr>
        <w:t>Selles peatükis vaadeldakse tervet infosüsteemi, leitakse selle allsüsteemid ning esitatakse ühele põhiobjektile vastava funktsionaalse allsüsteemi/registri paari eskiismudelid.</w:t>
      </w:r>
    </w:p>
    <w:p w14:paraId="507D0674" w14:textId="77777777" w:rsidR="003E4C39" w:rsidRPr="009307D1" w:rsidRDefault="003E4C39">
      <w:pPr>
        <w:rPr>
          <w:rFonts w:cs="Arial"/>
          <w:b/>
        </w:rPr>
      </w:pPr>
    </w:p>
    <w:p w14:paraId="676D8241" w14:textId="77777777" w:rsidR="000277D6" w:rsidRPr="009307D1" w:rsidRDefault="000277D6" w:rsidP="034CAAC7">
      <w:pPr>
        <w:pStyle w:val="Heading2"/>
        <w:ind w:left="528"/>
        <w:rPr>
          <w:rFonts w:eastAsia="Arial" w:cs="Arial"/>
        </w:rPr>
      </w:pPr>
      <w:bookmarkStart w:id="4" w:name="_Toc50447280"/>
      <w:bookmarkStart w:id="5" w:name="_Toc473482687"/>
      <w:r w:rsidRPr="034CAAC7">
        <w:rPr>
          <w:rFonts w:eastAsia="Arial" w:cs="Arial"/>
        </w:rPr>
        <w:t>Terviksüsteemi üldvaade</w:t>
      </w:r>
      <w:bookmarkEnd w:id="4"/>
      <w:bookmarkEnd w:id="5"/>
    </w:p>
    <w:p w14:paraId="6F2AE9F4" w14:textId="77777777" w:rsidR="000277D6" w:rsidRDefault="000277D6">
      <w:pPr>
        <w:rPr>
          <w:rFonts w:cs="Arial"/>
        </w:rPr>
      </w:pPr>
    </w:p>
    <w:p w14:paraId="5C5E1686" w14:textId="77777777" w:rsidR="00904754" w:rsidRPr="00C55606" w:rsidRDefault="034CAAC7" w:rsidP="034CAAC7">
      <w:pPr>
        <w:jc w:val="both"/>
        <w:rPr>
          <w:rFonts w:eastAsia="Arial" w:cs="Arial"/>
        </w:rPr>
      </w:pPr>
      <w:r w:rsidRPr="034CAAC7">
        <w:rPr>
          <w:rFonts w:eastAsia="Arial" w:cs="Arial"/>
        </w:rPr>
        <w:t>Järgnevalt esitatakse ülevaade e-poe toimimisest.</w:t>
      </w:r>
    </w:p>
    <w:p w14:paraId="2092E747" w14:textId="77777777" w:rsidR="00904754" w:rsidRPr="009307D1" w:rsidRDefault="00904754">
      <w:pPr>
        <w:rPr>
          <w:rFonts w:cs="Arial"/>
        </w:rPr>
      </w:pPr>
    </w:p>
    <w:p w14:paraId="3EBF450B" w14:textId="77777777" w:rsidR="000277D6" w:rsidRPr="009307D1" w:rsidRDefault="000277D6" w:rsidP="034CAAC7">
      <w:pPr>
        <w:pStyle w:val="Heading3"/>
        <w:rPr>
          <w:rFonts w:eastAsia="Arial" w:cs="Arial"/>
        </w:rPr>
      </w:pPr>
      <w:bookmarkStart w:id="6" w:name="_Toc50447281"/>
      <w:bookmarkStart w:id="7" w:name="_Toc473482688"/>
      <w:r w:rsidRPr="034CAAC7">
        <w:rPr>
          <w:rFonts w:eastAsia="Arial" w:cs="Arial"/>
        </w:rPr>
        <w:t>O</w:t>
      </w:r>
      <w:bookmarkStart w:id="8" w:name="z_Ärieesmärk"/>
      <w:bookmarkEnd w:id="8"/>
      <w:r w:rsidRPr="034CAAC7">
        <w:rPr>
          <w:rFonts w:eastAsia="Arial" w:cs="Arial"/>
        </w:rPr>
        <w:t>rganisatsiooni eesmärgid</w:t>
      </w:r>
      <w:bookmarkEnd w:id="6"/>
      <w:bookmarkEnd w:id="7"/>
    </w:p>
    <w:p w14:paraId="4AC87DF4" w14:textId="77777777" w:rsidR="000277D6" w:rsidRPr="009307D1" w:rsidRDefault="034CAAC7" w:rsidP="00E04026">
      <w:pPr>
        <w:pStyle w:val="Header"/>
        <w:numPr>
          <w:ilvl w:val="0"/>
          <w:numId w:val="4"/>
        </w:numPr>
        <w:tabs>
          <w:tab w:val="clear" w:pos="1273"/>
          <w:tab w:val="clear" w:pos="5426"/>
        </w:tabs>
      </w:pPr>
      <w:r>
        <w:t>Teenida omanikele kasumit</w:t>
      </w:r>
    </w:p>
    <w:p w14:paraId="0894D402" w14:textId="14D169BA" w:rsidR="00983A38" w:rsidRPr="009307D1" w:rsidRDefault="034CAAC7"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50960673" w14:textId="77777777" w:rsidR="0091621C" w:rsidRDefault="034CAAC7" w:rsidP="00E04026">
      <w:pPr>
        <w:pStyle w:val="Header"/>
        <w:numPr>
          <w:ilvl w:val="0"/>
          <w:numId w:val="4"/>
        </w:numPr>
        <w:tabs>
          <w:tab w:val="clear" w:pos="1273"/>
          <w:tab w:val="clear" w:pos="5426"/>
        </w:tabs>
      </w:pPr>
      <w:r>
        <w:t>Olla kõigile osapooltele usaldusväärne lepingupartner</w:t>
      </w:r>
    </w:p>
    <w:p w14:paraId="00684E25" w14:textId="77777777" w:rsidR="00406F82" w:rsidRDefault="034CAAC7" w:rsidP="00406F82">
      <w:pPr>
        <w:pStyle w:val="Header"/>
        <w:numPr>
          <w:ilvl w:val="0"/>
          <w:numId w:val="4"/>
        </w:numPr>
      </w:pPr>
      <w:r>
        <w:t>Kasvatada ja hoida suurt kliendibaasi</w:t>
      </w:r>
    </w:p>
    <w:p w14:paraId="3C8A8303" w14:textId="77777777" w:rsidR="00406F82" w:rsidRDefault="034CAAC7" w:rsidP="00406F82">
      <w:pPr>
        <w:pStyle w:val="Header"/>
        <w:numPr>
          <w:ilvl w:val="0"/>
          <w:numId w:val="4"/>
        </w:numPr>
      </w:pPr>
      <w:r>
        <w:t>Saada partneritelt stabiilselt tooteid müügiks, et tagada kindel toodete olemasolu</w:t>
      </w:r>
    </w:p>
    <w:p w14:paraId="28D0CBF4" w14:textId="77777777" w:rsidR="00406F82" w:rsidRDefault="034CAAC7" w:rsidP="00406F82">
      <w:pPr>
        <w:pStyle w:val="Header"/>
        <w:numPr>
          <w:ilvl w:val="0"/>
          <w:numId w:val="4"/>
        </w:numPr>
      </w:pPr>
      <w:r>
        <w:t>Saada tooted müüki enne konkurente</w:t>
      </w:r>
    </w:p>
    <w:p w14:paraId="6D2D2AE7" w14:textId="438C8845" w:rsidR="00406F82" w:rsidRDefault="034CAAC7" w:rsidP="00406F82">
      <w:pPr>
        <w:pStyle w:val="Header"/>
        <w:numPr>
          <w:ilvl w:val="0"/>
          <w:numId w:val="4"/>
        </w:numPr>
      </w:pPr>
      <w:r>
        <w:t>Toimetada kaup klientidele kiiresti</w:t>
      </w:r>
      <w:r w:rsidR="00D4560F">
        <w:t>,</w:t>
      </w:r>
      <w:r>
        <w:t xml:space="preserve"> olenemata kliendi asukohast</w:t>
      </w:r>
    </w:p>
    <w:p w14:paraId="3A992FA9" w14:textId="78D3C2E5" w:rsidR="00406F82" w:rsidRDefault="034CAAC7" w:rsidP="00406F82">
      <w:pPr>
        <w:pStyle w:val="Header"/>
        <w:numPr>
          <w:ilvl w:val="0"/>
          <w:numId w:val="4"/>
        </w:numPr>
        <w:tabs>
          <w:tab w:val="clear" w:pos="1273"/>
          <w:tab w:val="clear" w:pos="5426"/>
        </w:tabs>
      </w:pPr>
      <w:r>
        <w:t>Hoida ettevõtte head nime, et tagada partnerite usaldus</w:t>
      </w:r>
    </w:p>
    <w:p w14:paraId="12F7A303" w14:textId="455870FF" w:rsidR="0028336B" w:rsidRDefault="034CAAC7" w:rsidP="00406F82">
      <w:pPr>
        <w:pStyle w:val="Header"/>
        <w:numPr>
          <w:ilvl w:val="0"/>
          <w:numId w:val="4"/>
        </w:numPr>
        <w:tabs>
          <w:tab w:val="clear" w:pos="1273"/>
          <w:tab w:val="clear" w:pos="5426"/>
        </w:tabs>
      </w:pPr>
      <w:r>
        <w:t>Pakkuda klientidele kvaliteetset kaupa</w:t>
      </w:r>
    </w:p>
    <w:p w14:paraId="246CBB9C" w14:textId="4C0E2C3F" w:rsidR="0028336B" w:rsidRDefault="034CAAC7" w:rsidP="00406F82">
      <w:pPr>
        <w:pStyle w:val="Header"/>
        <w:numPr>
          <w:ilvl w:val="0"/>
          <w:numId w:val="4"/>
        </w:numPr>
        <w:tabs>
          <w:tab w:val="clear" w:pos="1273"/>
          <w:tab w:val="clear" w:pos="5426"/>
        </w:tabs>
      </w:pPr>
      <w:r>
        <w:t>Pakkuda klientidele kvaliteetset klienditeenindust</w:t>
      </w:r>
    </w:p>
    <w:p w14:paraId="57AC513E" w14:textId="742EBA49" w:rsidR="00A36963" w:rsidRDefault="034CAAC7" w:rsidP="00406F82">
      <w:pPr>
        <w:pStyle w:val="Header"/>
        <w:numPr>
          <w:ilvl w:val="0"/>
          <w:numId w:val="4"/>
        </w:numPr>
        <w:tabs>
          <w:tab w:val="clear" w:pos="1273"/>
          <w:tab w:val="clear" w:pos="5426"/>
        </w:tabs>
      </w:pPr>
      <w:r>
        <w:t>Võimaldada kliendil anda tagasisidet</w:t>
      </w:r>
    </w:p>
    <w:p w14:paraId="75217C06" w14:textId="7F578E4E" w:rsidR="008B71CF" w:rsidRPr="009307D1" w:rsidRDefault="008B71CF" w:rsidP="00406F82">
      <w:pPr>
        <w:pStyle w:val="Header"/>
        <w:numPr>
          <w:ilvl w:val="0"/>
          <w:numId w:val="4"/>
        </w:numPr>
        <w:tabs>
          <w:tab w:val="clear" w:pos="1273"/>
          <w:tab w:val="clear" w:pos="5426"/>
        </w:tabs>
      </w:pPr>
      <w:r>
        <w:t>Lahendada garantiijuhtumeid, tagamaks kliendi rahulolu</w:t>
      </w:r>
    </w:p>
    <w:p w14:paraId="26824CAF" w14:textId="50B74B54" w:rsidR="00E07941" w:rsidRPr="009307D1" w:rsidRDefault="00E07941" w:rsidP="00D66473">
      <w:pPr>
        <w:pStyle w:val="Header"/>
        <w:tabs>
          <w:tab w:val="clear" w:pos="1273"/>
          <w:tab w:val="clear" w:pos="5426"/>
        </w:tabs>
        <w:ind w:left="360"/>
      </w:pPr>
    </w:p>
    <w:p w14:paraId="6FC4A66B" w14:textId="77777777" w:rsidR="000277D6" w:rsidRPr="009307D1" w:rsidRDefault="000277D6" w:rsidP="034CAAC7">
      <w:pPr>
        <w:pStyle w:val="Heading3"/>
        <w:rPr>
          <w:rFonts w:eastAsia="Arial" w:cs="Arial"/>
        </w:rPr>
      </w:pPr>
      <w:bookmarkStart w:id="9" w:name="_Toc50447282"/>
      <w:bookmarkStart w:id="10" w:name="_Toc473482689"/>
      <w:r w:rsidRPr="034CAAC7">
        <w:rPr>
          <w:rFonts w:eastAsia="Arial" w:cs="Arial"/>
        </w:rPr>
        <w:t>Infosüsteemi eesmärgid</w:t>
      </w:r>
      <w:bookmarkEnd w:id="9"/>
      <w:bookmarkEnd w:id="10"/>
    </w:p>
    <w:p w14:paraId="663156B2" w14:textId="77777777" w:rsidR="000277D6" w:rsidRPr="009307D1" w:rsidRDefault="034CAAC7" w:rsidP="034CAAC7">
      <w:pPr>
        <w:numPr>
          <w:ilvl w:val="0"/>
          <w:numId w:val="14"/>
        </w:numPr>
        <w:rPr>
          <w:rFonts w:eastAsia="Arial" w:cs="Arial"/>
        </w:rPr>
      </w:pPr>
      <w:r w:rsidRPr="034CAAC7">
        <w:rPr>
          <w:rFonts w:eastAsia="Arial" w:cs="Arial"/>
        </w:rPr>
        <w:t>Saada ülevaade organisatsiooniga seotud isikutest</w:t>
      </w:r>
    </w:p>
    <w:p w14:paraId="0DD7E660" w14:textId="77777777" w:rsidR="00314CCB" w:rsidRPr="009307D1" w:rsidRDefault="034CAAC7" w:rsidP="034CAAC7">
      <w:pPr>
        <w:numPr>
          <w:ilvl w:val="0"/>
          <w:numId w:val="14"/>
        </w:numPr>
        <w:rPr>
          <w:rFonts w:eastAsia="Arial" w:cs="Arial"/>
        </w:rPr>
      </w:pPr>
      <w:r w:rsidRPr="034CAAC7">
        <w:rPr>
          <w:rFonts w:eastAsia="Arial" w:cs="Arial"/>
        </w:rPr>
        <w:t>Saada ülevaade organisatsiooni töötajatest</w:t>
      </w:r>
    </w:p>
    <w:p w14:paraId="2EADA015" w14:textId="77777777" w:rsidR="00314CCB" w:rsidRPr="009307D1" w:rsidRDefault="034CAAC7" w:rsidP="034CAAC7">
      <w:pPr>
        <w:numPr>
          <w:ilvl w:val="0"/>
          <w:numId w:val="14"/>
        </w:numPr>
        <w:rPr>
          <w:rFonts w:eastAsia="Arial" w:cs="Arial"/>
        </w:rPr>
      </w:pPr>
      <w:r w:rsidRPr="034CAAC7">
        <w:rPr>
          <w:rFonts w:eastAsia="Arial" w:cs="Arial"/>
        </w:rPr>
        <w:t>Saada ülevaade organisatsiooni klientidest</w:t>
      </w:r>
    </w:p>
    <w:p w14:paraId="297F3818" w14:textId="1CAD58CC" w:rsidR="009579EF" w:rsidRPr="009579EF" w:rsidRDefault="034CAAC7" w:rsidP="034CAAC7">
      <w:pPr>
        <w:numPr>
          <w:ilvl w:val="0"/>
          <w:numId w:val="14"/>
        </w:numPr>
        <w:rPr>
          <w:rFonts w:eastAsia="Arial" w:cs="Arial"/>
        </w:rPr>
      </w:pPr>
      <w:r w:rsidRPr="034CAAC7">
        <w:rPr>
          <w:rFonts w:eastAsia="Arial" w:cs="Arial"/>
        </w:rPr>
        <w:t>Saada ülevaade organisatsiooni sõlmitud lepingutest</w:t>
      </w:r>
    </w:p>
    <w:p w14:paraId="01F975C6" w14:textId="638B0AB9" w:rsidR="00314CCB" w:rsidRPr="009307D1" w:rsidRDefault="034CAAC7" w:rsidP="034CAAC7">
      <w:pPr>
        <w:numPr>
          <w:ilvl w:val="0"/>
          <w:numId w:val="14"/>
        </w:numPr>
        <w:rPr>
          <w:rFonts w:eastAsia="Arial" w:cs="Arial"/>
        </w:rPr>
      </w:pPr>
      <w:r w:rsidRPr="034CAAC7">
        <w:rPr>
          <w:rFonts w:eastAsia="Arial" w:cs="Arial"/>
        </w:rPr>
        <w:t>Võimaldada klassifikaatorite abil andmete liigitamist ja seostamist väljaspool organisatsiooni vastutusala oleva informatsiooniga</w:t>
      </w:r>
    </w:p>
    <w:p w14:paraId="47A7BE25" w14:textId="42078F04" w:rsidR="00314CCB" w:rsidRDefault="034CAAC7" w:rsidP="034CAAC7">
      <w:pPr>
        <w:numPr>
          <w:ilvl w:val="0"/>
          <w:numId w:val="14"/>
        </w:numPr>
        <w:rPr>
          <w:rFonts w:eastAsia="Arial" w:cs="Arial"/>
        </w:rPr>
      </w:pPr>
      <w:r w:rsidRPr="034CAAC7">
        <w:rPr>
          <w:rFonts w:eastAsia="Arial" w:cs="Arial"/>
        </w:rPr>
        <w:t>Saada ülevaade kaupadest, millega tehingute (transaktsioonide) tegemine on üks organisatsiooni põhieesmärk</w:t>
      </w:r>
      <w:r w:rsidR="002D0919">
        <w:rPr>
          <w:rFonts w:eastAsia="Arial" w:cs="Arial"/>
        </w:rPr>
        <w:t>, sh kaupade omadustest (nt. autoritest</w:t>
      </w:r>
      <w:r w:rsidR="00491075">
        <w:rPr>
          <w:rFonts w:eastAsia="Arial" w:cs="Arial"/>
        </w:rPr>
        <w:t>, kommentaaridest</w:t>
      </w:r>
      <w:r w:rsidR="002D0919">
        <w:rPr>
          <w:rFonts w:eastAsia="Arial" w:cs="Arial"/>
        </w:rPr>
        <w:t>)</w:t>
      </w:r>
    </w:p>
    <w:p w14:paraId="0415EB17" w14:textId="3B302FB7" w:rsidR="009579EF" w:rsidRDefault="034CAAC7" w:rsidP="034CAAC7">
      <w:pPr>
        <w:numPr>
          <w:ilvl w:val="0"/>
          <w:numId w:val="14"/>
        </w:numPr>
        <w:rPr>
          <w:rFonts w:eastAsia="Arial" w:cs="Arial"/>
        </w:rPr>
      </w:pPr>
      <w:r w:rsidRPr="034CAAC7">
        <w:rPr>
          <w:rFonts w:eastAsia="Arial" w:cs="Arial"/>
        </w:rPr>
        <w:t>Saada ülevaade veebilehel näidatavatest reklaamidest</w:t>
      </w:r>
    </w:p>
    <w:p w14:paraId="42A34889" w14:textId="05B6B5B7" w:rsidR="001E6BC6" w:rsidRDefault="001E6BC6" w:rsidP="034CAAC7">
      <w:pPr>
        <w:numPr>
          <w:ilvl w:val="0"/>
          <w:numId w:val="14"/>
        </w:numPr>
        <w:rPr>
          <w:rFonts w:eastAsia="Arial" w:cs="Arial"/>
        </w:rPr>
      </w:pPr>
      <w:r>
        <w:rPr>
          <w:rFonts w:eastAsia="Arial" w:cs="Arial"/>
        </w:rPr>
        <w:t>Saada ülevaade reklaampindadest</w:t>
      </w:r>
    </w:p>
    <w:p w14:paraId="4D65F0FE" w14:textId="350382B7" w:rsidR="00C47D32" w:rsidRDefault="00C47D32" w:rsidP="034CAAC7">
      <w:pPr>
        <w:numPr>
          <w:ilvl w:val="0"/>
          <w:numId w:val="14"/>
        </w:numPr>
        <w:rPr>
          <w:rFonts w:eastAsia="Arial" w:cs="Arial"/>
        </w:rPr>
      </w:pPr>
      <w:r>
        <w:rPr>
          <w:rFonts w:eastAsia="Arial" w:cs="Arial"/>
        </w:rPr>
        <w:t>S</w:t>
      </w:r>
      <w:r w:rsidR="00AF6F41">
        <w:rPr>
          <w:rFonts w:eastAsia="Arial" w:cs="Arial"/>
        </w:rPr>
        <w:t>aada ülevaade reklaami</w:t>
      </w:r>
      <w:r>
        <w:rPr>
          <w:rFonts w:eastAsia="Arial" w:cs="Arial"/>
        </w:rPr>
        <w:t>tellimustest</w:t>
      </w:r>
    </w:p>
    <w:p w14:paraId="364B3422" w14:textId="26FD6E3E" w:rsidR="003A5F5E" w:rsidRDefault="003A5F5E" w:rsidP="002D0919">
      <w:pPr>
        <w:numPr>
          <w:ilvl w:val="0"/>
          <w:numId w:val="14"/>
        </w:numPr>
        <w:rPr>
          <w:rFonts w:eastAsia="Arial" w:cs="Arial"/>
        </w:rPr>
      </w:pPr>
      <w:r>
        <w:rPr>
          <w:rFonts w:eastAsia="Arial" w:cs="Arial"/>
        </w:rPr>
        <w:t>Saada ülevaade klienditellimustest</w:t>
      </w:r>
    </w:p>
    <w:p w14:paraId="637B0D2C" w14:textId="25582A21" w:rsidR="002D0919" w:rsidRPr="002D0919" w:rsidRDefault="002D0919" w:rsidP="002D0919">
      <w:pPr>
        <w:numPr>
          <w:ilvl w:val="0"/>
          <w:numId w:val="14"/>
        </w:numPr>
        <w:rPr>
          <w:rFonts w:eastAsia="Arial" w:cs="Arial"/>
        </w:rPr>
      </w:pPr>
      <w:r>
        <w:rPr>
          <w:rFonts w:eastAsia="Arial" w:cs="Arial"/>
        </w:rPr>
        <w:t>Saada ülevaade organisatsiooniga seotud tarnetellimustest</w:t>
      </w:r>
    </w:p>
    <w:p w14:paraId="764EC76E" w14:textId="5E1BF84A" w:rsidR="00DD7FB1" w:rsidRDefault="00DD7FB1" w:rsidP="003A5F5E">
      <w:pPr>
        <w:numPr>
          <w:ilvl w:val="0"/>
          <w:numId w:val="14"/>
        </w:numPr>
        <w:rPr>
          <w:rFonts w:eastAsia="Arial" w:cs="Arial"/>
        </w:rPr>
      </w:pPr>
      <w:r>
        <w:rPr>
          <w:rFonts w:eastAsia="Arial" w:cs="Arial"/>
        </w:rPr>
        <w:t xml:space="preserve">Saada ülevaade </w:t>
      </w:r>
      <w:r w:rsidR="002D0919">
        <w:rPr>
          <w:rFonts w:eastAsia="Arial" w:cs="Arial"/>
        </w:rPr>
        <w:t>organisatsiooniga seotud arvetest</w:t>
      </w:r>
    </w:p>
    <w:p w14:paraId="15814004" w14:textId="47385835" w:rsidR="00DD7FB1" w:rsidRDefault="002D0919" w:rsidP="003A5F5E">
      <w:pPr>
        <w:numPr>
          <w:ilvl w:val="0"/>
          <w:numId w:val="14"/>
        </w:numPr>
        <w:rPr>
          <w:rFonts w:eastAsia="Arial" w:cs="Arial"/>
        </w:rPr>
      </w:pPr>
      <w:r>
        <w:rPr>
          <w:rFonts w:eastAsia="Arial" w:cs="Arial"/>
        </w:rPr>
        <w:t>Saada ülevaade laost, kus kaupa hoiustatakse</w:t>
      </w:r>
    </w:p>
    <w:p w14:paraId="579CB12F" w14:textId="0839BD42" w:rsidR="002D0919" w:rsidRDefault="002D0919" w:rsidP="003A5F5E">
      <w:pPr>
        <w:numPr>
          <w:ilvl w:val="0"/>
          <w:numId w:val="14"/>
        </w:numPr>
        <w:rPr>
          <w:rFonts w:eastAsia="Arial" w:cs="Arial"/>
        </w:rPr>
      </w:pPr>
      <w:r>
        <w:rPr>
          <w:rFonts w:eastAsia="Arial" w:cs="Arial"/>
        </w:rPr>
        <w:lastRenderedPageBreak/>
        <w:t>Saada ülevaade laoliikumisest organisatsiooni laos.</w:t>
      </w:r>
    </w:p>
    <w:p w14:paraId="2D3CEBEE" w14:textId="3015F97F" w:rsidR="002D0919" w:rsidRDefault="002D0919" w:rsidP="003A5F5E">
      <w:pPr>
        <w:numPr>
          <w:ilvl w:val="0"/>
          <w:numId w:val="14"/>
        </w:numPr>
        <w:rPr>
          <w:rFonts w:eastAsia="Arial" w:cs="Arial"/>
        </w:rPr>
      </w:pPr>
      <w:r>
        <w:rPr>
          <w:rFonts w:eastAsia="Arial" w:cs="Arial"/>
        </w:rPr>
        <w:t>Saada ülevaade organisatsiooniga seotud saadetistest</w:t>
      </w:r>
    </w:p>
    <w:p w14:paraId="253353D4" w14:textId="52360C61" w:rsidR="002D0919" w:rsidRDefault="002D0919" w:rsidP="003A5F5E">
      <w:pPr>
        <w:numPr>
          <w:ilvl w:val="0"/>
          <w:numId w:val="14"/>
        </w:numPr>
        <w:rPr>
          <w:rFonts w:eastAsia="Arial" w:cs="Arial"/>
        </w:rPr>
      </w:pPr>
      <w:r>
        <w:rPr>
          <w:rFonts w:eastAsia="Arial" w:cs="Arial"/>
        </w:rPr>
        <w:t>Saada ülevaade organisatsiooni partneritest</w:t>
      </w:r>
    </w:p>
    <w:p w14:paraId="7E85B9E8" w14:textId="0C1D0C22" w:rsidR="002D0919" w:rsidRDefault="002D0919" w:rsidP="003A5F5E">
      <w:pPr>
        <w:numPr>
          <w:ilvl w:val="0"/>
          <w:numId w:val="14"/>
        </w:numPr>
        <w:rPr>
          <w:rFonts w:eastAsia="Arial" w:cs="Arial"/>
        </w:rPr>
      </w:pPr>
      <w:r>
        <w:rPr>
          <w:rFonts w:eastAsia="Arial" w:cs="Arial"/>
        </w:rPr>
        <w:t>Saada ülevaade organisatsiooni inventuuridest.</w:t>
      </w:r>
    </w:p>
    <w:p w14:paraId="5167371D" w14:textId="7A56C1DD" w:rsidR="002D0919" w:rsidRDefault="00491075" w:rsidP="003A5F5E">
      <w:pPr>
        <w:numPr>
          <w:ilvl w:val="0"/>
          <w:numId w:val="14"/>
        </w:numPr>
        <w:rPr>
          <w:rFonts w:eastAsia="Arial" w:cs="Arial"/>
        </w:rPr>
      </w:pPr>
      <w:r>
        <w:rPr>
          <w:rFonts w:eastAsia="Arial" w:cs="Arial"/>
        </w:rPr>
        <w:t>Saada ülevaade kaubatagastustest</w:t>
      </w:r>
    </w:p>
    <w:p w14:paraId="1B3309AF" w14:textId="2E3D5CC2" w:rsidR="00491075" w:rsidRDefault="00491075" w:rsidP="00491075">
      <w:pPr>
        <w:numPr>
          <w:ilvl w:val="0"/>
          <w:numId w:val="14"/>
        </w:numPr>
        <w:rPr>
          <w:rFonts w:eastAsia="Arial" w:cs="Arial"/>
        </w:rPr>
      </w:pPr>
      <w:r>
        <w:rPr>
          <w:rFonts w:eastAsia="Arial" w:cs="Arial"/>
        </w:rPr>
        <w:t>Saada ülevaade garantiijuhtumitest</w:t>
      </w:r>
    </w:p>
    <w:p w14:paraId="031C4FB4" w14:textId="04CA0E7F" w:rsidR="00491075" w:rsidRDefault="00491075" w:rsidP="00491075">
      <w:pPr>
        <w:numPr>
          <w:ilvl w:val="0"/>
          <w:numId w:val="14"/>
        </w:numPr>
        <w:rPr>
          <w:rFonts w:eastAsia="Arial" w:cs="Arial"/>
        </w:rPr>
      </w:pPr>
      <w:r>
        <w:rPr>
          <w:rFonts w:eastAsia="Arial" w:cs="Arial"/>
        </w:rPr>
        <w:t>Saada ülevaade pakkumistest</w:t>
      </w:r>
    </w:p>
    <w:p w14:paraId="0F1CD307" w14:textId="37F74BBC" w:rsidR="00491075" w:rsidRPr="00491075" w:rsidRDefault="00491075" w:rsidP="00491075">
      <w:pPr>
        <w:numPr>
          <w:ilvl w:val="0"/>
          <w:numId w:val="14"/>
        </w:numPr>
        <w:rPr>
          <w:rFonts w:eastAsia="Arial" w:cs="Arial"/>
        </w:rPr>
      </w:pPr>
      <w:r>
        <w:rPr>
          <w:rFonts w:eastAsia="Arial" w:cs="Arial"/>
        </w:rPr>
        <w:t>Saada ülevaade klientide pöördumistest</w:t>
      </w:r>
    </w:p>
    <w:p w14:paraId="0F17F9E5" w14:textId="77777777" w:rsidR="003A5F5E" w:rsidRPr="003A5F5E" w:rsidRDefault="003A5F5E" w:rsidP="00C407DC">
      <w:pPr>
        <w:ind w:left="360"/>
        <w:rPr>
          <w:rFonts w:eastAsia="Arial" w:cs="Arial"/>
        </w:rPr>
      </w:pPr>
    </w:p>
    <w:p w14:paraId="4AB1796C" w14:textId="1EA9A8DC" w:rsidR="004F096E" w:rsidRPr="004F096E" w:rsidRDefault="004F096E" w:rsidP="001211CD">
      <w:pPr>
        <w:ind w:left="360"/>
        <w:rPr>
          <w:rFonts w:eastAsia="Arial" w:cs="Arial"/>
        </w:rPr>
      </w:pPr>
    </w:p>
    <w:p w14:paraId="093665AA" w14:textId="77777777" w:rsidR="000277D6" w:rsidRPr="009307D1" w:rsidRDefault="000277D6" w:rsidP="034CAAC7">
      <w:pPr>
        <w:pStyle w:val="Heading3"/>
        <w:rPr>
          <w:rFonts w:eastAsia="Arial" w:cs="Arial"/>
        </w:rPr>
      </w:pPr>
      <w:bookmarkStart w:id="11" w:name="_Toc50447283"/>
      <w:bookmarkStart w:id="12" w:name="_Toc473482690"/>
      <w:r w:rsidRPr="034CAAC7">
        <w:rPr>
          <w:rFonts w:eastAsia="Arial" w:cs="Arial"/>
        </w:rPr>
        <w:t>Lausendid</w:t>
      </w:r>
      <w:bookmarkEnd w:id="11"/>
      <w:bookmarkEnd w:id="12"/>
    </w:p>
    <w:p w14:paraId="68AB3D4B" w14:textId="3CCD30C2" w:rsidR="00566FBD" w:rsidRDefault="00566FBD" w:rsidP="034CAAC7">
      <w:pPr>
        <w:numPr>
          <w:ilvl w:val="0"/>
          <w:numId w:val="6"/>
        </w:numPr>
        <w:rPr>
          <w:rFonts w:eastAsia="Arial" w:cs="Arial"/>
        </w:rPr>
      </w:pPr>
      <w:r>
        <w:rPr>
          <w:rFonts w:eastAsia="Arial" w:cs="Arial"/>
        </w:rPr>
        <w:t>E-pood on organisatsioon</w:t>
      </w:r>
    </w:p>
    <w:p w14:paraId="06E6E488" w14:textId="77777777" w:rsidR="00C37922" w:rsidRPr="009307D1" w:rsidRDefault="034CAAC7" w:rsidP="034CAAC7">
      <w:pPr>
        <w:numPr>
          <w:ilvl w:val="0"/>
          <w:numId w:val="6"/>
        </w:numPr>
        <w:rPr>
          <w:rFonts w:eastAsia="Arial" w:cs="Arial"/>
        </w:rPr>
      </w:pPr>
      <w:r w:rsidRPr="034CAAC7">
        <w:rPr>
          <w:rFonts w:eastAsia="Arial" w:cs="Arial"/>
        </w:rPr>
        <w:t>Isikul on hetkeseisund</w:t>
      </w:r>
    </w:p>
    <w:p w14:paraId="5E525D3E" w14:textId="77777777" w:rsidR="00032667" w:rsidRDefault="034CAAC7" w:rsidP="034CAAC7">
      <w:pPr>
        <w:numPr>
          <w:ilvl w:val="0"/>
          <w:numId w:val="6"/>
        </w:numPr>
        <w:rPr>
          <w:rFonts w:eastAsia="Arial" w:cs="Arial"/>
        </w:rPr>
      </w:pPr>
      <w:r w:rsidRPr="034CAAC7">
        <w:rPr>
          <w:rFonts w:eastAsia="Arial" w:cs="Arial"/>
        </w:rPr>
        <w:t>Isiku seisundi liik on klassifikaator</w:t>
      </w:r>
    </w:p>
    <w:p w14:paraId="69C43A27" w14:textId="0F878DAA" w:rsidR="007B48F7" w:rsidRPr="00032667" w:rsidRDefault="034CAAC7" w:rsidP="034CAAC7">
      <w:pPr>
        <w:numPr>
          <w:ilvl w:val="0"/>
          <w:numId w:val="6"/>
        </w:numPr>
        <w:rPr>
          <w:rFonts w:eastAsia="Arial" w:cs="Arial"/>
        </w:rPr>
      </w:pPr>
      <w:r w:rsidRPr="034CAAC7">
        <w:rPr>
          <w:rFonts w:eastAsia="Arial" w:cs="Arial"/>
        </w:rPr>
        <w:t>E-poel on töötaja</w:t>
      </w:r>
    </w:p>
    <w:p w14:paraId="5D0A14CC" w14:textId="77777777" w:rsidR="000277D6" w:rsidRPr="009307D1" w:rsidRDefault="034CAAC7" w:rsidP="034CAAC7">
      <w:pPr>
        <w:numPr>
          <w:ilvl w:val="0"/>
          <w:numId w:val="6"/>
        </w:numPr>
        <w:rPr>
          <w:rFonts w:eastAsia="Arial" w:cs="Arial"/>
        </w:rPr>
      </w:pPr>
      <w:r w:rsidRPr="034CAAC7">
        <w:rPr>
          <w:rFonts w:eastAsia="Arial" w:cs="Arial"/>
        </w:rPr>
        <w:t>Töötaja on isik</w:t>
      </w:r>
    </w:p>
    <w:p w14:paraId="66CCC3CD" w14:textId="77777777" w:rsidR="00C37922" w:rsidRPr="009307D1" w:rsidRDefault="034CAAC7" w:rsidP="034CAAC7">
      <w:pPr>
        <w:numPr>
          <w:ilvl w:val="0"/>
          <w:numId w:val="6"/>
        </w:numPr>
        <w:rPr>
          <w:rFonts w:eastAsia="Arial" w:cs="Arial"/>
        </w:rPr>
      </w:pPr>
      <w:r w:rsidRPr="034CAAC7">
        <w:rPr>
          <w:rFonts w:eastAsia="Arial" w:cs="Arial"/>
        </w:rPr>
        <w:t>Töötajal on hetkeseisund</w:t>
      </w:r>
    </w:p>
    <w:p w14:paraId="58808CAD" w14:textId="77777777" w:rsidR="00C37922" w:rsidRPr="009307D1" w:rsidRDefault="034CAAC7" w:rsidP="034CAAC7">
      <w:pPr>
        <w:numPr>
          <w:ilvl w:val="0"/>
          <w:numId w:val="6"/>
        </w:numPr>
        <w:rPr>
          <w:rFonts w:eastAsia="Arial" w:cs="Arial"/>
        </w:rPr>
      </w:pPr>
      <w:r w:rsidRPr="034CAAC7">
        <w:rPr>
          <w:rFonts w:eastAsia="Arial" w:cs="Arial"/>
        </w:rPr>
        <w:t>Töötaja seisundi liik on klassifikaator</w:t>
      </w:r>
    </w:p>
    <w:p w14:paraId="56A1B6B1" w14:textId="77777777" w:rsidR="00C37922" w:rsidRPr="009307D1" w:rsidRDefault="034CAAC7" w:rsidP="034CAAC7">
      <w:pPr>
        <w:numPr>
          <w:ilvl w:val="0"/>
          <w:numId w:val="6"/>
        </w:numPr>
        <w:rPr>
          <w:rFonts w:eastAsia="Arial" w:cs="Arial"/>
        </w:rPr>
      </w:pPr>
      <w:r w:rsidRPr="034CAAC7">
        <w:rPr>
          <w:rFonts w:eastAsia="Arial" w:cs="Arial"/>
        </w:rPr>
        <w:t>Töötaja töötab ametis</w:t>
      </w:r>
    </w:p>
    <w:p w14:paraId="14EA8915" w14:textId="77777777" w:rsidR="00C37922" w:rsidRDefault="034CAAC7" w:rsidP="034CAAC7">
      <w:pPr>
        <w:numPr>
          <w:ilvl w:val="0"/>
          <w:numId w:val="6"/>
        </w:numPr>
        <w:rPr>
          <w:rFonts w:eastAsia="Arial" w:cs="Arial"/>
        </w:rPr>
      </w:pPr>
      <w:r w:rsidRPr="034CAAC7">
        <w:rPr>
          <w:rFonts w:eastAsia="Arial" w:cs="Arial"/>
        </w:rPr>
        <w:t>Amet on klassifikaator</w:t>
      </w:r>
    </w:p>
    <w:p w14:paraId="21A01D17" w14:textId="59BEDB8E" w:rsidR="004D4B49" w:rsidRDefault="034CAAC7" w:rsidP="034CAAC7">
      <w:pPr>
        <w:numPr>
          <w:ilvl w:val="0"/>
          <w:numId w:val="6"/>
        </w:numPr>
        <w:rPr>
          <w:rFonts w:eastAsia="Arial" w:cs="Arial"/>
        </w:rPr>
      </w:pPr>
      <w:r w:rsidRPr="034CAAC7">
        <w:rPr>
          <w:rFonts w:eastAsia="Arial" w:cs="Arial"/>
        </w:rPr>
        <w:t>Kaubahaldur on amet</w:t>
      </w:r>
    </w:p>
    <w:p w14:paraId="09F9CF60" w14:textId="46EB6125" w:rsidR="006350DF" w:rsidRDefault="034CAAC7" w:rsidP="034CAAC7">
      <w:pPr>
        <w:numPr>
          <w:ilvl w:val="0"/>
          <w:numId w:val="6"/>
        </w:numPr>
        <w:rPr>
          <w:rFonts w:eastAsia="Arial" w:cs="Arial"/>
        </w:rPr>
      </w:pPr>
      <w:r w:rsidRPr="034CAAC7">
        <w:rPr>
          <w:rFonts w:eastAsia="Arial" w:cs="Arial"/>
        </w:rPr>
        <w:t>Juhataja on amet</w:t>
      </w:r>
    </w:p>
    <w:p w14:paraId="4EFAB490" w14:textId="59337F13" w:rsidR="006350DF" w:rsidRPr="004D4B49" w:rsidRDefault="034CAAC7" w:rsidP="034CAAC7">
      <w:pPr>
        <w:numPr>
          <w:ilvl w:val="0"/>
          <w:numId w:val="6"/>
        </w:numPr>
        <w:rPr>
          <w:rFonts w:eastAsia="Arial" w:cs="Arial"/>
        </w:rPr>
      </w:pPr>
      <w:r w:rsidRPr="034CAAC7">
        <w:rPr>
          <w:rFonts w:eastAsia="Arial" w:cs="Arial"/>
        </w:rPr>
        <w:t>Komplekteerija on amet</w:t>
      </w:r>
    </w:p>
    <w:p w14:paraId="34F0A1F5" w14:textId="7EF38E73" w:rsidR="007B48F7" w:rsidRDefault="034CAAC7" w:rsidP="034CAAC7">
      <w:pPr>
        <w:numPr>
          <w:ilvl w:val="0"/>
          <w:numId w:val="6"/>
        </w:numPr>
        <w:rPr>
          <w:rFonts w:eastAsia="Arial" w:cs="Arial"/>
        </w:rPr>
      </w:pPr>
      <w:r w:rsidRPr="034CAAC7">
        <w:rPr>
          <w:rFonts w:eastAsia="Arial" w:cs="Arial"/>
        </w:rPr>
        <w:t>E-poes on kaup</w:t>
      </w:r>
    </w:p>
    <w:p w14:paraId="479CC0A8" w14:textId="362547A3" w:rsidR="007C3AB8" w:rsidRPr="007C3AB8" w:rsidRDefault="034CAAC7" w:rsidP="034CAAC7">
      <w:pPr>
        <w:numPr>
          <w:ilvl w:val="0"/>
          <w:numId w:val="6"/>
        </w:numPr>
        <w:rPr>
          <w:rFonts w:eastAsia="Arial" w:cs="Arial"/>
        </w:rPr>
      </w:pPr>
      <w:r w:rsidRPr="034CAAC7">
        <w:rPr>
          <w:rFonts w:eastAsia="Arial" w:cs="Arial"/>
        </w:rPr>
        <w:t>E-poes on kaubakategooriad</w:t>
      </w:r>
    </w:p>
    <w:p w14:paraId="0EBDD7C1" w14:textId="77777777" w:rsidR="001B4310" w:rsidRPr="009307D1" w:rsidRDefault="034CAAC7" w:rsidP="034CAAC7">
      <w:pPr>
        <w:numPr>
          <w:ilvl w:val="0"/>
          <w:numId w:val="6"/>
        </w:numPr>
        <w:rPr>
          <w:rFonts w:eastAsia="Arial" w:cs="Arial"/>
        </w:rPr>
      </w:pPr>
      <w:r w:rsidRPr="034CAAC7">
        <w:rPr>
          <w:rFonts w:eastAsia="Arial" w:cs="Arial"/>
        </w:rPr>
        <w:t>Kaupa iseloomustab null või rohkem kategooriat</w:t>
      </w:r>
    </w:p>
    <w:p w14:paraId="240AC109" w14:textId="77777777" w:rsidR="001B4310" w:rsidRPr="009307D1" w:rsidRDefault="034CAAC7" w:rsidP="034CAAC7">
      <w:pPr>
        <w:numPr>
          <w:ilvl w:val="0"/>
          <w:numId w:val="6"/>
        </w:numPr>
        <w:rPr>
          <w:rFonts w:eastAsia="Arial" w:cs="Arial"/>
        </w:rPr>
      </w:pPr>
      <w:r w:rsidRPr="034CAAC7">
        <w:rPr>
          <w:rFonts w:eastAsia="Arial" w:cs="Arial"/>
        </w:rPr>
        <w:t>Kauba kategooria on klassifikaator</w:t>
      </w:r>
    </w:p>
    <w:p w14:paraId="4B9C44E8" w14:textId="77777777" w:rsidR="001B4310" w:rsidRPr="009307D1" w:rsidRDefault="034CAAC7" w:rsidP="034CAAC7">
      <w:pPr>
        <w:numPr>
          <w:ilvl w:val="0"/>
          <w:numId w:val="6"/>
        </w:numPr>
        <w:rPr>
          <w:rFonts w:eastAsia="Arial" w:cs="Arial"/>
        </w:rPr>
      </w:pPr>
      <w:r w:rsidRPr="034CAAC7">
        <w:rPr>
          <w:rFonts w:eastAsia="Arial" w:cs="Arial"/>
        </w:rPr>
        <w:t>Kaubal on hetkeseisund</w:t>
      </w:r>
    </w:p>
    <w:p w14:paraId="0579483F" w14:textId="2B71058F" w:rsidR="00940839" w:rsidRDefault="034CAAC7" w:rsidP="034CAAC7">
      <w:pPr>
        <w:numPr>
          <w:ilvl w:val="0"/>
          <w:numId w:val="6"/>
        </w:numPr>
        <w:rPr>
          <w:rFonts w:eastAsia="Arial" w:cs="Arial"/>
        </w:rPr>
      </w:pPr>
      <w:r w:rsidRPr="034CAAC7">
        <w:rPr>
          <w:rFonts w:eastAsia="Arial" w:cs="Arial"/>
        </w:rPr>
        <w:t>Kauba seisundi liik on klassifikaator</w:t>
      </w:r>
    </w:p>
    <w:p w14:paraId="47EE4DE7" w14:textId="73BDF8A5" w:rsidR="00343786" w:rsidRDefault="034CAAC7" w:rsidP="034CAAC7">
      <w:pPr>
        <w:numPr>
          <w:ilvl w:val="0"/>
          <w:numId w:val="6"/>
        </w:numPr>
        <w:rPr>
          <w:rFonts w:eastAsia="Arial" w:cs="Arial"/>
        </w:rPr>
      </w:pPr>
      <w:r w:rsidRPr="034CAAC7">
        <w:rPr>
          <w:rFonts w:eastAsia="Arial" w:cs="Arial"/>
        </w:rPr>
        <w:t>Kaubal on andmed</w:t>
      </w:r>
    </w:p>
    <w:p w14:paraId="102ED19A" w14:textId="0A2FE61C" w:rsidR="00343786" w:rsidRDefault="034CAAC7" w:rsidP="034CAAC7">
      <w:pPr>
        <w:numPr>
          <w:ilvl w:val="0"/>
          <w:numId w:val="6"/>
        </w:numPr>
        <w:rPr>
          <w:rFonts w:eastAsia="Arial" w:cs="Arial"/>
        </w:rPr>
      </w:pPr>
      <w:r w:rsidRPr="034CAAC7">
        <w:rPr>
          <w:rFonts w:eastAsia="Arial" w:cs="Arial"/>
        </w:rPr>
        <w:t>Kaubal on kirjeldused</w:t>
      </w:r>
    </w:p>
    <w:p w14:paraId="6A9B6BDA" w14:textId="588E56AE" w:rsidR="003A5F5E" w:rsidRDefault="003A5F5E" w:rsidP="034CAAC7">
      <w:pPr>
        <w:numPr>
          <w:ilvl w:val="0"/>
          <w:numId w:val="6"/>
        </w:numPr>
        <w:rPr>
          <w:rFonts w:eastAsia="Arial" w:cs="Arial"/>
        </w:rPr>
      </w:pPr>
      <w:r>
        <w:rPr>
          <w:rFonts w:eastAsia="Arial" w:cs="Arial"/>
        </w:rPr>
        <w:t>Raamat on kaup</w:t>
      </w:r>
    </w:p>
    <w:p w14:paraId="26266DC9" w14:textId="7037A966" w:rsidR="005A0529" w:rsidRDefault="005A0529" w:rsidP="005A0529">
      <w:pPr>
        <w:numPr>
          <w:ilvl w:val="0"/>
          <w:numId w:val="6"/>
        </w:numPr>
        <w:rPr>
          <w:rFonts w:eastAsia="Arial" w:cs="Arial"/>
        </w:rPr>
      </w:pPr>
      <w:r>
        <w:rPr>
          <w:rFonts w:eastAsia="Arial" w:cs="Arial"/>
        </w:rPr>
        <w:t>Raamatul on autor</w:t>
      </w:r>
    </w:p>
    <w:p w14:paraId="226AA677" w14:textId="200279D7" w:rsidR="005A0529" w:rsidRDefault="005A0529" w:rsidP="005A0529">
      <w:pPr>
        <w:numPr>
          <w:ilvl w:val="0"/>
          <w:numId w:val="6"/>
        </w:numPr>
        <w:rPr>
          <w:rFonts w:eastAsia="Arial" w:cs="Arial"/>
        </w:rPr>
      </w:pPr>
      <w:r>
        <w:rPr>
          <w:rFonts w:eastAsia="Arial" w:cs="Arial"/>
        </w:rPr>
        <w:t>Raamatut iseloomustab kirjastus</w:t>
      </w:r>
    </w:p>
    <w:p w14:paraId="1A08E1EF" w14:textId="2C386A73" w:rsidR="005A0529" w:rsidRDefault="005A0529" w:rsidP="005A0529">
      <w:pPr>
        <w:numPr>
          <w:ilvl w:val="0"/>
          <w:numId w:val="6"/>
        </w:numPr>
        <w:rPr>
          <w:rFonts w:eastAsia="Arial" w:cs="Arial"/>
        </w:rPr>
      </w:pPr>
      <w:r>
        <w:rPr>
          <w:rFonts w:eastAsia="Arial" w:cs="Arial"/>
        </w:rPr>
        <w:t>Raamat võib kuuluda sarja</w:t>
      </w:r>
    </w:p>
    <w:p w14:paraId="6E7E7CD4" w14:textId="16C85E2E" w:rsidR="005A0529" w:rsidRDefault="005A0529" w:rsidP="005A0529">
      <w:pPr>
        <w:numPr>
          <w:ilvl w:val="0"/>
          <w:numId w:val="6"/>
        </w:numPr>
        <w:rPr>
          <w:rFonts w:eastAsia="Arial" w:cs="Arial"/>
        </w:rPr>
      </w:pPr>
      <w:r>
        <w:rPr>
          <w:rFonts w:eastAsia="Arial" w:cs="Arial"/>
        </w:rPr>
        <w:t>Raamatut iseloomustab keel, milles ta välja antud on</w:t>
      </w:r>
    </w:p>
    <w:p w14:paraId="6278CB27" w14:textId="3F5E3769" w:rsidR="00566FBD" w:rsidRPr="005A0529" w:rsidRDefault="00566FBD" w:rsidP="005A0529">
      <w:pPr>
        <w:numPr>
          <w:ilvl w:val="0"/>
          <w:numId w:val="6"/>
        </w:numPr>
        <w:rPr>
          <w:rFonts w:eastAsia="Arial" w:cs="Arial"/>
        </w:rPr>
      </w:pPr>
      <w:r>
        <w:rPr>
          <w:rFonts w:eastAsia="Arial" w:cs="Arial"/>
        </w:rPr>
        <w:t>Raamatul võib olla kommentaar ja hinnang</w:t>
      </w:r>
    </w:p>
    <w:p w14:paraId="52BBE27F" w14:textId="0AB851D5" w:rsidR="00026133" w:rsidRDefault="034CAAC7" w:rsidP="034CAAC7">
      <w:pPr>
        <w:numPr>
          <w:ilvl w:val="0"/>
          <w:numId w:val="6"/>
        </w:numPr>
        <w:rPr>
          <w:rFonts w:eastAsia="Arial" w:cs="Arial"/>
        </w:rPr>
      </w:pPr>
      <w:r w:rsidRPr="034CAAC7">
        <w:rPr>
          <w:rFonts w:eastAsia="Arial" w:cs="Arial"/>
        </w:rPr>
        <w:t>Töötaja registreerib kauba</w:t>
      </w:r>
    </w:p>
    <w:p w14:paraId="0CECFC47" w14:textId="3AD918D0" w:rsidR="00026133" w:rsidRDefault="034CAAC7" w:rsidP="034CAAC7">
      <w:pPr>
        <w:numPr>
          <w:ilvl w:val="0"/>
          <w:numId w:val="6"/>
        </w:numPr>
        <w:rPr>
          <w:rFonts w:eastAsia="Arial" w:cs="Arial"/>
        </w:rPr>
      </w:pPr>
      <w:r w:rsidRPr="034CAAC7">
        <w:rPr>
          <w:rFonts w:eastAsia="Arial" w:cs="Arial"/>
        </w:rPr>
        <w:t>Töötaja lisab kaubakategooria</w:t>
      </w:r>
    </w:p>
    <w:p w14:paraId="0437F134" w14:textId="5AEF176A" w:rsidR="00026133" w:rsidRDefault="034CAAC7" w:rsidP="034CAAC7">
      <w:pPr>
        <w:numPr>
          <w:ilvl w:val="0"/>
          <w:numId w:val="6"/>
        </w:numPr>
        <w:rPr>
          <w:rFonts w:eastAsia="Arial" w:cs="Arial"/>
        </w:rPr>
      </w:pPr>
      <w:r w:rsidRPr="034CAAC7">
        <w:rPr>
          <w:rFonts w:eastAsia="Arial" w:cs="Arial"/>
        </w:rPr>
        <w:t>Töötaja muudab kauba andmeid</w:t>
      </w:r>
    </w:p>
    <w:p w14:paraId="284F41E2" w14:textId="4EF2D003" w:rsidR="00A64B77" w:rsidRDefault="034CAAC7" w:rsidP="034CAAC7">
      <w:pPr>
        <w:numPr>
          <w:ilvl w:val="0"/>
          <w:numId w:val="6"/>
        </w:numPr>
        <w:rPr>
          <w:rFonts w:eastAsia="Arial" w:cs="Arial"/>
        </w:rPr>
      </w:pPr>
      <w:r w:rsidRPr="034CAAC7">
        <w:rPr>
          <w:rFonts w:eastAsia="Arial" w:cs="Arial"/>
        </w:rPr>
        <w:t>Töötaja muudab kauba kirjeldust</w:t>
      </w:r>
    </w:p>
    <w:p w14:paraId="6BB4FEDA" w14:textId="53D500C9" w:rsidR="00A64B77" w:rsidRDefault="034CAAC7" w:rsidP="034CAAC7">
      <w:pPr>
        <w:numPr>
          <w:ilvl w:val="0"/>
          <w:numId w:val="6"/>
        </w:numPr>
        <w:rPr>
          <w:rFonts w:eastAsia="Arial" w:cs="Arial"/>
        </w:rPr>
      </w:pPr>
      <w:r w:rsidRPr="034CAAC7">
        <w:rPr>
          <w:rFonts w:eastAsia="Arial" w:cs="Arial"/>
        </w:rPr>
        <w:t>Töötaja muudab kaubakategooriaid</w:t>
      </w:r>
    </w:p>
    <w:p w14:paraId="2D8C10FD" w14:textId="5C5459AD" w:rsidR="000479CA" w:rsidRDefault="000479CA" w:rsidP="034CAAC7">
      <w:pPr>
        <w:numPr>
          <w:ilvl w:val="0"/>
          <w:numId w:val="6"/>
        </w:numPr>
        <w:rPr>
          <w:rFonts w:eastAsia="Arial" w:cs="Arial"/>
        </w:rPr>
      </w:pPr>
      <w:r>
        <w:rPr>
          <w:rFonts w:eastAsia="Arial" w:cs="Arial"/>
        </w:rPr>
        <w:t>E-poes on pakkumine</w:t>
      </w:r>
    </w:p>
    <w:p w14:paraId="2B012534" w14:textId="4A15B619" w:rsidR="000479CA" w:rsidRPr="00A64B77" w:rsidRDefault="000479CA" w:rsidP="034CAAC7">
      <w:pPr>
        <w:numPr>
          <w:ilvl w:val="0"/>
          <w:numId w:val="6"/>
        </w:numPr>
        <w:rPr>
          <w:rFonts w:eastAsia="Arial" w:cs="Arial"/>
        </w:rPr>
      </w:pPr>
      <w:r>
        <w:rPr>
          <w:rFonts w:eastAsia="Arial" w:cs="Arial"/>
        </w:rPr>
        <w:t>Pakkumine hõlmab teatud kaupa</w:t>
      </w:r>
    </w:p>
    <w:p w14:paraId="7E4288A9" w14:textId="77777777" w:rsidR="001823B4" w:rsidRDefault="034CAAC7" w:rsidP="034CAAC7">
      <w:pPr>
        <w:numPr>
          <w:ilvl w:val="0"/>
          <w:numId w:val="6"/>
        </w:numPr>
        <w:rPr>
          <w:rFonts w:eastAsia="Arial" w:cs="Arial"/>
        </w:rPr>
      </w:pPr>
      <w:r w:rsidRPr="034CAAC7">
        <w:rPr>
          <w:rFonts w:eastAsia="Arial" w:cs="Arial"/>
        </w:rPr>
        <w:t>E-poes on ostukorv</w:t>
      </w:r>
    </w:p>
    <w:p w14:paraId="1694EC21" w14:textId="28705CDF" w:rsidR="00566FBD" w:rsidRDefault="00566FBD" w:rsidP="034CAAC7">
      <w:pPr>
        <w:numPr>
          <w:ilvl w:val="0"/>
          <w:numId w:val="6"/>
        </w:numPr>
        <w:rPr>
          <w:rFonts w:eastAsia="Arial" w:cs="Arial"/>
        </w:rPr>
      </w:pPr>
      <w:r>
        <w:rPr>
          <w:rFonts w:eastAsia="Arial" w:cs="Arial"/>
        </w:rPr>
        <w:t>E-poes kuvatakse reklaame</w:t>
      </w:r>
    </w:p>
    <w:p w14:paraId="79A7A6CF" w14:textId="4E83BA0D" w:rsidR="00566FBD" w:rsidRDefault="00566FBD" w:rsidP="034CAAC7">
      <w:pPr>
        <w:numPr>
          <w:ilvl w:val="0"/>
          <w:numId w:val="6"/>
        </w:numPr>
        <w:rPr>
          <w:rFonts w:eastAsia="Arial" w:cs="Arial"/>
        </w:rPr>
      </w:pPr>
      <w:r>
        <w:rPr>
          <w:rFonts w:eastAsia="Arial" w:cs="Arial"/>
        </w:rPr>
        <w:lastRenderedPageBreak/>
        <w:t>Reklaamid asuvad reklaampinnal</w:t>
      </w:r>
    </w:p>
    <w:p w14:paraId="5981C410" w14:textId="77777777" w:rsidR="001823B4" w:rsidRDefault="034CAAC7" w:rsidP="034CAAC7">
      <w:pPr>
        <w:numPr>
          <w:ilvl w:val="0"/>
          <w:numId w:val="6"/>
        </w:numPr>
        <w:rPr>
          <w:rFonts w:eastAsia="Arial" w:cs="Arial"/>
        </w:rPr>
      </w:pPr>
      <w:r w:rsidRPr="034CAAC7">
        <w:rPr>
          <w:rFonts w:eastAsia="Arial" w:cs="Arial"/>
        </w:rPr>
        <w:t>E-poel on otsingumootor</w:t>
      </w:r>
    </w:p>
    <w:p w14:paraId="624B7FA3" w14:textId="77777777" w:rsidR="001823B4" w:rsidRPr="007B48F7" w:rsidRDefault="034CAAC7" w:rsidP="034CAAC7">
      <w:pPr>
        <w:numPr>
          <w:ilvl w:val="0"/>
          <w:numId w:val="6"/>
        </w:numPr>
        <w:rPr>
          <w:rFonts w:eastAsia="Arial" w:cs="Arial"/>
        </w:rPr>
      </w:pPr>
      <w:r w:rsidRPr="034CAAC7">
        <w:rPr>
          <w:rFonts w:eastAsia="Arial" w:cs="Arial"/>
        </w:rPr>
        <w:t>E-poel on klient</w:t>
      </w:r>
    </w:p>
    <w:p w14:paraId="056C8AA7" w14:textId="77777777" w:rsidR="001823B4" w:rsidRPr="009307D1" w:rsidRDefault="034CAAC7" w:rsidP="034CAAC7">
      <w:pPr>
        <w:numPr>
          <w:ilvl w:val="0"/>
          <w:numId w:val="6"/>
        </w:numPr>
        <w:rPr>
          <w:rFonts w:eastAsia="Arial" w:cs="Arial"/>
        </w:rPr>
      </w:pPr>
      <w:r w:rsidRPr="034CAAC7">
        <w:rPr>
          <w:rFonts w:eastAsia="Arial" w:cs="Arial"/>
        </w:rPr>
        <w:t>Klient on isik</w:t>
      </w:r>
    </w:p>
    <w:p w14:paraId="300FD481" w14:textId="77777777" w:rsidR="001823B4" w:rsidRPr="009307D1" w:rsidRDefault="034CAAC7" w:rsidP="034CAAC7">
      <w:pPr>
        <w:numPr>
          <w:ilvl w:val="0"/>
          <w:numId w:val="6"/>
        </w:numPr>
        <w:rPr>
          <w:rFonts w:eastAsia="Arial" w:cs="Arial"/>
        </w:rPr>
      </w:pPr>
      <w:r w:rsidRPr="034CAAC7">
        <w:rPr>
          <w:rFonts w:eastAsia="Arial" w:cs="Arial"/>
        </w:rPr>
        <w:t>Kliendil on hetkeseisund</w:t>
      </w:r>
    </w:p>
    <w:p w14:paraId="6A58164D" w14:textId="77777777" w:rsidR="001823B4" w:rsidRDefault="034CAAC7" w:rsidP="034CAAC7">
      <w:pPr>
        <w:numPr>
          <w:ilvl w:val="0"/>
          <w:numId w:val="6"/>
        </w:numPr>
        <w:rPr>
          <w:rFonts w:eastAsia="Arial" w:cs="Arial"/>
        </w:rPr>
      </w:pPr>
      <w:r w:rsidRPr="034CAAC7">
        <w:rPr>
          <w:rFonts w:eastAsia="Arial" w:cs="Arial"/>
        </w:rPr>
        <w:t>Kliendi seisundi liik on klassifikaator</w:t>
      </w:r>
    </w:p>
    <w:p w14:paraId="338931C1" w14:textId="77777777" w:rsidR="006C028D" w:rsidRPr="009307D1" w:rsidRDefault="034CAAC7" w:rsidP="034CAAC7">
      <w:pPr>
        <w:numPr>
          <w:ilvl w:val="0"/>
          <w:numId w:val="6"/>
        </w:numPr>
        <w:rPr>
          <w:rFonts w:eastAsia="Arial" w:cs="Arial"/>
        </w:rPr>
      </w:pPr>
      <w:r w:rsidRPr="034CAAC7">
        <w:rPr>
          <w:rFonts w:eastAsia="Arial" w:cs="Arial"/>
        </w:rPr>
        <w:t>Lepingul on hetkeseisund</w:t>
      </w:r>
    </w:p>
    <w:p w14:paraId="789EB72A" w14:textId="5E915AEA" w:rsidR="006C028D" w:rsidRPr="006C028D" w:rsidRDefault="034CAAC7" w:rsidP="034CAAC7">
      <w:pPr>
        <w:numPr>
          <w:ilvl w:val="0"/>
          <w:numId w:val="6"/>
        </w:numPr>
        <w:rPr>
          <w:rFonts w:eastAsia="Arial" w:cs="Arial"/>
        </w:rPr>
      </w:pPr>
      <w:r w:rsidRPr="034CAAC7">
        <w:rPr>
          <w:rFonts w:eastAsia="Arial" w:cs="Arial"/>
        </w:rPr>
        <w:t>Lepingu seisundi liik on klassifikaator</w:t>
      </w:r>
    </w:p>
    <w:p w14:paraId="505C8614" w14:textId="77777777" w:rsidR="001823B4" w:rsidRDefault="034CAAC7" w:rsidP="034CAAC7">
      <w:pPr>
        <w:numPr>
          <w:ilvl w:val="0"/>
          <w:numId w:val="6"/>
        </w:numPr>
        <w:rPr>
          <w:rFonts w:eastAsia="Arial" w:cs="Arial"/>
        </w:rPr>
      </w:pPr>
      <w:r w:rsidRPr="034CAAC7">
        <w:rPr>
          <w:rFonts w:eastAsia="Arial" w:cs="Arial"/>
        </w:rPr>
        <w:t>Klient sirvib e-poe kaupu</w:t>
      </w:r>
    </w:p>
    <w:p w14:paraId="08907BA5" w14:textId="77777777" w:rsidR="001823B4" w:rsidRDefault="034CAAC7" w:rsidP="034CAAC7">
      <w:pPr>
        <w:numPr>
          <w:ilvl w:val="0"/>
          <w:numId w:val="6"/>
        </w:numPr>
        <w:rPr>
          <w:rFonts w:eastAsia="Arial" w:cs="Arial"/>
        </w:rPr>
      </w:pPr>
      <w:r w:rsidRPr="034CAAC7">
        <w:rPr>
          <w:rFonts w:eastAsia="Arial" w:cs="Arial"/>
        </w:rPr>
        <w:t>Klient sirvib e-poe kaubakategooriaid</w:t>
      </w:r>
    </w:p>
    <w:p w14:paraId="29E41C45" w14:textId="77777777" w:rsidR="001823B4" w:rsidRDefault="034CAAC7" w:rsidP="034CAAC7">
      <w:pPr>
        <w:numPr>
          <w:ilvl w:val="0"/>
          <w:numId w:val="6"/>
        </w:numPr>
        <w:rPr>
          <w:rFonts w:eastAsia="Arial" w:cs="Arial"/>
        </w:rPr>
      </w:pPr>
      <w:r w:rsidRPr="034CAAC7">
        <w:rPr>
          <w:rFonts w:eastAsia="Arial" w:cs="Arial"/>
        </w:rPr>
        <w:t>Klient teostab otsingut otsingumootori abil</w:t>
      </w:r>
    </w:p>
    <w:p w14:paraId="2F1D46CE" w14:textId="3A3C1F06" w:rsidR="001823B4" w:rsidRDefault="034CAAC7" w:rsidP="034CAAC7">
      <w:pPr>
        <w:numPr>
          <w:ilvl w:val="0"/>
          <w:numId w:val="6"/>
        </w:numPr>
        <w:rPr>
          <w:rFonts w:eastAsia="Arial" w:cs="Arial"/>
        </w:rPr>
      </w:pPr>
      <w:r w:rsidRPr="034CAAC7">
        <w:rPr>
          <w:rFonts w:eastAsia="Arial" w:cs="Arial"/>
        </w:rPr>
        <w:t>Klient lisab e-poest kaupa ostukorvi</w:t>
      </w:r>
    </w:p>
    <w:p w14:paraId="2F7EEE44" w14:textId="3ED6779D" w:rsidR="005C0CE0" w:rsidRDefault="005C0CE0" w:rsidP="034CAAC7">
      <w:pPr>
        <w:numPr>
          <w:ilvl w:val="0"/>
          <w:numId w:val="6"/>
        </w:numPr>
        <w:rPr>
          <w:rFonts w:eastAsia="Arial" w:cs="Arial"/>
        </w:rPr>
      </w:pPr>
      <w:r>
        <w:rPr>
          <w:rFonts w:eastAsia="Arial" w:cs="Arial"/>
        </w:rPr>
        <w:t>Klient esitab kaubatellimuse</w:t>
      </w:r>
    </w:p>
    <w:p w14:paraId="44B79D99" w14:textId="21C09080" w:rsidR="00AE56A1" w:rsidRDefault="00D33E01" w:rsidP="034CAAC7">
      <w:pPr>
        <w:numPr>
          <w:ilvl w:val="0"/>
          <w:numId w:val="6"/>
        </w:numPr>
        <w:rPr>
          <w:rFonts w:eastAsia="Arial" w:cs="Arial"/>
        </w:rPr>
      </w:pPr>
      <w:r>
        <w:rPr>
          <w:rFonts w:eastAsia="Arial" w:cs="Arial"/>
        </w:rPr>
        <w:t xml:space="preserve">Klient esitab </w:t>
      </w:r>
      <w:r w:rsidR="00AE56A1">
        <w:rPr>
          <w:rFonts w:eastAsia="Arial" w:cs="Arial"/>
        </w:rPr>
        <w:t>pöördumise</w:t>
      </w:r>
    </w:p>
    <w:p w14:paraId="61E2E779" w14:textId="5434770E" w:rsidR="008910D0" w:rsidRDefault="034CAAC7" w:rsidP="034CAAC7">
      <w:pPr>
        <w:numPr>
          <w:ilvl w:val="0"/>
          <w:numId w:val="6"/>
        </w:numPr>
        <w:rPr>
          <w:rFonts w:eastAsia="Arial" w:cs="Arial"/>
        </w:rPr>
      </w:pPr>
      <w:r w:rsidRPr="034CAAC7">
        <w:rPr>
          <w:rFonts w:eastAsia="Arial" w:cs="Arial"/>
        </w:rPr>
        <w:t>Klient esitab kauba kohta küsimuse</w:t>
      </w:r>
    </w:p>
    <w:p w14:paraId="66DA3876" w14:textId="1E3E99B0" w:rsidR="008910D0" w:rsidRPr="001823B4" w:rsidRDefault="034CAAC7" w:rsidP="034CAAC7">
      <w:pPr>
        <w:numPr>
          <w:ilvl w:val="0"/>
          <w:numId w:val="6"/>
        </w:numPr>
        <w:rPr>
          <w:rFonts w:eastAsia="Arial" w:cs="Arial"/>
        </w:rPr>
      </w:pPr>
      <w:r w:rsidRPr="034CAAC7">
        <w:rPr>
          <w:rFonts w:eastAsia="Arial" w:cs="Arial"/>
        </w:rPr>
        <w:t>Klient esitab kauba kohale toimetamise kohta küsimuse</w:t>
      </w:r>
    </w:p>
    <w:p w14:paraId="1132081B" w14:textId="77777777" w:rsidR="001823B4" w:rsidRDefault="034CAAC7" w:rsidP="034CAAC7">
      <w:pPr>
        <w:numPr>
          <w:ilvl w:val="0"/>
          <w:numId w:val="6"/>
        </w:numPr>
        <w:rPr>
          <w:rFonts w:eastAsia="Arial" w:cs="Arial"/>
        </w:rPr>
      </w:pPr>
      <w:r w:rsidRPr="034CAAC7">
        <w:rPr>
          <w:rFonts w:eastAsia="Arial" w:cs="Arial"/>
        </w:rPr>
        <w:t>Klient sõlmib lepingu</w:t>
      </w:r>
    </w:p>
    <w:p w14:paraId="476DC149" w14:textId="77777777" w:rsidR="001823B4" w:rsidRDefault="034CAAC7" w:rsidP="034CAAC7">
      <w:pPr>
        <w:numPr>
          <w:ilvl w:val="0"/>
          <w:numId w:val="6"/>
        </w:numPr>
        <w:rPr>
          <w:rFonts w:eastAsia="Arial" w:cs="Arial"/>
        </w:rPr>
      </w:pPr>
      <w:r w:rsidRPr="034CAAC7">
        <w:rPr>
          <w:rFonts w:eastAsia="Arial" w:cs="Arial"/>
        </w:rPr>
        <w:t>Klient kinnitab lepingu</w:t>
      </w:r>
    </w:p>
    <w:p w14:paraId="5FE6181E" w14:textId="61D43951" w:rsidR="00566FBD" w:rsidRDefault="00566FBD" w:rsidP="034CAAC7">
      <w:pPr>
        <w:numPr>
          <w:ilvl w:val="0"/>
          <w:numId w:val="6"/>
        </w:numPr>
        <w:rPr>
          <w:rFonts w:eastAsia="Arial" w:cs="Arial"/>
        </w:rPr>
      </w:pPr>
      <w:r>
        <w:rPr>
          <w:rFonts w:eastAsia="Arial" w:cs="Arial"/>
        </w:rPr>
        <w:t>Klient tasub arve</w:t>
      </w:r>
    </w:p>
    <w:p w14:paraId="589CE050" w14:textId="77777777" w:rsidR="001823B4" w:rsidRDefault="034CAAC7" w:rsidP="034CAAC7">
      <w:pPr>
        <w:numPr>
          <w:ilvl w:val="0"/>
          <w:numId w:val="6"/>
        </w:numPr>
        <w:rPr>
          <w:rFonts w:eastAsia="Arial" w:cs="Arial"/>
        </w:rPr>
      </w:pPr>
      <w:r w:rsidRPr="034CAAC7">
        <w:rPr>
          <w:rFonts w:eastAsia="Arial" w:cs="Arial"/>
        </w:rPr>
        <w:t>Klient maksab lepingus nimetatud kaupade eest pangakanali kaudu</w:t>
      </w:r>
    </w:p>
    <w:p w14:paraId="15565241" w14:textId="77777777" w:rsidR="001823B4" w:rsidRDefault="034CAAC7" w:rsidP="034CAAC7">
      <w:pPr>
        <w:numPr>
          <w:ilvl w:val="0"/>
          <w:numId w:val="6"/>
        </w:numPr>
        <w:rPr>
          <w:rFonts w:eastAsia="Arial" w:cs="Arial"/>
        </w:rPr>
      </w:pPr>
      <w:r w:rsidRPr="034CAAC7">
        <w:rPr>
          <w:rFonts w:eastAsia="Arial" w:cs="Arial"/>
        </w:rPr>
        <w:t>Pangakanal teavitab e-poodi kliendi maksest</w:t>
      </w:r>
    </w:p>
    <w:p w14:paraId="5DC60395" w14:textId="3CB2E08E" w:rsidR="0067181C" w:rsidRDefault="034CAAC7" w:rsidP="034CAAC7">
      <w:pPr>
        <w:numPr>
          <w:ilvl w:val="0"/>
          <w:numId w:val="6"/>
        </w:numPr>
        <w:rPr>
          <w:rFonts w:eastAsia="Arial" w:cs="Arial"/>
        </w:rPr>
      </w:pPr>
      <w:r w:rsidRPr="034CAAC7">
        <w:rPr>
          <w:rFonts w:eastAsia="Arial" w:cs="Arial"/>
        </w:rPr>
        <w:t>Töötaja saab tellimuse</w:t>
      </w:r>
    </w:p>
    <w:p w14:paraId="5373957E" w14:textId="2A1C80E3" w:rsidR="0056240C" w:rsidRDefault="034CAAC7" w:rsidP="034CAAC7">
      <w:pPr>
        <w:numPr>
          <w:ilvl w:val="0"/>
          <w:numId w:val="6"/>
        </w:numPr>
        <w:rPr>
          <w:rFonts w:eastAsia="Arial" w:cs="Arial"/>
        </w:rPr>
      </w:pPr>
      <w:r w:rsidRPr="034CAAC7">
        <w:rPr>
          <w:rFonts w:eastAsia="Arial" w:cs="Arial"/>
        </w:rPr>
        <w:t>Töötaja kinnitab tellimuse</w:t>
      </w:r>
    </w:p>
    <w:p w14:paraId="4976E870" w14:textId="0EA60F6D" w:rsidR="00233DB5" w:rsidRDefault="034CAAC7" w:rsidP="034CAAC7">
      <w:pPr>
        <w:numPr>
          <w:ilvl w:val="0"/>
          <w:numId w:val="6"/>
        </w:numPr>
        <w:rPr>
          <w:rFonts w:eastAsia="Arial" w:cs="Arial"/>
        </w:rPr>
      </w:pPr>
      <w:r w:rsidRPr="034CAAC7">
        <w:rPr>
          <w:rFonts w:eastAsia="Arial" w:cs="Arial"/>
        </w:rPr>
        <w:t>Töötaja komplekteerib tellimuse</w:t>
      </w:r>
    </w:p>
    <w:p w14:paraId="49919118" w14:textId="6AF7A763" w:rsidR="00233DB5" w:rsidRDefault="034CAAC7" w:rsidP="034CAAC7">
      <w:pPr>
        <w:numPr>
          <w:ilvl w:val="0"/>
          <w:numId w:val="6"/>
        </w:numPr>
        <w:rPr>
          <w:rFonts w:eastAsia="Arial" w:cs="Arial"/>
        </w:rPr>
      </w:pPr>
      <w:r w:rsidRPr="034CAAC7">
        <w:rPr>
          <w:rFonts w:eastAsia="Arial" w:cs="Arial"/>
        </w:rPr>
        <w:t>Töötaja annab komplekteeritud tellimuse kullerteenuse pakkujale</w:t>
      </w:r>
    </w:p>
    <w:p w14:paraId="3B4050EA" w14:textId="254158C4" w:rsidR="0090672F" w:rsidRDefault="034CAAC7" w:rsidP="034CAAC7">
      <w:pPr>
        <w:numPr>
          <w:ilvl w:val="0"/>
          <w:numId w:val="6"/>
        </w:numPr>
        <w:rPr>
          <w:rFonts w:eastAsia="Arial" w:cs="Arial"/>
        </w:rPr>
      </w:pPr>
      <w:r w:rsidRPr="034CAAC7">
        <w:rPr>
          <w:rFonts w:eastAsia="Arial" w:cs="Arial"/>
        </w:rPr>
        <w:t xml:space="preserve">Kullerteenuse pakkuja edastab </w:t>
      </w:r>
      <w:r w:rsidR="00566FBD">
        <w:rPr>
          <w:rFonts w:eastAsia="Arial" w:cs="Arial"/>
        </w:rPr>
        <w:t>saadetise ehk kauba</w:t>
      </w:r>
      <w:r w:rsidRPr="034CAAC7">
        <w:rPr>
          <w:rFonts w:eastAsia="Arial" w:cs="Arial"/>
        </w:rPr>
        <w:t xml:space="preserve"> kliendi poolt määratud aadressile</w:t>
      </w:r>
    </w:p>
    <w:p w14:paraId="6B3BC76A" w14:textId="7E1BE110" w:rsidR="003A5F5E" w:rsidRDefault="003A5F5E" w:rsidP="034CAAC7">
      <w:pPr>
        <w:numPr>
          <w:ilvl w:val="0"/>
          <w:numId w:val="6"/>
        </w:numPr>
        <w:rPr>
          <w:rFonts w:eastAsia="Arial" w:cs="Arial"/>
        </w:rPr>
      </w:pPr>
      <w:r>
        <w:rPr>
          <w:rFonts w:eastAsia="Arial" w:cs="Arial"/>
        </w:rPr>
        <w:t>Klient hindab raamatut viiepallisüsteemis</w:t>
      </w:r>
    </w:p>
    <w:p w14:paraId="7F1FFA33" w14:textId="7858FE0E" w:rsidR="0090672F" w:rsidRDefault="034CAAC7" w:rsidP="034CAAC7">
      <w:pPr>
        <w:numPr>
          <w:ilvl w:val="0"/>
          <w:numId w:val="6"/>
        </w:numPr>
        <w:rPr>
          <w:rFonts w:eastAsia="Arial" w:cs="Arial"/>
        </w:rPr>
      </w:pPr>
      <w:r w:rsidRPr="034CAAC7">
        <w:rPr>
          <w:rFonts w:eastAsia="Arial" w:cs="Arial"/>
        </w:rPr>
        <w:t xml:space="preserve">Klient </w:t>
      </w:r>
      <w:r w:rsidR="003A5F5E">
        <w:rPr>
          <w:rFonts w:eastAsia="Arial" w:cs="Arial"/>
        </w:rPr>
        <w:t>kommenteerib</w:t>
      </w:r>
      <w:r w:rsidR="00566FBD">
        <w:rPr>
          <w:rFonts w:eastAsia="Arial" w:cs="Arial"/>
        </w:rPr>
        <w:t xml:space="preserve"> ja hindab</w:t>
      </w:r>
      <w:r w:rsidR="003A5F5E">
        <w:rPr>
          <w:rFonts w:eastAsia="Arial" w:cs="Arial"/>
        </w:rPr>
        <w:t xml:space="preserve"> raamatut</w:t>
      </w:r>
    </w:p>
    <w:p w14:paraId="7BA0C29F" w14:textId="6835A38A" w:rsidR="007B48F7" w:rsidRDefault="034CAAC7" w:rsidP="034CAAC7">
      <w:pPr>
        <w:pStyle w:val="ListParagraph"/>
        <w:numPr>
          <w:ilvl w:val="0"/>
          <w:numId w:val="6"/>
        </w:numPr>
        <w:rPr>
          <w:rFonts w:eastAsia="Arial" w:cs="Arial"/>
        </w:rPr>
      </w:pPr>
      <w:r w:rsidRPr="034CAAC7">
        <w:rPr>
          <w:rFonts w:eastAsia="Arial" w:cs="Arial"/>
        </w:rPr>
        <w:t>Klient loeb tagasisidet</w:t>
      </w:r>
    </w:p>
    <w:p w14:paraId="6CCFD9CC" w14:textId="3C501BBF" w:rsidR="00666075" w:rsidRDefault="00666075" w:rsidP="034CAAC7">
      <w:pPr>
        <w:pStyle w:val="ListParagraph"/>
        <w:numPr>
          <w:ilvl w:val="0"/>
          <w:numId w:val="6"/>
        </w:numPr>
        <w:rPr>
          <w:rFonts w:eastAsia="Arial" w:cs="Arial"/>
        </w:rPr>
      </w:pPr>
      <w:r>
        <w:rPr>
          <w:rFonts w:eastAsia="Arial" w:cs="Arial"/>
        </w:rPr>
        <w:t>E-poel on ladu</w:t>
      </w:r>
    </w:p>
    <w:p w14:paraId="595B4885" w14:textId="50848FFA" w:rsidR="009B4EC4" w:rsidRDefault="034CAAC7" w:rsidP="034CAAC7">
      <w:pPr>
        <w:pStyle w:val="ListParagraph"/>
        <w:numPr>
          <w:ilvl w:val="0"/>
          <w:numId w:val="6"/>
        </w:numPr>
        <w:rPr>
          <w:rFonts w:eastAsia="Arial" w:cs="Arial"/>
        </w:rPr>
      </w:pPr>
      <w:r w:rsidRPr="034CAAC7">
        <w:rPr>
          <w:rFonts w:eastAsia="Arial" w:cs="Arial"/>
        </w:rPr>
        <w:t>Laos tehakse inventuur</w:t>
      </w:r>
    </w:p>
    <w:p w14:paraId="38A9EFF4" w14:textId="2E50B0A1" w:rsidR="009B4EC4" w:rsidRDefault="034CAAC7" w:rsidP="034CAAC7">
      <w:pPr>
        <w:pStyle w:val="ListParagraph"/>
        <w:numPr>
          <w:ilvl w:val="0"/>
          <w:numId w:val="6"/>
        </w:numPr>
        <w:rPr>
          <w:rFonts w:eastAsia="Arial" w:cs="Arial"/>
        </w:rPr>
      </w:pPr>
      <w:r w:rsidRPr="034CAAC7">
        <w:rPr>
          <w:rFonts w:eastAsia="Arial" w:cs="Arial"/>
        </w:rPr>
        <w:t>Tehingu toimumisel muutub laoseis</w:t>
      </w:r>
    </w:p>
    <w:p w14:paraId="59F513AE" w14:textId="281A1B99" w:rsidR="00566FBD" w:rsidRDefault="00566FBD" w:rsidP="034CAAC7">
      <w:pPr>
        <w:pStyle w:val="ListParagraph"/>
        <w:numPr>
          <w:ilvl w:val="0"/>
          <w:numId w:val="6"/>
        </w:numPr>
        <w:rPr>
          <w:rFonts w:eastAsia="Arial" w:cs="Arial"/>
        </w:rPr>
      </w:pPr>
      <w:r>
        <w:rPr>
          <w:rFonts w:eastAsia="Arial" w:cs="Arial"/>
        </w:rPr>
        <w:t>Laoseisu põhjal sooritatakse tarnetellimus</w:t>
      </w:r>
    </w:p>
    <w:p w14:paraId="07433251" w14:textId="243ED8D2" w:rsidR="00595F94" w:rsidRDefault="034CAAC7" w:rsidP="034CAAC7">
      <w:pPr>
        <w:pStyle w:val="ListParagraph"/>
        <w:numPr>
          <w:ilvl w:val="0"/>
          <w:numId w:val="6"/>
        </w:numPr>
        <w:rPr>
          <w:rFonts w:eastAsia="Arial" w:cs="Arial"/>
        </w:rPr>
      </w:pPr>
      <w:r w:rsidRPr="034CAAC7">
        <w:rPr>
          <w:rFonts w:eastAsia="Arial" w:cs="Arial"/>
        </w:rPr>
        <w:t>Klient tagastab kauba</w:t>
      </w:r>
    </w:p>
    <w:p w14:paraId="7283F27F" w14:textId="27ED940F" w:rsidR="00231CE0" w:rsidRDefault="034CAAC7" w:rsidP="034CAAC7">
      <w:pPr>
        <w:pStyle w:val="ListParagraph"/>
        <w:numPr>
          <w:ilvl w:val="0"/>
          <w:numId w:val="6"/>
        </w:numPr>
        <w:rPr>
          <w:rFonts w:eastAsia="Arial" w:cs="Arial"/>
        </w:rPr>
      </w:pPr>
      <w:r w:rsidRPr="034CAAC7">
        <w:rPr>
          <w:rFonts w:eastAsia="Arial" w:cs="Arial"/>
        </w:rPr>
        <w:t>E-poes on pakkumine</w:t>
      </w:r>
    </w:p>
    <w:p w14:paraId="70051E3C" w14:textId="185ACBC5" w:rsidR="00566FBD" w:rsidRDefault="00566FBD" w:rsidP="00566FBD">
      <w:pPr>
        <w:pStyle w:val="ListParagraph"/>
        <w:numPr>
          <w:ilvl w:val="0"/>
          <w:numId w:val="6"/>
        </w:numPr>
        <w:rPr>
          <w:rFonts w:eastAsia="Arial" w:cs="Arial"/>
        </w:rPr>
      </w:pPr>
      <w:r>
        <w:rPr>
          <w:rFonts w:eastAsia="Arial" w:cs="Arial"/>
        </w:rPr>
        <w:t>Ostetud kaubal ilmneb viga</w:t>
      </w:r>
    </w:p>
    <w:p w14:paraId="6E47FA36" w14:textId="2D6954CF" w:rsidR="00566FBD" w:rsidRDefault="00566FBD" w:rsidP="00566FBD">
      <w:pPr>
        <w:pStyle w:val="ListParagraph"/>
        <w:numPr>
          <w:ilvl w:val="0"/>
          <w:numId w:val="6"/>
        </w:numPr>
        <w:rPr>
          <w:rFonts w:eastAsia="Arial" w:cs="Arial"/>
        </w:rPr>
      </w:pPr>
      <w:r>
        <w:rPr>
          <w:rFonts w:eastAsia="Arial" w:cs="Arial"/>
        </w:rPr>
        <w:t>Ostetud kaubal ilmnenud viga lahendatakse garantiijuhtumiga</w:t>
      </w:r>
    </w:p>
    <w:p w14:paraId="3CE744FE" w14:textId="0C96668C" w:rsidR="0027318E" w:rsidRDefault="0027318E" w:rsidP="00566FBD">
      <w:pPr>
        <w:pStyle w:val="ListParagraph"/>
        <w:numPr>
          <w:ilvl w:val="0"/>
          <w:numId w:val="6"/>
        </w:numPr>
        <w:rPr>
          <w:rFonts w:eastAsia="Arial" w:cs="Arial"/>
        </w:rPr>
      </w:pPr>
      <w:r>
        <w:rPr>
          <w:rFonts w:eastAsia="Arial" w:cs="Arial"/>
        </w:rPr>
        <w:t>E-poe lehel on reklaam</w:t>
      </w:r>
    </w:p>
    <w:p w14:paraId="00E8B1B3" w14:textId="51FDDA13" w:rsidR="0027318E" w:rsidRDefault="0027318E" w:rsidP="00566FBD">
      <w:pPr>
        <w:pStyle w:val="ListParagraph"/>
        <w:numPr>
          <w:ilvl w:val="0"/>
          <w:numId w:val="6"/>
        </w:numPr>
        <w:rPr>
          <w:rFonts w:eastAsia="Arial" w:cs="Arial"/>
        </w:rPr>
      </w:pPr>
      <w:r>
        <w:rPr>
          <w:rFonts w:eastAsia="Arial" w:cs="Arial"/>
        </w:rPr>
        <w:t>E-pood omab reklaami teistel lehtedel või kandjatel</w:t>
      </w:r>
    </w:p>
    <w:p w14:paraId="61DF41A1" w14:textId="6D815004" w:rsidR="00566FBD" w:rsidRDefault="00D4560F" w:rsidP="00566FBD">
      <w:pPr>
        <w:pStyle w:val="ListParagraph"/>
        <w:numPr>
          <w:ilvl w:val="0"/>
          <w:numId w:val="6"/>
        </w:numPr>
        <w:rPr>
          <w:rFonts w:eastAsia="Arial" w:cs="Arial"/>
        </w:rPr>
      </w:pPr>
      <w:r>
        <w:rPr>
          <w:rFonts w:eastAsia="Arial" w:cs="Arial"/>
        </w:rPr>
        <w:t>E-pood tellib oma organisatsioonile reklaami</w:t>
      </w:r>
    </w:p>
    <w:p w14:paraId="14E7A3E4" w14:textId="5C09BD55" w:rsidR="000479CA" w:rsidRPr="00566FBD" w:rsidRDefault="000479CA" w:rsidP="00566FBD">
      <w:pPr>
        <w:pStyle w:val="ListParagraph"/>
        <w:numPr>
          <w:ilvl w:val="0"/>
          <w:numId w:val="6"/>
        </w:numPr>
        <w:rPr>
          <w:rFonts w:eastAsia="Arial" w:cs="Arial"/>
        </w:rPr>
      </w:pPr>
      <w:r>
        <w:rPr>
          <w:rFonts w:eastAsia="Arial" w:cs="Arial"/>
        </w:rPr>
        <w:t>E-poel on partner</w:t>
      </w:r>
    </w:p>
    <w:p w14:paraId="4C22B47D" w14:textId="5157FCA5" w:rsidR="00BC346E" w:rsidRDefault="635C214D" w:rsidP="635C214D">
      <w:pPr>
        <w:pStyle w:val="ListParagraph"/>
        <w:numPr>
          <w:ilvl w:val="0"/>
          <w:numId w:val="6"/>
        </w:numPr>
        <w:rPr>
          <w:rFonts w:eastAsia="Arial" w:cs="Arial"/>
        </w:rPr>
      </w:pPr>
      <w:r w:rsidRPr="635C214D">
        <w:rPr>
          <w:rFonts w:eastAsia="Arial" w:cs="Arial"/>
        </w:rPr>
        <w:t>E-pood rendib reklaampinda</w:t>
      </w:r>
    </w:p>
    <w:p w14:paraId="32DCBE58" w14:textId="35C4FF54" w:rsidR="004C2E60" w:rsidRDefault="635C214D" w:rsidP="635C214D">
      <w:pPr>
        <w:pStyle w:val="ListParagraph"/>
        <w:numPr>
          <w:ilvl w:val="0"/>
          <w:numId w:val="6"/>
        </w:numPr>
        <w:rPr>
          <w:rFonts w:eastAsia="Arial" w:cs="Arial"/>
        </w:rPr>
      </w:pPr>
      <w:r w:rsidRPr="635C214D">
        <w:rPr>
          <w:rFonts w:eastAsia="Arial" w:cs="Arial"/>
        </w:rPr>
        <w:t>Reklaampinda renditakse kokkulepitud ajaks</w:t>
      </w:r>
    </w:p>
    <w:p w14:paraId="5A97A8EC" w14:textId="6CEC06C4" w:rsidR="0094672C" w:rsidRDefault="635C214D" w:rsidP="635C214D">
      <w:pPr>
        <w:pStyle w:val="ListParagraph"/>
        <w:numPr>
          <w:ilvl w:val="0"/>
          <w:numId w:val="6"/>
        </w:numPr>
        <w:rPr>
          <w:rFonts w:eastAsia="Arial" w:cs="Arial"/>
        </w:rPr>
      </w:pPr>
      <w:r w:rsidRPr="635C214D">
        <w:rPr>
          <w:rFonts w:eastAsia="Arial" w:cs="Arial"/>
        </w:rPr>
        <w:t>Reklaampinnal on suurus ja asukoht</w:t>
      </w:r>
    </w:p>
    <w:p w14:paraId="41F91E42" w14:textId="5630EDA1" w:rsidR="0094672C" w:rsidRPr="00566FBD" w:rsidRDefault="635C214D" w:rsidP="635C214D">
      <w:pPr>
        <w:pStyle w:val="ListParagraph"/>
        <w:numPr>
          <w:ilvl w:val="0"/>
          <w:numId w:val="6"/>
        </w:numPr>
        <w:rPr>
          <w:rFonts w:eastAsia="Arial" w:cs="Arial"/>
        </w:rPr>
      </w:pPr>
      <w:r w:rsidRPr="635C214D">
        <w:rPr>
          <w:rFonts w:eastAsia="Arial" w:cs="Arial"/>
        </w:rPr>
        <w:t>Reklaampinnal on hind</w:t>
      </w:r>
    </w:p>
    <w:p w14:paraId="2D82D311" w14:textId="77777777" w:rsidR="007B48F7" w:rsidRDefault="007B48F7" w:rsidP="007B48F7">
      <w:pPr>
        <w:rPr>
          <w:rFonts w:eastAsia="Arial" w:cs="Arial"/>
        </w:rPr>
      </w:pPr>
    </w:p>
    <w:p w14:paraId="18D545C6" w14:textId="77777777" w:rsidR="000277D6" w:rsidRPr="009307D1" w:rsidRDefault="000277D6" w:rsidP="034CAAC7">
      <w:pPr>
        <w:pStyle w:val="Heading3"/>
        <w:rPr>
          <w:rFonts w:eastAsia="Arial" w:cs="Arial"/>
        </w:rPr>
      </w:pPr>
      <w:bookmarkStart w:id="13" w:name="_Toc50447284"/>
      <w:bookmarkStart w:id="14" w:name="_Toc473482691"/>
      <w:r w:rsidRPr="034CAAC7">
        <w:rPr>
          <w:rFonts w:eastAsia="Arial" w:cs="Arial"/>
        </w:rPr>
        <w:lastRenderedPageBreak/>
        <w:t>Põhiobjektid</w:t>
      </w:r>
      <w:bookmarkEnd w:id="13"/>
      <w:bookmarkEnd w:id="14"/>
    </w:p>
    <w:p w14:paraId="48E268D6" w14:textId="77777777" w:rsidR="009F5E12" w:rsidRPr="009307D1" w:rsidRDefault="034CAAC7" w:rsidP="034CAAC7">
      <w:pPr>
        <w:numPr>
          <w:ilvl w:val="0"/>
          <w:numId w:val="5"/>
        </w:numPr>
        <w:rPr>
          <w:rFonts w:eastAsia="Arial" w:cs="Arial"/>
        </w:rPr>
      </w:pPr>
      <w:r w:rsidRPr="034CAAC7">
        <w:rPr>
          <w:rFonts w:eastAsia="Arial" w:cs="Arial"/>
        </w:rPr>
        <w:t>Isik</w:t>
      </w:r>
    </w:p>
    <w:p w14:paraId="30DCC484" w14:textId="77777777" w:rsidR="000277D6" w:rsidRDefault="034CAAC7" w:rsidP="034CAAC7">
      <w:pPr>
        <w:numPr>
          <w:ilvl w:val="0"/>
          <w:numId w:val="5"/>
        </w:numPr>
        <w:rPr>
          <w:rFonts w:eastAsia="Arial" w:cs="Arial"/>
        </w:rPr>
      </w:pPr>
      <w:r w:rsidRPr="034CAAC7">
        <w:rPr>
          <w:rFonts w:eastAsia="Arial" w:cs="Arial"/>
        </w:rPr>
        <w:t>Töötaja</w:t>
      </w:r>
    </w:p>
    <w:p w14:paraId="35FF48A3" w14:textId="77777777" w:rsidR="00DD3011" w:rsidRPr="009307D1" w:rsidRDefault="034CAAC7" w:rsidP="034CAAC7">
      <w:pPr>
        <w:numPr>
          <w:ilvl w:val="0"/>
          <w:numId w:val="5"/>
        </w:numPr>
        <w:rPr>
          <w:rFonts w:eastAsia="Arial" w:cs="Arial"/>
        </w:rPr>
      </w:pPr>
      <w:r w:rsidRPr="034CAAC7">
        <w:rPr>
          <w:rFonts w:eastAsia="Arial" w:cs="Arial"/>
        </w:rPr>
        <w:t>Klassifikaator</w:t>
      </w:r>
    </w:p>
    <w:p w14:paraId="3B3D01E9" w14:textId="00FACD6B" w:rsidR="00DD3011" w:rsidRDefault="034CAAC7" w:rsidP="034CAAC7">
      <w:pPr>
        <w:numPr>
          <w:ilvl w:val="0"/>
          <w:numId w:val="5"/>
        </w:numPr>
        <w:rPr>
          <w:rFonts w:eastAsia="Arial" w:cs="Arial"/>
        </w:rPr>
      </w:pPr>
      <w:r w:rsidRPr="034CAAC7">
        <w:rPr>
          <w:rFonts w:eastAsia="Arial" w:cs="Arial"/>
        </w:rPr>
        <w:t>Leping</w:t>
      </w:r>
    </w:p>
    <w:p w14:paraId="47F4B507" w14:textId="3D3D5916" w:rsidR="006F2B58" w:rsidRDefault="034CAAC7" w:rsidP="005A0529">
      <w:pPr>
        <w:numPr>
          <w:ilvl w:val="0"/>
          <w:numId w:val="5"/>
        </w:numPr>
        <w:rPr>
          <w:rFonts w:eastAsia="Arial" w:cs="Arial"/>
        </w:rPr>
      </w:pPr>
      <w:r w:rsidRPr="034CAAC7">
        <w:rPr>
          <w:rFonts w:eastAsia="Arial" w:cs="Arial"/>
        </w:rPr>
        <w:t>Kaup</w:t>
      </w:r>
    </w:p>
    <w:p w14:paraId="3C73BE26" w14:textId="65DBD8C9" w:rsidR="006F2B58" w:rsidRPr="00DD3011" w:rsidRDefault="006F2B58" w:rsidP="034CAAC7">
      <w:pPr>
        <w:numPr>
          <w:ilvl w:val="0"/>
          <w:numId w:val="5"/>
        </w:numPr>
        <w:rPr>
          <w:rFonts w:eastAsia="Arial" w:cs="Arial"/>
        </w:rPr>
      </w:pPr>
      <w:r>
        <w:rPr>
          <w:rFonts w:eastAsia="Arial" w:cs="Arial"/>
        </w:rPr>
        <w:t>Autor</w:t>
      </w:r>
    </w:p>
    <w:p w14:paraId="21CA0631" w14:textId="7CD9AAFF" w:rsidR="00B46549" w:rsidRPr="009307D1" w:rsidRDefault="034CAAC7" w:rsidP="034CAAC7">
      <w:pPr>
        <w:numPr>
          <w:ilvl w:val="0"/>
          <w:numId w:val="5"/>
        </w:numPr>
        <w:rPr>
          <w:rFonts w:eastAsia="Arial" w:cs="Arial"/>
        </w:rPr>
      </w:pPr>
      <w:r w:rsidRPr="034CAAC7">
        <w:rPr>
          <w:rFonts w:eastAsia="Arial" w:cs="Arial"/>
        </w:rPr>
        <w:t>Klient</w:t>
      </w:r>
    </w:p>
    <w:p w14:paraId="466CEB48" w14:textId="29E96E68" w:rsidR="004E2A5F" w:rsidRPr="009307D1" w:rsidRDefault="034CAAC7" w:rsidP="034CAAC7">
      <w:pPr>
        <w:numPr>
          <w:ilvl w:val="0"/>
          <w:numId w:val="5"/>
        </w:numPr>
        <w:rPr>
          <w:rFonts w:eastAsia="Arial" w:cs="Arial"/>
        </w:rPr>
      </w:pPr>
      <w:r w:rsidRPr="034CAAC7">
        <w:rPr>
          <w:rFonts w:eastAsia="Arial" w:cs="Arial"/>
        </w:rPr>
        <w:t>Arve</w:t>
      </w:r>
    </w:p>
    <w:p w14:paraId="5AE71B16" w14:textId="6576FA45" w:rsidR="00B46549" w:rsidRDefault="034CAAC7" w:rsidP="034CAAC7">
      <w:pPr>
        <w:numPr>
          <w:ilvl w:val="0"/>
          <w:numId w:val="5"/>
        </w:numPr>
        <w:rPr>
          <w:rFonts w:eastAsia="Arial" w:cs="Arial"/>
        </w:rPr>
      </w:pPr>
      <w:r w:rsidRPr="034CAAC7">
        <w:rPr>
          <w:rFonts w:eastAsia="Arial" w:cs="Arial"/>
        </w:rPr>
        <w:t>Ladu</w:t>
      </w:r>
    </w:p>
    <w:p w14:paraId="23CE7582" w14:textId="683F7B1E" w:rsidR="008A5088" w:rsidRDefault="034CAAC7" w:rsidP="034CAAC7">
      <w:pPr>
        <w:numPr>
          <w:ilvl w:val="0"/>
          <w:numId w:val="5"/>
        </w:numPr>
        <w:rPr>
          <w:rFonts w:eastAsia="Arial" w:cs="Arial"/>
        </w:rPr>
      </w:pPr>
      <w:r w:rsidRPr="034CAAC7">
        <w:rPr>
          <w:rFonts w:eastAsia="Arial" w:cs="Arial"/>
        </w:rPr>
        <w:t>Klienditellimus</w:t>
      </w:r>
    </w:p>
    <w:p w14:paraId="7DAA0859" w14:textId="3070337B" w:rsidR="00335FC9" w:rsidRDefault="034CAAC7" w:rsidP="034CAAC7">
      <w:pPr>
        <w:numPr>
          <w:ilvl w:val="0"/>
          <w:numId w:val="5"/>
        </w:numPr>
        <w:rPr>
          <w:rFonts w:eastAsia="Arial" w:cs="Arial"/>
        </w:rPr>
      </w:pPr>
      <w:r w:rsidRPr="034CAAC7">
        <w:rPr>
          <w:rFonts w:eastAsia="Arial" w:cs="Arial"/>
        </w:rPr>
        <w:t>Tarnetellimus</w:t>
      </w:r>
    </w:p>
    <w:p w14:paraId="78A3143A" w14:textId="37107712" w:rsidR="007E1231" w:rsidRDefault="034CAAC7" w:rsidP="034CAAC7">
      <w:pPr>
        <w:numPr>
          <w:ilvl w:val="0"/>
          <w:numId w:val="5"/>
        </w:numPr>
        <w:rPr>
          <w:rFonts w:eastAsia="Arial" w:cs="Arial"/>
        </w:rPr>
      </w:pPr>
      <w:r w:rsidRPr="034CAAC7">
        <w:rPr>
          <w:rFonts w:eastAsia="Arial" w:cs="Arial"/>
        </w:rPr>
        <w:t>Saadetis</w:t>
      </w:r>
    </w:p>
    <w:p w14:paraId="1766CE08" w14:textId="6A5B3F66" w:rsidR="008A5088" w:rsidRDefault="034CAAC7" w:rsidP="034CAAC7">
      <w:pPr>
        <w:numPr>
          <w:ilvl w:val="0"/>
          <w:numId w:val="5"/>
        </w:numPr>
        <w:rPr>
          <w:rFonts w:eastAsia="Arial" w:cs="Arial"/>
        </w:rPr>
      </w:pPr>
      <w:r w:rsidRPr="034CAAC7">
        <w:rPr>
          <w:rFonts w:eastAsia="Arial" w:cs="Arial"/>
        </w:rPr>
        <w:t>Partner</w:t>
      </w:r>
    </w:p>
    <w:p w14:paraId="6AAFA5DD" w14:textId="725D607F" w:rsidR="008462D8" w:rsidRDefault="034CAAC7" w:rsidP="034CAAC7">
      <w:pPr>
        <w:numPr>
          <w:ilvl w:val="0"/>
          <w:numId w:val="5"/>
        </w:numPr>
        <w:rPr>
          <w:rFonts w:eastAsia="Arial" w:cs="Arial"/>
        </w:rPr>
      </w:pPr>
      <w:r w:rsidRPr="034CAAC7">
        <w:rPr>
          <w:rFonts w:eastAsia="Arial" w:cs="Arial"/>
        </w:rPr>
        <w:t>Organisatsioon</w:t>
      </w:r>
    </w:p>
    <w:p w14:paraId="634187E0" w14:textId="3F90508C" w:rsidR="007E0EC8" w:rsidRDefault="034CAAC7" w:rsidP="034CAAC7">
      <w:pPr>
        <w:numPr>
          <w:ilvl w:val="0"/>
          <w:numId w:val="5"/>
        </w:numPr>
        <w:rPr>
          <w:rFonts w:eastAsia="Arial" w:cs="Arial"/>
        </w:rPr>
      </w:pPr>
      <w:r w:rsidRPr="034CAAC7">
        <w:rPr>
          <w:rFonts w:eastAsia="Arial" w:cs="Arial"/>
        </w:rPr>
        <w:t>Laoliikumine</w:t>
      </w:r>
    </w:p>
    <w:p w14:paraId="26526D24" w14:textId="7A3B8389" w:rsidR="00EB6FC3" w:rsidRDefault="034CAAC7" w:rsidP="034CAAC7">
      <w:pPr>
        <w:numPr>
          <w:ilvl w:val="0"/>
          <w:numId w:val="5"/>
        </w:numPr>
        <w:rPr>
          <w:rFonts w:eastAsia="Arial" w:cs="Arial"/>
        </w:rPr>
      </w:pPr>
      <w:r w:rsidRPr="034CAAC7">
        <w:rPr>
          <w:rFonts w:eastAsia="Arial" w:cs="Arial"/>
        </w:rPr>
        <w:t>Inventuur</w:t>
      </w:r>
    </w:p>
    <w:p w14:paraId="345D7829" w14:textId="559B9A9A" w:rsidR="003E0CFE" w:rsidRDefault="034CAAC7" w:rsidP="034CAAC7">
      <w:pPr>
        <w:numPr>
          <w:ilvl w:val="0"/>
          <w:numId w:val="5"/>
        </w:numPr>
        <w:rPr>
          <w:rFonts w:eastAsia="Arial" w:cs="Arial"/>
        </w:rPr>
      </w:pPr>
      <w:r w:rsidRPr="034CAAC7">
        <w:rPr>
          <w:rFonts w:eastAsia="Arial" w:cs="Arial"/>
        </w:rPr>
        <w:t>Kauba tagastus</w:t>
      </w:r>
    </w:p>
    <w:p w14:paraId="59447765" w14:textId="0B98E72F" w:rsidR="003E0CFE" w:rsidRDefault="034CAAC7" w:rsidP="034CAAC7">
      <w:pPr>
        <w:numPr>
          <w:ilvl w:val="0"/>
          <w:numId w:val="5"/>
        </w:numPr>
        <w:rPr>
          <w:rFonts w:eastAsia="Arial" w:cs="Arial"/>
        </w:rPr>
      </w:pPr>
      <w:r w:rsidRPr="034CAAC7">
        <w:rPr>
          <w:rFonts w:eastAsia="Arial" w:cs="Arial"/>
        </w:rPr>
        <w:t>Garantiijuhtum</w:t>
      </w:r>
    </w:p>
    <w:p w14:paraId="14D0A786" w14:textId="54F86749" w:rsidR="00B63E53" w:rsidRPr="00B63E53" w:rsidRDefault="034CAAC7" w:rsidP="034CAAC7">
      <w:pPr>
        <w:numPr>
          <w:ilvl w:val="0"/>
          <w:numId w:val="5"/>
        </w:numPr>
        <w:rPr>
          <w:rFonts w:eastAsia="Arial" w:cs="Arial"/>
        </w:rPr>
      </w:pPr>
      <w:r w:rsidRPr="034CAAC7">
        <w:rPr>
          <w:rFonts w:eastAsia="Arial" w:cs="Arial"/>
        </w:rPr>
        <w:t>Pakkumine</w:t>
      </w:r>
    </w:p>
    <w:p w14:paraId="1F360526" w14:textId="72BC2B6F" w:rsidR="00DB7092" w:rsidRDefault="034CAAC7" w:rsidP="034CAAC7">
      <w:pPr>
        <w:numPr>
          <w:ilvl w:val="0"/>
          <w:numId w:val="5"/>
        </w:numPr>
        <w:rPr>
          <w:rFonts w:eastAsia="Arial" w:cs="Arial"/>
        </w:rPr>
      </w:pPr>
      <w:r w:rsidRPr="034CAAC7">
        <w:rPr>
          <w:rFonts w:eastAsia="Arial" w:cs="Arial"/>
        </w:rPr>
        <w:t xml:space="preserve">Kauba </w:t>
      </w:r>
      <w:r w:rsidR="005A0529">
        <w:rPr>
          <w:rFonts w:eastAsia="Arial" w:cs="Arial"/>
        </w:rPr>
        <w:t>kommentaar</w:t>
      </w:r>
    </w:p>
    <w:p w14:paraId="69AF28E3" w14:textId="588C4A24" w:rsidR="00D70544" w:rsidRDefault="034CAAC7" w:rsidP="034CAAC7">
      <w:pPr>
        <w:numPr>
          <w:ilvl w:val="0"/>
          <w:numId w:val="5"/>
        </w:numPr>
        <w:rPr>
          <w:rFonts w:eastAsia="Arial" w:cs="Arial"/>
        </w:rPr>
      </w:pPr>
      <w:r w:rsidRPr="034CAAC7">
        <w:rPr>
          <w:rFonts w:eastAsia="Arial" w:cs="Arial"/>
        </w:rPr>
        <w:t>Kliendi pöördumine</w:t>
      </w:r>
    </w:p>
    <w:p w14:paraId="3E553C3C" w14:textId="76A628DD" w:rsidR="004E2A5F" w:rsidRDefault="034CAAC7" w:rsidP="034CAAC7">
      <w:pPr>
        <w:numPr>
          <w:ilvl w:val="0"/>
          <w:numId w:val="5"/>
        </w:numPr>
        <w:rPr>
          <w:rFonts w:eastAsia="Arial" w:cs="Arial"/>
        </w:rPr>
      </w:pPr>
      <w:r w:rsidRPr="034CAAC7">
        <w:rPr>
          <w:rFonts w:eastAsia="Arial" w:cs="Arial"/>
        </w:rPr>
        <w:t>Reklaam</w:t>
      </w:r>
    </w:p>
    <w:p w14:paraId="5F7A8C56" w14:textId="410BFB0B" w:rsidR="00316594" w:rsidRDefault="00AF6F41" w:rsidP="034CAAC7">
      <w:pPr>
        <w:numPr>
          <w:ilvl w:val="0"/>
          <w:numId w:val="5"/>
        </w:numPr>
        <w:rPr>
          <w:rFonts w:eastAsia="Arial" w:cs="Arial"/>
        </w:rPr>
      </w:pPr>
      <w:r>
        <w:rPr>
          <w:rFonts w:eastAsia="Arial" w:cs="Arial"/>
        </w:rPr>
        <w:t>Reklaami</w:t>
      </w:r>
      <w:r w:rsidR="034CAAC7" w:rsidRPr="034CAAC7">
        <w:rPr>
          <w:rFonts w:eastAsia="Arial" w:cs="Arial"/>
        </w:rPr>
        <w:t>tellimus</w:t>
      </w:r>
    </w:p>
    <w:p w14:paraId="2D10D00A" w14:textId="394E4249" w:rsidR="002319EC" w:rsidRPr="003D7F87" w:rsidRDefault="009F3436" w:rsidP="034CAAC7">
      <w:pPr>
        <w:numPr>
          <w:ilvl w:val="0"/>
          <w:numId w:val="5"/>
        </w:numPr>
        <w:rPr>
          <w:rFonts w:eastAsia="Arial" w:cs="Arial"/>
        </w:rPr>
      </w:pPr>
      <w:r>
        <w:rPr>
          <w:rFonts w:eastAsia="Arial" w:cs="Arial"/>
        </w:rPr>
        <w:t>Reklaam</w:t>
      </w:r>
      <w:r w:rsidR="034CAAC7" w:rsidRPr="034CAAC7">
        <w:rPr>
          <w:rFonts w:eastAsia="Arial" w:cs="Arial"/>
        </w:rPr>
        <w:t>pind</w:t>
      </w:r>
    </w:p>
    <w:p w14:paraId="740444B3" w14:textId="77777777" w:rsidR="000277D6" w:rsidRPr="009307D1" w:rsidRDefault="000277D6" w:rsidP="034CAAC7">
      <w:pPr>
        <w:pStyle w:val="Heading3"/>
        <w:rPr>
          <w:rFonts w:eastAsia="Arial" w:cs="Arial"/>
        </w:rPr>
      </w:pPr>
      <w:bookmarkStart w:id="15" w:name="_Toc50447285"/>
      <w:bookmarkStart w:id="16" w:name="_Toc473482692"/>
      <w:r w:rsidRPr="034CAAC7">
        <w:rPr>
          <w:rFonts w:eastAsia="Arial" w:cs="Arial"/>
        </w:rPr>
        <w:t>Põhiprotsessid</w:t>
      </w:r>
      <w:bookmarkEnd w:id="15"/>
      <w:bookmarkEnd w:id="16"/>
    </w:p>
    <w:p w14:paraId="62CC8C53" w14:textId="77777777" w:rsidR="000277D6" w:rsidRPr="009307D1" w:rsidRDefault="034CAAC7" w:rsidP="034CAAC7">
      <w:pPr>
        <w:numPr>
          <w:ilvl w:val="0"/>
          <w:numId w:val="10"/>
        </w:numPr>
        <w:rPr>
          <w:rFonts w:eastAsia="Arial" w:cs="Arial"/>
        </w:rPr>
      </w:pPr>
      <w:r w:rsidRPr="034CAAC7">
        <w:rPr>
          <w:rFonts w:eastAsia="Arial" w:cs="Arial"/>
        </w:rPr>
        <w:t>Isiku registreerimine</w:t>
      </w:r>
    </w:p>
    <w:p w14:paraId="5C302B63" w14:textId="77777777" w:rsidR="00E97128" w:rsidRPr="009307D1" w:rsidRDefault="034CAAC7" w:rsidP="034CAAC7">
      <w:pPr>
        <w:numPr>
          <w:ilvl w:val="0"/>
          <w:numId w:val="10"/>
        </w:numPr>
        <w:rPr>
          <w:rFonts w:eastAsia="Arial" w:cs="Arial"/>
        </w:rPr>
      </w:pPr>
      <w:r w:rsidRPr="034CAAC7">
        <w:rPr>
          <w:rFonts w:eastAsia="Arial" w:cs="Arial"/>
        </w:rPr>
        <w:t>Isiku surnuks märkimine</w:t>
      </w:r>
    </w:p>
    <w:p w14:paraId="3EFD49A2" w14:textId="77777777" w:rsidR="00E97128" w:rsidRPr="009307D1" w:rsidRDefault="034CAAC7" w:rsidP="034CAAC7">
      <w:pPr>
        <w:numPr>
          <w:ilvl w:val="0"/>
          <w:numId w:val="10"/>
        </w:numPr>
        <w:rPr>
          <w:rFonts w:eastAsia="Arial" w:cs="Arial"/>
        </w:rPr>
      </w:pPr>
      <w:r w:rsidRPr="034CAAC7">
        <w:rPr>
          <w:rFonts w:eastAsia="Arial" w:cs="Arial"/>
        </w:rPr>
        <w:t>Töötaja tööle võtmine</w:t>
      </w:r>
    </w:p>
    <w:p w14:paraId="15FEAF6F" w14:textId="77777777" w:rsidR="00E97128" w:rsidRPr="009307D1" w:rsidRDefault="034CAAC7" w:rsidP="034CAAC7">
      <w:pPr>
        <w:numPr>
          <w:ilvl w:val="0"/>
          <w:numId w:val="10"/>
        </w:numPr>
        <w:rPr>
          <w:rFonts w:eastAsia="Arial" w:cs="Arial"/>
        </w:rPr>
      </w:pPr>
      <w:r w:rsidRPr="034CAAC7">
        <w:rPr>
          <w:rFonts w:eastAsia="Arial" w:cs="Arial"/>
        </w:rPr>
        <w:t>Töötaja ametikoha muutmine</w:t>
      </w:r>
    </w:p>
    <w:p w14:paraId="669CF829" w14:textId="77777777" w:rsidR="00E97128" w:rsidRPr="009307D1" w:rsidRDefault="034CAAC7" w:rsidP="034CAAC7">
      <w:pPr>
        <w:numPr>
          <w:ilvl w:val="0"/>
          <w:numId w:val="10"/>
        </w:numPr>
        <w:rPr>
          <w:rFonts w:eastAsia="Arial" w:cs="Arial"/>
        </w:rPr>
      </w:pPr>
      <w:r w:rsidRPr="034CAAC7">
        <w:rPr>
          <w:rFonts w:eastAsia="Arial" w:cs="Arial"/>
        </w:rPr>
        <w:t>Töötaja ajutiselt töölt vabastamine</w:t>
      </w:r>
    </w:p>
    <w:p w14:paraId="2EE917A2" w14:textId="77777777" w:rsidR="00E97128" w:rsidRPr="009307D1" w:rsidRDefault="034CAAC7" w:rsidP="034CAAC7">
      <w:pPr>
        <w:numPr>
          <w:ilvl w:val="0"/>
          <w:numId w:val="10"/>
        </w:numPr>
        <w:rPr>
          <w:rFonts w:eastAsia="Arial" w:cs="Arial"/>
        </w:rPr>
      </w:pPr>
      <w:r w:rsidRPr="034CAAC7">
        <w:rPr>
          <w:rFonts w:eastAsia="Arial" w:cs="Arial"/>
        </w:rPr>
        <w:t>Töötaja puhkusele siirdumine</w:t>
      </w:r>
    </w:p>
    <w:p w14:paraId="3F3C7A6B" w14:textId="77777777" w:rsidR="00E97128" w:rsidRPr="009307D1" w:rsidRDefault="034CAAC7" w:rsidP="034CAAC7">
      <w:pPr>
        <w:numPr>
          <w:ilvl w:val="0"/>
          <w:numId w:val="10"/>
        </w:numPr>
        <w:rPr>
          <w:rFonts w:eastAsia="Arial" w:cs="Arial"/>
        </w:rPr>
      </w:pPr>
      <w:r w:rsidRPr="034CAAC7">
        <w:rPr>
          <w:rFonts w:eastAsia="Arial" w:cs="Arial"/>
        </w:rPr>
        <w:t>Klassifikaatori väärtuse lisamine</w:t>
      </w:r>
    </w:p>
    <w:p w14:paraId="0E31292D" w14:textId="77777777" w:rsidR="00E97128" w:rsidRPr="009307D1" w:rsidRDefault="034CAAC7" w:rsidP="034CAAC7">
      <w:pPr>
        <w:numPr>
          <w:ilvl w:val="0"/>
          <w:numId w:val="10"/>
        </w:numPr>
        <w:rPr>
          <w:rFonts w:eastAsia="Arial" w:cs="Arial"/>
        </w:rPr>
      </w:pPr>
      <w:r w:rsidRPr="034CAAC7">
        <w:rPr>
          <w:rFonts w:eastAsia="Arial" w:cs="Arial"/>
        </w:rPr>
        <w:t>Klassifikaatori väärtuse muutmine</w:t>
      </w:r>
    </w:p>
    <w:p w14:paraId="0F054FB5" w14:textId="77777777" w:rsidR="00E97128" w:rsidRPr="009307D1" w:rsidRDefault="034CAAC7" w:rsidP="034CAAC7">
      <w:pPr>
        <w:numPr>
          <w:ilvl w:val="0"/>
          <w:numId w:val="10"/>
        </w:numPr>
        <w:rPr>
          <w:rFonts w:eastAsia="Arial" w:cs="Arial"/>
        </w:rPr>
      </w:pPr>
      <w:r w:rsidRPr="034CAAC7">
        <w:rPr>
          <w:rFonts w:eastAsia="Arial" w:cs="Arial"/>
        </w:rPr>
        <w:t>Lepingu sõlmimine</w:t>
      </w:r>
    </w:p>
    <w:p w14:paraId="59CF9A9C" w14:textId="77777777" w:rsidR="00E97128" w:rsidRPr="009307D1" w:rsidRDefault="034CAAC7" w:rsidP="034CAAC7">
      <w:pPr>
        <w:numPr>
          <w:ilvl w:val="0"/>
          <w:numId w:val="10"/>
        </w:numPr>
        <w:rPr>
          <w:rFonts w:eastAsia="Arial" w:cs="Arial"/>
        </w:rPr>
      </w:pPr>
      <w:r w:rsidRPr="034CAAC7">
        <w:rPr>
          <w:rFonts w:eastAsia="Arial" w:cs="Arial"/>
        </w:rPr>
        <w:t>Lepingu peatamine</w:t>
      </w:r>
    </w:p>
    <w:p w14:paraId="0C6B33EF" w14:textId="77777777" w:rsidR="00E97128" w:rsidRPr="009307D1" w:rsidRDefault="034CAAC7" w:rsidP="034CAAC7">
      <w:pPr>
        <w:numPr>
          <w:ilvl w:val="0"/>
          <w:numId w:val="10"/>
        </w:numPr>
        <w:rPr>
          <w:rFonts w:eastAsia="Arial" w:cs="Arial"/>
        </w:rPr>
      </w:pPr>
      <w:r w:rsidRPr="034CAAC7">
        <w:rPr>
          <w:rFonts w:eastAsia="Arial" w:cs="Arial"/>
        </w:rPr>
        <w:t>Lepingu ühepoolne katkestamine</w:t>
      </w:r>
    </w:p>
    <w:p w14:paraId="07B40276" w14:textId="77777777" w:rsidR="00E97128" w:rsidRPr="009307D1" w:rsidRDefault="034CAAC7" w:rsidP="034CAAC7">
      <w:pPr>
        <w:numPr>
          <w:ilvl w:val="0"/>
          <w:numId w:val="10"/>
        </w:numPr>
        <w:rPr>
          <w:rFonts w:eastAsia="Arial" w:cs="Arial"/>
        </w:rPr>
      </w:pPr>
      <w:r w:rsidRPr="034CAAC7">
        <w:rPr>
          <w:rFonts w:eastAsia="Arial" w:cs="Arial"/>
        </w:rPr>
        <w:t>Lepingu pikendamine</w:t>
      </w:r>
    </w:p>
    <w:p w14:paraId="1FCF29E8" w14:textId="77777777" w:rsidR="00E97128" w:rsidRDefault="034CAAC7" w:rsidP="034CAAC7">
      <w:pPr>
        <w:numPr>
          <w:ilvl w:val="0"/>
          <w:numId w:val="10"/>
        </w:numPr>
        <w:rPr>
          <w:rFonts w:eastAsia="Arial" w:cs="Arial"/>
        </w:rPr>
      </w:pPr>
      <w:r w:rsidRPr="034CAAC7">
        <w:rPr>
          <w:rFonts w:eastAsia="Arial" w:cs="Arial"/>
        </w:rPr>
        <w:t>Kauba registreerimine</w:t>
      </w:r>
    </w:p>
    <w:p w14:paraId="6987763B" w14:textId="77777777" w:rsidR="00E61CED" w:rsidRDefault="034CAAC7" w:rsidP="034CAAC7">
      <w:pPr>
        <w:numPr>
          <w:ilvl w:val="0"/>
          <w:numId w:val="10"/>
        </w:numPr>
        <w:rPr>
          <w:rFonts w:eastAsia="Arial" w:cs="Arial"/>
        </w:rPr>
      </w:pPr>
      <w:r w:rsidRPr="034CAAC7">
        <w:rPr>
          <w:rFonts w:eastAsia="Arial" w:cs="Arial"/>
        </w:rPr>
        <w:t>Kauba unustamine</w:t>
      </w:r>
    </w:p>
    <w:p w14:paraId="0CCFA42E" w14:textId="77777777" w:rsidR="00E61CED" w:rsidRPr="009307D1" w:rsidRDefault="034CAAC7" w:rsidP="034CAAC7">
      <w:pPr>
        <w:numPr>
          <w:ilvl w:val="0"/>
          <w:numId w:val="10"/>
        </w:numPr>
        <w:rPr>
          <w:rFonts w:eastAsia="Arial" w:cs="Arial"/>
        </w:rPr>
      </w:pPr>
      <w:r w:rsidRPr="034CAAC7">
        <w:rPr>
          <w:rFonts w:eastAsia="Arial" w:cs="Arial"/>
        </w:rPr>
        <w:t>Kauba aktiveerimine</w:t>
      </w:r>
    </w:p>
    <w:p w14:paraId="14DA3E06" w14:textId="77777777" w:rsidR="00E97128" w:rsidRPr="009307D1" w:rsidRDefault="034CAAC7" w:rsidP="034CAAC7">
      <w:pPr>
        <w:numPr>
          <w:ilvl w:val="0"/>
          <w:numId w:val="10"/>
        </w:numPr>
        <w:rPr>
          <w:rFonts w:eastAsia="Arial" w:cs="Arial"/>
        </w:rPr>
      </w:pPr>
      <w:r w:rsidRPr="034CAAC7">
        <w:rPr>
          <w:rFonts w:eastAsia="Arial" w:cs="Arial"/>
        </w:rPr>
        <w:t>Kauba ajutiselt kasutusest eemaldamine (mitteaktiivseks muutmine)</w:t>
      </w:r>
    </w:p>
    <w:p w14:paraId="3507208A" w14:textId="19198288" w:rsidR="00E97128" w:rsidRDefault="034CAAC7" w:rsidP="034CAAC7">
      <w:pPr>
        <w:numPr>
          <w:ilvl w:val="0"/>
          <w:numId w:val="10"/>
        </w:numPr>
        <w:rPr>
          <w:rFonts w:eastAsia="Arial" w:cs="Arial"/>
        </w:rPr>
      </w:pPr>
      <w:r w:rsidRPr="034CAAC7">
        <w:rPr>
          <w:rFonts w:eastAsia="Arial" w:cs="Arial"/>
        </w:rPr>
        <w:t>Kauba lõplikult kasutusest eemaldamine (lõpetamine)</w:t>
      </w:r>
    </w:p>
    <w:p w14:paraId="3678590A" w14:textId="79DCA73F" w:rsidR="006C240B" w:rsidRDefault="034CAAC7" w:rsidP="034CAAC7">
      <w:pPr>
        <w:numPr>
          <w:ilvl w:val="0"/>
          <w:numId w:val="10"/>
        </w:numPr>
        <w:rPr>
          <w:rFonts w:eastAsia="Arial" w:cs="Arial"/>
        </w:rPr>
      </w:pPr>
      <w:r w:rsidRPr="034CAAC7">
        <w:rPr>
          <w:rFonts w:eastAsia="Arial" w:cs="Arial"/>
        </w:rPr>
        <w:t>Kauba kohale toimetamine</w:t>
      </w:r>
    </w:p>
    <w:p w14:paraId="40B9396F" w14:textId="6B25B9B3" w:rsidR="003D463B" w:rsidRDefault="005204E0" w:rsidP="003D463B">
      <w:pPr>
        <w:numPr>
          <w:ilvl w:val="0"/>
          <w:numId w:val="10"/>
        </w:numPr>
        <w:rPr>
          <w:rFonts w:eastAsia="Arial" w:cs="Arial"/>
        </w:rPr>
      </w:pPr>
      <w:r>
        <w:rPr>
          <w:rFonts w:eastAsia="Arial" w:cs="Arial"/>
        </w:rPr>
        <w:t>Autorite</w:t>
      </w:r>
      <w:r w:rsidR="003D463B">
        <w:rPr>
          <w:rFonts w:eastAsia="Arial" w:cs="Arial"/>
        </w:rPr>
        <w:t xml:space="preserve"> registreerimine</w:t>
      </w:r>
    </w:p>
    <w:p w14:paraId="1A31A482" w14:textId="15F35960" w:rsidR="003D463B" w:rsidRDefault="003D463B" w:rsidP="009F3436">
      <w:pPr>
        <w:numPr>
          <w:ilvl w:val="0"/>
          <w:numId w:val="10"/>
        </w:numPr>
        <w:rPr>
          <w:rFonts w:eastAsia="Arial" w:cs="Arial"/>
        </w:rPr>
      </w:pPr>
      <w:r>
        <w:rPr>
          <w:rFonts w:eastAsia="Arial" w:cs="Arial"/>
        </w:rPr>
        <w:t>Kliendi registreerimine</w:t>
      </w:r>
    </w:p>
    <w:p w14:paraId="27FDE8FD" w14:textId="02CEB32E" w:rsidR="009F3436" w:rsidRDefault="009F3436" w:rsidP="003D463B">
      <w:pPr>
        <w:numPr>
          <w:ilvl w:val="0"/>
          <w:numId w:val="10"/>
        </w:numPr>
        <w:rPr>
          <w:rFonts w:eastAsia="Arial" w:cs="Arial"/>
        </w:rPr>
      </w:pPr>
      <w:r>
        <w:rPr>
          <w:rFonts w:eastAsia="Arial" w:cs="Arial"/>
        </w:rPr>
        <w:lastRenderedPageBreak/>
        <w:t>Kliendi pöördumise registreerimine</w:t>
      </w:r>
    </w:p>
    <w:p w14:paraId="4EBCA6FB" w14:textId="32AFA509" w:rsidR="009F3436" w:rsidRDefault="009F3436" w:rsidP="003D463B">
      <w:pPr>
        <w:numPr>
          <w:ilvl w:val="0"/>
          <w:numId w:val="10"/>
        </w:numPr>
        <w:rPr>
          <w:rFonts w:eastAsia="Arial" w:cs="Arial"/>
        </w:rPr>
      </w:pPr>
      <w:r>
        <w:rPr>
          <w:rFonts w:eastAsia="Arial" w:cs="Arial"/>
        </w:rPr>
        <w:t>Kliendi pöördumise arhiveerimine</w:t>
      </w:r>
    </w:p>
    <w:p w14:paraId="77BBE460" w14:textId="09CBEBB1" w:rsidR="003D463B" w:rsidRDefault="003D463B" w:rsidP="003D463B">
      <w:pPr>
        <w:numPr>
          <w:ilvl w:val="0"/>
          <w:numId w:val="10"/>
        </w:numPr>
        <w:rPr>
          <w:rFonts w:eastAsia="Arial" w:cs="Arial"/>
        </w:rPr>
      </w:pPr>
      <w:r>
        <w:rPr>
          <w:rFonts w:eastAsia="Arial" w:cs="Arial"/>
        </w:rPr>
        <w:t>Kliendile vastamine</w:t>
      </w:r>
    </w:p>
    <w:p w14:paraId="6F1D9F38" w14:textId="4D1B4D38" w:rsidR="003D463B" w:rsidRDefault="003D463B" w:rsidP="003D463B">
      <w:pPr>
        <w:numPr>
          <w:ilvl w:val="0"/>
          <w:numId w:val="10"/>
        </w:numPr>
        <w:rPr>
          <w:rFonts w:eastAsia="Arial" w:cs="Arial"/>
        </w:rPr>
      </w:pPr>
      <w:r>
        <w:rPr>
          <w:rFonts w:eastAsia="Arial" w:cs="Arial"/>
        </w:rPr>
        <w:t>Arve registreerimine</w:t>
      </w:r>
    </w:p>
    <w:p w14:paraId="2B6E3649" w14:textId="14B82CDA" w:rsidR="003D463B" w:rsidRDefault="003D463B" w:rsidP="003D463B">
      <w:pPr>
        <w:numPr>
          <w:ilvl w:val="0"/>
          <w:numId w:val="10"/>
        </w:numPr>
        <w:rPr>
          <w:rFonts w:eastAsia="Arial" w:cs="Arial"/>
        </w:rPr>
      </w:pPr>
      <w:r>
        <w:rPr>
          <w:rFonts w:eastAsia="Arial" w:cs="Arial"/>
        </w:rPr>
        <w:t>Arve edastamine</w:t>
      </w:r>
    </w:p>
    <w:p w14:paraId="1EC7D178" w14:textId="198083AC" w:rsidR="003D463B" w:rsidRDefault="003D463B" w:rsidP="009F3436">
      <w:pPr>
        <w:numPr>
          <w:ilvl w:val="0"/>
          <w:numId w:val="10"/>
        </w:numPr>
        <w:rPr>
          <w:rFonts w:eastAsia="Arial" w:cs="Arial"/>
        </w:rPr>
      </w:pPr>
      <w:r>
        <w:rPr>
          <w:rFonts w:eastAsia="Arial" w:cs="Arial"/>
        </w:rPr>
        <w:t>Arve esitamine</w:t>
      </w:r>
    </w:p>
    <w:p w14:paraId="2EEFFF2C" w14:textId="7AC10C14" w:rsidR="009F3436" w:rsidRDefault="009F3436" w:rsidP="003D463B">
      <w:pPr>
        <w:numPr>
          <w:ilvl w:val="0"/>
          <w:numId w:val="10"/>
        </w:numPr>
        <w:rPr>
          <w:rFonts w:eastAsia="Arial" w:cs="Arial"/>
        </w:rPr>
      </w:pPr>
      <w:r>
        <w:rPr>
          <w:rFonts w:eastAsia="Arial" w:cs="Arial"/>
        </w:rPr>
        <w:t>Arve arhiveerimine</w:t>
      </w:r>
    </w:p>
    <w:p w14:paraId="1A55965B" w14:textId="11C0E9D2" w:rsidR="003D463B" w:rsidRDefault="003D463B" w:rsidP="003D463B">
      <w:pPr>
        <w:numPr>
          <w:ilvl w:val="0"/>
          <w:numId w:val="10"/>
        </w:numPr>
        <w:rPr>
          <w:rFonts w:eastAsia="Arial" w:cs="Arial"/>
        </w:rPr>
      </w:pPr>
      <w:r>
        <w:rPr>
          <w:rFonts w:eastAsia="Arial" w:cs="Arial"/>
        </w:rPr>
        <w:t>Lao registreerimine</w:t>
      </w:r>
    </w:p>
    <w:p w14:paraId="30D6D1F7" w14:textId="0A92B36A" w:rsidR="003D463B" w:rsidRDefault="003D463B" w:rsidP="003D463B">
      <w:pPr>
        <w:numPr>
          <w:ilvl w:val="0"/>
          <w:numId w:val="10"/>
        </w:numPr>
        <w:rPr>
          <w:rFonts w:eastAsia="Arial" w:cs="Arial"/>
        </w:rPr>
      </w:pPr>
      <w:r>
        <w:rPr>
          <w:rFonts w:eastAsia="Arial" w:cs="Arial"/>
        </w:rPr>
        <w:t>Klienditellimuse esitamine</w:t>
      </w:r>
    </w:p>
    <w:p w14:paraId="38F9B2DD" w14:textId="04FACF94" w:rsidR="003D463B" w:rsidRDefault="003D463B" w:rsidP="003D463B">
      <w:pPr>
        <w:numPr>
          <w:ilvl w:val="0"/>
          <w:numId w:val="10"/>
        </w:numPr>
        <w:rPr>
          <w:rFonts w:eastAsia="Arial" w:cs="Arial"/>
        </w:rPr>
      </w:pPr>
      <w:r>
        <w:rPr>
          <w:rFonts w:eastAsia="Arial" w:cs="Arial"/>
        </w:rPr>
        <w:t>Klienditellimuse registreerimine</w:t>
      </w:r>
    </w:p>
    <w:p w14:paraId="24FA1AFD" w14:textId="3CC00B1A" w:rsidR="003D463B" w:rsidRDefault="003D463B" w:rsidP="003D463B">
      <w:pPr>
        <w:numPr>
          <w:ilvl w:val="0"/>
          <w:numId w:val="10"/>
        </w:numPr>
        <w:rPr>
          <w:rFonts w:eastAsia="Arial" w:cs="Arial"/>
        </w:rPr>
      </w:pPr>
      <w:r>
        <w:rPr>
          <w:rFonts w:eastAsia="Arial" w:cs="Arial"/>
        </w:rPr>
        <w:t>Tarnetellimuse koostamine</w:t>
      </w:r>
    </w:p>
    <w:p w14:paraId="24CD594B" w14:textId="108374C9" w:rsidR="003D463B" w:rsidRDefault="003D463B" w:rsidP="003D463B">
      <w:pPr>
        <w:numPr>
          <w:ilvl w:val="0"/>
          <w:numId w:val="10"/>
        </w:numPr>
        <w:rPr>
          <w:rFonts w:eastAsia="Arial" w:cs="Arial"/>
        </w:rPr>
      </w:pPr>
      <w:r>
        <w:rPr>
          <w:rFonts w:eastAsia="Arial" w:cs="Arial"/>
        </w:rPr>
        <w:t>Tarnetellimuse esitamine</w:t>
      </w:r>
    </w:p>
    <w:p w14:paraId="1E2404A9" w14:textId="5CB35BAE" w:rsidR="00CB0DE7" w:rsidRDefault="00CB0DE7" w:rsidP="003D463B">
      <w:pPr>
        <w:numPr>
          <w:ilvl w:val="0"/>
          <w:numId w:val="10"/>
        </w:numPr>
        <w:rPr>
          <w:rFonts w:eastAsia="Arial" w:cs="Arial"/>
        </w:rPr>
      </w:pPr>
      <w:r>
        <w:rPr>
          <w:rFonts w:eastAsia="Arial" w:cs="Arial"/>
        </w:rPr>
        <w:t>Saadetise registreerimine</w:t>
      </w:r>
    </w:p>
    <w:p w14:paraId="2DD813A6" w14:textId="6A44621B" w:rsidR="00863848" w:rsidRDefault="00863848" w:rsidP="003D463B">
      <w:pPr>
        <w:numPr>
          <w:ilvl w:val="0"/>
          <w:numId w:val="10"/>
        </w:numPr>
        <w:rPr>
          <w:rFonts w:eastAsia="Arial" w:cs="Arial"/>
        </w:rPr>
      </w:pPr>
      <w:r>
        <w:rPr>
          <w:rFonts w:eastAsia="Arial" w:cs="Arial"/>
        </w:rPr>
        <w:t>Saadetise komplekteerimine</w:t>
      </w:r>
    </w:p>
    <w:p w14:paraId="67D1142D" w14:textId="4FC553D7" w:rsidR="00CB0DE7" w:rsidRPr="003D463B" w:rsidRDefault="00CB0DE7" w:rsidP="003D463B">
      <w:pPr>
        <w:numPr>
          <w:ilvl w:val="0"/>
          <w:numId w:val="10"/>
        </w:numPr>
        <w:rPr>
          <w:rFonts w:eastAsia="Arial" w:cs="Arial"/>
        </w:rPr>
      </w:pPr>
      <w:r>
        <w:rPr>
          <w:rFonts w:eastAsia="Arial" w:cs="Arial"/>
        </w:rPr>
        <w:t>Saadetise edastamine</w:t>
      </w:r>
    </w:p>
    <w:p w14:paraId="601CDBAE" w14:textId="513FA009" w:rsidR="0003153A" w:rsidRDefault="0003153A" w:rsidP="034CAAC7">
      <w:pPr>
        <w:numPr>
          <w:ilvl w:val="0"/>
          <w:numId w:val="10"/>
        </w:numPr>
        <w:rPr>
          <w:rFonts w:eastAsia="Arial" w:cs="Arial"/>
        </w:rPr>
      </w:pPr>
      <w:r>
        <w:rPr>
          <w:rFonts w:eastAsia="Arial" w:cs="Arial"/>
        </w:rPr>
        <w:t>Partnerite leidmine</w:t>
      </w:r>
    </w:p>
    <w:p w14:paraId="53DD5A00" w14:textId="28649BAD" w:rsidR="009A6F3F" w:rsidRPr="009A6F3F" w:rsidRDefault="034CAAC7" w:rsidP="009A6F3F">
      <w:pPr>
        <w:numPr>
          <w:ilvl w:val="0"/>
          <w:numId w:val="10"/>
        </w:numPr>
        <w:rPr>
          <w:rFonts w:eastAsia="Arial" w:cs="Arial"/>
        </w:rPr>
      </w:pPr>
      <w:r w:rsidRPr="034CAAC7">
        <w:rPr>
          <w:rFonts w:eastAsia="Arial" w:cs="Arial"/>
        </w:rPr>
        <w:t>Partneriga suhtlemine</w:t>
      </w:r>
    </w:p>
    <w:p w14:paraId="267C2FD7" w14:textId="7692A623" w:rsidR="00F41AC7" w:rsidRDefault="005A0529" w:rsidP="034CAAC7">
      <w:pPr>
        <w:numPr>
          <w:ilvl w:val="0"/>
          <w:numId w:val="10"/>
        </w:numPr>
        <w:rPr>
          <w:rFonts w:eastAsia="Arial" w:cs="Arial"/>
        </w:rPr>
      </w:pPr>
      <w:r>
        <w:rPr>
          <w:rFonts w:eastAsia="Arial" w:cs="Arial"/>
        </w:rPr>
        <w:t>Kommentaari jätmine</w:t>
      </w:r>
    </w:p>
    <w:p w14:paraId="4E7B8F0A" w14:textId="11E23308" w:rsidR="00D2379F" w:rsidRDefault="005A0529" w:rsidP="034CAAC7">
      <w:pPr>
        <w:numPr>
          <w:ilvl w:val="0"/>
          <w:numId w:val="10"/>
        </w:numPr>
        <w:rPr>
          <w:rFonts w:eastAsia="Arial" w:cs="Arial"/>
        </w:rPr>
      </w:pPr>
      <w:r>
        <w:rPr>
          <w:rFonts w:eastAsia="Arial" w:cs="Arial"/>
        </w:rPr>
        <w:t>Kommentaari</w:t>
      </w:r>
      <w:r w:rsidR="034CAAC7" w:rsidRPr="034CAAC7">
        <w:rPr>
          <w:rFonts w:eastAsia="Arial" w:cs="Arial"/>
        </w:rPr>
        <w:t xml:space="preserve"> </w:t>
      </w:r>
      <w:r w:rsidR="003D463B">
        <w:rPr>
          <w:rFonts w:eastAsia="Arial" w:cs="Arial"/>
        </w:rPr>
        <w:t>kuvamine</w:t>
      </w:r>
    </w:p>
    <w:p w14:paraId="01746AFF" w14:textId="2F55CB7F" w:rsidR="00D70544" w:rsidRDefault="034CAAC7" w:rsidP="034CAAC7">
      <w:pPr>
        <w:numPr>
          <w:ilvl w:val="0"/>
          <w:numId w:val="10"/>
        </w:numPr>
        <w:rPr>
          <w:rFonts w:eastAsia="Arial" w:cs="Arial"/>
        </w:rPr>
      </w:pPr>
      <w:r w:rsidRPr="034CAAC7">
        <w:rPr>
          <w:rFonts w:eastAsia="Arial" w:cs="Arial"/>
        </w:rPr>
        <w:t>Kauba kohta küsimuse esitamine</w:t>
      </w:r>
    </w:p>
    <w:p w14:paraId="4B628948" w14:textId="28F1B2BB" w:rsidR="00D70544" w:rsidRDefault="034CAAC7" w:rsidP="034CAAC7">
      <w:pPr>
        <w:numPr>
          <w:ilvl w:val="0"/>
          <w:numId w:val="10"/>
        </w:numPr>
        <w:rPr>
          <w:rFonts w:eastAsia="Arial" w:cs="Arial"/>
        </w:rPr>
      </w:pPr>
      <w:r w:rsidRPr="034CAAC7">
        <w:rPr>
          <w:rFonts w:eastAsia="Arial" w:cs="Arial"/>
        </w:rPr>
        <w:t>Kauba kohale toimetamise kohta küsimuse esitamine</w:t>
      </w:r>
    </w:p>
    <w:p w14:paraId="421F5BF1" w14:textId="0DC2761B" w:rsidR="00CD292F" w:rsidRDefault="034CAAC7" w:rsidP="034CAAC7">
      <w:pPr>
        <w:numPr>
          <w:ilvl w:val="0"/>
          <w:numId w:val="10"/>
        </w:numPr>
        <w:rPr>
          <w:rFonts w:eastAsia="Arial" w:cs="Arial"/>
        </w:rPr>
      </w:pPr>
      <w:r w:rsidRPr="034CAAC7">
        <w:rPr>
          <w:rFonts w:eastAsia="Arial" w:cs="Arial"/>
        </w:rPr>
        <w:t>Reklaami ostmine</w:t>
      </w:r>
    </w:p>
    <w:p w14:paraId="5DFB946F" w14:textId="4FC403D5" w:rsidR="004B15D0" w:rsidRDefault="034CAAC7" w:rsidP="034CAAC7">
      <w:pPr>
        <w:numPr>
          <w:ilvl w:val="0"/>
          <w:numId w:val="10"/>
        </w:numPr>
        <w:rPr>
          <w:rFonts w:eastAsia="Arial" w:cs="Arial"/>
        </w:rPr>
      </w:pPr>
      <w:r w:rsidRPr="034CAAC7">
        <w:rPr>
          <w:rFonts w:eastAsia="Arial" w:cs="Arial"/>
        </w:rPr>
        <w:t>Pakkumise registreerimine</w:t>
      </w:r>
    </w:p>
    <w:p w14:paraId="1981FA93" w14:textId="22F8AF0A" w:rsidR="00667FC0" w:rsidRDefault="034CAAC7" w:rsidP="034CAAC7">
      <w:pPr>
        <w:numPr>
          <w:ilvl w:val="0"/>
          <w:numId w:val="10"/>
        </w:numPr>
        <w:rPr>
          <w:rFonts w:eastAsia="Arial" w:cs="Arial"/>
        </w:rPr>
      </w:pPr>
      <w:r w:rsidRPr="034CAAC7">
        <w:rPr>
          <w:rFonts w:eastAsia="Arial" w:cs="Arial"/>
        </w:rPr>
        <w:t xml:space="preserve">Pakkumise aktiveerimine </w:t>
      </w:r>
    </w:p>
    <w:p w14:paraId="3D1DC674" w14:textId="1DE97047" w:rsidR="00CD292F" w:rsidRPr="00667FC0" w:rsidRDefault="034CAAC7" w:rsidP="034CAAC7">
      <w:pPr>
        <w:numPr>
          <w:ilvl w:val="0"/>
          <w:numId w:val="10"/>
        </w:numPr>
        <w:rPr>
          <w:rFonts w:eastAsia="Arial" w:cs="Arial"/>
        </w:rPr>
      </w:pPr>
      <w:r w:rsidRPr="034CAAC7">
        <w:rPr>
          <w:rFonts w:eastAsia="Arial" w:cs="Arial"/>
        </w:rPr>
        <w:t>Pakkumise lõpetamine</w:t>
      </w:r>
    </w:p>
    <w:p w14:paraId="6D7828CB" w14:textId="2FEAD5F5" w:rsidR="00E97128" w:rsidRPr="00667FC0" w:rsidRDefault="034CAAC7" w:rsidP="034CAAC7">
      <w:pPr>
        <w:numPr>
          <w:ilvl w:val="0"/>
          <w:numId w:val="10"/>
        </w:numPr>
        <w:rPr>
          <w:rFonts w:eastAsia="Arial" w:cs="Arial"/>
        </w:rPr>
      </w:pPr>
      <w:r w:rsidRPr="034CAAC7">
        <w:rPr>
          <w:rFonts w:eastAsia="Arial" w:cs="Arial"/>
        </w:rPr>
        <w:t>Pakkumise arhiveerimine</w:t>
      </w:r>
    </w:p>
    <w:p w14:paraId="74B2D1E2" w14:textId="5F814826" w:rsidR="00667FC0" w:rsidRPr="00667FC0" w:rsidRDefault="034CAAC7" w:rsidP="034CAAC7">
      <w:pPr>
        <w:numPr>
          <w:ilvl w:val="0"/>
          <w:numId w:val="10"/>
        </w:numPr>
        <w:rPr>
          <w:rFonts w:eastAsia="Arial" w:cs="Arial"/>
        </w:rPr>
      </w:pPr>
      <w:r w:rsidRPr="034CAAC7">
        <w:rPr>
          <w:rFonts w:eastAsia="Arial" w:cs="Arial"/>
        </w:rPr>
        <w:t>Inventuuri tegemine</w:t>
      </w:r>
    </w:p>
    <w:p w14:paraId="7168FEB4" w14:textId="0E11ED6A" w:rsidR="00667FC0" w:rsidRPr="00A356BD" w:rsidRDefault="034CAAC7" w:rsidP="034CAAC7">
      <w:pPr>
        <w:numPr>
          <w:ilvl w:val="0"/>
          <w:numId w:val="10"/>
        </w:numPr>
        <w:rPr>
          <w:rFonts w:eastAsia="Arial" w:cs="Arial"/>
        </w:rPr>
      </w:pPr>
      <w:r w:rsidRPr="034CAAC7">
        <w:rPr>
          <w:rFonts w:eastAsia="Arial" w:cs="Arial"/>
        </w:rPr>
        <w:t>Laoliikumise toimumine</w:t>
      </w:r>
    </w:p>
    <w:p w14:paraId="2A8C5693" w14:textId="3688335D" w:rsidR="00A356BD" w:rsidRDefault="034CAAC7" w:rsidP="034CAAC7">
      <w:pPr>
        <w:numPr>
          <w:ilvl w:val="0"/>
          <w:numId w:val="10"/>
        </w:numPr>
        <w:rPr>
          <w:rFonts w:eastAsia="Arial" w:cs="Arial"/>
        </w:rPr>
      </w:pPr>
      <w:r w:rsidRPr="034CAAC7">
        <w:rPr>
          <w:rFonts w:eastAsia="Arial" w:cs="Arial"/>
        </w:rPr>
        <w:t>Kauba tagastamine</w:t>
      </w:r>
    </w:p>
    <w:p w14:paraId="6F628949" w14:textId="29071A18" w:rsidR="009F3436" w:rsidRDefault="009F3436" w:rsidP="034CAAC7">
      <w:pPr>
        <w:numPr>
          <w:ilvl w:val="0"/>
          <w:numId w:val="10"/>
        </w:numPr>
        <w:rPr>
          <w:rFonts w:eastAsia="Arial" w:cs="Arial"/>
        </w:rPr>
      </w:pPr>
      <w:r>
        <w:rPr>
          <w:rFonts w:eastAsia="Arial" w:cs="Arial"/>
        </w:rPr>
        <w:t>Kauba tagastamise registreerimine</w:t>
      </w:r>
    </w:p>
    <w:p w14:paraId="1080CAC9" w14:textId="2DE3A9A8" w:rsidR="009F3436" w:rsidRDefault="009F3436" w:rsidP="034CAAC7">
      <w:pPr>
        <w:numPr>
          <w:ilvl w:val="0"/>
          <w:numId w:val="10"/>
        </w:numPr>
        <w:rPr>
          <w:rFonts w:eastAsia="Arial" w:cs="Arial"/>
        </w:rPr>
      </w:pPr>
      <w:r>
        <w:rPr>
          <w:rFonts w:eastAsia="Arial" w:cs="Arial"/>
        </w:rPr>
        <w:t>Kauba tagastamise arhiveerimine</w:t>
      </w:r>
    </w:p>
    <w:p w14:paraId="3C96638A" w14:textId="69F77AEC" w:rsidR="003F5025" w:rsidRDefault="034CAAC7" w:rsidP="034CAAC7">
      <w:pPr>
        <w:numPr>
          <w:ilvl w:val="0"/>
          <w:numId w:val="10"/>
        </w:numPr>
        <w:rPr>
          <w:rFonts w:eastAsia="Arial" w:cs="Arial"/>
        </w:rPr>
      </w:pPr>
      <w:r w:rsidRPr="034CAAC7">
        <w:rPr>
          <w:rFonts w:eastAsia="Arial" w:cs="Arial"/>
        </w:rPr>
        <w:t>Garantiijuhtumi koostamine</w:t>
      </w:r>
    </w:p>
    <w:p w14:paraId="211FD66D" w14:textId="536BB5D6" w:rsidR="003F5025" w:rsidRDefault="034CAAC7" w:rsidP="034CAAC7">
      <w:pPr>
        <w:numPr>
          <w:ilvl w:val="0"/>
          <w:numId w:val="10"/>
        </w:numPr>
        <w:rPr>
          <w:rFonts w:eastAsia="Arial" w:cs="Arial"/>
        </w:rPr>
      </w:pPr>
      <w:r w:rsidRPr="034CAAC7">
        <w:rPr>
          <w:rFonts w:eastAsia="Arial" w:cs="Arial"/>
        </w:rPr>
        <w:t>Garantiijuhtumi lahendamine</w:t>
      </w:r>
    </w:p>
    <w:p w14:paraId="0358E77C" w14:textId="560F2904" w:rsidR="009F3436" w:rsidRDefault="009F3436" w:rsidP="034CAAC7">
      <w:pPr>
        <w:numPr>
          <w:ilvl w:val="0"/>
          <w:numId w:val="10"/>
        </w:numPr>
        <w:rPr>
          <w:rFonts w:eastAsia="Arial" w:cs="Arial"/>
        </w:rPr>
      </w:pPr>
      <w:r>
        <w:rPr>
          <w:rFonts w:eastAsia="Arial" w:cs="Arial"/>
        </w:rPr>
        <w:t>Garantiijuhtumi arhiveerimine</w:t>
      </w:r>
    </w:p>
    <w:p w14:paraId="662BA3D0" w14:textId="5EDF152F" w:rsidR="009F3436" w:rsidRPr="009F3436" w:rsidRDefault="034CAAC7" w:rsidP="009F3436">
      <w:pPr>
        <w:numPr>
          <w:ilvl w:val="0"/>
          <w:numId w:val="10"/>
        </w:numPr>
        <w:rPr>
          <w:rFonts w:eastAsia="Arial" w:cs="Arial"/>
        </w:rPr>
      </w:pPr>
      <w:r w:rsidRPr="034CAAC7">
        <w:rPr>
          <w:rFonts w:eastAsia="Arial" w:cs="Arial"/>
        </w:rPr>
        <w:t>Klienditellimuse komplekteerimine</w:t>
      </w:r>
    </w:p>
    <w:p w14:paraId="2F3C8D55" w14:textId="5E7679DA" w:rsidR="00316594" w:rsidRDefault="034CAAC7" w:rsidP="034CAAC7">
      <w:pPr>
        <w:numPr>
          <w:ilvl w:val="0"/>
          <w:numId w:val="10"/>
        </w:numPr>
        <w:rPr>
          <w:rFonts w:eastAsia="Arial" w:cs="Arial"/>
        </w:rPr>
      </w:pPr>
      <w:r w:rsidRPr="034CAAC7">
        <w:rPr>
          <w:rFonts w:eastAsia="Arial" w:cs="Arial"/>
        </w:rPr>
        <w:t>Reklaami pakkumine</w:t>
      </w:r>
    </w:p>
    <w:p w14:paraId="022D929D" w14:textId="0B49F0C0" w:rsidR="00B02340" w:rsidRDefault="00B02340" w:rsidP="034CAAC7">
      <w:pPr>
        <w:numPr>
          <w:ilvl w:val="0"/>
          <w:numId w:val="10"/>
        </w:numPr>
        <w:rPr>
          <w:rFonts w:eastAsia="Arial" w:cs="Arial"/>
        </w:rPr>
      </w:pPr>
      <w:r>
        <w:rPr>
          <w:rFonts w:eastAsia="Arial" w:cs="Arial"/>
        </w:rPr>
        <w:t xml:space="preserve">Reklaami </w:t>
      </w:r>
      <w:r w:rsidR="009F3436">
        <w:rPr>
          <w:rFonts w:eastAsia="Arial" w:cs="Arial"/>
        </w:rPr>
        <w:t>tellimine</w:t>
      </w:r>
    </w:p>
    <w:p w14:paraId="5EE57E6A" w14:textId="37AC47A0" w:rsidR="00F13F1F" w:rsidRDefault="005204E0" w:rsidP="034CAAC7">
      <w:pPr>
        <w:numPr>
          <w:ilvl w:val="0"/>
          <w:numId w:val="10"/>
        </w:numPr>
        <w:rPr>
          <w:rFonts w:eastAsia="Arial" w:cs="Arial"/>
        </w:rPr>
      </w:pPr>
      <w:r>
        <w:rPr>
          <w:rFonts w:eastAsia="Arial" w:cs="Arial"/>
        </w:rPr>
        <w:t>Reklaam</w:t>
      </w:r>
      <w:r w:rsidR="00F13F1F">
        <w:rPr>
          <w:rFonts w:eastAsia="Arial" w:cs="Arial"/>
        </w:rPr>
        <w:t>pinna eraldamine</w:t>
      </w:r>
    </w:p>
    <w:p w14:paraId="2D6B78A7" w14:textId="6982BAFC" w:rsidR="005204E0" w:rsidRPr="009307D1" w:rsidRDefault="005204E0" w:rsidP="034CAAC7">
      <w:pPr>
        <w:numPr>
          <w:ilvl w:val="0"/>
          <w:numId w:val="10"/>
        </w:numPr>
        <w:rPr>
          <w:rFonts w:eastAsia="Arial" w:cs="Arial"/>
        </w:rPr>
      </w:pPr>
      <w:r>
        <w:rPr>
          <w:rFonts w:eastAsia="Arial" w:cs="Arial"/>
        </w:rPr>
        <w:t>Reklaampinna kasutusse andmine</w:t>
      </w:r>
    </w:p>
    <w:p w14:paraId="35C1EBB5" w14:textId="77777777" w:rsidR="000277D6" w:rsidRPr="009307D1" w:rsidRDefault="000277D6" w:rsidP="034CAAC7">
      <w:pPr>
        <w:pStyle w:val="Heading3"/>
        <w:rPr>
          <w:rFonts w:eastAsia="Arial" w:cs="Arial"/>
        </w:rPr>
      </w:pPr>
      <w:bookmarkStart w:id="17" w:name="_Toc50447286"/>
      <w:bookmarkStart w:id="18" w:name="_Toc473482693"/>
      <w:r w:rsidRPr="034CAAC7">
        <w:rPr>
          <w:rFonts w:eastAsia="Arial" w:cs="Arial"/>
        </w:rPr>
        <w:t>Põhilised sü</w:t>
      </w:r>
      <w:bookmarkStart w:id="19" w:name="z_Põhisündmused"/>
      <w:r w:rsidRPr="034CAAC7">
        <w:rPr>
          <w:rFonts w:eastAsia="Arial" w:cs="Arial"/>
        </w:rPr>
        <w:t>n</w:t>
      </w:r>
      <w:bookmarkEnd w:id="19"/>
      <w:r w:rsidRPr="034CAAC7">
        <w:rPr>
          <w:rFonts w:eastAsia="Arial" w:cs="Arial"/>
        </w:rPr>
        <w:t>dmused</w:t>
      </w:r>
      <w:bookmarkEnd w:id="17"/>
      <w:bookmarkEnd w:id="18"/>
    </w:p>
    <w:p w14:paraId="6B7C513F" w14:textId="77777777" w:rsidR="00C12F8B" w:rsidRPr="009307D1" w:rsidRDefault="00C12F8B" w:rsidP="00C12F8B"/>
    <w:p w14:paraId="1B45DD91" w14:textId="77777777" w:rsidR="000277D6" w:rsidRPr="009307D1" w:rsidRDefault="034CAAC7" w:rsidP="034CAAC7">
      <w:pPr>
        <w:numPr>
          <w:ilvl w:val="0"/>
          <w:numId w:val="10"/>
        </w:numPr>
        <w:rPr>
          <w:rFonts w:eastAsia="Arial" w:cs="Arial"/>
        </w:rPr>
      </w:pPr>
      <w:r w:rsidRPr="034CAAC7">
        <w:rPr>
          <w:rFonts w:eastAsia="Arial" w:cs="Arial"/>
        </w:rPr>
        <w:t>Organisatsiooni vaatevälja satub uus isik, kellega organisatsioon soovib  astuda mingil viisil lepingulistesse suhetesse</w:t>
      </w:r>
    </w:p>
    <w:p w14:paraId="6251CAEE" w14:textId="77777777" w:rsidR="00C12F8B" w:rsidRPr="009307D1" w:rsidRDefault="034CAAC7" w:rsidP="034CAAC7">
      <w:pPr>
        <w:numPr>
          <w:ilvl w:val="0"/>
          <w:numId w:val="10"/>
        </w:numPr>
        <w:rPr>
          <w:rFonts w:eastAsia="Arial" w:cs="Arial"/>
        </w:rPr>
      </w:pPr>
      <w:r w:rsidRPr="034CAAC7">
        <w:rPr>
          <w:rFonts w:eastAsia="Arial" w:cs="Arial"/>
        </w:rPr>
        <w:t>Isik sureb</w:t>
      </w:r>
    </w:p>
    <w:p w14:paraId="76E302B2" w14:textId="77777777" w:rsidR="00C12F8B" w:rsidRPr="009307D1" w:rsidRDefault="034CAAC7" w:rsidP="034CAAC7">
      <w:pPr>
        <w:numPr>
          <w:ilvl w:val="0"/>
          <w:numId w:val="10"/>
        </w:numPr>
        <w:rPr>
          <w:rFonts w:eastAsia="Arial" w:cs="Arial"/>
        </w:rPr>
      </w:pPr>
      <w:r w:rsidRPr="034CAAC7">
        <w:rPr>
          <w:rFonts w:eastAsia="Arial" w:cs="Arial"/>
        </w:rPr>
        <w:t>Organisatsiooni tuleb tööle uus töötaja</w:t>
      </w:r>
    </w:p>
    <w:p w14:paraId="7DEB58A0" w14:textId="77777777" w:rsidR="00C12F8B" w:rsidRPr="009307D1" w:rsidRDefault="034CAAC7" w:rsidP="034CAAC7">
      <w:pPr>
        <w:numPr>
          <w:ilvl w:val="0"/>
          <w:numId w:val="10"/>
        </w:numPr>
        <w:rPr>
          <w:rFonts w:eastAsia="Arial" w:cs="Arial"/>
        </w:rPr>
      </w:pPr>
      <w:r w:rsidRPr="034CAAC7">
        <w:rPr>
          <w:rFonts w:eastAsia="Arial" w:cs="Arial"/>
        </w:rPr>
        <w:t>Töötaja liigub karjääriredelil</w:t>
      </w:r>
    </w:p>
    <w:p w14:paraId="48B3FCF8" w14:textId="77777777" w:rsidR="00202E38" w:rsidRPr="009307D1" w:rsidRDefault="034CAAC7" w:rsidP="034CAAC7">
      <w:pPr>
        <w:numPr>
          <w:ilvl w:val="0"/>
          <w:numId w:val="10"/>
        </w:numPr>
        <w:rPr>
          <w:rFonts w:eastAsia="Arial" w:cs="Arial"/>
        </w:rPr>
      </w:pPr>
      <w:r w:rsidRPr="034CAAC7">
        <w:rPr>
          <w:rFonts w:eastAsia="Arial" w:cs="Arial"/>
        </w:rPr>
        <w:lastRenderedPageBreak/>
        <w:t>Töötajat hakatakse kahtlustama organisatsiooni huve kahjustavas teos</w:t>
      </w:r>
    </w:p>
    <w:p w14:paraId="3BFC7FE6" w14:textId="77777777" w:rsidR="00202E38" w:rsidRPr="009307D1" w:rsidRDefault="034CAAC7" w:rsidP="034CAAC7">
      <w:pPr>
        <w:numPr>
          <w:ilvl w:val="0"/>
          <w:numId w:val="10"/>
        </w:numPr>
        <w:rPr>
          <w:rFonts w:eastAsia="Arial" w:cs="Arial"/>
        </w:rPr>
      </w:pPr>
      <w:r w:rsidRPr="034CAAC7">
        <w:rPr>
          <w:rFonts w:eastAsia="Arial" w:cs="Arial"/>
        </w:rPr>
        <w:t>Töötaja võtab välja kasutamata puhkuse</w:t>
      </w:r>
    </w:p>
    <w:p w14:paraId="60C3712C" w14:textId="77777777" w:rsidR="001E40BA" w:rsidRPr="009307D1" w:rsidRDefault="034CAAC7" w:rsidP="034CAAC7">
      <w:pPr>
        <w:numPr>
          <w:ilvl w:val="0"/>
          <w:numId w:val="10"/>
        </w:numPr>
        <w:rPr>
          <w:rFonts w:eastAsia="Arial" w:cs="Arial"/>
        </w:rPr>
      </w:pPr>
      <w:r w:rsidRPr="034CAAC7">
        <w:rPr>
          <w:rFonts w:eastAsia="Arial" w:cs="Arial"/>
        </w:rPr>
        <w:t>Tekib vajadus uue klassifikaatori väärtuse lisamiseks (nt tänu sellele, et täienes rahvusvaheline standard või tänu sellele, et ettevõtte äriprotsesse otsustati muuta)</w:t>
      </w:r>
    </w:p>
    <w:p w14:paraId="44D97DED" w14:textId="77777777" w:rsidR="001E40BA" w:rsidRPr="009307D1" w:rsidRDefault="034CAAC7" w:rsidP="034CAAC7">
      <w:pPr>
        <w:numPr>
          <w:ilvl w:val="0"/>
          <w:numId w:val="10"/>
        </w:numPr>
        <w:rPr>
          <w:rFonts w:eastAsia="Arial" w:cs="Arial"/>
        </w:rPr>
      </w:pPr>
      <w:r w:rsidRPr="034CAAC7">
        <w:rPr>
          <w:rFonts w:eastAsia="Arial" w:cs="Arial"/>
        </w:rPr>
        <w:t>Selgus, et klassifikaatori väärtuse registreerimisel oli tehtud viga</w:t>
      </w:r>
    </w:p>
    <w:p w14:paraId="66C0B7E0" w14:textId="77777777" w:rsidR="001E40BA" w:rsidRPr="009307D1" w:rsidRDefault="034CAAC7" w:rsidP="034CAAC7">
      <w:pPr>
        <w:numPr>
          <w:ilvl w:val="0"/>
          <w:numId w:val="10"/>
        </w:numPr>
        <w:rPr>
          <w:rFonts w:eastAsia="Arial" w:cs="Arial"/>
        </w:rPr>
      </w:pPr>
      <w:r w:rsidRPr="034CAAC7">
        <w:rPr>
          <w:rFonts w:eastAsia="Arial" w:cs="Arial"/>
        </w:rPr>
        <w:t>Huvitatud osapool (isik või organisatsioon) soovib astuda organisatsiooniga vastastikku kasulikesse lepingulistesse suhetesse</w:t>
      </w:r>
    </w:p>
    <w:p w14:paraId="0A5AF0DC" w14:textId="77777777" w:rsidR="00EE7DAF" w:rsidRPr="009307D1" w:rsidRDefault="034CAAC7" w:rsidP="034CAAC7">
      <w:pPr>
        <w:numPr>
          <w:ilvl w:val="0"/>
          <w:numId w:val="10"/>
        </w:numPr>
        <w:rPr>
          <w:rFonts w:eastAsia="Arial" w:cs="Arial"/>
        </w:rPr>
      </w:pPr>
      <w:r w:rsidRPr="034CAAC7">
        <w:rPr>
          <w:rFonts w:eastAsia="Arial" w:cs="Arial"/>
        </w:rPr>
        <w:t>Vähemalt üks lepingu osapooltest teatab, et ta pole ajutiselt võimeline lepingus toodud tingimusi täitma</w:t>
      </w:r>
    </w:p>
    <w:p w14:paraId="5DD6CB49" w14:textId="77777777" w:rsidR="00EE7DAF" w:rsidRPr="009307D1" w:rsidRDefault="034CAAC7" w:rsidP="034CAAC7">
      <w:pPr>
        <w:numPr>
          <w:ilvl w:val="0"/>
          <w:numId w:val="10"/>
        </w:numPr>
        <w:rPr>
          <w:rFonts w:eastAsia="Arial" w:cs="Arial"/>
        </w:rPr>
      </w:pPr>
      <w:r w:rsidRPr="034CAAC7">
        <w:rPr>
          <w:rFonts w:eastAsia="Arial" w:cs="Arial"/>
        </w:rPr>
        <w:t>Vähemalt üks lepingu osapooltest teatab, et ta pole püsivalt võimeline lepingus toodud tingimusi täitma</w:t>
      </w:r>
    </w:p>
    <w:p w14:paraId="1441A589" w14:textId="659B2ADB" w:rsidR="00E121AE" w:rsidRDefault="034CAAC7" w:rsidP="034CAAC7">
      <w:pPr>
        <w:numPr>
          <w:ilvl w:val="0"/>
          <w:numId w:val="10"/>
        </w:numPr>
        <w:rPr>
          <w:rFonts w:eastAsia="Arial" w:cs="Arial"/>
        </w:rPr>
      </w:pPr>
      <w:r w:rsidRPr="034CAAC7">
        <w:rPr>
          <w:rFonts w:eastAsia="Arial" w:cs="Arial"/>
        </w:rPr>
        <w:t>Lepingu osapooled on oma lepingulise suhtega rahul ja soovivad selle pikendamist</w:t>
      </w:r>
    </w:p>
    <w:p w14:paraId="0CC7F485" w14:textId="47DFB652" w:rsidR="00BD08EA" w:rsidRDefault="00BD08EA" w:rsidP="034CAAC7">
      <w:pPr>
        <w:numPr>
          <w:ilvl w:val="0"/>
          <w:numId w:val="10"/>
        </w:numPr>
        <w:rPr>
          <w:rFonts w:eastAsia="Arial" w:cs="Arial"/>
        </w:rPr>
      </w:pPr>
      <w:r>
        <w:rPr>
          <w:rFonts w:eastAsia="Arial" w:cs="Arial"/>
        </w:rPr>
        <w:t>Laos tehakse regulaarselt inventuur</w:t>
      </w:r>
    </w:p>
    <w:p w14:paraId="6C6232B7" w14:textId="2FC59673" w:rsidR="00BD08EA" w:rsidRPr="009307D1" w:rsidRDefault="008A5C3C" w:rsidP="034CAAC7">
      <w:pPr>
        <w:numPr>
          <w:ilvl w:val="0"/>
          <w:numId w:val="10"/>
        </w:numPr>
        <w:rPr>
          <w:rFonts w:eastAsia="Arial" w:cs="Arial"/>
        </w:rPr>
      </w:pPr>
      <w:r>
        <w:rPr>
          <w:rFonts w:eastAsia="Arial" w:cs="Arial"/>
        </w:rPr>
        <w:t>Toimub laoliikumine</w:t>
      </w:r>
      <w:r w:rsidR="00BD08EA">
        <w:rPr>
          <w:rFonts w:eastAsia="Arial" w:cs="Arial"/>
        </w:rPr>
        <w:t xml:space="preserve"> ja seoses sellega tuleb teha kontrolliv inventuur</w:t>
      </w:r>
    </w:p>
    <w:p w14:paraId="35782F78" w14:textId="77777777" w:rsidR="00E121AE" w:rsidRDefault="034CAAC7" w:rsidP="034CAAC7">
      <w:pPr>
        <w:numPr>
          <w:ilvl w:val="0"/>
          <w:numId w:val="10"/>
        </w:numPr>
        <w:rPr>
          <w:rFonts w:eastAsia="Arial" w:cs="Arial"/>
        </w:rPr>
      </w:pPr>
      <w:r w:rsidRPr="034CAAC7">
        <w:rPr>
          <w:rFonts w:eastAsia="Arial" w:cs="Arial"/>
        </w:rPr>
        <w:t>Organisatsiooni jõuab teave uue kauba kohta</w:t>
      </w:r>
    </w:p>
    <w:p w14:paraId="5EC1D8FF" w14:textId="77777777" w:rsidR="005661D5" w:rsidRDefault="034CAAC7" w:rsidP="034CAAC7">
      <w:pPr>
        <w:numPr>
          <w:ilvl w:val="0"/>
          <w:numId w:val="10"/>
        </w:numPr>
        <w:rPr>
          <w:rFonts w:eastAsia="Arial" w:cs="Arial"/>
        </w:rPr>
      </w:pPr>
      <w:r w:rsidRPr="034CAAC7">
        <w:rPr>
          <w:rFonts w:eastAsia="Arial" w:cs="Arial"/>
        </w:rPr>
        <w:t>Selgus, et organisatsiooni jõudnud teave kauba kohta on enneaegne ning sellisel kujul kaupa ei ole vaja registreerida</w:t>
      </w:r>
    </w:p>
    <w:p w14:paraId="4DAE96A3" w14:textId="77777777" w:rsidR="005661D5" w:rsidRPr="009307D1" w:rsidRDefault="034CAAC7" w:rsidP="034CAAC7">
      <w:pPr>
        <w:numPr>
          <w:ilvl w:val="0"/>
          <w:numId w:val="10"/>
        </w:numPr>
        <w:rPr>
          <w:rFonts w:eastAsia="Arial" w:cs="Arial"/>
        </w:rPr>
      </w:pPr>
      <w:r w:rsidRPr="034CAAC7">
        <w:rPr>
          <w:rFonts w:eastAsia="Arial" w:cs="Arial"/>
        </w:rPr>
        <w:t>On vaja muuta võimalikuks kauba kasutamine tehingutes</w:t>
      </w:r>
    </w:p>
    <w:p w14:paraId="3DD5C98D" w14:textId="77777777" w:rsidR="00E121AE" w:rsidRPr="009307D1" w:rsidRDefault="034CAAC7" w:rsidP="034CAAC7">
      <w:pPr>
        <w:numPr>
          <w:ilvl w:val="0"/>
          <w:numId w:val="10"/>
        </w:numPr>
        <w:rPr>
          <w:rFonts w:eastAsia="Arial" w:cs="Arial"/>
        </w:rPr>
      </w:pPr>
      <w:r w:rsidRPr="034CAAC7">
        <w:rPr>
          <w:rFonts w:eastAsia="Arial" w:cs="Arial"/>
        </w:rPr>
        <w:t>Kauba kasutamine tehingutes on vaja ajutiselt peatada, kuna seoses kaubaga on ilmnenud ajutise iseloomuga probleemid</w:t>
      </w:r>
    </w:p>
    <w:p w14:paraId="4DA1F3FF" w14:textId="77777777" w:rsidR="00E121AE" w:rsidRDefault="034CAAC7" w:rsidP="034CAAC7">
      <w:pPr>
        <w:numPr>
          <w:ilvl w:val="0"/>
          <w:numId w:val="10"/>
        </w:numPr>
        <w:rPr>
          <w:rFonts w:eastAsia="Arial" w:cs="Arial"/>
        </w:rPr>
      </w:pPr>
      <w:r w:rsidRPr="034CAAC7">
        <w:rPr>
          <w:rFonts w:eastAsia="Arial" w:cs="Arial"/>
        </w:rPr>
        <w:t>Kauba kasutamine tehingutes on vaja lõpetada, kuna seoses kaubaga on ilmnenud püsiva iseloomuga probleemid või kuna kaup on oma aja lihtsalt ära elanud</w:t>
      </w:r>
    </w:p>
    <w:p w14:paraId="4EF483D6" w14:textId="3DFD3EBB" w:rsidR="002001CD" w:rsidRDefault="034CAAC7" w:rsidP="034CAAC7">
      <w:pPr>
        <w:numPr>
          <w:ilvl w:val="0"/>
          <w:numId w:val="10"/>
        </w:numPr>
        <w:rPr>
          <w:rFonts w:eastAsia="Arial" w:cs="Arial"/>
        </w:rPr>
      </w:pPr>
      <w:r w:rsidRPr="034CAAC7">
        <w:rPr>
          <w:rFonts w:eastAsia="Arial" w:cs="Arial"/>
        </w:rPr>
        <w:t>Klient lisab kauba ostukorvi ja esitab tellimuse</w:t>
      </w:r>
    </w:p>
    <w:p w14:paraId="5C504F29" w14:textId="450A11EF" w:rsidR="000D55BD" w:rsidRDefault="034CAAC7" w:rsidP="034CAAC7">
      <w:pPr>
        <w:numPr>
          <w:ilvl w:val="0"/>
          <w:numId w:val="10"/>
        </w:numPr>
        <w:rPr>
          <w:rFonts w:eastAsia="Arial" w:cs="Arial"/>
        </w:rPr>
      </w:pPr>
      <w:r w:rsidRPr="034CAAC7">
        <w:rPr>
          <w:rFonts w:eastAsia="Arial" w:cs="Arial"/>
        </w:rPr>
        <w:t>Klient näeb tellimuse staatust</w:t>
      </w:r>
    </w:p>
    <w:p w14:paraId="2E5EE407" w14:textId="00FDD380" w:rsidR="00AF6F41" w:rsidRDefault="00AF6F41" w:rsidP="034CAAC7">
      <w:pPr>
        <w:numPr>
          <w:ilvl w:val="0"/>
          <w:numId w:val="10"/>
        </w:numPr>
        <w:rPr>
          <w:rFonts w:eastAsia="Arial" w:cs="Arial"/>
        </w:rPr>
      </w:pPr>
      <w:r>
        <w:rPr>
          <w:rFonts w:eastAsia="Arial" w:cs="Arial"/>
        </w:rPr>
        <w:t>Klient pöördub oma murega e-poe poole</w:t>
      </w:r>
    </w:p>
    <w:p w14:paraId="4507BC52" w14:textId="3EBB7985" w:rsidR="00B03765" w:rsidRDefault="034CAAC7" w:rsidP="034CAAC7">
      <w:pPr>
        <w:numPr>
          <w:ilvl w:val="0"/>
          <w:numId w:val="10"/>
        </w:numPr>
        <w:rPr>
          <w:rFonts w:eastAsia="Arial" w:cs="Arial"/>
        </w:rPr>
      </w:pPr>
      <w:r w:rsidRPr="034CAAC7">
        <w:rPr>
          <w:rFonts w:eastAsia="Arial" w:cs="Arial"/>
        </w:rPr>
        <w:t>Klient teavitab organisatsiooni kauba mitte kohale jõudmisest</w:t>
      </w:r>
    </w:p>
    <w:p w14:paraId="60B4AC55" w14:textId="4A86F489" w:rsidR="009A5AB8" w:rsidRDefault="034CAAC7" w:rsidP="034CAAC7">
      <w:pPr>
        <w:numPr>
          <w:ilvl w:val="0"/>
          <w:numId w:val="10"/>
        </w:numPr>
        <w:rPr>
          <w:rFonts w:eastAsia="Arial" w:cs="Arial"/>
        </w:rPr>
      </w:pPr>
      <w:r w:rsidRPr="034CAAC7">
        <w:rPr>
          <w:rFonts w:eastAsia="Arial" w:cs="Arial"/>
        </w:rPr>
        <w:t>Klient esitab küsimuse/kommentaari kauba või kohaletoimetamise kohta</w:t>
      </w:r>
    </w:p>
    <w:p w14:paraId="591A6C4E" w14:textId="58348A8E" w:rsidR="00D34980" w:rsidRDefault="034CAAC7" w:rsidP="034CAAC7">
      <w:pPr>
        <w:numPr>
          <w:ilvl w:val="0"/>
          <w:numId w:val="10"/>
        </w:numPr>
        <w:rPr>
          <w:rFonts w:eastAsia="Arial" w:cs="Arial"/>
        </w:rPr>
      </w:pPr>
      <w:r w:rsidRPr="034CAAC7">
        <w:rPr>
          <w:rFonts w:eastAsia="Arial" w:cs="Arial"/>
        </w:rPr>
        <w:t xml:space="preserve">Klient jätab </w:t>
      </w:r>
      <w:r w:rsidR="00F9412B">
        <w:rPr>
          <w:rFonts w:eastAsia="Arial" w:cs="Arial"/>
        </w:rPr>
        <w:t>kommentaari</w:t>
      </w:r>
      <w:r w:rsidR="0065671C">
        <w:rPr>
          <w:rFonts w:eastAsia="Arial" w:cs="Arial"/>
        </w:rPr>
        <w:t xml:space="preserve"> ja </w:t>
      </w:r>
      <w:r w:rsidR="00FF0047">
        <w:rPr>
          <w:rFonts w:eastAsia="Arial" w:cs="Arial"/>
        </w:rPr>
        <w:t xml:space="preserve">viiepallisüsteemis </w:t>
      </w:r>
      <w:r w:rsidR="0065671C">
        <w:rPr>
          <w:rFonts w:eastAsia="Arial" w:cs="Arial"/>
        </w:rPr>
        <w:t>hinnangu</w:t>
      </w:r>
      <w:r w:rsidRPr="034CAAC7">
        <w:rPr>
          <w:rFonts w:eastAsia="Arial" w:cs="Arial"/>
        </w:rPr>
        <w:t xml:space="preserve"> pärast kauba kätte saamist</w:t>
      </w:r>
    </w:p>
    <w:p w14:paraId="543E808A" w14:textId="408B0A49" w:rsidR="00DA5328" w:rsidRDefault="034CAAC7" w:rsidP="034CAAC7">
      <w:pPr>
        <w:numPr>
          <w:ilvl w:val="0"/>
          <w:numId w:val="10"/>
        </w:numPr>
        <w:rPr>
          <w:rFonts w:eastAsia="Arial" w:cs="Arial"/>
        </w:rPr>
      </w:pPr>
      <w:r w:rsidRPr="034CAAC7">
        <w:rPr>
          <w:rFonts w:eastAsia="Arial" w:cs="Arial"/>
        </w:rPr>
        <w:t>Klient kontakteerub klienditeenindajaga probleemi korral</w:t>
      </w:r>
    </w:p>
    <w:p w14:paraId="39A0E522" w14:textId="773A8525" w:rsidR="000D55BD" w:rsidRDefault="034CAAC7" w:rsidP="034CAAC7">
      <w:pPr>
        <w:numPr>
          <w:ilvl w:val="0"/>
          <w:numId w:val="10"/>
        </w:numPr>
        <w:rPr>
          <w:rFonts w:eastAsia="Arial" w:cs="Arial"/>
        </w:rPr>
      </w:pPr>
      <w:r w:rsidRPr="034CAAC7">
        <w:rPr>
          <w:rFonts w:eastAsia="Arial" w:cs="Arial"/>
        </w:rPr>
        <w:t>Tellimuse komplekteerija vaatab komplekteerimata klienditellimusi</w:t>
      </w:r>
    </w:p>
    <w:p w14:paraId="378043EC" w14:textId="2D42B381" w:rsidR="00B34FE4" w:rsidRDefault="034CAAC7" w:rsidP="034CAAC7">
      <w:pPr>
        <w:numPr>
          <w:ilvl w:val="0"/>
          <w:numId w:val="10"/>
        </w:numPr>
        <w:rPr>
          <w:rFonts w:eastAsia="Arial" w:cs="Arial"/>
        </w:rPr>
      </w:pPr>
      <w:r w:rsidRPr="034CAAC7">
        <w:rPr>
          <w:rFonts w:eastAsia="Arial" w:cs="Arial"/>
        </w:rPr>
        <w:t>Tellimuse komplekteerija kogub</w:t>
      </w:r>
      <w:r w:rsidR="0020766A">
        <w:rPr>
          <w:rFonts w:eastAsia="Arial" w:cs="Arial"/>
        </w:rPr>
        <w:t xml:space="preserve"> kokku</w:t>
      </w:r>
      <w:r w:rsidRPr="034CAAC7">
        <w:rPr>
          <w:rFonts w:eastAsia="Arial" w:cs="Arial"/>
        </w:rPr>
        <w:t xml:space="preserve"> ladudest tellimuse komp</w:t>
      </w:r>
      <w:r w:rsidR="00B66B70">
        <w:rPr>
          <w:rFonts w:eastAsia="Arial" w:cs="Arial"/>
        </w:rPr>
        <w:t>lekteerimiseks vajalikud kaubad</w:t>
      </w:r>
    </w:p>
    <w:p w14:paraId="65B9D10A" w14:textId="10FA69E7" w:rsidR="00C12F8B" w:rsidRDefault="034CAAC7" w:rsidP="034CAAC7">
      <w:pPr>
        <w:numPr>
          <w:ilvl w:val="0"/>
          <w:numId w:val="10"/>
        </w:numPr>
        <w:rPr>
          <w:rFonts w:eastAsia="Arial" w:cs="Arial"/>
        </w:rPr>
      </w:pPr>
      <w:r w:rsidRPr="034CAAC7">
        <w:rPr>
          <w:rFonts w:eastAsia="Arial" w:cs="Arial"/>
        </w:rPr>
        <w:t>Kulleriteenuse pakkujale teatatakse kohaletoimetamiseks valmis klienditellimustest</w:t>
      </w:r>
    </w:p>
    <w:p w14:paraId="71BD7F88" w14:textId="382552B6" w:rsidR="00DA5328" w:rsidRDefault="034CAAC7" w:rsidP="034CAAC7">
      <w:pPr>
        <w:numPr>
          <w:ilvl w:val="0"/>
          <w:numId w:val="10"/>
        </w:numPr>
        <w:rPr>
          <w:rFonts w:eastAsia="Arial" w:cs="Arial"/>
        </w:rPr>
      </w:pPr>
      <w:r w:rsidRPr="034CAAC7">
        <w:rPr>
          <w:rFonts w:eastAsia="Arial" w:cs="Arial"/>
        </w:rPr>
        <w:t>Kulleriteenuse pakkuja teavitab tellimuse kohaletoimetamise staatuse</w:t>
      </w:r>
    </w:p>
    <w:p w14:paraId="30A9A3A2" w14:textId="744DFB7F" w:rsidR="00316594" w:rsidRDefault="034CAAC7" w:rsidP="034CAAC7">
      <w:pPr>
        <w:numPr>
          <w:ilvl w:val="0"/>
          <w:numId w:val="10"/>
        </w:numPr>
        <w:rPr>
          <w:rFonts w:eastAsia="Arial" w:cs="Arial"/>
        </w:rPr>
      </w:pPr>
      <w:r w:rsidRPr="034CAAC7">
        <w:rPr>
          <w:rFonts w:eastAsia="Arial" w:cs="Arial"/>
        </w:rPr>
        <w:t>Klient ostab e-poe veebilehele reklaam</w:t>
      </w:r>
      <w:r w:rsidR="005D23D6">
        <w:rPr>
          <w:rFonts w:eastAsia="Arial" w:cs="Arial"/>
        </w:rPr>
        <w:t>pinna</w:t>
      </w:r>
    </w:p>
    <w:p w14:paraId="6D69E227" w14:textId="599FDACE" w:rsidR="00DA5328" w:rsidRDefault="034CAAC7" w:rsidP="034CAAC7">
      <w:pPr>
        <w:numPr>
          <w:ilvl w:val="0"/>
          <w:numId w:val="10"/>
        </w:numPr>
        <w:rPr>
          <w:rFonts w:eastAsia="Arial" w:cs="Arial"/>
        </w:rPr>
      </w:pPr>
      <w:r w:rsidRPr="034CAAC7">
        <w:rPr>
          <w:rFonts w:eastAsia="Arial" w:cs="Arial"/>
        </w:rPr>
        <w:t>Veebilehe külastaja näeb e-poe veebilehel reklaame</w:t>
      </w:r>
    </w:p>
    <w:p w14:paraId="1E9307C5" w14:textId="29C7DC54" w:rsidR="00D31725" w:rsidRDefault="00D31725" w:rsidP="034CAAC7">
      <w:pPr>
        <w:numPr>
          <w:ilvl w:val="0"/>
          <w:numId w:val="10"/>
        </w:numPr>
        <w:rPr>
          <w:rFonts w:eastAsia="Arial" w:cs="Arial"/>
        </w:rPr>
      </w:pPr>
      <w:r>
        <w:rPr>
          <w:rFonts w:eastAsia="Arial" w:cs="Arial"/>
        </w:rPr>
        <w:t xml:space="preserve">Veebipood </w:t>
      </w:r>
      <w:r w:rsidR="005D23D6">
        <w:rPr>
          <w:rFonts w:eastAsia="Arial" w:cs="Arial"/>
        </w:rPr>
        <w:t>tellib reklaami</w:t>
      </w:r>
      <w:r>
        <w:rPr>
          <w:rFonts w:eastAsia="Arial" w:cs="Arial"/>
        </w:rPr>
        <w:t>, saamaks juurde kliente</w:t>
      </w:r>
    </w:p>
    <w:p w14:paraId="18DD1830" w14:textId="01FB8051" w:rsidR="00D31725" w:rsidRPr="00DA5328" w:rsidRDefault="00D31725" w:rsidP="034CAAC7">
      <w:pPr>
        <w:numPr>
          <w:ilvl w:val="0"/>
          <w:numId w:val="10"/>
        </w:numPr>
        <w:rPr>
          <w:rFonts w:eastAsia="Arial" w:cs="Arial"/>
        </w:rPr>
      </w:pPr>
      <w:r>
        <w:rPr>
          <w:rFonts w:eastAsia="Arial" w:cs="Arial"/>
        </w:rPr>
        <w:t>Kaubaga juhtub midagi ja klient esitab organisatsioonile garantiijuhtumi taotluse</w:t>
      </w:r>
    </w:p>
    <w:p w14:paraId="24954B45" w14:textId="77777777" w:rsidR="000277D6" w:rsidRPr="009307D1" w:rsidRDefault="000277D6" w:rsidP="034CAAC7">
      <w:pPr>
        <w:pStyle w:val="Heading3"/>
        <w:rPr>
          <w:rFonts w:eastAsia="Arial" w:cs="Arial"/>
        </w:rPr>
      </w:pPr>
      <w:bookmarkStart w:id="20" w:name="_Toc50447287"/>
      <w:bookmarkStart w:id="21" w:name="_Toc473482694"/>
      <w:r w:rsidRPr="034CAAC7">
        <w:rPr>
          <w:rFonts w:eastAsia="Arial" w:cs="Arial"/>
        </w:rPr>
        <w:t>Tegutseja</w:t>
      </w:r>
      <w:bookmarkStart w:id="22" w:name="z_Tegutsejad"/>
      <w:bookmarkEnd w:id="22"/>
      <w:r w:rsidRPr="034CAAC7">
        <w:rPr>
          <w:rFonts w:eastAsia="Arial" w:cs="Arial"/>
        </w:rPr>
        <w:t>d</w:t>
      </w:r>
      <w:bookmarkEnd w:id="20"/>
      <w:bookmarkEnd w:id="21"/>
    </w:p>
    <w:p w14:paraId="0E75595B" w14:textId="77777777" w:rsidR="000277D6" w:rsidRPr="009307D1" w:rsidRDefault="034CAAC7" w:rsidP="034CAAC7">
      <w:pPr>
        <w:numPr>
          <w:ilvl w:val="0"/>
          <w:numId w:val="10"/>
        </w:numPr>
        <w:rPr>
          <w:rFonts w:eastAsia="Arial" w:cs="Arial"/>
        </w:rPr>
      </w:pPr>
      <w:r w:rsidRPr="034CAAC7">
        <w:rPr>
          <w:rFonts w:eastAsia="Arial" w:cs="Arial"/>
        </w:rPr>
        <w:t>Juhataja (ka omanik)</w:t>
      </w:r>
    </w:p>
    <w:p w14:paraId="382D4E36" w14:textId="772480AB" w:rsidR="006350DF" w:rsidRPr="009307D1" w:rsidRDefault="034CAAC7" w:rsidP="0008599B">
      <w:pPr>
        <w:numPr>
          <w:ilvl w:val="0"/>
          <w:numId w:val="10"/>
        </w:numPr>
        <w:rPr>
          <w:rFonts w:eastAsia="Arial" w:cs="Arial"/>
        </w:rPr>
      </w:pPr>
      <w:r w:rsidRPr="034CAAC7">
        <w:rPr>
          <w:rFonts w:eastAsia="Arial" w:cs="Arial"/>
        </w:rPr>
        <w:t>Kauba haldur</w:t>
      </w:r>
    </w:p>
    <w:p w14:paraId="40F530F1" w14:textId="77777777" w:rsidR="00051C5F" w:rsidRPr="009307D1" w:rsidRDefault="034CAAC7" w:rsidP="034CAAC7">
      <w:pPr>
        <w:numPr>
          <w:ilvl w:val="0"/>
          <w:numId w:val="10"/>
        </w:numPr>
        <w:rPr>
          <w:rFonts w:eastAsia="Arial" w:cs="Arial"/>
        </w:rPr>
      </w:pPr>
      <w:r w:rsidRPr="034CAAC7">
        <w:rPr>
          <w:rFonts w:eastAsia="Arial" w:cs="Arial"/>
        </w:rPr>
        <w:t>Klassifikaatorite haldur</w:t>
      </w:r>
    </w:p>
    <w:p w14:paraId="141DC90A" w14:textId="4BF29234" w:rsidR="00F21AEF" w:rsidRPr="009307D1" w:rsidRDefault="034CAAC7" w:rsidP="034CAAC7">
      <w:pPr>
        <w:numPr>
          <w:ilvl w:val="0"/>
          <w:numId w:val="10"/>
        </w:numPr>
        <w:rPr>
          <w:rFonts w:eastAsia="Arial" w:cs="Arial"/>
        </w:rPr>
      </w:pPr>
      <w:r w:rsidRPr="034CAAC7">
        <w:rPr>
          <w:rFonts w:eastAsia="Arial" w:cs="Arial"/>
        </w:rPr>
        <w:lastRenderedPageBreak/>
        <w:t>Klient</w:t>
      </w:r>
    </w:p>
    <w:p w14:paraId="55B643F2" w14:textId="0EC3E40B" w:rsidR="00F21AEF" w:rsidRPr="008F02D1" w:rsidRDefault="034CAAC7" w:rsidP="034CAAC7">
      <w:pPr>
        <w:pStyle w:val="ListParagraph"/>
        <w:numPr>
          <w:ilvl w:val="0"/>
          <w:numId w:val="10"/>
        </w:numPr>
        <w:rPr>
          <w:rFonts w:eastAsia="Arial" w:cs="Arial"/>
        </w:rPr>
      </w:pPr>
      <w:r w:rsidRPr="034CAAC7">
        <w:rPr>
          <w:rFonts w:eastAsia="Arial" w:cs="Arial"/>
        </w:rPr>
        <w:t>Pank</w:t>
      </w:r>
    </w:p>
    <w:p w14:paraId="46EA17FC" w14:textId="7BCFBB8E" w:rsidR="00190513" w:rsidRPr="00190513" w:rsidRDefault="034CAAC7" w:rsidP="034CAAC7">
      <w:pPr>
        <w:pStyle w:val="ListParagraph"/>
        <w:numPr>
          <w:ilvl w:val="0"/>
          <w:numId w:val="10"/>
        </w:numPr>
        <w:rPr>
          <w:rFonts w:eastAsia="Arial" w:cs="Arial"/>
        </w:rPr>
      </w:pPr>
      <w:r w:rsidRPr="034CAAC7">
        <w:rPr>
          <w:rFonts w:eastAsia="Arial" w:cs="Arial"/>
        </w:rPr>
        <w:t>Kullerteenuse pakkuja</w:t>
      </w:r>
    </w:p>
    <w:p w14:paraId="6B5B2F4B" w14:textId="0244E072" w:rsidR="00190513" w:rsidRPr="00190513" w:rsidRDefault="034CAAC7" w:rsidP="034CAAC7">
      <w:pPr>
        <w:pStyle w:val="ListParagraph"/>
        <w:numPr>
          <w:ilvl w:val="0"/>
          <w:numId w:val="10"/>
        </w:numPr>
        <w:rPr>
          <w:rFonts w:eastAsia="Arial" w:cs="Arial"/>
        </w:rPr>
      </w:pPr>
      <w:r w:rsidRPr="034CAAC7">
        <w:rPr>
          <w:rFonts w:eastAsia="Arial" w:cs="Arial"/>
        </w:rPr>
        <w:t>Inventuuri haldur</w:t>
      </w:r>
    </w:p>
    <w:p w14:paraId="2763340E" w14:textId="09FE4DCF" w:rsidR="00190513" w:rsidRDefault="034CAAC7" w:rsidP="034CAAC7">
      <w:pPr>
        <w:pStyle w:val="ListParagraph"/>
        <w:numPr>
          <w:ilvl w:val="0"/>
          <w:numId w:val="10"/>
        </w:numPr>
        <w:rPr>
          <w:rFonts w:eastAsia="Arial" w:cs="Arial"/>
        </w:rPr>
      </w:pPr>
      <w:r w:rsidRPr="034CAAC7">
        <w:rPr>
          <w:rFonts w:eastAsia="Arial" w:cs="Arial"/>
        </w:rPr>
        <w:t>Reklaami haldur</w:t>
      </w:r>
    </w:p>
    <w:p w14:paraId="6C608477" w14:textId="290259FA" w:rsidR="00DA7AE4" w:rsidRPr="00190513" w:rsidRDefault="00DA7AE4" w:rsidP="034CAAC7">
      <w:pPr>
        <w:pStyle w:val="ListParagraph"/>
        <w:numPr>
          <w:ilvl w:val="0"/>
          <w:numId w:val="10"/>
        </w:numPr>
        <w:rPr>
          <w:rFonts w:eastAsia="Arial" w:cs="Arial"/>
        </w:rPr>
      </w:pPr>
      <w:r>
        <w:rPr>
          <w:rFonts w:eastAsia="Arial" w:cs="Arial"/>
        </w:rPr>
        <w:t>Kauba komplekteerija</w:t>
      </w:r>
    </w:p>
    <w:p w14:paraId="5C09F6C8" w14:textId="029A3343" w:rsidR="00190513" w:rsidRPr="00316594" w:rsidRDefault="034CAAC7" w:rsidP="034CAAC7">
      <w:pPr>
        <w:pStyle w:val="ListParagraph"/>
        <w:numPr>
          <w:ilvl w:val="0"/>
          <w:numId w:val="10"/>
        </w:numPr>
        <w:rPr>
          <w:rFonts w:eastAsia="Arial" w:cs="Arial"/>
        </w:rPr>
      </w:pPr>
      <w:r w:rsidRPr="034CAAC7">
        <w:rPr>
          <w:rFonts w:eastAsia="Arial" w:cs="Arial"/>
        </w:rPr>
        <w:t>Tellimuse komplekteerija</w:t>
      </w:r>
    </w:p>
    <w:p w14:paraId="589C739E" w14:textId="42B3A3E3" w:rsidR="007F24E6" w:rsidRPr="00B06F77" w:rsidRDefault="034CAAC7" w:rsidP="034CAAC7">
      <w:pPr>
        <w:pStyle w:val="ListParagraph"/>
        <w:numPr>
          <w:ilvl w:val="0"/>
          <w:numId w:val="10"/>
        </w:numPr>
        <w:rPr>
          <w:rFonts w:eastAsia="Arial" w:cs="Arial"/>
        </w:rPr>
      </w:pPr>
      <w:r w:rsidRPr="034CAAC7">
        <w:rPr>
          <w:rFonts w:eastAsia="Arial" w:cs="Arial"/>
        </w:rPr>
        <w:t>Uudistaja</w:t>
      </w:r>
    </w:p>
    <w:p w14:paraId="3575D3F9" w14:textId="76EF41E7" w:rsidR="00DA5328" w:rsidRDefault="034CAAC7" w:rsidP="034CAAC7">
      <w:pPr>
        <w:pStyle w:val="ListParagraph"/>
        <w:numPr>
          <w:ilvl w:val="0"/>
          <w:numId w:val="10"/>
        </w:numPr>
        <w:rPr>
          <w:rFonts w:eastAsia="Arial" w:cs="Arial"/>
        </w:rPr>
      </w:pPr>
      <w:r w:rsidRPr="034CAAC7">
        <w:rPr>
          <w:rFonts w:eastAsia="Arial" w:cs="Arial"/>
        </w:rPr>
        <w:t>Klienditeenindaja</w:t>
      </w:r>
    </w:p>
    <w:p w14:paraId="53C0241E" w14:textId="56FD4FE4" w:rsidR="00920090" w:rsidRDefault="034CAAC7" w:rsidP="034CAAC7">
      <w:pPr>
        <w:pStyle w:val="ListParagraph"/>
        <w:numPr>
          <w:ilvl w:val="0"/>
          <w:numId w:val="10"/>
        </w:numPr>
        <w:rPr>
          <w:rFonts w:eastAsia="Arial" w:cs="Arial"/>
        </w:rPr>
      </w:pPr>
      <w:r w:rsidRPr="034CAAC7">
        <w:rPr>
          <w:rFonts w:eastAsia="Arial" w:cs="Arial"/>
        </w:rPr>
        <w:t>Kliendi haldur</w:t>
      </w:r>
    </w:p>
    <w:p w14:paraId="6E8086A0" w14:textId="11C1ACCA" w:rsidR="00843349" w:rsidRPr="0040274B" w:rsidRDefault="034CAAC7" w:rsidP="034CAAC7">
      <w:pPr>
        <w:pStyle w:val="ListParagraph"/>
        <w:numPr>
          <w:ilvl w:val="0"/>
          <w:numId w:val="10"/>
        </w:numPr>
        <w:rPr>
          <w:rFonts w:eastAsia="Arial" w:cs="Arial"/>
        </w:rPr>
      </w:pPr>
      <w:r w:rsidRPr="034CAAC7">
        <w:rPr>
          <w:rFonts w:eastAsia="Arial" w:cs="Arial"/>
        </w:rPr>
        <w:t>Laohaldur</w:t>
      </w:r>
    </w:p>
    <w:p w14:paraId="4C598769" w14:textId="0A44141C" w:rsidR="000277D6" w:rsidRPr="009307D1" w:rsidRDefault="000277D6" w:rsidP="034CAAC7">
      <w:pPr>
        <w:pStyle w:val="Heading3"/>
        <w:rPr>
          <w:rFonts w:eastAsia="Arial" w:cs="Arial"/>
        </w:rPr>
      </w:pPr>
      <w:bookmarkStart w:id="23" w:name="_Toc50447288"/>
      <w:bookmarkStart w:id="24" w:name="_Toc473482695"/>
      <w:r w:rsidRPr="034CAAC7">
        <w:rPr>
          <w:rFonts w:eastAsia="Arial" w:cs="Arial"/>
        </w:rPr>
        <w:t>Asukohad</w:t>
      </w:r>
      <w:bookmarkEnd w:id="23"/>
      <w:bookmarkEnd w:id="24"/>
    </w:p>
    <w:p w14:paraId="21ACA196" w14:textId="77777777" w:rsidR="000277D6" w:rsidRPr="009307D1" w:rsidRDefault="034CAAC7" w:rsidP="034CAAC7">
      <w:pPr>
        <w:numPr>
          <w:ilvl w:val="0"/>
          <w:numId w:val="9"/>
        </w:numPr>
        <w:rPr>
          <w:rFonts w:eastAsia="Arial" w:cs="Arial"/>
        </w:rPr>
      </w:pPr>
      <w:r w:rsidRPr="034CAAC7">
        <w:rPr>
          <w:rFonts w:eastAsia="Arial" w:cs="Arial"/>
        </w:rPr>
        <w:t>Kliendid (on süsteemis registreeritud) ja uudistajad (veebikülalised; tuvastamata kasutajad) kasutavad veebirakendust, mille poole pöördumiseks on vaja arvutit, veebilehitsejat ja veebiühendust.</w:t>
      </w:r>
    </w:p>
    <w:p w14:paraId="22DF042E" w14:textId="0AE1424A" w:rsidR="00AE1E8D" w:rsidRPr="00AE1E8D" w:rsidRDefault="034CAAC7" w:rsidP="034CAAC7">
      <w:pPr>
        <w:numPr>
          <w:ilvl w:val="0"/>
          <w:numId w:val="9"/>
        </w:numPr>
        <w:rPr>
          <w:rFonts w:eastAsia="Arial" w:cs="Arial"/>
        </w:rPr>
      </w:pPr>
      <w:r w:rsidRPr="034CAAC7">
        <w:rPr>
          <w:rFonts w:eastAsia="Arial" w:cs="Arial"/>
        </w:rPr>
        <w:t>Töötajad töötavad neile spetsiaalselt ettenähtud ruumides. Igale töötajale on ettenähtud oma arvuti.</w:t>
      </w:r>
    </w:p>
    <w:p w14:paraId="33704DDC" w14:textId="717C77BA" w:rsidR="00F2624D" w:rsidRPr="009307D1" w:rsidRDefault="034CAAC7" w:rsidP="034CAAC7">
      <w:pPr>
        <w:numPr>
          <w:ilvl w:val="0"/>
          <w:numId w:val="9"/>
        </w:numPr>
        <w:rPr>
          <w:rFonts w:eastAsia="Arial" w:cs="Arial"/>
        </w:rPr>
      </w:pPr>
      <w:r w:rsidRPr="034CAAC7">
        <w:rPr>
          <w:rFonts w:eastAsia="Arial" w:cs="Arial"/>
        </w:rPr>
        <w:t xml:space="preserve">Kaupa hoitakse spetsiaalses laos. </w:t>
      </w:r>
    </w:p>
    <w:p w14:paraId="7667C237" w14:textId="77777777" w:rsidR="000277D6" w:rsidRPr="009307D1" w:rsidRDefault="000277D6" w:rsidP="034CAAC7">
      <w:pPr>
        <w:pStyle w:val="Heading3"/>
        <w:rPr>
          <w:rFonts w:eastAsia="Arial" w:cs="Arial"/>
        </w:rPr>
      </w:pPr>
      <w:bookmarkStart w:id="25" w:name="_Toc50447289"/>
      <w:bookmarkStart w:id="26" w:name="_Toc473482696"/>
      <w:r w:rsidRPr="034CAAC7">
        <w:rPr>
          <w:rFonts w:eastAsia="Arial" w:cs="Arial"/>
        </w:rPr>
        <w:t>Terviksüsteemi tükeldus allsüsteemideks</w:t>
      </w:r>
      <w:bookmarkEnd w:id="25"/>
      <w:bookmarkEnd w:id="26"/>
    </w:p>
    <w:p w14:paraId="0592BB42" w14:textId="77777777" w:rsidR="000277D6" w:rsidRDefault="000277D6">
      <w:pPr>
        <w:rPr>
          <w:rFonts w:cs="Arial"/>
        </w:rPr>
      </w:pPr>
      <w:r w:rsidRPr="009307D1">
        <w:rPr>
          <w:rFonts w:cs="Arial"/>
        </w:rPr>
        <w:t xml:space="preserve"> </w:t>
      </w:r>
    </w:p>
    <w:p w14:paraId="69268F71" w14:textId="77777777" w:rsidR="00382FAF" w:rsidRPr="00C55606" w:rsidRDefault="034CAAC7" w:rsidP="034CAAC7">
      <w:pPr>
        <w:jc w:val="both"/>
        <w:rPr>
          <w:rFonts w:eastAsia="Arial" w:cs="Arial"/>
        </w:rPr>
      </w:pPr>
      <w:r w:rsidRPr="034CAAC7">
        <w:rPr>
          <w:rFonts w:eastAsia="Arial" w:cs="Arial"/>
        </w:rPr>
        <w:t>Järgnevalt esitatakse infosüsteemi jaotus kolme erinevat liiki allsüsteemideks.</w:t>
      </w:r>
    </w:p>
    <w:p w14:paraId="0759D24C" w14:textId="77777777" w:rsidR="00CF66A0" w:rsidRDefault="00CF66A0">
      <w:pPr>
        <w:rPr>
          <w:rFonts w:cs="Arial"/>
          <w:lang w:eastAsia="et-EE"/>
        </w:rPr>
      </w:pPr>
    </w:p>
    <w:p w14:paraId="1BE564D6" w14:textId="77777777" w:rsidR="00C01DB3" w:rsidRPr="00A8304A" w:rsidRDefault="034CAAC7" w:rsidP="034CAAC7">
      <w:pPr>
        <w:rPr>
          <w:rFonts w:eastAsia="Arial" w:cs="Arial"/>
        </w:rPr>
      </w:pPr>
      <w:r w:rsidRPr="034CAAC7">
        <w:rPr>
          <w:rFonts w:eastAsia="Arial" w:cs="Arial"/>
          <w:lang w:eastAsia="et-EE"/>
        </w:rPr>
        <w:t>Organisatsiooni sisesed pädevusalad.</w:t>
      </w:r>
    </w:p>
    <w:p w14:paraId="1994C241" w14:textId="100D84F5" w:rsidR="000F4D94" w:rsidRPr="000F4D94" w:rsidRDefault="034CAAC7" w:rsidP="000F4D94">
      <w:pPr>
        <w:numPr>
          <w:ilvl w:val="0"/>
          <w:numId w:val="8"/>
        </w:numPr>
        <w:rPr>
          <w:rFonts w:eastAsia="Arial" w:cs="Arial"/>
        </w:rPr>
      </w:pPr>
      <w:r w:rsidRPr="034CAAC7">
        <w:rPr>
          <w:rFonts w:eastAsia="Arial" w:cs="Arial"/>
        </w:rPr>
        <w:t>Juhataja</w:t>
      </w:r>
      <w:r w:rsidR="000F4D94">
        <w:rPr>
          <w:rFonts w:eastAsia="Arial" w:cs="Arial"/>
        </w:rPr>
        <w:t xml:space="preserve"> (ka omanik)</w:t>
      </w:r>
    </w:p>
    <w:p w14:paraId="7CC5B3AD" w14:textId="6504C5C2" w:rsidR="00051C5F" w:rsidRPr="009307D1" w:rsidRDefault="034CAAC7" w:rsidP="034CAAC7">
      <w:pPr>
        <w:numPr>
          <w:ilvl w:val="0"/>
          <w:numId w:val="8"/>
        </w:numPr>
        <w:rPr>
          <w:rFonts w:eastAsia="Arial" w:cs="Arial"/>
        </w:rPr>
      </w:pPr>
      <w:r w:rsidRPr="034CAAC7">
        <w:rPr>
          <w:rFonts w:eastAsia="Arial" w:cs="Arial"/>
        </w:rPr>
        <w:t>Kauba</w:t>
      </w:r>
      <w:r w:rsidR="00816B15">
        <w:rPr>
          <w:rFonts w:eastAsia="Arial" w:cs="Arial"/>
        </w:rPr>
        <w:t xml:space="preserve"> </w:t>
      </w:r>
      <w:r w:rsidRPr="034CAAC7">
        <w:rPr>
          <w:rFonts w:eastAsia="Arial" w:cs="Arial"/>
        </w:rPr>
        <w:t>haldur</w:t>
      </w:r>
    </w:p>
    <w:p w14:paraId="478AFB2B" w14:textId="77777777" w:rsidR="00051C5F" w:rsidRPr="009307D1" w:rsidRDefault="034CAAC7" w:rsidP="034CAAC7">
      <w:pPr>
        <w:numPr>
          <w:ilvl w:val="0"/>
          <w:numId w:val="8"/>
        </w:numPr>
        <w:rPr>
          <w:rFonts w:eastAsia="Arial" w:cs="Arial"/>
        </w:rPr>
      </w:pPr>
      <w:r w:rsidRPr="034CAAC7">
        <w:rPr>
          <w:rFonts w:eastAsia="Arial" w:cs="Arial"/>
        </w:rPr>
        <w:t>Klassifikaatorite haldur</w:t>
      </w:r>
    </w:p>
    <w:p w14:paraId="39D27C42" w14:textId="706A3B95" w:rsidR="004D7197" w:rsidRDefault="034CAAC7" w:rsidP="034CAAC7">
      <w:pPr>
        <w:numPr>
          <w:ilvl w:val="0"/>
          <w:numId w:val="8"/>
        </w:numPr>
        <w:rPr>
          <w:rFonts w:eastAsia="Arial" w:cs="Arial"/>
        </w:rPr>
      </w:pPr>
      <w:r w:rsidRPr="034CAAC7">
        <w:rPr>
          <w:rFonts w:eastAsia="Arial" w:cs="Arial"/>
        </w:rPr>
        <w:t>Klienditeenindus</w:t>
      </w:r>
    </w:p>
    <w:p w14:paraId="367CC2A8" w14:textId="65FF58C2" w:rsidR="00920090" w:rsidRPr="004D7197" w:rsidRDefault="034CAAC7" w:rsidP="034CAAC7">
      <w:pPr>
        <w:numPr>
          <w:ilvl w:val="0"/>
          <w:numId w:val="8"/>
        </w:numPr>
        <w:rPr>
          <w:rFonts w:eastAsia="Arial" w:cs="Arial"/>
        </w:rPr>
      </w:pPr>
      <w:r w:rsidRPr="034CAAC7">
        <w:rPr>
          <w:rFonts w:eastAsia="Arial" w:cs="Arial"/>
        </w:rPr>
        <w:t>Kliendi haldur</w:t>
      </w:r>
    </w:p>
    <w:p w14:paraId="0C2B7DF5" w14:textId="45E60A95" w:rsidR="00036534" w:rsidRDefault="034CAAC7" w:rsidP="0008599B">
      <w:pPr>
        <w:numPr>
          <w:ilvl w:val="0"/>
          <w:numId w:val="8"/>
        </w:numPr>
        <w:rPr>
          <w:rFonts w:eastAsia="Arial" w:cs="Arial"/>
        </w:rPr>
      </w:pPr>
      <w:r w:rsidRPr="034CAAC7">
        <w:rPr>
          <w:rFonts w:eastAsia="Arial" w:cs="Arial"/>
        </w:rPr>
        <w:t>Laohaldur</w:t>
      </w:r>
    </w:p>
    <w:p w14:paraId="3C840436" w14:textId="4CAABE3F" w:rsidR="00C93007" w:rsidRDefault="00C93007" w:rsidP="0008599B">
      <w:pPr>
        <w:numPr>
          <w:ilvl w:val="0"/>
          <w:numId w:val="8"/>
        </w:numPr>
        <w:rPr>
          <w:rFonts w:eastAsia="Arial" w:cs="Arial"/>
        </w:rPr>
      </w:pPr>
      <w:r>
        <w:rPr>
          <w:rFonts w:eastAsia="Arial" w:cs="Arial"/>
        </w:rPr>
        <w:t>Kauba komplekteerija</w:t>
      </w:r>
    </w:p>
    <w:p w14:paraId="6587F05A" w14:textId="4EF57915" w:rsidR="00B06F77" w:rsidRDefault="034CAAC7" w:rsidP="034CAAC7">
      <w:pPr>
        <w:numPr>
          <w:ilvl w:val="0"/>
          <w:numId w:val="8"/>
        </w:numPr>
        <w:rPr>
          <w:rFonts w:eastAsia="Arial" w:cs="Arial"/>
        </w:rPr>
      </w:pPr>
      <w:r w:rsidRPr="034CAAC7">
        <w:rPr>
          <w:rFonts w:eastAsia="Arial" w:cs="Arial"/>
        </w:rPr>
        <w:t>Tellimuse komplekteerija</w:t>
      </w:r>
    </w:p>
    <w:p w14:paraId="6AF1FB47" w14:textId="181F8BED" w:rsidR="00B06F77" w:rsidRPr="00B06F77" w:rsidRDefault="034CAAC7" w:rsidP="034CAAC7">
      <w:pPr>
        <w:numPr>
          <w:ilvl w:val="0"/>
          <w:numId w:val="8"/>
        </w:numPr>
        <w:rPr>
          <w:rFonts w:eastAsia="Arial" w:cs="Arial"/>
        </w:rPr>
      </w:pPr>
      <w:r w:rsidRPr="034CAAC7">
        <w:rPr>
          <w:rFonts w:eastAsia="Arial" w:cs="Arial"/>
        </w:rPr>
        <w:t>Inventuuri haldur</w:t>
      </w:r>
    </w:p>
    <w:p w14:paraId="5AF5CF6F" w14:textId="77777777" w:rsidR="00C01DB3" w:rsidRPr="009307D1" w:rsidRDefault="00C01DB3">
      <w:pPr>
        <w:rPr>
          <w:rFonts w:cs="Arial"/>
        </w:rPr>
      </w:pPr>
    </w:p>
    <w:p w14:paraId="2323BEE6" w14:textId="77777777" w:rsidR="00C01DB3" w:rsidRPr="009307D1" w:rsidRDefault="034CAAC7" w:rsidP="034CAAC7">
      <w:pPr>
        <w:rPr>
          <w:rFonts w:eastAsia="Arial" w:cs="Arial"/>
        </w:rPr>
      </w:pPr>
      <w:r w:rsidRPr="034CAAC7">
        <w:rPr>
          <w:rFonts w:eastAsia="Arial" w:cs="Arial"/>
        </w:rPr>
        <w:t>Organisatsiooni välised pädevusalad.</w:t>
      </w:r>
    </w:p>
    <w:p w14:paraId="2D5F54C6" w14:textId="77777777" w:rsidR="00C01DB3" w:rsidRPr="009307D1" w:rsidRDefault="034CAAC7" w:rsidP="034CAAC7">
      <w:pPr>
        <w:numPr>
          <w:ilvl w:val="0"/>
          <w:numId w:val="7"/>
        </w:numPr>
        <w:rPr>
          <w:rFonts w:eastAsia="Arial" w:cs="Arial"/>
        </w:rPr>
      </w:pPr>
      <w:r w:rsidRPr="034CAAC7">
        <w:rPr>
          <w:rFonts w:eastAsia="Arial" w:cs="Arial"/>
        </w:rPr>
        <w:t>Klient</w:t>
      </w:r>
    </w:p>
    <w:p w14:paraId="3D43F3E4" w14:textId="574EBC63" w:rsidR="00941E70" w:rsidRDefault="034CAAC7" w:rsidP="034CAAC7">
      <w:pPr>
        <w:numPr>
          <w:ilvl w:val="0"/>
          <w:numId w:val="7"/>
        </w:numPr>
        <w:rPr>
          <w:rFonts w:eastAsia="Arial" w:cs="Arial"/>
        </w:rPr>
      </w:pPr>
      <w:r w:rsidRPr="034CAAC7">
        <w:rPr>
          <w:rFonts w:eastAsia="Arial" w:cs="Arial"/>
        </w:rPr>
        <w:t>Uudistaja</w:t>
      </w:r>
    </w:p>
    <w:p w14:paraId="029E12BC" w14:textId="6A2B0A31" w:rsidR="00B06F77" w:rsidRPr="009307D1" w:rsidRDefault="034CAAC7" w:rsidP="034CAAC7">
      <w:pPr>
        <w:numPr>
          <w:ilvl w:val="0"/>
          <w:numId w:val="7"/>
        </w:numPr>
        <w:rPr>
          <w:rFonts w:eastAsia="Arial" w:cs="Arial"/>
        </w:rPr>
      </w:pPr>
      <w:r w:rsidRPr="034CAAC7">
        <w:rPr>
          <w:rFonts w:eastAsia="Arial" w:cs="Arial"/>
        </w:rPr>
        <w:t>E-poe külastaja</w:t>
      </w:r>
    </w:p>
    <w:p w14:paraId="72F04200" w14:textId="2F020E27" w:rsidR="00941E70" w:rsidRDefault="034CAAC7" w:rsidP="034CAAC7">
      <w:pPr>
        <w:numPr>
          <w:ilvl w:val="0"/>
          <w:numId w:val="7"/>
        </w:numPr>
        <w:rPr>
          <w:rFonts w:eastAsia="Arial" w:cs="Arial"/>
        </w:rPr>
      </w:pPr>
      <w:r w:rsidRPr="034CAAC7">
        <w:rPr>
          <w:rFonts w:eastAsia="Arial" w:cs="Arial"/>
        </w:rPr>
        <w:t>Pank</w:t>
      </w:r>
    </w:p>
    <w:p w14:paraId="30E44D98" w14:textId="6BAAC5BB" w:rsidR="007414C1" w:rsidRDefault="034CAAC7" w:rsidP="034CAAC7">
      <w:pPr>
        <w:numPr>
          <w:ilvl w:val="0"/>
          <w:numId w:val="7"/>
        </w:numPr>
        <w:rPr>
          <w:rFonts w:eastAsia="Arial" w:cs="Arial"/>
        </w:rPr>
      </w:pPr>
      <w:r w:rsidRPr="034CAAC7">
        <w:rPr>
          <w:rFonts w:eastAsia="Arial" w:cs="Arial"/>
        </w:rPr>
        <w:t>Kullerteenuse pakkuja</w:t>
      </w:r>
    </w:p>
    <w:p w14:paraId="37565997" w14:textId="40991A17" w:rsidR="00B06F77" w:rsidRDefault="034CAAC7" w:rsidP="034CAAC7">
      <w:pPr>
        <w:numPr>
          <w:ilvl w:val="0"/>
          <w:numId w:val="7"/>
        </w:numPr>
        <w:rPr>
          <w:rFonts w:eastAsia="Arial" w:cs="Arial"/>
        </w:rPr>
      </w:pPr>
      <w:r w:rsidRPr="034CAAC7">
        <w:rPr>
          <w:rFonts w:eastAsia="Arial" w:cs="Arial"/>
        </w:rPr>
        <w:t>Reklaamide haldur</w:t>
      </w:r>
    </w:p>
    <w:p w14:paraId="60B1A504" w14:textId="31512BB3" w:rsidR="001C0BBC" w:rsidRPr="009307D1" w:rsidRDefault="001C0BBC" w:rsidP="034CAAC7">
      <w:pPr>
        <w:numPr>
          <w:ilvl w:val="0"/>
          <w:numId w:val="7"/>
        </w:numPr>
        <w:rPr>
          <w:rFonts w:eastAsia="Arial" w:cs="Arial"/>
        </w:rPr>
      </w:pPr>
      <w:r>
        <w:rPr>
          <w:rFonts w:eastAsia="Arial" w:cs="Arial"/>
        </w:rPr>
        <w:t>Maksuamet</w:t>
      </w:r>
    </w:p>
    <w:p w14:paraId="0620E17B" w14:textId="77777777" w:rsidR="00211AF8" w:rsidRDefault="00211AF8" w:rsidP="0061557E">
      <w:pPr>
        <w:jc w:val="both"/>
        <w:rPr>
          <w:rFonts w:cs="Arial"/>
        </w:rPr>
      </w:pPr>
    </w:p>
    <w:p w14:paraId="3676D951" w14:textId="77777777" w:rsidR="000277D6" w:rsidRDefault="00B8361C" w:rsidP="034CAAC7">
      <w:pPr>
        <w:jc w:val="both"/>
        <w:rPr>
          <w:rFonts w:eastAsia="Arial" w:cs="Arial"/>
        </w:rPr>
      </w:pPr>
      <w:r w:rsidRPr="25D91C1E">
        <w:fldChar w:fldCharType="begin"/>
      </w:r>
      <w:r>
        <w:rPr>
          <w:rFonts w:cs="Arial"/>
        </w:rPr>
        <w:instrText xml:space="preserve"> REF _Ref463174490 \h </w:instrText>
      </w:r>
      <w:r w:rsidRPr="25D91C1E">
        <w:rPr>
          <w:rFonts w:cs="Arial"/>
        </w:rPr>
        <w:fldChar w:fldCharType="separate"/>
      </w:r>
      <w:r w:rsidR="00122B0F">
        <w:t xml:space="preserve">Tabel </w:t>
      </w:r>
      <w:r w:rsidR="00122B0F">
        <w:rPr>
          <w:noProof/>
        </w:rPr>
        <w:t>2</w:t>
      </w:r>
      <w:r w:rsidRPr="25D91C1E">
        <w:fldChar w:fldCharType="end"/>
      </w:r>
      <w:r w:rsidRPr="034CAAC7">
        <w:rPr>
          <w:rFonts w:eastAsia="Arial" w:cs="Arial"/>
        </w:rPr>
        <w:t xml:space="preserve"> esitab s</w:t>
      </w:r>
      <w:r w:rsidR="00C01DB3" w:rsidRPr="034CAAC7">
        <w:rPr>
          <w:rFonts w:eastAsia="Arial" w:cs="Arial"/>
        </w:rPr>
        <w:t xml:space="preserve">isulised </w:t>
      </w:r>
      <w:r w:rsidR="00CF66A0" w:rsidRPr="034CAAC7">
        <w:rPr>
          <w:rFonts w:eastAsia="Arial" w:cs="Arial"/>
        </w:rPr>
        <w:t xml:space="preserve">funktsionaalsed </w:t>
      </w:r>
      <w:r w:rsidR="00C01DB3" w:rsidRPr="034CAAC7">
        <w:rPr>
          <w:rFonts w:eastAsia="Arial" w:cs="Arial"/>
        </w:rPr>
        <w:t>allsüsteemid</w:t>
      </w:r>
      <w:r w:rsidR="00CF66A0" w:rsidRPr="034CAAC7">
        <w:rPr>
          <w:rFonts w:eastAsia="Arial" w:cs="Arial"/>
        </w:rPr>
        <w:t xml:space="preserve"> ja nende teenidatavad registrid</w:t>
      </w:r>
      <w:r w:rsidR="00C01DB3" w:rsidRPr="034CAAC7">
        <w:rPr>
          <w:rFonts w:eastAsia="Arial" w:cs="Arial"/>
        </w:rPr>
        <w:t xml:space="preserve"> (seotud organisatsiooni põhitegevusega).</w:t>
      </w:r>
    </w:p>
    <w:p w14:paraId="087BC3A8" w14:textId="77777777" w:rsidR="006E2705" w:rsidRDefault="006E2705">
      <w:pPr>
        <w:rPr>
          <w:rFonts w:cs="Arial"/>
        </w:rPr>
      </w:pPr>
    </w:p>
    <w:p w14:paraId="0F0DC599" w14:textId="77777777" w:rsidR="00B8361C" w:rsidRDefault="00B8361C" w:rsidP="00B8361C">
      <w:pPr>
        <w:pStyle w:val="Caption"/>
        <w:keepNext/>
      </w:pPr>
      <w:bookmarkStart w:id="27" w:name="_Ref463174490"/>
      <w:r>
        <w:lastRenderedPageBreak/>
        <w:t xml:space="preserve">Tabel </w:t>
      </w:r>
      <w:r w:rsidR="0066097D">
        <w:fldChar w:fldCharType="begin"/>
      </w:r>
      <w:r w:rsidR="0066097D">
        <w:instrText xml:space="preserve"> SEQ Tabel \* ARABIC </w:instrText>
      </w:r>
      <w:r w:rsidR="0066097D">
        <w:fldChar w:fldCharType="separate"/>
      </w:r>
      <w:r w:rsidR="004524AD" w:rsidRPr="25D91C1E">
        <w:t>2</w:t>
      </w:r>
      <w:r w:rsidR="0066097D">
        <w:fldChar w:fldCharType="end"/>
      </w:r>
      <w:bookmarkEnd w:id="27"/>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7"/>
        <w:gridCol w:w="3844"/>
      </w:tblGrid>
      <w:tr w:rsidR="006E2705" w:rsidRPr="003E4C39" w14:paraId="1D004743" w14:textId="77777777" w:rsidTr="034CAAC7">
        <w:tc>
          <w:tcPr>
            <w:tcW w:w="4977" w:type="dxa"/>
            <w:shd w:val="clear" w:color="auto" w:fill="D9D9D9" w:themeFill="background1" w:themeFillShade="D9"/>
          </w:tcPr>
          <w:p w14:paraId="1E622F96" w14:textId="77777777" w:rsidR="006E2705" w:rsidRPr="003E4C39" w:rsidRDefault="034CAAC7" w:rsidP="00296FBF">
            <w:pPr>
              <w:pStyle w:val="Tabelipis"/>
              <w:snapToGrid w:val="0"/>
            </w:pPr>
            <w:r>
              <w:t>Funktsionaalne allsüsteem</w:t>
            </w:r>
          </w:p>
        </w:tc>
        <w:tc>
          <w:tcPr>
            <w:tcW w:w="3844" w:type="dxa"/>
            <w:shd w:val="clear" w:color="auto" w:fill="D9D9D9" w:themeFill="background1" w:themeFillShade="D9"/>
          </w:tcPr>
          <w:p w14:paraId="37C85F64" w14:textId="77777777" w:rsidR="006E2705" w:rsidRPr="003E4C39" w:rsidRDefault="034CAAC7" w:rsidP="00296FBF">
            <w:pPr>
              <w:pStyle w:val="Tabelipis"/>
              <w:snapToGrid w:val="0"/>
            </w:pPr>
            <w:r>
              <w:t>Register, mida see funktsionaalne allsüsteem teenindab</w:t>
            </w:r>
          </w:p>
        </w:tc>
      </w:tr>
      <w:tr w:rsidR="006E2705" w:rsidRPr="00296FBF" w14:paraId="1B0AB0FB" w14:textId="77777777" w:rsidTr="034CAAC7">
        <w:tc>
          <w:tcPr>
            <w:tcW w:w="4977" w:type="dxa"/>
            <w:shd w:val="clear" w:color="auto" w:fill="auto"/>
          </w:tcPr>
          <w:p w14:paraId="2EBA9734" w14:textId="77777777" w:rsidR="006E2705" w:rsidRPr="00296FBF" w:rsidRDefault="034CAAC7" w:rsidP="034CAAC7">
            <w:pPr>
              <w:rPr>
                <w:rFonts w:eastAsia="Arial" w:cs="Arial"/>
              </w:rPr>
            </w:pPr>
            <w:r w:rsidRPr="034CAAC7">
              <w:rPr>
                <w:rFonts w:eastAsia="Arial" w:cs="Arial"/>
              </w:rPr>
              <w:t>Klientide funktsionaalne allsüsteem</w:t>
            </w:r>
          </w:p>
        </w:tc>
        <w:tc>
          <w:tcPr>
            <w:tcW w:w="3844" w:type="dxa"/>
            <w:shd w:val="clear" w:color="auto" w:fill="auto"/>
          </w:tcPr>
          <w:p w14:paraId="474772C4" w14:textId="77777777" w:rsidR="006E2705" w:rsidRPr="00296FBF" w:rsidRDefault="034CAAC7" w:rsidP="034CAAC7">
            <w:pPr>
              <w:rPr>
                <w:rFonts w:eastAsia="Arial" w:cs="Arial"/>
              </w:rPr>
            </w:pPr>
            <w:r w:rsidRPr="034CAAC7">
              <w:rPr>
                <w:rFonts w:eastAsia="Arial" w:cs="Arial"/>
              </w:rPr>
              <w:t>Klientide register</w:t>
            </w:r>
          </w:p>
        </w:tc>
      </w:tr>
      <w:tr w:rsidR="006E2705" w:rsidRPr="00296FBF" w14:paraId="78464887" w14:textId="77777777" w:rsidTr="034CAAC7">
        <w:tc>
          <w:tcPr>
            <w:tcW w:w="4977" w:type="dxa"/>
            <w:shd w:val="clear" w:color="auto" w:fill="auto"/>
          </w:tcPr>
          <w:p w14:paraId="0434569E" w14:textId="77777777" w:rsidR="006E2705" w:rsidRPr="00296FBF" w:rsidRDefault="034CAAC7" w:rsidP="034CAAC7">
            <w:pPr>
              <w:rPr>
                <w:rFonts w:eastAsia="Arial" w:cs="Arial"/>
              </w:rPr>
            </w:pPr>
            <w:r w:rsidRPr="034CAAC7">
              <w:rPr>
                <w:rFonts w:eastAsia="Arial" w:cs="Arial"/>
              </w:rPr>
              <w:t>Kaupade funktsionaalne allsüsteem</w:t>
            </w:r>
          </w:p>
        </w:tc>
        <w:tc>
          <w:tcPr>
            <w:tcW w:w="3844" w:type="dxa"/>
            <w:shd w:val="clear" w:color="auto" w:fill="auto"/>
          </w:tcPr>
          <w:p w14:paraId="66EB9F2C" w14:textId="77777777" w:rsidR="006E2705" w:rsidRPr="00296FBF" w:rsidRDefault="034CAAC7" w:rsidP="034CAAC7">
            <w:pPr>
              <w:rPr>
                <w:rFonts w:eastAsia="Arial" w:cs="Arial"/>
              </w:rPr>
            </w:pPr>
            <w:r w:rsidRPr="034CAAC7">
              <w:rPr>
                <w:rFonts w:eastAsia="Arial" w:cs="Arial"/>
              </w:rPr>
              <w:t>Kaupade register</w:t>
            </w:r>
          </w:p>
        </w:tc>
      </w:tr>
      <w:tr w:rsidR="00BF35DE" w:rsidRPr="00296FBF" w14:paraId="25E5CB60" w14:textId="77777777" w:rsidTr="034CAAC7">
        <w:tc>
          <w:tcPr>
            <w:tcW w:w="4977" w:type="dxa"/>
            <w:shd w:val="clear" w:color="auto" w:fill="auto"/>
          </w:tcPr>
          <w:p w14:paraId="6DE2D296" w14:textId="7C3B68CA" w:rsidR="00BF35DE" w:rsidRPr="25D91C1E" w:rsidRDefault="034CAAC7" w:rsidP="034CAAC7">
            <w:pPr>
              <w:rPr>
                <w:rFonts w:eastAsia="Arial" w:cs="Arial"/>
              </w:rPr>
            </w:pPr>
            <w:r w:rsidRPr="034CAAC7">
              <w:rPr>
                <w:rFonts w:eastAsia="Arial" w:cs="Arial"/>
              </w:rPr>
              <w:t>Klienditellimuste funktsionaalne allsüsteem</w:t>
            </w:r>
          </w:p>
        </w:tc>
        <w:tc>
          <w:tcPr>
            <w:tcW w:w="3844" w:type="dxa"/>
            <w:shd w:val="clear" w:color="auto" w:fill="auto"/>
          </w:tcPr>
          <w:p w14:paraId="31B5C8D1" w14:textId="37DAFBE2" w:rsidR="00BF35DE" w:rsidRPr="25D91C1E" w:rsidRDefault="034CAAC7" w:rsidP="034CAAC7">
            <w:pPr>
              <w:rPr>
                <w:rFonts w:eastAsia="Arial" w:cs="Arial"/>
              </w:rPr>
            </w:pPr>
            <w:r w:rsidRPr="034CAAC7">
              <w:rPr>
                <w:rFonts w:eastAsia="Arial" w:cs="Arial"/>
              </w:rPr>
              <w:t>Klienditellimuste register</w:t>
            </w:r>
          </w:p>
        </w:tc>
      </w:tr>
      <w:tr w:rsidR="006A7ED5" w:rsidRPr="00296FBF" w14:paraId="533C0515" w14:textId="77777777" w:rsidTr="034CAAC7">
        <w:tc>
          <w:tcPr>
            <w:tcW w:w="4977" w:type="dxa"/>
            <w:shd w:val="clear" w:color="auto" w:fill="auto"/>
          </w:tcPr>
          <w:p w14:paraId="00C49CAC" w14:textId="57159CA2" w:rsidR="006A7ED5" w:rsidRDefault="034CAAC7" w:rsidP="034CAAC7">
            <w:pPr>
              <w:rPr>
                <w:rFonts w:eastAsia="Arial" w:cs="Arial"/>
              </w:rPr>
            </w:pPr>
            <w:r w:rsidRPr="034CAAC7">
              <w:rPr>
                <w:rFonts w:eastAsia="Arial" w:cs="Arial"/>
              </w:rPr>
              <w:t>Ladude funktsionaalne allsüsteem</w:t>
            </w:r>
          </w:p>
        </w:tc>
        <w:tc>
          <w:tcPr>
            <w:tcW w:w="3844" w:type="dxa"/>
            <w:shd w:val="clear" w:color="auto" w:fill="auto"/>
          </w:tcPr>
          <w:p w14:paraId="11BB230B" w14:textId="2CAE0083" w:rsidR="006A7ED5" w:rsidRDefault="034CAAC7" w:rsidP="034CAAC7">
            <w:pPr>
              <w:rPr>
                <w:rFonts w:eastAsia="Arial" w:cs="Arial"/>
              </w:rPr>
            </w:pPr>
            <w:r w:rsidRPr="034CAAC7">
              <w:rPr>
                <w:rFonts w:eastAsia="Arial" w:cs="Arial"/>
              </w:rPr>
              <w:t>Ladude register</w:t>
            </w:r>
          </w:p>
        </w:tc>
      </w:tr>
      <w:tr w:rsidR="00FC69D0" w:rsidRPr="00296FBF" w14:paraId="573368CF" w14:textId="77777777" w:rsidTr="034CAAC7">
        <w:tc>
          <w:tcPr>
            <w:tcW w:w="4977" w:type="dxa"/>
            <w:shd w:val="clear" w:color="auto" w:fill="auto"/>
          </w:tcPr>
          <w:p w14:paraId="4ADC0388" w14:textId="7E9AFB35" w:rsidR="00FC69D0" w:rsidRDefault="034CAAC7" w:rsidP="034CAAC7">
            <w:pPr>
              <w:rPr>
                <w:rFonts w:eastAsia="Arial" w:cs="Arial"/>
              </w:rPr>
            </w:pPr>
            <w:r w:rsidRPr="034CAAC7">
              <w:rPr>
                <w:rFonts w:eastAsia="Arial" w:cs="Arial"/>
              </w:rPr>
              <w:t>Kauba tagasiside allsüsteem</w:t>
            </w:r>
          </w:p>
        </w:tc>
        <w:tc>
          <w:tcPr>
            <w:tcW w:w="3844" w:type="dxa"/>
            <w:shd w:val="clear" w:color="auto" w:fill="auto"/>
          </w:tcPr>
          <w:p w14:paraId="7580546A" w14:textId="274C05BE" w:rsidR="00FC69D0" w:rsidRDefault="034CAAC7" w:rsidP="034CAAC7">
            <w:pPr>
              <w:rPr>
                <w:rFonts w:eastAsia="Arial" w:cs="Arial"/>
              </w:rPr>
            </w:pPr>
            <w:r w:rsidRPr="034CAAC7">
              <w:rPr>
                <w:rFonts w:eastAsia="Arial" w:cs="Arial"/>
              </w:rPr>
              <w:t>Kauba tagasiside register</w:t>
            </w:r>
          </w:p>
        </w:tc>
      </w:tr>
      <w:tr w:rsidR="00FC69D0" w:rsidRPr="00296FBF" w14:paraId="718ABCDE" w14:textId="77777777" w:rsidTr="034CAAC7">
        <w:tc>
          <w:tcPr>
            <w:tcW w:w="4977" w:type="dxa"/>
            <w:shd w:val="clear" w:color="auto" w:fill="auto"/>
          </w:tcPr>
          <w:p w14:paraId="1E344673" w14:textId="1BA30594" w:rsidR="00FC69D0" w:rsidRDefault="034CAAC7" w:rsidP="034CAAC7">
            <w:pPr>
              <w:rPr>
                <w:rFonts w:eastAsia="Arial" w:cs="Arial"/>
              </w:rPr>
            </w:pPr>
            <w:r w:rsidRPr="034CAAC7">
              <w:rPr>
                <w:rFonts w:eastAsia="Arial" w:cs="Arial"/>
              </w:rPr>
              <w:t>Tarnetellimuste funktsionaalne allsüsteem</w:t>
            </w:r>
          </w:p>
        </w:tc>
        <w:tc>
          <w:tcPr>
            <w:tcW w:w="3844" w:type="dxa"/>
            <w:shd w:val="clear" w:color="auto" w:fill="auto"/>
          </w:tcPr>
          <w:p w14:paraId="567F6D23" w14:textId="5562B562" w:rsidR="00FC69D0" w:rsidRDefault="034CAAC7" w:rsidP="034CAAC7">
            <w:pPr>
              <w:rPr>
                <w:rFonts w:eastAsia="Arial" w:cs="Arial"/>
              </w:rPr>
            </w:pPr>
            <w:r w:rsidRPr="034CAAC7">
              <w:rPr>
                <w:rFonts w:eastAsia="Arial" w:cs="Arial"/>
              </w:rPr>
              <w:t>Tarnetellimuste register</w:t>
            </w:r>
          </w:p>
        </w:tc>
      </w:tr>
      <w:tr w:rsidR="00316594" w:rsidRPr="00296FBF" w14:paraId="532EB6A9" w14:textId="77777777" w:rsidTr="034CAAC7">
        <w:tc>
          <w:tcPr>
            <w:tcW w:w="4977" w:type="dxa"/>
            <w:shd w:val="clear" w:color="auto" w:fill="auto"/>
          </w:tcPr>
          <w:p w14:paraId="1F53E27F" w14:textId="4DB79052" w:rsidR="00316594" w:rsidRDefault="034CAAC7" w:rsidP="034CAAC7">
            <w:pPr>
              <w:rPr>
                <w:rFonts w:eastAsia="Arial" w:cs="Arial"/>
              </w:rPr>
            </w:pPr>
            <w:r w:rsidRPr="034CAAC7">
              <w:rPr>
                <w:rFonts w:eastAsia="Arial" w:cs="Arial"/>
              </w:rPr>
              <w:t>Saadetisete funktsionaalne allsüsteem</w:t>
            </w:r>
          </w:p>
        </w:tc>
        <w:tc>
          <w:tcPr>
            <w:tcW w:w="3844" w:type="dxa"/>
            <w:shd w:val="clear" w:color="auto" w:fill="auto"/>
          </w:tcPr>
          <w:p w14:paraId="7024E9EA" w14:textId="37BEF5A0" w:rsidR="00316594" w:rsidRDefault="034CAAC7" w:rsidP="034CAAC7">
            <w:pPr>
              <w:rPr>
                <w:rFonts w:eastAsia="Arial" w:cs="Arial"/>
              </w:rPr>
            </w:pPr>
            <w:r w:rsidRPr="034CAAC7">
              <w:rPr>
                <w:rFonts w:eastAsia="Arial" w:cs="Arial"/>
              </w:rPr>
              <w:t>Saadetiste register</w:t>
            </w:r>
          </w:p>
        </w:tc>
      </w:tr>
      <w:tr w:rsidR="00316594" w:rsidRPr="00296FBF" w14:paraId="2D2C4230" w14:textId="77777777" w:rsidTr="034CAAC7">
        <w:tc>
          <w:tcPr>
            <w:tcW w:w="4977" w:type="dxa"/>
            <w:shd w:val="clear" w:color="auto" w:fill="auto"/>
          </w:tcPr>
          <w:p w14:paraId="2FF3EE71" w14:textId="1B4BDFD8" w:rsidR="00316594" w:rsidRDefault="034CAAC7" w:rsidP="034CAAC7">
            <w:pPr>
              <w:rPr>
                <w:rFonts w:eastAsia="Arial" w:cs="Arial"/>
              </w:rPr>
            </w:pPr>
            <w:r w:rsidRPr="034CAAC7">
              <w:rPr>
                <w:rFonts w:eastAsia="Arial" w:cs="Arial"/>
              </w:rPr>
              <w:t>Reklaamide funktsionaalne allsüsteem</w:t>
            </w:r>
          </w:p>
        </w:tc>
        <w:tc>
          <w:tcPr>
            <w:tcW w:w="3844" w:type="dxa"/>
            <w:shd w:val="clear" w:color="auto" w:fill="auto"/>
          </w:tcPr>
          <w:p w14:paraId="3C0F2C88" w14:textId="55DE23B6" w:rsidR="00316594" w:rsidRDefault="034CAAC7" w:rsidP="034CAAC7">
            <w:pPr>
              <w:rPr>
                <w:rFonts w:eastAsia="Arial" w:cs="Arial"/>
              </w:rPr>
            </w:pPr>
            <w:r w:rsidRPr="034CAAC7">
              <w:rPr>
                <w:rFonts w:eastAsia="Arial" w:cs="Arial"/>
              </w:rPr>
              <w:t>Reklaamide register</w:t>
            </w:r>
          </w:p>
        </w:tc>
      </w:tr>
      <w:tr w:rsidR="00E15E57" w:rsidRPr="00296FBF" w14:paraId="0E41382D" w14:textId="77777777" w:rsidTr="034CAAC7">
        <w:tc>
          <w:tcPr>
            <w:tcW w:w="4977" w:type="dxa"/>
            <w:shd w:val="clear" w:color="auto" w:fill="auto"/>
          </w:tcPr>
          <w:p w14:paraId="16F0781D" w14:textId="0D672931" w:rsidR="00E15E57" w:rsidRDefault="034CAAC7" w:rsidP="034CAAC7">
            <w:pPr>
              <w:rPr>
                <w:rFonts w:eastAsia="Arial" w:cs="Arial"/>
              </w:rPr>
            </w:pPr>
            <w:r w:rsidRPr="034CAAC7">
              <w:rPr>
                <w:rFonts w:eastAsia="Arial" w:cs="Arial"/>
              </w:rPr>
              <w:t>Reklaamitellimuste funktsionaalne allsüsteem</w:t>
            </w:r>
          </w:p>
        </w:tc>
        <w:tc>
          <w:tcPr>
            <w:tcW w:w="3844" w:type="dxa"/>
            <w:shd w:val="clear" w:color="auto" w:fill="auto"/>
          </w:tcPr>
          <w:p w14:paraId="223CB6E5" w14:textId="2D503550" w:rsidR="00E15E57" w:rsidRDefault="034CAAC7" w:rsidP="034CAAC7">
            <w:pPr>
              <w:rPr>
                <w:rFonts w:eastAsia="Arial" w:cs="Arial"/>
              </w:rPr>
            </w:pPr>
            <w:r w:rsidRPr="034CAAC7">
              <w:rPr>
                <w:rFonts w:eastAsia="Arial" w:cs="Arial"/>
              </w:rPr>
              <w:t>Reklaamitellimuste register</w:t>
            </w:r>
          </w:p>
        </w:tc>
      </w:tr>
      <w:tr w:rsidR="00E15E57" w:rsidRPr="00296FBF" w14:paraId="0B971C0C" w14:textId="77777777" w:rsidTr="034CAAC7">
        <w:tc>
          <w:tcPr>
            <w:tcW w:w="4977" w:type="dxa"/>
            <w:shd w:val="clear" w:color="auto" w:fill="auto"/>
          </w:tcPr>
          <w:p w14:paraId="4E7A0565" w14:textId="6A892555" w:rsidR="00E15E57" w:rsidRDefault="034CAAC7" w:rsidP="034CAAC7">
            <w:pPr>
              <w:rPr>
                <w:rFonts w:eastAsia="Arial" w:cs="Arial"/>
              </w:rPr>
            </w:pPr>
            <w:r w:rsidRPr="034CAAC7">
              <w:rPr>
                <w:rFonts w:eastAsia="Arial" w:cs="Arial"/>
              </w:rPr>
              <w:t>Pakkumiste funktsionaalne allsüsteem</w:t>
            </w:r>
          </w:p>
        </w:tc>
        <w:tc>
          <w:tcPr>
            <w:tcW w:w="3844" w:type="dxa"/>
            <w:shd w:val="clear" w:color="auto" w:fill="auto"/>
          </w:tcPr>
          <w:p w14:paraId="3A2DD6D2" w14:textId="755D0686" w:rsidR="00E15E57" w:rsidRDefault="034CAAC7" w:rsidP="034CAAC7">
            <w:pPr>
              <w:rPr>
                <w:rFonts w:eastAsia="Arial" w:cs="Arial"/>
              </w:rPr>
            </w:pPr>
            <w:r w:rsidRPr="034CAAC7">
              <w:rPr>
                <w:rFonts w:eastAsia="Arial" w:cs="Arial"/>
              </w:rPr>
              <w:t>Pakkumiste register</w:t>
            </w:r>
          </w:p>
        </w:tc>
      </w:tr>
      <w:tr w:rsidR="009579EF" w:rsidRPr="00296FBF" w14:paraId="07C94F09" w14:textId="77777777" w:rsidTr="034CAAC7">
        <w:tc>
          <w:tcPr>
            <w:tcW w:w="4977" w:type="dxa"/>
            <w:shd w:val="clear" w:color="auto" w:fill="auto"/>
          </w:tcPr>
          <w:p w14:paraId="36912189" w14:textId="62A4C2D2" w:rsidR="009579EF" w:rsidRDefault="00716D79" w:rsidP="034CAAC7">
            <w:pPr>
              <w:rPr>
                <w:rFonts w:eastAsia="Arial" w:cs="Arial"/>
              </w:rPr>
            </w:pPr>
            <w:r>
              <w:rPr>
                <w:rFonts w:eastAsia="Arial" w:cs="Arial"/>
              </w:rPr>
              <w:t>Reklaam</w:t>
            </w:r>
            <w:r w:rsidR="034CAAC7" w:rsidRPr="034CAAC7">
              <w:rPr>
                <w:rFonts w:eastAsia="Arial" w:cs="Arial"/>
              </w:rPr>
              <w:t>pindade funktsionaalne allsüsteem</w:t>
            </w:r>
          </w:p>
        </w:tc>
        <w:tc>
          <w:tcPr>
            <w:tcW w:w="3844" w:type="dxa"/>
            <w:shd w:val="clear" w:color="auto" w:fill="auto"/>
          </w:tcPr>
          <w:p w14:paraId="78C06400" w14:textId="4E1D6C78" w:rsidR="009579EF" w:rsidRDefault="000221EF" w:rsidP="034CAAC7">
            <w:pPr>
              <w:rPr>
                <w:rFonts w:eastAsia="Arial" w:cs="Arial"/>
              </w:rPr>
            </w:pPr>
            <w:r>
              <w:rPr>
                <w:rFonts w:eastAsia="Arial" w:cs="Arial"/>
              </w:rPr>
              <w:t>Reklaam</w:t>
            </w:r>
            <w:r w:rsidR="034CAAC7" w:rsidRPr="034CAAC7">
              <w:rPr>
                <w:rFonts w:eastAsia="Arial" w:cs="Arial"/>
              </w:rPr>
              <w:t>pindade register</w:t>
            </w:r>
          </w:p>
        </w:tc>
      </w:tr>
      <w:tr w:rsidR="006F2B58" w:rsidRPr="00296FBF" w14:paraId="25B386B7" w14:textId="77777777" w:rsidTr="034CAAC7">
        <w:tc>
          <w:tcPr>
            <w:tcW w:w="4977" w:type="dxa"/>
            <w:shd w:val="clear" w:color="auto" w:fill="auto"/>
          </w:tcPr>
          <w:p w14:paraId="740D91C7" w14:textId="0BA17E4D" w:rsidR="006F2B58" w:rsidRDefault="006F2B58" w:rsidP="034CAAC7">
            <w:pPr>
              <w:rPr>
                <w:rFonts w:eastAsia="Arial" w:cs="Arial"/>
              </w:rPr>
            </w:pPr>
            <w:r>
              <w:rPr>
                <w:rFonts w:eastAsia="Arial" w:cs="Arial"/>
              </w:rPr>
              <w:t>Autorite funktsionaalne allsüsteem</w:t>
            </w:r>
          </w:p>
        </w:tc>
        <w:tc>
          <w:tcPr>
            <w:tcW w:w="3844" w:type="dxa"/>
            <w:shd w:val="clear" w:color="auto" w:fill="auto"/>
          </w:tcPr>
          <w:p w14:paraId="479E79CD" w14:textId="3443B1C8" w:rsidR="006F2B58" w:rsidRDefault="006F2B58" w:rsidP="034CAAC7">
            <w:pPr>
              <w:rPr>
                <w:rFonts w:eastAsia="Arial" w:cs="Arial"/>
              </w:rPr>
            </w:pPr>
            <w:r>
              <w:rPr>
                <w:rFonts w:eastAsia="Arial" w:cs="Arial"/>
              </w:rPr>
              <w:t>Autorite register</w:t>
            </w:r>
          </w:p>
        </w:tc>
      </w:tr>
      <w:tr w:rsidR="00326FC2" w:rsidRPr="00296FBF" w14:paraId="7C13DB20" w14:textId="77777777" w:rsidTr="034CAAC7">
        <w:tc>
          <w:tcPr>
            <w:tcW w:w="4977" w:type="dxa"/>
            <w:shd w:val="clear" w:color="auto" w:fill="auto"/>
          </w:tcPr>
          <w:p w14:paraId="710E3B52" w14:textId="4D748D99" w:rsidR="00326FC2" w:rsidRDefault="00F3774B" w:rsidP="034CAAC7">
            <w:pPr>
              <w:rPr>
                <w:rFonts w:eastAsia="Arial" w:cs="Arial"/>
              </w:rPr>
            </w:pPr>
            <w:r>
              <w:rPr>
                <w:rFonts w:eastAsia="Arial" w:cs="Arial"/>
              </w:rPr>
              <w:t>Kommentaaride funktsionaalne allsüsteem</w:t>
            </w:r>
          </w:p>
        </w:tc>
        <w:tc>
          <w:tcPr>
            <w:tcW w:w="3844" w:type="dxa"/>
            <w:shd w:val="clear" w:color="auto" w:fill="auto"/>
          </w:tcPr>
          <w:p w14:paraId="4A06A5CF" w14:textId="3D2CA21C" w:rsidR="00326FC2" w:rsidRDefault="00F3774B" w:rsidP="034CAAC7">
            <w:pPr>
              <w:rPr>
                <w:rFonts w:eastAsia="Arial" w:cs="Arial"/>
              </w:rPr>
            </w:pPr>
            <w:r>
              <w:rPr>
                <w:rFonts w:eastAsia="Arial" w:cs="Arial"/>
              </w:rPr>
              <w:t>Kommentaaride register</w:t>
            </w:r>
          </w:p>
        </w:tc>
      </w:tr>
    </w:tbl>
    <w:p w14:paraId="1A49FFE6" w14:textId="77777777" w:rsidR="008704FD" w:rsidRPr="009307D1" w:rsidRDefault="008704FD">
      <w:pPr>
        <w:rPr>
          <w:rFonts w:cs="Arial"/>
        </w:rPr>
      </w:pPr>
    </w:p>
    <w:p w14:paraId="23EADCF1" w14:textId="77777777" w:rsidR="00C01DB3" w:rsidRDefault="00892A97" w:rsidP="034CAAC7">
      <w:pPr>
        <w:jc w:val="both"/>
        <w:rPr>
          <w:rFonts w:eastAsia="Arial" w:cs="Arial"/>
        </w:rPr>
      </w:pPr>
      <w:r w:rsidRPr="25D91C1E">
        <w:fldChar w:fldCharType="begin"/>
      </w:r>
      <w:r>
        <w:rPr>
          <w:rFonts w:cs="Arial"/>
        </w:rPr>
        <w:instrText xml:space="preserve"> REF _Ref463174549 \h </w:instrText>
      </w:r>
      <w:r w:rsidRPr="25D91C1E">
        <w:rPr>
          <w:rFonts w:cs="Arial"/>
        </w:rPr>
        <w:fldChar w:fldCharType="separate"/>
      </w:r>
      <w:r w:rsidR="00122B0F">
        <w:t xml:space="preserve">Tabel </w:t>
      </w:r>
      <w:r w:rsidR="00122B0F">
        <w:rPr>
          <w:noProof/>
        </w:rPr>
        <w:t>3</w:t>
      </w:r>
      <w:r w:rsidRPr="25D91C1E">
        <w:fldChar w:fldCharType="end"/>
      </w:r>
      <w:r w:rsidRPr="034CAAC7">
        <w:rPr>
          <w:rFonts w:eastAsia="Arial" w:cs="Arial"/>
        </w:rPr>
        <w:t xml:space="preserve"> esitab a</w:t>
      </w:r>
      <w:r w:rsidR="00C01DB3" w:rsidRPr="034CAAC7">
        <w:rPr>
          <w:rFonts w:eastAsia="Arial" w:cs="Arial"/>
        </w:rPr>
        <w:t>dministra</w:t>
      </w:r>
      <w:r w:rsidR="004B2CDA" w:rsidRPr="034CAAC7">
        <w:rPr>
          <w:rFonts w:eastAsia="Arial" w:cs="Arial"/>
        </w:rPr>
        <w:t xml:space="preserve">tiivsed </w:t>
      </w:r>
      <w:r w:rsidR="00963C66" w:rsidRPr="034CAAC7">
        <w:rPr>
          <w:rFonts w:eastAsia="Arial" w:cs="Arial"/>
        </w:rPr>
        <w:t xml:space="preserve">funktsionaalsed allsüsteemid ja nende teenidatavad registrid </w:t>
      </w:r>
      <w:r w:rsidR="004B2CDA" w:rsidRPr="034CAAC7">
        <w:rPr>
          <w:rFonts w:eastAsia="Arial" w:cs="Arial"/>
        </w:rPr>
        <w:t>(</w:t>
      </w:r>
      <w:r w:rsidR="00737D21" w:rsidRPr="034CAAC7">
        <w:rPr>
          <w:rFonts w:eastAsia="Arial" w:cs="Arial"/>
        </w:rPr>
        <w:t>võivad olla kasutusel paljudes erinevate eesmärkide ja tegevusaladega organisatsioonides</w:t>
      </w:r>
      <w:r w:rsidR="00C01DB3" w:rsidRPr="034CAAC7">
        <w:rPr>
          <w:rFonts w:eastAsia="Arial" w:cs="Arial"/>
        </w:rPr>
        <w:t>).</w:t>
      </w:r>
    </w:p>
    <w:p w14:paraId="042AE0D9" w14:textId="77777777" w:rsidR="00FB68A1" w:rsidRDefault="00FB68A1">
      <w:pPr>
        <w:rPr>
          <w:rFonts w:cs="Arial"/>
        </w:rPr>
      </w:pPr>
    </w:p>
    <w:p w14:paraId="7C008965" w14:textId="77777777" w:rsidR="00892A97" w:rsidRDefault="00892A97" w:rsidP="00892A97">
      <w:pPr>
        <w:pStyle w:val="Caption"/>
        <w:keepNext/>
      </w:pPr>
      <w:bookmarkStart w:id="28" w:name="_Ref463174549"/>
      <w:r>
        <w:t xml:space="preserve">Tabel </w:t>
      </w:r>
      <w:r w:rsidR="0066097D">
        <w:fldChar w:fldCharType="begin"/>
      </w:r>
      <w:r w:rsidR="0066097D">
        <w:instrText xml:space="preserve"> SEQ Tabel \* ARABIC </w:instrText>
      </w:r>
      <w:r w:rsidR="0066097D">
        <w:fldChar w:fldCharType="separate"/>
      </w:r>
      <w:r w:rsidR="004524AD" w:rsidRPr="25D91C1E">
        <w:t>3</w:t>
      </w:r>
      <w:r w:rsidR="0066097D">
        <w:fldChar w:fldCharType="end"/>
      </w:r>
      <w:bookmarkEnd w:id="28"/>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65FB74A9" w14:textId="77777777" w:rsidTr="034CAAC7">
        <w:tc>
          <w:tcPr>
            <w:tcW w:w="4976" w:type="dxa"/>
            <w:shd w:val="clear" w:color="auto" w:fill="D9D9D9" w:themeFill="background1" w:themeFillShade="D9"/>
          </w:tcPr>
          <w:p w14:paraId="3BA3DA1C" w14:textId="77777777" w:rsidR="00FB68A1" w:rsidRPr="003E4C39" w:rsidRDefault="034CAAC7" w:rsidP="00296FBF">
            <w:pPr>
              <w:pStyle w:val="Tabelipis"/>
              <w:snapToGrid w:val="0"/>
            </w:pPr>
            <w:r>
              <w:t>Funktsionaalne allsüsteem</w:t>
            </w:r>
          </w:p>
        </w:tc>
        <w:tc>
          <w:tcPr>
            <w:tcW w:w="3845" w:type="dxa"/>
            <w:shd w:val="clear" w:color="auto" w:fill="D9D9D9" w:themeFill="background1" w:themeFillShade="D9"/>
          </w:tcPr>
          <w:p w14:paraId="17F325BD" w14:textId="77777777" w:rsidR="00FB68A1" w:rsidRPr="003E4C39" w:rsidRDefault="034CAAC7" w:rsidP="00296FBF">
            <w:pPr>
              <w:pStyle w:val="Tabelipis"/>
              <w:snapToGrid w:val="0"/>
            </w:pPr>
            <w:r>
              <w:t>Register, mida see funktsionaalne allsüsteem teenindab</w:t>
            </w:r>
          </w:p>
        </w:tc>
      </w:tr>
      <w:tr w:rsidR="00FB68A1" w:rsidRPr="00296FBF" w14:paraId="322C9098" w14:textId="77777777" w:rsidTr="034CAAC7">
        <w:tc>
          <w:tcPr>
            <w:tcW w:w="4976" w:type="dxa"/>
            <w:shd w:val="clear" w:color="auto" w:fill="auto"/>
          </w:tcPr>
          <w:p w14:paraId="7AB76FA7" w14:textId="77777777" w:rsidR="00FB68A1" w:rsidRPr="00296FBF" w:rsidRDefault="034CAAC7" w:rsidP="034CAAC7">
            <w:pPr>
              <w:rPr>
                <w:rFonts w:eastAsia="Arial" w:cs="Arial"/>
              </w:rPr>
            </w:pPr>
            <w:r w:rsidRPr="034CAAC7">
              <w:rPr>
                <w:rFonts w:eastAsia="Arial" w:cs="Arial"/>
              </w:rPr>
              <w:t>Isikute funktsionaalne allsüsteem</w:t>
            </w:r>
          </w:p>
        </w:tc>
        <w:tc>
          <w:tcPr>
            <w:tcW w:w="3845" w:type="dxa"/>
            <w:shd w:val="clear" w:color="auto" w:fill="auto"/>
          </w:tcPr>
          <w:p w14:paraId="6A4347F6" w14:textId="77777777" w:rsidR="00FB68A1" w:rsidRPr="00296FBF" w:rsidRDefault="034CAAC7" w:rsidP="034CAAC7">
            <w:pPr>
              <w:rPr>
                <w:rFonts w:eastAsia="Arial" w:cs="Arial"/>
              </w:rPr>
            </w:pPr>
            <w:r w:rsidRPr="034CAAC7">
              <w:rPr>
                <w:rFonts w:eastAsia="Arial" w:cs="Arial"/>
              </w:rPr>
              <w:t>Isikute register</w:t>
            </w:r>
          </w:p>
        </w:tc>
      </w:tr>
      <w:tr w:rsidR="00FB68A1" w:rsidRPr="00296FBF" w14:paraId="5DB055A4" w14:textId="77777777" w:rsidTr="034CAAC7">
        <w:tc>
          <w:tcPr>
            <w:tcW w:w="4976" w:type="dxa"/>
            <w:shd w:val="clear" w:color="auto" w:fill="auto"/>
          </w:tcPr>
          <w:p w14:paraId="72B3E418" w14:textId="77777777" w:rsidR="00FB68A1" w:rsidRPr="00296FBF" w:rsidRDefault="034CAAC7" w:rsidP="034CAAC7">
            <w:pPr>
              <w:rPr>
                <w:rFonts w:eastAsia="Arial" w:cs="Arial"/>
              </w:rPr>
            </w:pPr>
            <w:r w:rsidRPr="034CAAC7">
              <w:rPr>
                <w:rFonts w:eastAsia="Arial" w:cs="Arial"/>
              </w:rPr>
              <w:t>Töötajate funktsionaalne allsüsteem</w:t>
            </w:r>
          </w:p>
        </w:tc>
        <w:tc>
          <w:tcPr>
            <w:tcW w:w="3845" w:type="dxa"/>
            <w:shd w:val="clear" w:color="auto" w:fill="auto"/>
          </w:tcPr>
          <w:p w14:paraId="7A42547E" w14:textId="77777777" w:rsidR="00FB68A1" w:rsidRPr="00296FBF" w:rsidRDefault="034CAAC7" w:rsidP="034CAAC7">
            <w:pPr>
              <w:rPr>
                <w:rFonts w:eastAsia="Arial" w:cs="Arial"/>
              </w:rPr>
            </w:pPr>
            <w:r w:rsidRPr="034CAAC7">
              <w:rPr>
                <w:rFonts w:eastAsia="Arial" w:cs="Arial"/>
              </w:rPr>
              <w:t>Töötajate register</w:t>
            </w:r>
          </w:p>
        </w:tc>
      </w:tr>
      <w:tr w:rsidR="00FB68A1" w:rsidRPr="00296FBF" w14:paraId="5EA2A72B" w14:textId="77777777" w:rsidTr="034CAAC7">
        <w:tc>
          <w:tcPr>
            <w:tcW w:w="4976" w:type="dxa"/>
            <w:shd w:val="clear" w:color="auto" w:fill="auto"/>
          </w:tcPr>
          <w:p w14:paraId="50D255C2" w14:textId="77777777" w:rsidR="00FB68A1" w:rsidRPr="00296FBF" w:rsidRDefault="034CAAC7" w:rsidP="034CAAC7">
            <w:pPr>
              <w:rPr>
                <w:rFonts w:eastAsia="Arial" w:cs="Arial"/>
              </w:rPr>
            </w:pPr>
            <w:r w:rsidRPr="034CAAC7">
              <w:rPr>
                <w:rFonts w:eastAsia="Arial" w:cs="Arial"/>
              </w:rPr>
              <w:t>Klassifikaatorite funktsionaalne allsüsteem</w:t>
            </w:r>
          </w:p>
        </w:tc>
        <w:tc>
          <w:tcPr>
            <w:tcW w:w="3845" w:type="dxa"/>
            <w:shd w:val="clear" w:color="auto" w:fill="auto"/>
          </w:tcPr>
          <w:p w14:paraId="3030E3DF" w14:textId="77777777" w:rsidR="00FB68A1" w:rsidRPr="00296FBF" w:rsidRDefault="034CAAC7" w:rsidP="034CAAC7">
            <w:pPr>
              <w:rPr>
                <w:rFonts w:eastAsia="Arial" w:cs="Arial"/>
              </w:rPr>
            </w:pPr>
            <w:r w:rsidRPr="034CAAC7">
              <w:rPr>
                <w:rFonts w:eastAsia="Arial" w:cs="Arial"/>
              </w:rPr>
              <w:t>Klassifikaatorite register</w:t>
            </w:r>
          </w:p>
        </w:tc>
      </w:tr>
      <w:tr w:rsidR="00FB68A1" w:rsidRPr="00296FBF" w14:paraId="5084BEE5" w14:textId="77777777" w:rsidTr="034CAAC7">
        <w:tc>
          <w:tcPr>
            <w:tcW w:w="4976" w:type="dxa"/>
            <w:shd w:val="clear" w:color="auto" w:fill="auto"/>
          </w:tcPr>
          <w:p w14:paraId="20F40F90" w14:textId="77777777" w:rsidR="00FB68A1" w:rsidRPr="00296FBF" w:rsidRDefault="034CAAC7" w:rsidP="034CAAC7">
            <w:pPr>
              <w:rPr>
                <w:rFonts w:eastAsia="Arial" w:cs="Arial"/>
              </w:rPr>
            </w:pPr>
            <w:r w:rsidRPr="034CAAC7">
              <w:rPr>
                <w:rFonts w:eastAsia="Arial" w:cs="Arial"/>
              </w:rPr>
              <w:t>Lepingute funktsionaalne allsüsteem</w:t>
            </w:r>
          </w:p>
        </w:tc>
        <w:tc>
          <w:tcPr>
            <w:tcW w:w="3845" w:type="dxa"/>
            <w:shd w:val="clear" w:color="auto" w:fill="auto"/>
          </w:tcPr>
          <w:p w14:paraId="4E05D337" w14:textId="77777777" w:rsidR="00FB68A1" w:rsidRPr="00296FBF" w:rsidRDefault="034CAAC7" w:rsidP="034CAAC7">
            <w:pPr>
              <w:rPr>
                <w:rFonts w:eastAsia="Arial" w:cs="Arial"/>
              </w:rPr>
            </w:pPr>
            <w:r w:rsidRPr="034CAAC7">
              <w:rPr>
                <w:rFonts w:eastAsia="Arial" w:cs="Arial"/>
              </w:rPr>
              <w:t>Lepingute register</w:t>
            </w:r>
          </w:p>
        </w:tc>
      </w:tr>
      <w:tr w:rsidR="00BF35DE" w:rsidRPr="00296FBF" w14:paraId="05D02C97" w14:textId="77777777" w:rsidTr="034CAAC7">
        <w:tc>
          <w:tcPr>
            <w:tcW w:w="4976" w:type="dxa"/>
            <w:shd w:val="clear" w:color="auto" w:fill="auto"/>
          </w:tcPr>
          <w:p w14:paraId="327BD362" w14:textId="542A0821" w:rsidR="00BF35DE" w:rsidRPr="25D91C1E" w:rsidRDefault="034CAAC7" w:rsidP="034CAAC7">
            <w:pPr>
              <w:rPr>
                <w:rFonts w:eastAsia="Arial" w:cs="Arial"/>
              </w:rPr>
            </w:pPr>
            <w:r w:rsidRPr="034CAAC7">
              <w:rPr>
                <w:rFonts w:eastAsia="Arial" w:cs="Arial"/>
              </w:rPr>
              <w:t>Arvete funktsionaalne allsüsteem</w:t>
            </w:r>
          </w:p>
        </w:tc>
        <w:tc>
          <w:tcPr>
            <w:tcW w:w="3845" w:type="dxa"/>
            <w:shd w:val="clear" w:color="auto" w:fill="auto"/>
          </w:tcPr>
          <w:p w14:paraId="536932D6" w14:textId="7E653199" w:rsidR="00BF35DE" w:rsidRPr="25D91C1E" w:rsidRDefault="034CAAC7" w:rsidP="034CAAC7">
            <w:pPr>
              <w:rPr>
                <w:rFonts w:eastAsia="Arial" w:cs="Arial"/>
              </w:rPr>
            </w:pPr>
            <w:r w:rsidRPr="034CAAC7">
              <w:rPr>
                <w:rFonts w:eastAsia="Arial" w:cs="Arial"/>
              </w:rPr>
              <w:t>Arvete register</w:t>
            </w:r>
          </w:p>
        </w:tc>
      </w:tr>
      <w:tr w:rsidR="006A7ED5" w:rsidRPr="00296FBF" w14:paraId="7B2A7406" w14:textId="77777777" w:rsidTr="034CAAC7">
        <w:tc>
          <w:tcPr>
            <w:tcW w:w="4976" w:type="dxa"/>
            <w:shd w:val="clear" w:color="auto" w:fill="auto"/>
          </w:tcPr>
          <w:p w14:paraId="2EC44F03" w14:textId="630809A5" w:rsidR="006A7ED5" w:rsidRDefault="034CAAC7" w:rsidP="034CAAC7">
            <w:pPr>
              <w:rPr>
                <w:rFonts w:eastAsia="Arial" w:cs="Arial"/>
              </w:rPr>
            </w:pPr>
            <w:r w:rsidRPr="034CAAC7">
              <w:rPr>
                <w:rFonts w:eastAsia="Arial" w:cs="Arial"/>
              </w:rPr>
              <w:t>Laoliikumisete funktsionaalne allsüsteem</w:t>
            </w:r>
          </w:p>
        </w:tc>
        <w:tc>
          <w:tcPr>
            <w:tcW w:w="3845" w:type="dxa"/>
            <w:shd w:val="clear" w:color="auto" w:fill="auto"/>
          </w:tcPr>
          <w:p w14:paraId="3C17E149" w14:textId="4D53A40E" w:rsidR="006A7ED5" w:rsidRDefault="034CAAC7" w:rsidP="034CAAC7">
            <w:pPr>
              <w:rPr>
                <w:rFonts w:eastAsia="Arial" w:cs="Arial"/>
              </w:rPr>
            </w:pPr>
            <w:r w:rsidRPr="034CAAC7">
              <w:rPr>
                <w:rFonts w:eastAsia="Arial" w:cs="Arial"/>
              </w:rPr>
              <w:t>Laoliikumisete register</w:t>
            </w:r>
          </w:p>
        </w:tc>
      </w:tr>
      <w:tr w:rsidR="006A7ED5" w:rsidRPr="00296FBF" w14:paraId="6D900BBE" w14:textId="77777777" w:rsidTr="034CAAC7">
        <w:tc>
          <w:tcPr>
            <w:tcW w:w="4976" w:type="dxa"/>
            <w:shd w:val="clear" w:color="auto" w:fill="auto"/>
          </w:tcPr>
          <w:p w14:paraId="52F332E3" w14:textId="2327ED7D" w:rsidR="006A7ED5" w:rsidRDefault="034CAAC7" w:rsidP="034CAAC7">
            <w:pPr>
              <w:rPr>
                <w:rFonts w:eastAsia="Arial" w:cs="Arial"/>
              </w:rPr>
            </w:pPr>
            <w:r w:rsidRPr="034CAAC7">
              <w:rPr>
                <w:rFonts w:eastAsia="Arial" w:cs="Arial"/>
              </w:rPr>
              <w:t>Inventuuride funktsionaalne allsüsteem</w:t>
            </w:r>
          </w:p>
        </w:tc>
        <w:tc>
          <w:tcPr>
            <w:tcW w:w="3845" w:type="dxa"/>
            <w:shd w:val="clear" w:color="auto" w:fill="auto"/>
          </w:tcPr>
          <w:p w14:paraId="56F419D6" w14:textId="4D76471E" w:rsidR="006A7ED5" w:rsidRDefault="034CAAC7" w:rsidP="034CAAC7">
            <w:pPr>
              <w:rPr>
                <w:rFonts w:eastAsia="Arial" w:cs="Arial"/>
              </w:rPr>
            </w:pPr>
            <w:r w:rsidRPr="034CAAC7">
              <w:rPr>
                <w:rFonts w:eastAsia="Arial" w:cs="Arial"/>
              </w:rPr>
              <w:t>Inventuuride register</w:t>
            </w:r>
          </w:p>
        </w:tc>
      </w:tr>
      <w:tr w:rsidR="00FC69D0" w:rsidRPr="00296FBF" w14:paraId="1B59C1E1" w14:textId="77777777" w:rsidTr="034CAAC7">
        <w:tc>
          <w:tcPr>
            <w:tcW w:w="4976" w:type="dxa"/>
            <w:shd w:val="clear" w:color="auto" w:fill="auto"/>
          </w:tcPr>
          <w:p w14:paraId="5E5EA840" w14:textId="0EDF3E82" w:rsidR="00FC69D0" w:rsidRDefault="034CAAC7" w:rsidP="034CAAC7">
            <w:pPr>
              <w:rPr>
                <w:rFonts w:eastAsia="Arial" w:cs="Arial"/>
              </w:rPr>
            </w:pPr>
            <w:r w:rsidRPr="034CAAC7">
              <w:rPr>
                <w:rFonts w:eastAsia="Arial" w:cs="Arial"/>
              </w:rPr>
              <w:t>Garantiijuhtumite funktsionaalne allsüsteem</w:t>
            </w:r>
          </w:p>
        </w:tc>
        <w:tc>
          <w:tcPr>
            <w:tcW w:w="3845" w:type="dxa"/>
            <w:shd w:val="clear" w:color="auto" w:fill="auto"/>
          </w:tcPr>
          <w:p w14:paraId="70698680" w14:textId="53156598" w:rsidR="00FC69D0" w:rsidRDefault="034CAAC7" w:rsidP="034CAAC7">
            <w:pPr>
              <w:rPr>
                <w:rFonts w:eastAsia="Arial" w:cs="Arial"/>
              </w:rPr>
            </w:pPr>
            <w:r w:rsidRPr="034CAAC7">
              <w:rPr>
                <w:rFonts w:eastAsia="Arial" w:cs="Arial"/>
              </w:rPr>
              <w:t>Garantiijuhtumite register</w:t>
            </w:r>
          </w:p>
        </w:tc>
      </w:tr>
      <w:tr w:rsidR="00FC69D0" w:rsidRPr="00296FBF" w14:paraId="59C15947" w14:textId="77777777" w:rsidTr="034CAAC7">
        <w:tc>
          <w:tcPr>
            <w:tcW w:w="4976" w:type="dxa"/>
            <w:shd w:val="clear" w:color="auto" w:fill="auto"/>
          </w:tcPr>
          <w:p w14:paraId="4C89863F" w14:textId="6FA9594E" w:rsidR="00FC69D0" w:rsidRDefault="034CAAC7" w:rsidP="034CAAC7">
            <w:pPr>
              <w:rPr>
                <w:rFonts w:eastAsia="Arial" w:cs="Arial"/>
              </w:rPr>
            </w:pPr>
            <w:r w:rsidRPr="034CAAC7">
              <w:rPr>
                <w:rFonts w:eastAsia="Arial" w:cs="Arial"/>
              </w:rPr>
              <w:t>Organisatsioonide funktsionaalne allsüsteem</w:t>
            </w:r>
          </w:p>
        </w:tc>
        <w:tc>
          <w:tcPr>
            <w:tcW w:w="3845" w:type="dxa"/>
            <w:shd w:val="clear" w:color="auto" w:fill="auto"/>
          </w:tcPr>
          <w:p w14:paraId="52EFEF6F" w14:textId="5A5D1749" w:rsidR="00FC69D0" w:rsidRDefault="034CAAC7" w:rsidP="034CAAC7">
            <w:pPr>
              <w:rPr>
                <w:rFonts w:eastAsia="Arial" w:cs="Arial"/>
              </w:rPr>
            </w:pPr>
            <w:r w:rsidRPr="034CAAC7">
              <w:rPr>
                <w:rFonts w:eastAsia="Arial" w:cs="Arial"/>
              </w:rPr>
              <w:t>Organisatsioonide register</w:t>
            </w:r>
          </w:p>
        </w:tc>
      </w:tr>
      <w:tr w:rsidR="00FC69D0" w:rsidRPr="00296FBF" w14:paraId="51AD6804" w14:textId="77777777" w:rsidTr="034CAAC7">
        <w:tc>
          <w:tcPr>
            <w:tcW w:w="4976" w:type="dxa"/>
            <w:shd w:val="clear" w:color="auto" w:fill="auto"/>
          </w:tcPr>
          <w:p w14:paraId="34AB74B2" w14:textId="7194B638" w:rsidR="00FC69D0" w:rsidRDefault="034CAAC7" w:rsidP="034CAAC7">
            <w:pPr>
              <w:rPr>
                <w:rFonts w:eastAsia="Arial" w:cs="Arial"/>
              </w:rPr>
            </w:pPr>
            <w:r w:rsidRPr="034CAAC7">
              <w:rPr>
                <w:rFonts w:eastAsia="Arial" w:cs="Arial"/>
              </w:rPr>
              <w:t>Partnerite funktsionaalne allsüsteem</w:t>
            </w:r>
          </w:p>
        </w:tc>
        <w:tc>
          <w:tcPr>
            <w:tcW w:w="3845" w:type="dxa"/>
            <w:shd w:val="clear" w:color="auto" w:fill="auto"/>
          </w:tcPr>
          <w:p w14:paraId="30A8AACE" w14:textId="47759DD0" w:rsidR="00FC69D0" w:rsidRDefault="034CAAC7" w:rsidP="034CAAC7">
            <w:pPr>
              <w:rPr>
                <w:rFonts w:eastAsia="Arial" w:cs="Arial"/>
              </w:rPr>
            </w:pPr>
            <w:r w:rsidRPr="034CAAC7">
              <w:rPr>
                <w:rFonts w:eastAsia="Arial" w:cs="Arial"/>
              </w:rPr>
              <w:t>Partnerite register</w:t>
            </w:r>
          </w:p>
        </w:tc>
      </w:tr>
      <w:tr w:rsidR="00E15E57" w:rsidRPr="00296FBF" w14:paraId="6F190B8A" w14:textId="77777777" w:rsidTr="034CAAC7">
        <w:tc>
          <w:tcPr>
            <w:tcW w:w="4976" w:type="dxa"/>
            <w:shd w:val="clear" w:color="auto" w:fill="auto"/>
          </w:tcPr>
          <w:p w14:paraId="5ACA7B88" w14:textId="2B4BF4C1" w:rsidR="00E15E57" w:rsidRDefault="034CAAC7" w:rsidP="034CAAC7">
            <w:pPr>
              <w:rPr>
                <w:rFonts w:eastAsia="Arial" w:cs="Arial"/>
              </w:rPr>
            </w:pPr>
            <w:r w:rsidRPr="034CAAC7">
              <w:rPr>
                <w:rFonts w:eastAsia="Arial" w:cs="Arial"/>
              </w:rPr>
              <w:t>Kauba tagastuste funktsionaalne allsüsteem</w:t>
            </w:r>
          </w:p>
        </w:tc>
        <w:tc>
          <w:tcPr>
            <w:tcW w:w="3845" w:type="dxa"/>
            <w:shd w:val="clear" w:color="auto" w:fill="auto"/>
          </w:tcPr>
          <w:p w14:paraId="24F1E633" w14:textId="5B85B054" w:rsidR="00E15E57" w:rsidRDefault="034CAAC7" w:rsidP="034CAAC7">
            <w:pPr>
              <w:rPr>
                <w:rFonts w:eastAsia="Arial" w:cs="Arial"/>
              </w:rPr>
            </w:pPr>
            <w:r w:rsidRPr="034CAAC7">
              <w:rPr>
                <w:rFonts w:eastAsia="Arial" w:cs="Arial"/>
              </w:rPr>
              <w:t>Kauba tagastuste register</w:t>
            </w:r>
          </w:p>
        </w:tc>
      </w:tr>
    </w:tbl>
    <w:p w14:paraId="3F5B6D96" w14:textId="77777777" w:rsidR="004B16A2" w:rsidRPr="009307D1" w:rsidRDefault="004B16A2">
      <w:pPr>
        <w:rPr>
          <w:rFonts w:cs="Arial"/>
        </w:rPr>
      </w:pPr>
    </w:p>
    <w:p w14:paraId="3187F832" w14:textId="77777777" w:rsidR="000277D6" w:rsidRPr="009307D1" w:rsidRDefault="00D95464" w:rsidP="034CAAC7">
      <w:pPr>
        <w:pStyle w:val="Heading2"/>
        <w:ind w:left="528"/>
        <w:rPr>
          <w:rFonts w:eastAsia="Arial" w:cs="Arial"/>
        </w:rPr>
      </w:pPr>
      <w:bookmarkStart w:id="29" w:name="_Toc473482697"/>
      <w:r w:rsidRPr="034CAAC7">
        <w:rPr>
          <w:rFonts w:eastAsia="Arial" w:cs="Arial"/>
        </w:rPr>
        <w:t>Kaupade</w:t>
      </w:r>
      <w:r w:rsidR="00923C6F" w:rsidRPr="034CAAC7">
        <w:rPr>
          <w:rFonts w:eastAsia="Arial" w:cs="Arial"/>
        </w:rPr>
        <w:t xml:space="preserve"> f</w:t>
      </w:r>
      <w:r w:rsidR="000277D6" w:rsidRPr="034CAAC7">
        <w:rPr>
          <w:rFonts w:eastAsia="Arial" w:cs="Arial"/>
        </w:rPr>
        <w:t>unktsionaalse allsüsteemi eskiismudelid</w:t>
      </w:r>
      <w:bookmarkEnd w:id="29"/>
    </w:p>
    <w:p w14:paraId="484974CC" w14:textId="77777777" w:rsidR="00831BDB" w:rsidRDefault="00831BDB" w:rsidP="00831BDB">
      <w:pPr>
        <w:rPr>
          <w:rFonts w:cs="Arial"/>
        </w:rPr>
      </w:pPr>
    </w:p>
    <w:p w14:paraId="45129FC2" w14:textId="77777777" w:rsidR="007B1F30" w:rsidRPr="00C55606" w:rsidRDefault="034CAAC7" w:rsidP="034CAAC7">
      <w:pPr>
        <w:jc w:val="both"/>
        <w:rPr>
          <w:rFonts w:eastAsia="Arial" w:cs="Arial"/>
        </w:rPr>
      </w:pPr>
      <w:r w:rsidRPr="034CAAC7">
        <w:rPr>
          <w:rFonts w:eastAsia="Arial" w:cs="Arial"/>
        </w:rPr>
        <w:t>Järgnevalt esitatakse eskiismudelid, mida detailanalüüsi käigus täpsustatakse ja täiendatakse.</w:t>
      </w:r>
    </w:p>
    <w:p w14:paraId="7687B3A9" w14:textId="77777777" w:rsidR="007B1F30" w:rsidRPr="009307D1" w:rsidRDefault="007B1F30" w:rsidP="00831BDB">
      <w:pPr>
        <w:rPr>
          <w:rFonts w:cs="Arial"/>
        </w:rPr>
      </w:pPr>
    </w:p>
    <w:p w14:paraId="4F044099" w14:textId="77777777" w:rsidR="000277D6" w:rsidRPr="009307D1" w:rsidRDefault="000277D6" w:rsidP="034CAAC7">
      <w:pPr>
        <w:pStyle w:val="Heading3"/>
        <w:rPr>
          <w:rFonts w:eastAsia="Arial" w:cs="Arial"/>
        </w:rPr>
      </w:pPr>
      <w:bookmarkStart w:id="30" w:name="_Toc50447294"/>
      <w:bookmarkStart w:id="31" w:name="_Toc473482698"/>
      <w:r w:rsidRPr="034CAAC7">
        <w:rPr>
          <w:rFonts w:eastAsia="Arial" w:cs="Arial"/>
        </w:rPr>
        <w:t>Eesmärgid</w:t>
      </w:r>
      <w:bookmarkEnd w:id="30"/>
      <w:bookmarkEnd w:id="31"/>
    </w:p>
    <w:p w14:paraId="712EFE21" w14:textId="77777777" w:rsidR="00A57F47" w:rsidRDefault="034CAAC7" w:rsidP="034CAAC7">
      <w:pPr>
        <w:numPr>
          <w:ilvl w:val="0"/>
          <w:numId w:val="13"/>
        </w:numPr>
        <w:rPr>
          <w:rFonts w:eastAsia="Arial" w:cs="Arial"/>
        </w:rPr>
      </w:pPr>
      <w:r w:rsidRPr="034CAAC7">
        <w:rPr>
          <w:rFonts w:eastAsia="Arial" w:cs="Arial"/>
        </w:rPr>
        <w:t>Muuta võimalikuks kauba kasutamine erinevates tehingutes (transaktsioonides), mille läbiviimist infosüsteem toetab</w:t>
      </w:r>
    </w:p>
    <w:p w14:paraId="32D81BF2" w14:textId="77777777" w:rsidR="000277D6" w:rsidRPr="009307D1" w:rsidRDefault="034CAAC7" w:rsidP="034CAAC7">
      <w:pPr>
        <w:numPr>
          <w:ilvl w:val="0"/>
          <w:numId w:val="13"/>
        </w:numPr>
        <w:rPr>
          <w:rFonts w:eastAsia="Arial" w:cs="Arial"/>
        </w:rPr>
      </w:pPr>
      <w:r w:rsidRPr="034CAAC7">
        <w:rPr>
          <w:rFonts w:eastAsia="Arial" w:cs="Arial"/>
        </w:rPr>
        <w:t>Võimaldada kaupa elektrooniliselt registreerida</w:t>
      </w:r>
    </w:p>
    <w:p w14:paraId="27B4D261" w14:textId="77777777" w:rsidR="00094110" w:rsidRDefault="034CAAC7" w:rsidP="034CAAC7">
      <w:pPr>
        <w:numPr>
          <w:ilvl w:val="0"/>
          <w:numId w:val="13"/>
        </w:numPr>
        <w:rPr>
          <w:rFonts w:eastAsia="Arial" w:cs="Arial"/>
        </w:rPr>
      </w:pPr>
      <w:r w:rsidRPr="034CAAC7">
        <w:rPr>
          <w:rFonts w:eastAsia="Arial" w:cs="Arial"/>
        </w:rPr>
        <w:lastRenderedPageBreak/>
        <w:t>Võimaldada määrata kauba hetkeseisundit vastavalt elutsüklile</w:t>
      </w:r>
    </w:p>
    <w:p w14:paraId="5EF7A74E" w14:textId="77777777" w:rsidR="00B51349" w:rsidRDefault="034CAAC7" w:rsidP="034CAAC7">
      <w:pPr>
        <w:numPr>
          <w:ilvl w:val="0"/>
          <w:numId w:val="13"/>
        </w:numPr>
        <w:rPr>
          <w:rFonts w:eastAsia="Arial" w:cs="Arial"/>
        </w:rPr>
      </w:pPr>
      <w:r w:rsidRPr="034CAAC7">
        <w:rPr>
          <w:rFonts w:eastAsia="Arial" w:cs="Arial"/>
        </w:rPr>
        <w:t>Võimaldada muuta süsteemile teadaolevaid andmeid kauba kohta</w:t>
      </w:r>
    </w:p>
    <w:p w14:paraId="5DDA53E5" w14:textId="77777777" w:rsidR="00B51349" w:rsidRPr="009307D1" w:rsidRDefault="034CAAC7" w:rsidP="034CAAC7">
      <w:pPr>
        <w:numPr>
          <w:ilvl w:val="0"/>
          <w:numId w:val="13"/>
        </w:numPr>
        <w:rPr>
          <w:rFonts w:eastAsia="Arial" w:cs="Arial"/>
        </w:rPr>
      </w:pPr>
      <w:r w:rsidRPr="034CAAC7">
        <w:rPr>
          <w:rFonts w:eastAsia="Arial" w:cs="Arial"/>
        </w:rPr>
        <w:t>Võimalik kauba andmed kustutada e infosüsteemi mõttes unustada, kuid teha seda ainult siis, kui kaup pole veel kordagi aktiivsesse kasutusse läinud</w:t>
      </w:r>
    </w:p>
    <w:p w14:paraId="49C31D61" w14:textId="2106D98F" w:rsidR="00482C6B" w:rsidRDefault="034CAAC7" w:rsidP="005A1944">
      <w:pPr>
        <w:numPr>
          <w:ilvl w:val="0"/>
          <w:numId w:val="13"/>
        </w:numPr>
        <w:rPr>
          <w:rFonts w:eastAsia="Arial" w:cs="Arial"/>
        </w:rPr>
      </w:pPr>
      <w:r w:rsidRPr="034CAAC7">
        <w:rPr>
          <w:rFonts w:eastAsia="Arial" w:cs="Arial"/>
        </w:rPr>
        <w:t>Võimaldada vastata fikseeritud päringutele kauba kohta</w:t>
      </w:r>
    </w:p>
    <w:p w14:paraId="1ED50184" w14:textId="52785F5F" w:rsidR="005A1944" w:rsidRPr="005A1944" w:rsidRDefault="005A1944" w:rsidP="005A1944">
      <w:pPr>
        <w:numPr>
          <w:ilvl w:val="0"/>
          <w:numId w:val="13"/>
        </w:numPr>
        <w:rPr>
          <w:rFonts w:eastAsia="Arial" w:cs="Arial"/>
        </w:rPr>
      </w:pPr>
      <w:r>
        <w:rPr>
          <w:rFonts w:eastAsia="Arial" w:cs="Arial"/>
        </w:rPr>
        <w:t>Võimaldada kaupa lõpetada, kuid seda ainult siis, kui kaup on aktiivses või mitteaktiivses olekus</w:t>
      </w:r>
    </w:p>
    <w:p w14:paraId="5D4AE09D" w14:textId="77777777" w:rsidR="00832803" w:rsidRPr="009307D1" w:rsidRDefault="00832803" w:rsidP="00832803">
      <w:pPr>
        <w:rPr>
          <w:rFonts w:cs="Arial"/>
        </w:rPr>
      </w:pPr>
    </w:p>
    <w:p w14:paraId="1C97C0BA" w14:textId="77777777" w:rsidR="000277D6" w:rsidRPr="009307D1" w:rsidRDefault="000277D6" w:rsidP="034CAAC7">
      <w:pPr>
        <w:pStyle w:val="Heading3"/>
        <w:rPr>
          <w:rFonts w:eastAsia="Arial" w:cs="Arial"/>
        </w:rPr>
      </w:pPr>
      <w:bookmarkStart w:id="32" w:name="_Toc50447295"/>
      <w:bookmarkStart w:id="33" w:name="_Toc473482699"/>
      <w:r w:rsidRPr="034CAAC7">
        <w:rPr>
          <w:rFonts w:eastAsia="Arial" w:cs="Arial"/>
        </w:rPr>
        <w:t>Allsüsteemi kasutavad pädevusalad</w:t>
      </w:r>
      <w:bookmarkEnd w:id="32"/>
      <w:bookmarkEnd w:id="33"/>
    </w:p>
    <w:p w14:paraId="04C9634F" w14:textId="77777777" w:rsidR="000277D6" w:rsidRPr="009307D1" w:rsidRDefault="034CAAC7" w:rsidP="034CAAC7">
      <w:pPr>
        <w:numPr>
          <w:ilvl w:val="0"/>
          <w:numId w:val="11"/>
        </w:numPr>
        <w:rPr>
          <w:rFonts w:eastAsia="Arial" w:cs="Arial"/>
        </w:rPr>
      </w:pPr>
      <w:r w:rsidRPr="034CAAC7">
        <w:rPr>
          <w:rFonts w:eastAsia="Arial" w:cs="Arial"/>
        </w:rPr>
        <w:t>Juhataja</w:t>
      </w:r>
    </w:p>
    <w:p w14:paraId="3CF388F8" w14:textId="77777777" w:rsidR="00CF7014" w:rsidRDefault="034CAAC7" w:rsidP="034CAAC7">
      <w:pPr>
        <w:numPr>
          <w:ilvl w:val="0"/>
          <w:numId w:val="11"/>
        </w:numPr>
        <w:rPr>
          <w:rFonts w:eastAsia="Arial" w:cs="Arial"/>
        </w:rPr>
      </w:pPr>
      <w:r w:rsidRPr="034CAAC7">
        <w:rPr>
          <w:rFonts w:eastAsia="Arial" w:cs="Arial"/>
        </w:rPr>
        <w:t>Kauba haldur</w:t>
      </w:r>
    </w:p>
    <w:p w14:paraId="2EF17E91" w14:textId="141F56EA" w:rsidR="00331026" w:rsidRDefault="034CAAC7" w:rsidP="00816B15">
      <w:pPr>
        <w:numPr>
          <w:ilvl w:val="0"/>
          <w:numId w:val="11"/>
        </w:numPr>
        <w:rPr>
          <w:rFonts w:eastAsia="Arial" w:cs="Arial"/>
        </w:rPr>
      </w:pPr>
      <w:r w:rsidRPr="034CAAC7">
        <w:rPr>
          <w:rFonts w:eastAsia="Arial" w:cs="Arial"/>
        </w:rPr>
        <w:t>Klient</w:t>
      </w:r>
    </w:p>
    <w:p w14:paraId="5C9FB314" w14:textId="6B60733B" w:rsidR="00963D4F" w:rsidRDefault="00963D4F" w:rsidP="00816B15">
      <w:pPr>
        <w:numPr>
          <w:ilvl w:val="0"/>
          <w:numId w:val="11"/>
        </w:numPr>
        <w:rPr>
          <w:rFonts w:eastAsia="Arial" w:cs="Arial"/>
        </w:rPr>
      </w:pPr>
      <w:r>
        <w:rPr>
          <w:rFonts w:eastAsia="Arial" w:cs="Arial"/>
        </w:rPr>
        <w:t>Uudistaja</w:t>
      </w:r>
    </w:p>
    <w:p w14:paraId="11560AA7" w14:textId="72A3DF40" w:rsidR="00816B15" w:rsidRPr="00816B15" w:rsidRDefault="00816B15" w:rsidP="00816B15">
      <w:pPr>
        <w:rPr>
          <w:rFonts w:eastAsia="Arial" w:cs="Arial"/>
        </w:rPr>
      </w:pPr>
    </w:p>
    <w:p w14:paraId="01915DD1" w14:textId="77777777" w:rsidR="000277D6" w:rsidRPr="009307D1" w:rsidRDefault="000277D6" w:rsidP="034CAAC7">
      <w:pPr>
        <w:pStyle w:val="Heading3"/>
        <w:rPr>
          <w:rFonts w:eastAsia="Arial" w:cs="Arial"/>
        </w:rPr>
      </w:pPr>
      <w:bookmarkStart w:id="34" w:name="_Toc50447296"/>
      <w:bookmarkStart w:id="35" w:name="_Toc473482700"/>
      <w:r w:rsidRPr="034CAAC7">
        <w:rPr>
          <w:rFonts w:eastAsia="Arial" w:cs="Arial"/>
        </w:rPr>
        <w:t xml:space="preserve">Allsüsteemi poolt </w:t>
      </w:r>
      <w:r w:rsidR="00694067" w:rsidRPr="034CAAC7">
        <w:rPr>
          <w:rFonts w:eastAsia="Arial" w:cs="Arial"/>
        </w:rPr>
        <w:t>vajatavad</w:t>
      </w:r>
      <w:r w:rsidRPr="034CAAC7">
        <w:rPr>
          <w:rFonts w:eastAsia="Arial" w:cs="Arial"/>
        </w:rPr>
        <w:t xml:space="preserve"> registrid</w:t>
      </w:r>
      <w:bookmarkEnd w:id="34"/>
      <w:bookmarkEnd w:id="35"/>
    </w:p>
    <w:p w14:paraId="40C8C5EF" w14:textId="77777777" w:rsidR="00074822" w:rsidRPr="009307D1" w:rsidRDefault="00074822">
      <w:pPr>
        <w:rPr>
          <w:rFonts w:cs="Arial"/>
        </w:rPr>
      </w:pPr>
    </w:p>
    <w:p w14:paraId="715E45B4" w14:textId="77777777" w:rsidR="00074822" w:rsidRPr="009307D1" w:rsidRDefault="034CAAC7" w:rsidP="034CAAC7">
      <w:pPr>
        <w:rPr>
          <w:rFonts w:eastAsia="Arial" w:cs="Arial"/>
        </w:rPr>
      </w:pPr>
      <w:r w:rsidRPr="034CAAC7">
        <w:rPr>
          <w:rFonts w:eastAsia="Arial" w:cs="Arial"/>
        </w:rPr>
        <w:t>Allsüsteem teenindab kaupade registrit.</w:t>
      </w:r>
    </w:p>
    <w:p w14:paraId="48A4F490" w14:textId="77777777" w:rsidR="00074822" w:rsidRPr="009307D1" w:rsidRDefault="00074822">
      <w:pPr>
        <w:rPr>
          <w:rFonts w:cs="Arial"/>
        </w:rPr>
      </w:pPr>
    </w:p>
    <w:p w14:paraId="7B4720FC" w14:textId="77777777" w:rsidR="000277D6" w:rsidRPr="009307D1" w:rsidRDefault="034CAAC7" w:rsidP="034CAAC7">
      <w:pPr>
        <w:rPr>
          <w:rFonts w:eastAsia="Arial" w:cs="Arial"/>
        </w:rPr>
      </w:pPr>
      <w:r w:rsidRPr="034CAAC7">
        <w:rPr>
          <w:rFonts w:eastAsia="Arial" w:cs="Arial"/>
        </w:rPr>
        <w:t>Allsüsteem loeb.</w:t>
      </w:r>
    </w:p>
    <w:p w14:paraId="72C95A3B" w14:textId="77777777" w:rsidR="00BF0187" w:rsidRPr="009307D1" w:rsidRDefault="034CAAC7" w:rsidP="034CAAC7">
      <w:pPr>
        <w:numPr>
          <w:ilvl w:val="0"/>
          <w:numId w:val="12"/>
        </w:numPr>
        <w:rPr>
          <w:rFonts w:eastAsia="Arial" w:cs="Arial"/>
        </w:rPr>
      </w:pPr>
      <w:r w:rsidRPr="034CAAC7">
        <w:rPr>
          <w:rFonts w:eastAsia="Arial" w:cs="Arial"/>
        </w:rPr>
        <w:t>Isikute register</w:t>
      </w:r>
    </w:p>
    <w:p w14:paraId="31977ED9" w14:textId="77777777" w:rsidR="00BF0187" w:rsidRPr="009307D1" w:rsidRDefault="034CAAC7" w:rsidP="034CAAC7">
      <w:pPr>
        <w:numPr>
          <w:ilvl w:val="0"/>
          <w:numId w:val="12"/>
        </w:numPr>
        <w:rPr>
          <w:rFonts w:eastAsia="Arial" w:cs="Arial"/>
        </w:rPr>
      </w:pPr>
      <w:r w:rsidRPr="034CAAC7">
        <w:rPr>
          <w:rFonts w:eastAsia="Arial" w:cs="Arial"/>
        </w:rPr>
        <w:t>Töötajate register</w:t>
      </w:r>
    </w:p>
    <w:p w14:paraId="6F8C8574" w14:textId="2E29EA5B" w:rsidR="00980D1C" w:rsidRPr="00980D1C" w:rsidRDefault="034CAAC7" w:rsidP="00980D1C">
      <w:pPr>
        <w:numPr>
          <w:ilvl w:val="0"/>
          <w:numId w:val="12"/>
        </w:numPr>
        <w:rPr>
          <w:rFonts w:eastAsia="Arial" w:cs="Arial"/>
        </w:rPr>
      </w:pPr>
      <w:r w:rsidRPr="034CAAC7">
        <w:rPr>
          <w:rFonts w:eastAsia="Arial" w:cs="Arial"/>
        </w:rPr>
        <w:t>Klassifikaatorite register</w:t>
      </w:r>
    </w:p>
    <w:p w14:paraId="7E714477" w14:textId="344F3A40" w:rsidR="00331026" w:rsidRDefault="00D35461" w:rsidP="034CAAC7">
      <w:pPr>
        <w:numPr>
          <w:ilvl w:val="0"/>
          <w:numId w:val="12"/>
        </w:numPr>
        <w:rPr>
          <w:rFonts w:eastAsia="Arial" w:cs="Arial"/>
        </w:rPr>
      </w:pPr>
      <w:r>
        <w:rPr>
          <w:rFonts w:eastAsia="Arial" w:cs="Arial"/>
        </w:rPr>
        <w:t>Klientide register</w:t>
      </w:r>
    </w:p>
    <w:p w14:paraId="5E7A66B1" w14:textId="77F7E42C" w:rsidR="004C5C53" w:rsidRDefault="004C5C53" w:rsidP="034CAAC7">
      <w:pPr>
        <w:numPr>
          <w:ilvl w:val="0"/>
          <w:numId w:val="12"/>
        </w:numPr>
        <w:rPr>
          <w:rFonts w:eastAsia="Arial" w:cs="Arial"/>
        </w:rPr>
      </w:pPr>
      <w:r>
        <w:rPr>
          <w:rFonts w:eastAsia="Arial" w:cs="Arial"/>
        </w:rPr>
        <w:t>Autorite register</w:t>
      </w:r>
    </w:p>
    <w:p w14:paraId="656D30DF" w14:textId="5D221E7B" w:rsidR="004C5C53" w:rsidRPr="004C5C53" w:rsidRDefault="000E18FF" w:rsidP="004C5C53">
      <w:pPr>
        <w:numPr>
          <w:ilvl w:val="0"/>
          <w:numId w:val="12"/>
        </w:numPr>
        <w:rPr>
          <w:rFonts w:eastAsia="Arial" w:cs="Arial"/>
        </w:rPr>
      </w:pPr>
      <w:r>
        <w:rPr>
          <w:rFonts w:eastAsia="Arial" w:cs="Arial"/>
        </w:rPr>
        <w:t>Kommentaarid</w:t>
      </w:r>
      <w:r w:rsidR="004C5C53">
        <w:rPr>
          <w:rFonts w:eastAsia="Arial" w:cs="Arial"/>
        </w:rPr>
        <w:t>e register</w:t>
      </w:r>
    </w:p>
    <w:p w14:paraId="5A5C907A" w14:textId="77777777" w:rsidR="00074822" w:rsidRPr="009307D1" w:rsidRDefault="00392DCF" w:rsidP="00074822">
      <w:pPr>
        <w:ind w:left="360"/>
        <w:rPr>
          <w:rFonts w:cs="Arial"/>
        </w:rPr>
      </w:pPr>
      <w:r>
        <w:rPr>
          <w:rFonts w:cs="Arial"/>
        </w:rPr>
        <w:br w:type="page"/>
      </w:r>
    </w:p>
    <w:p w14:paraId="2C1F6CEA" w14:textId="056530A9" w:rsidR="000277D6" w:rsidRPr="009307D1" w:rsidRDefault="000277D6" w:rsidP="034CAAC7">
      <w:pPr>
        <w:pStyle w:val="Heading3"/>
        <w:rPr>
          <w:rFonts w:eastAsia="Arial" w:cs="Arial"/>
        </w:rPr>
      </w:pPr>
      <w:bookmarkStart w:id="36" w:name="_Toc50447297"/>
      <w:bookmarkStart w:id="37" w:name="_Toc473482701"/>
      <w:r w:rsidRPr="034CAAC7">
        <w:rPr>
          <w:rFonts w:eastAsia="Arial" w:cs="Arial"/>
        </w:rPr>
        <w:lastRenderedPageBreak/>
        <w:t>Allsüsteemi ühe põhiprotsessi tegevusdiagramm</w:t>
      </w:r>
      <w:bookmarkEnd w:id="36"/>
      <w:bookmarkEnd w:id="37"/>
    </w:p>
    <w:p w14:paraId="007D0B0C" w14:textId="595AA90E" w:rsidR="00C15EE7" w:rsidRDefault="001B3E0D" w:rsidP="00A43B59">
      <w:pPr>
        <w:keepNext/>
        <w:jc w:val="both"/>
        <w:rPr>
          <w:rFonts w:eastAsia="Arial" w:cs="Arial"/>
        </w:rPr>
      </w:pPr>
      <w:r w:rsidRPr="034CAAC7">
        <w:rPr>
          <w:rFonts w:eastAsia="Arial" w:cs="Arial"/>
        </w:rPr>
        <w:t xml:space="preserve"> </w:t>
      </w:r>
      <w:r w:rsidRPr="25D91C1E">
        <w:fldChar w:fldCharType="begin"/>
      </w:r>
      <w:r>
        <w:rPr>
          <w:rFonts w:cs="Arial"/>
        </w:rPr>
        <w:instrText xml:space="preserve"> REF _Ref463174684 \h </w:instrText>
      </w:r>
      <w:r w:rsidR="00A43B59">
        <w:rPr>
          <w:rFonts w:cs="Arial"/>
        </w:rPr>
        <w:instrText xml:space="preserve"> \* MERGEFORMAT </w:instrText>
      </w:r>
      <w:r w:rsidRPr="25D91C1E">
        <w:rPr>
          <w:rFonts w:cs="Arial"/>
        </w:rPr>
        <w:fldChar w:fldCharType="separate"/>
      </w:r>
      <w:r>
        <w:t xml:space="preserve">Joonis </w:t>
      </w:r>
      <w:r>
        <w:rPr>
          <w:noProof/>
        </w:rPr>
        <w:t>1</w:t>
      </w:r>
      <w:r w:rsidRPr="25D91C1E">
        <w:fldChar w:fldCharType="end"/>
      </w:r>
      <w:r w:rsidR="00D95464" w:rsidRPr="034CAAC7">
        <w:rPr>
          <w:rFonts w:eastAsia="Arial" w:cs="Arial"/>
        </w:rPr>
        <w:t xml:space="preserve"> esitab kauba</w:t>
      </w:r>
      <w:r w:rsidRPr="034CAAC7">
        <w:rPr>
          <w:rFonts w:eastAsia="Arial" w:cs="Arial"/>
        </w:rPr>
        <w:t xml:space="preserve"> lõpetamise protsessi </w:t>
      </w:r>
      <w:r w:rsidR="00A43B59" w:rsidRPr="034CAAC7">
        <w:rPr>
          <w:rFonts w:eastAsia="Arial" w:cs="Arial"/>
        </w:rPr>
        <w:t xml:space="preserve">kirjelduse </w:t>
      </w:r>
      <w:r w:rsidRPr="034CAAC7">
        <w:rPr>
          <w:rFonts w:eastAsia="Arial" w:cs="Arial"/>
        </w:rPr>
        <w:t>tegevusdiagrammina.</w:t>
      </w:r>
    </w:p>
    <w:p w14:paraId="06146EA2" w14:textId="77777777" w:rsidR="00C15EE7" w:rsidRDefault="00C15EE7" w:rsidP="00A43B59">
      <w:pPr>
        <w:keepNext/>
        <w:jc w:val="both"/>
        <w:rPr>
          <w:rFonts w:eastAsia="Arial" w:cs="Arial"/>
        </w:rPr>
      </w:pPr>
    </w:p>
    <w:p w14:paraId="04237FB9" w14:textId="77E4159C" w:rsidR="001B3E0D" w:rsidRPr="00C15EE7" w:rsidRDefault="00C15EE7" w:rsidP="00A43B59">
      <w:pPr>
        <w:keepNext/>
        <w:jc w:val="both"/>
        <w:rPr>
          <w:rFonts w:eastAsia="Arial" w:cs="Arial"/>
        </w:rPr>
      </w:pPr>
      <w:r w:rsidRPr="00F93C30">
        <w:rPr>
          <w:noProof/>
          <w:lang w:val="en-US" w:eastAsia="en-US"/>
        </w:rPr>
        <w:drawing>
          <wp:inline distT="0" distB="0" distL="0" distR="0" wp14:anchorId="4DF36B1A" wp14:editId="6DD5A65A">
            <wp:extent cx="5734050" cy="7375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450" cy="7384641"/>
                    </a:xfrm>
                    <a:prstGeom prst="rect">
                      <a:avLst/>
                    </a:prstGeom>
                    <a:noFill/>
                    <a:ln>
                      <a:noFill/>
                    </a:ln>
                  </pic:spPr>
                </pic:pic>
              </a:graphicData>
            </a:graphic>
          </wp:inline>
        </w:drawing>
      </w:r>
    </w:p>
    <w:p w14:paraId="60E79035" w14:textId="6C638DCD" w:rsidR="006200AD" w:rsidRPr="009307D1" w:rsidRDefault="001B3E0D" w:rsidP="034CAAC7">
      <w:pPr>
        <w:pStyle w:val="Caption"/>
        <w:rPr>
          <w:rFonts w:eastAsia="Arial" w:cs="Arial"/>
        </w:rPr>
      </w:pPr>
      <w:bookmarkStart w:id="38" w:name="_Ref463174684"/>
      <w:bookmarkStart w:id="39" w:name="_Ref463174679"/>
      <w:r>
        <w:t xml:space="preserve">Joonis </w:t>
      </w:r>
      <w:r w:rsidR="0066097D">
        <w:fldChar w:fldCharType="begin"/>
      </w:r>
      <w:r w:rsidR="0066097D">
        <w:instrText xml:space="preserve"> SEQ Joonis \* ARABIC </w:instrText>
      </w:r>
      <w:r w:rsidR="0066097D">
        <w:fldChar w:fldCharType="separate"/>
      </w:r>
      <w:r w:rsidR="00CC4C1A" w:rsidRPr="25D91C1E">
        <w:t>1</w:t>
      </w:r>
      <w:r w:rsidR="0066097D">
        <w:fldChar w:fldCharType="end"/>
      </w:r>
      <w:bookmarkEnd w:id="38"/>
      <w:r>
        <w:t xml:space="preserve"> </w:t>
      </w:r>
      <w:r w:rsidR="00D95464">
        <w:t>Kauba</w:t>
      </w:r>
      <w:r w:rsidRPr="00CD2E84">
        <w:t xml:space="preserve"> lõpetamise tegevusdiagramm.</w:t>
      </w:r>
      <w:bookmarkEnd w:id="39"/>
    </w:p>
    <w:p w14:paraId="2E941D58" w14:textId="25776042" w:rsidR="00074822" w:rsidRPr="009307D1" w:rsidRDefault="00074822">
      <w:pPr>
        <w:rPr>
          <w:rFonts w:cs="Arial"/>
        </w:rPr>
      </w:pPr>
    </w:p>
    <w:p w14:paraId="03367584" w14:textId="3853E032" w:rsidR="000277D6" w:rsidRPr="009307D1" w:rsidRDefault="000277D6" w:rsidP="034CAAC7">
      <w:pPr>
        <w:pStyle w:val="Heading3"/>
        <w:rPr>
          <w:rFonts w:eastAsia="Arial" w:cs="Arial"/>
        </w:rPr>
      </w:pPr>
      <w:bookmarkStart w:id="40" w:name="_Toc473482702"/>
      <w:bookmarkStart w:id="41" w:name="_Toc50447298"/>
      <w:r w:rsidRPr="034CAAC7">
        <w:rPr>
          <w:rFonts w:eastAsia="Arial" w:cs="Arial"/>
        </w:rPr>
        <w:lastRenderedPageBreak/>
        <w:t>Allsüsteemi kasutusjuhtude eskiismudel</w:t>
      </w:r>
      <w:bookmarkEnd w:id="40"/>
    </w:p>
    <w:p w14:paraId="5B46F370" w14:textId="208C1A50" w:rsidR="00935249" w:rsidRPr="009307D1" w:rsidRDefault="00935249"/>
    <w:p w14:paraId="4BF5E927" w14:textId="482D6FAE" w:rsidR="003D5EF8" w:rsidRDefault="00935249" w:rsidP="00A43B59">
      <w:pPr>
        <w:jc w:val="both"/>
      </w:pPr>
      <w:r w:rsidRPr="25D91C1E">
        <w:fldChar w:fldCharType="begin"/>
      </w:r>
      <w:r>
        <w:rPr>
          <w:highlight w:val="yellow"/>
        </w:rPr>
        <w:instrText xml:space="preserve"> REF _Ref463174772 \h </w:instrText>
      </w:r>
      <w:r w:rsidR="00A43B59">
        <w:rPr>
          <w:highlight w:val="yellow"/>
        </w:rPr>
        <w:instrText xml:space="preserve"> \* MERGEFORMAT </w:instrText>
      </w:r>
      <w:r w:rsidRPr="25D91C1E">
        <w:rPr>
          <w:highlight w:val="yellow"/>
        </w:rPr>
        <w:fldChar w:fldCharType="separate"/>
      </w:r>
      <w:r>
        <w:t xml:space="preserve">Joonis </w:t>
      </w:r>
      <w:r>
        <w:rPr>
          <w:noProof/>
        </w:rPr>
        <w:t>2</w:t>
      </w:r>
      <w:r w:rsidRPr="25D91C1E">
        <w:fldChar w:fldCharType="end"/>
      </w:r>
      <w:r w:rsidRPr="00935249">
        <w:t xml:space="preserve"> esitatud kasutusjuhtude diagrammi</w:t>
      </w:r>
      <w:r>
        <w:t>l on värvidel järgmine tähendus.</w:t>
      </w:r>
    </w:p>
    <w:p w14:paraId="33FE695E" w14:textId="77777777" w:rsidR="00D87138" w:rsidRPr="009307D1" w:rsidRDefault="034CAAC7" w:rsidP="00E04026">
      <w:pPr>
        <w:numPr>
          <w:ilvl w:val="0"/>
          <w:numId w:val="40"/>
        </w:numPr>
        <w:jc w:val="both"/>
      </w:pPr>
      <w:r w:rsidRPr="034CAAC7">
        <w:rPr>
          <w:highlight w:val="yellow"/>
        </w:rPr>
        <w:t>Kollasega</w:t>
      </w:r>
      <w:r>
        <w:t xml:space="preserve"> on tähistatud põhikasutusjuhud.</w:t>
      </w:r>
    </w:p>
    <w:p w14:paraId="421CF9B7" w14:textId="76E70FCE" w:rsidR="00BE29AD" w:rsidRDefault="034CAAC7" w:rsidP="00E04026">
      <w:pPr>
        <w:numPr>
          <w:ilvl w:val="0"/>
          <w:numId w:val="40"/>
        </w:numPr>
        <w:jc w:val="both"/>
      </w:pPr>
      <w:r w:rsidRPr="034CAAC7">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512942CF" w14:textId="7681258F" w:rsidR="00935249" w:rsidRDefault="034CAAC7" w:rsidP="00BB1181">
      <w:pPr>
        <w:numPr>
          <w:ilvl w:val="0"/>
          <w:numId w:val="40"/>
        </w:numPr>
        <w:jc w:val="both"/>
      </w:pPr>
      <w:r w:rsidRPr="034CAAC7">
        <w:rPr>
          <w:b/>
          <w:bCs/>
          <w:highlight w:val="lightGray"/>
        </w:rPr>
        <w:t>Halliga</w:t>
      </w:r>
      <w:r>
        <w:t xml:space="preserve"> on tähistatudkasutusjuhud, mis esitavad läbivaid huvisid ning on seotud rohkem kui ühe funktsionaalse allsüsteemiga.</w:t>
      </w:r>
    </w:p>
    <w:p w14:paraId="274A4E6A" w14:textId="5A91819A" w:rsidR="00663051" w:rsidRDefault="004513C9" w:rsidP="00BB1181">
      <w:r w:rsidRPr="004513C9">
        <w:rPr>
          <w:noProof/>
          <w:lang w:val="en-US" w:eastAsia="en-US"/>
        </w:rPr>
        <w:drawing>
          <wp:inline distT="0" distB="0" distL="0" distR="0" wp14:anchorId="77CFDEAC" wp14:editId="6E987C8B">
            <wp:extent cx="5044440" cy="6309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309360"/>
                    </a:xfrm>
                    <a:prstGeom prst="rect">
                      <a:avLst/>
                    </a:prstGeom>
                    <a:noFill/>
                    <a:ln>
                      <a:noFill/>
                    </a:ln>
                  </pic:spPr>
                </pic:pic>
              </a:graphicData>
            </a:graphic>
          </wp:inline>
        </w:drawing>
      </w:r>
    </w:p>
    <w:p w14:paraId="36F4E1CE" w14:textId="77777777" w:rsidR="00935249" w:rsidRDefault="00935249" w:rsidP="00935249">
      <w:pPr>
        <w:pStyle w:val="Caption"/>
      </w:pPr>
      <w:bookmarkStart w:id="42" w:name="_Ref463174772"/>
      <w:r>
        <w:t xml:space="preserve">Joonis </w:t>
      </w:r>
      <w:r w:rsidR="0066097D">
        <w:fldChar w:fldCharType="begin"/>
      </w:r>
      <w:r w:rsidR="0066097D">
        <w:instrText xml:space="preserve"> SEQ Joonis \* ARABIC </w:instrText>
      </w:r>
      <w:r w:rsidR="0066097D">
        <w:fldChar w:fldCharType="separate"/>
      </w:r>
      <w:r w:rsidR="00CC4C1A" w:rsidRPr="25D91C1E">
        <w:t>2</w:t>
      </w:r>
      <w:r w:rsidR="0066097D">
        <w:fldChar w:fldCharType="end"/>
      </w:r>
      <w:bookmarkEnd w:id="42"/>
      <w:r>
        <w:t xml:space="preserve"> </w:t>
      </w:r>
      <w:r w:rsidR="00D95464">
        <w:t>Kaupade</w:t>
      </w:r>
      <w:r w:rsidRPr="00954A7E">
        <w:t xml:space="preserve"> funktsionaalse allsüsteemi kasutusjuhtude diagramm.</w:t>
      </w:r>
    </w:p>
    <w:p w14:paraId="6B87772C" w14:textId="77777777" w:rsidR="00BE7EEA" w:rsidRPr="009307D1" w:rsidRDefault="00BE7EEA" w:rsidP="00D7452C">
      <w:pPr>
        <w:jc w:val="both"/>
      </w:pPr>
    </w:p>
    <w:p w14:paraId="46F3BCEF" w14:textId="77777777" w:rsidR="00D7452C" w:rsidRPr="00E74EF2" w:rsidRDefault="034CAAC7" w:rsidP="034CAAC7">
      <w:pPr>
        <w:jc w:val="both"/>
        <w:rPr>
          <w:u w:val="single"/>
        </w:rPr>
      </w:pPr>
      <w:r w:rsidRPr="034CAAC7">
        <w:rPr>
          <w:b/>
          <w:bCs/>
          <w:u w:val="single"/>
        </w:rPr>
        <w:t>Kasutusjuht</w:t>
      </w:r>
      <w:r w:rsidRPr="034CAAC7">
        <w:rPr>
          <w:u w:val="single"/>
        </w:rPr>
        <w:t>: Tuvasta kasutaja</w:t>
      </w:r>
    </w:p>
    <w:p w14:paraId="0FA3F0AC" w14:textId="2C2BC056" w:rsidR="00D7452C" w:rsidRPr="009307D1" w:rsidRDefault="034CAAC7" w:rsidP="00D7452C">
      <w:pPr>
        <w:jc w:val="both"/>
      </w:pPr>
      <w:r w:rsidRPr="034CAAC7">
        <w:rPr>
          <w:b/>
          <w:bCs/>
        </w:rPr>
        <w:t>Tegutsejad</w:t>
      </w:r>
      <w:r>
        <w:t>: Kauba haldur, Juhataja, Klient, Klienditeenindaja – (edaspidi Subjekt)</w:t>
      </w:r>
    </w:p>
    <w:p w14:paraId="1F54B3C7" w14:textId="77777777" w:rsidR="00D7452C" w:rsidRPr="009307D1" w:rsidRDefault="034CAAC7" w:rsidP="00D7452C">
      <w:pPr>
        <w:jc w:val="both"/>
      </w:pPr>
      <w:r w:rsidRPr="034CAAC7">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0F81A31A" w14:textId="77777777" w:rsidR="00D1143A" w:rsidRPr="009307D1" w:rsidRDefault="00D1143A" w:rsidP="00D7452C"/>
    <w:p w14:paraId="7B5ACCB2" w14:textId="77777777" w:rsidR="00D7452C" w:rsidRPr="00E74EF2" w:rsidRDefault="034CAAC7" w:rsidP="034CAAC7">
      <w:pPr>
        <w:jc w:val="both"/>
        <w:rPr>
          <w:u w:val="single"/>
        </w:rPr>
      </w:pPr>
      <w:r w:rsidRPr="034CAAC7">
        <w:rPr>
          <w:b/>
          <w:bCs/>
          <w:u w:val="single"/>
        </w:rPr>
        <w:t>Kasutusjuht</w:t>
      </w:r>
      <w:r w:rsidRPr="034CAAC7">
        <w:rPr>
          <w:u w:val="single"/>
        </w:rPr>
        <w:t>: Registreeri kaup</w:t>
      </w:r>
    </w:p>
    <w:p w14:paraId="656BC7F7" w14:textId="77777777" w:rsidR="00D7452C" w:rsidRPr="009307D1" w:rsidRDefault="034CAAC7" w:rsidP="00D7452C">
      <w:r w:rsidRPr="034CAAC7">
        <w:rPr>
          <w:b/>
          <w:bCs/>
        </w:rPr>
        <w:t>Tegutsejad</w:t>
      </w:r>
      <w:r>
        <w:t>: Kauba haldur</w:t>
      </w:r>
    </w:p>
    <w:p w14:paraId="72E33FF2" w14:textId="77777777" w:rsidR="005D2D66" w:rsidRPr="009307D1" w:rsidRDefault="034CAAC7">
      <w:r w:rsidRPr="034CAAC7">
        <w:rPr>
          <w:b/>
          <w:bCs/>
        </w:rPr>
        <w:t>Kirjeldus</w:t>
      </w:r>
      <w:r>
        <w:t>: Kauba haldur registreerib uue kauba.</w:t>
      </w:r>
    </w:p>
    <w:p w14:paraId="1319125D" w14:textId="77777777" w:rsidR="005C7084" w:rsidRDefault="005C7084" w:rsidP="005C7084"/>
    <w:p w14:paraId="43E23F8B" w14:textId="77777777" w:rsidR="005C7084" w:rsidRPr="00E74EF2" w:rsidRDefault="034CAAC7" w:rsidP="034CAAC7">
      <w:pPr>
        <w:jc w:val="both"/>
        <w:rPr>
          <w:u w:val="single"/>
        </w:rPr>
      </w:pPr>
      <w:r w:rsidRPr="034CAAC7">
        <w:rPr>
          <w:b/>
          <w:bCs/>
          <w:u w:val="single"/>
        </w:rPr>
        <w:t>Kasutusjuht</w:t>
      </w:r>
      <w:r w:rsidRPr="034CAAC7">
        <w:rPr>
          <w:u w:val="single"/>
        </w:rPr>
        <w:t>: Unusta kaup</w:t>
      </w:r>
    </w:p>
    <w:p w14:paraId="59AC9574" w14:textId="77777777" w:rsidR="005C7084" w:rsidRPr="009307D1" w:rsidRDefault="034CAAC7" w:rsidP="005C7084">
      <w:r w:rsidRPr="034CAAC7">
        <w:rPr>
          <w:b/>
          <w:bCs/>
        </w:rPr>
        <w:t>Tegutsejad</w:t>
      </w:r>
      <w:r>
        <w:t>: kauba haldur</w:t>
      </w:r>
    </w:p>
    <w:p w14:paraId="4CEE7ACD" w14:textId="77777777" w:rsidR="005C7084" w:rsidRPr="009307D1" w:rsidRDefault="034CAAC7" w:rsidP="005C7084">
      <w:r w:rsidRPr="034CAAC7">
        <w:rPr>
          <w:b/>
          <w:bCs/>
        </w:rPr>
        <w:t>Kirjeldus</w:t>
      </w:r>
      <w:r>
        <w:t>: Kauba haldur vaatab ootel kaupade nimekirja, valib sealt kauba ja kustutab selle andmebaasist. Subjekt saab nimekirja sorteerida ja filtreerida.</w:t>
      </w:r>
    </w:p>
    <w:p w14:paraId="73E9E762" w14:textId="77777777" w:rsidR="00D7452C" w:rsidRPr="009307D1" w:rsidRDefault="00D7452C"/>
    <w:p w14:paraId="6F5E7D6E" w14:textId="77777777" w:rsidR="00D7452C" w:rsidRPr="00E74EF2" w:rsidRDefault="034CAAC7" w:rsidP="034CAAC7">
      <w:pPr>
        <w:jc w:val="both"/>
        <w:rPr>
          <w:u w:val="single"/>
        </w:rPr>
      </w:pPr>
      <w:r w:rsidRPr="034CAAC7">
        <w:rPr>
          <w:b/>
          <w:bCs/>
          <w:u w:val="single"/>
        </w:rPr>
        <w:t>Kasutusjuht</w:t>
      </w:r>
      <w:r w:rsidRPr="034CAAC7">
        <w:rPr>
          <w:u w:val="single"/>
        </w:rPr>
        <w:t>: Muuda kauba andmeid</w:t>
      </w:r>
    </w:p>
    <w:p w14:paraId="16FED548" w14:textId="77777777" w:rsidR="00D7452C" w:rsidRPr="009307D1" w:rsidRDefault="034CAAC7" w:rsidP="00D7452C">
      <w:r w:rsidRPr="034CAAC7">
        <w:rPr>
          <w:b/>
          <w:bCs/>
        </w:rPr>
        <w:t>Tegutsejad</w:t>
      </w:r>
      <w:r>
        <w:t>: Kauba haldur</w:t>
      </w:r>
    </w:p>
    <w:p w14:paraId="4948E96C" w14:textId="77777777" w:rsidR="00D7452C" w:rsidRPr="009307D1" w:rsidRDefault="034CAAC7">
      <w:r w:rsidRPr="034CAAC7">
        <w:rPr>
          <w:b/>
          <w:bCs/>
        </w:rPr>
        <w:t>Kirjeldus</w:t>
      </w:r>
      <w:r>
        <w:t>: Kauba haldur vaatab ootel  või mitteaktiivsete kaupade nimekirja, valib sealt kaupa ja muudab selle andmeid. Ei ole võimalik muuta kauba registreerimise aega ja infot selle kohta, kes kauba registreeris. Samuti ei kuulu muudatuste hulka kauba seisundi muutmine (selleks on eraldi kasutusjuhud). Samas saab muuta kauba kategooriatesse kuuluvust.</w:t>
      </w:r>
    </w:p>
    <w:p w14:paraId="0D2FABE7" w14:textId="77777777" w:rsidR="00D7452C" w:rsidRPr="009307D1" w:rsidRDefault="00D7452C"/>
    <w:p w14:paraId="78E28452" w14:textId="77777777" w:rsidR="00301F8E" w:rsidRPr="00E74EF2" w:rsidRDefault="034CAAC7" w:rsidP="034CAAC7">
      <w:pPr>
        <w:jc w:val="both"/>
        <w:rPr>
          <w:u w:val="single"/>
        </w:rPr>
      </w:pPr>
      <w:r w:rsidRPr="034CAAC7">
        <w:rPr>
          <w:b/>
          <w:bCs/>
          <w:u w:val="single"/>
        </w:rPr>
        <w:t>Kasutusjuht</w:t>
      </w:r>
      <w:r w:rsidRPr="034CAAC7">
        <w:rPr>
          <w:u w:val="single"/>
        </w:rPr>
        <w:t>: Aktiveeri kaup</w:t>
      </w:r>
    </w:p>
    <w:p w14:paraId="24FB41F7" w14:textId="77777777" w:rsidR="00301F8E" w:rsidRPr="009307D1" w:rsidRDefault="034CAAC7" w:rsidP="00301F8E">
      <w:r w:rsidRPr="034CAAC7">
        <w:rPr>
          <w:b/>
          <w:bCs/>
        </w:rPr>
        <w:t>Tegutsejad</w:t>
      </w:r>
      <w:r>
        <w:t>: Kauba haldur</w:t>
      </w:r>
    </w:p>
    <w:p w14:paraId="561E6417" w14:textId="77777777" w:rsidR="000A2EA9" w:rsidRDefault="034CAAC7" w:rsidP="00301F8E">
      <w:r w:rsidRPr="034CAAC7">
        <w:rPr>
          <w:b/>
          <w:bCs/>
        </w:rPr>
        <w:t>Kirjeldus</w:t>
      </w:r>
      <w:r>
        <w:t xml:space="preserve">: Kauba haldur vaatab ootel  või mitteaktiivsete kaupade nimekirja, valib sealt kauba ja muudab selle aktiivseks. </w:t>
      </w:r>
    </w:p>
    <w:p w14:paraId="66F2AB82" w14:textId="77777777" w:rsidR="00921F63" w:rsidRPr="009307D1" w:rsidRDefault="00921F63" w:rsidP="00301F8E"/>
    <w:p w14:paraId="06AA7C50" w14:textId="77777777" w:rsidR="00301F8E" w:rsidRPr="00E74EF2" w:rsidRDefault="034CAAC7" w:rsidP="034CAAC7">
      <w:pPr>
        <w:jc w:val="both"/>
        <w:rPr>
          <w:u w:val="single"/>
        </w:rPr>
      </w:pPr>
      <w:r w:rsidRPr="034CAAC7">
        <w:rPr>
          <w:b/>
          <w:bCs/>
          <w:u w:val="single"/>
        </w:rPr>
        <w:t>Kasutusjuht</w:t>
      </w:r>
      <w:r w:rsidRPr="034CAAC7">
        <w:rPr>
          <w:u w:val="single"/>
        </w:rPr>
        <w:t>: Muuda kaup mitteaktiivseks</w:t>
      </w:r>
    </w:p>
    <w:p w14:paraId="556FB39F" w14:textId="77777777" w:rsidR="00301F8E" w:rsidRPr="009307D1" w:rsidRDefault="034CAAC7" w:rsidP="00301F8E">
      <w:r w:rsidRPr="034CAAC7">
        <w:rPr>
          <w:b/>
          <w:bCs/>
        </w:rPr>
        <w:t>Tegutsejad</w:t>
      </w:r>
      <w:r>
        <w:t>: Kauba haldur</w:t>
      </w:r>
    </w:p>
    <w:p w14:paraId="394ABB32" w14:textId="77777777" w:rsidR="00301F8E" w:rsidRPr="009307D1" w:rsidRDefault="034CAAC7" w:rsidP="00301F8E">
      <w:r w:rsidRPr="034CAAC7">
        <w:rPr>
          <w:b/>
          <w:bCs/>
        </w:rPr>
        <w:t>Kirjeldus</w:t>
      </w:r>
      <w:r>
        <w:t>: Kauba haldur vaatab aktiivsete kaupade nimekirja, valib sealt kauba ja muudab selle mitteaktiivseks. Subjekt saab nimekirja sorteerida ja filtreerida.</w:t>
      </w:r>
    </w:p>
    <w:p w14:paraId="02FC3E3E" w14:textId="77777777" w:rsidR="009620C1" w:rsidRPr="009307D1" w:rsidRDefault="009620C1" w:rsidP="00301F8E"/>
    <w:p w14:paraId="21EC722B" w14:textId="77777777" w:rsidR="00DC7CD7" w:rsidRPr="00E74EF2" w:rsidRDefault="034CAAC7" w:rsidP="034CAAC7">
      <w:pPr>
        <w:jc w:val="both"/>
        <w:rPr>
          <w:u w:val="single"/>
        </w:rPr>
      </w:pPr>
      <w:r w:rsidRPr="034CAAC7">
        <w:rPr>
          <w:b/>
          <w:bCs/>
          <w:u w:val="single"/>
        </w:rPr>
        <w:t>Kasutusjuht</w:t>
      </w:r>
      <w:r w:rsidRPr="034CAAC7">
        <w:rPr>
          <w:u w:val="single"/>
        </w:rPr>
        <w:t>: Vaata kõiki ootel või mitteaktiivseid kaupu</w:t>
      </w:r>
    </w:p>
    <w:p w14:paraId="06E4A475" w14:textId="77777777" w:rsidR="00DC7CD7" w:rsidRPr="009307D1" w:rsidRDefault="034CAAC7" w:rsidP="00DC7CD7">
      <w:r w:rsidRPr="034CAAC7">
        <w:rPr>
          <w:b/>
          <w:bCs/>
        </w:rPr>
        <w:t>Tegutsejad</w:t>
      </w:r>
      <w:r>
        <w:t>: Kauba haldur</w:t>
      </w:r>
    </w:p>
    <w:p w14:paraId="0C85D5E7" w14:textId="77777777" w:rsidR="00921F63" w:rsidRPr="009307D1" w:rsidRDefault="034CAAC7" w:rsidP="00921F63">
      <w:r w:rsidRPr="034CAAC7">
        <w:rPr>
          <w:b/>
          <w:bCs/>
        </w:rPr>
        <w:t>Kirjeldus</w:t>
      </w:r>
      <w:r>
        <w:t>: Kauba haldur saab vaadata nimekirja ootel või mitteaktiivses seisundis olevatest kaupadest. Subjekt saab nimekirja sorteerida ja filtreerida.</w:t>
      </w:r>
    </w:p>
    <w:p w14:paraId="056BB7A5" w14:textId="77777777" w:rsidR="00DC7CD7" w:rsidRPr="009307D1" w:rsidRDefault="00DC7CD7" w:rsidP="00301F8E"/>
    <w:p w14:paraId="1070D550" w14:textId="77777777" w:rsidR="004517A7" w:rsidRPr="00E74EF2" w:rsidRDefault="034CAAC7" w:rsidP="034CAAC7">
      <w:pPr>
        <w:jc w:val="both"/>
        <w:rPr>
          <w:u w:val="single"/>
        </w:rPr>
      </w:pPr>
      <w:r w:rsidRPr="034CAAC7">
        <w:rPr>
          <w:b/>
          <w:bCs/>
          <w:u w:val="single"/>
        </w:rPr>
        <w:t>Kasutusjuht</w:t>
      </w:r>
      <w:r w:rsidRPr="034CAAC7">
        <w:rPr>
          <w:u w:val="single"/>
        </w:rPr>
        <w:t>: Vaata kõiki kaupu</w:t>
      </w:r>
    </w:p>
    <w:p w14:paraId="53B42385" w14:textId="61015010" w:rsidR="004517A7" w:rsidRPr="009307D1" w:rsidRDefault="034CAAC7" w:rsidP="004517A7">
      <w:r w:rsidRPr="034CAAC7">
        <w:rPr>
          <w:b/>
          <w:bCs/>
        </w:rPr>
        <w:t>Tegutsejad</w:t>
      </w:r>
      <w:r>
        <w:t>: Kauba haldur, Juhataja, Klienditeenindaja – (edaspidi Subjekt)</w:t>
      </w:r>
    </w:p>
    <w:p w14:paraId="40C38DC4" w14:textId="77777777" w:rsidR="004517A7" w:rsidRPr="009307D1" w:rsidRDefault="034CAAC7" w:rsidP="004517A7">
      <w:r w:rsidRPr="034CAAC7">
        <w:rPr>
          <w:b/>
          <w:bCs/>
        </w:rPr>
        <w:t>Kirjeldus</w:t>
      </w:r>
      <w:r>
        <w:t>: Subjekt saab vaadata kaupade nimekirja. Subjekt saab nimekirja sorteerida ja filtreerida. Samuti saab ta iga kauba korral vaadata selle detailseid andmeid.</w:t>
      </w:r>
    </w:p>
    <w:p w14:paraId="292279FC" w14:textId="77777777" w:rsidR="00CF5C77" w:rsidRPr="009307D1" w:rsidRDefault="00CF5C77" w:rsidP="00301F8E"/>
    <w:p w14:paraId="2AAE93F6" w14:textId="77777777" w:rsidR="00301F8E" w:rsidRPr="00E74EF2" w:rsidRDefault="034CAAC7" w:rsidP="034CAAC7">
      <w:pPr>
        <w:jc w:val="both"/>
        <w:rPr>
          <w:u w:val="single"/>
        </w:rPr>
      </w:pPr>
      <w:r w:rsidRPr="034CAAC7">
        <w:rPr>
          <w:b/>
          <w:bCs/>
          <w:u w:val="single"/>
        </w:rPr>
        <w:t>Kasutusjuht</w:t>
      </w:r>
      <w:r w:rsidRPr="034CAAC7">
        <w:rPr>
          <w:u w:val="single"/>
        </w:rPr>
        <w:t>: Lõpeta kaup</w:t>
      </w:r>
    </w:p>
    <w:p w14:paraId="066F0EED" w14:textId="77777777" w:rsidR="00301F8E" w:rsidRPr="009307D1" w:rsidRDefault="034CAAC7" w:rsidP="00301F8E">
      <w:r w:rsidRPr="034CAAC7">
        <w:rPr>
          <w:b/>
          <w:bCs/>
        </w:rPr>
        <w:t>Tegutsejad</w:t>
      </w:r>
      <w:r>
        <w:t>: Juhataja</w:t>
      </w:r>
    </w:p>
    <w:p w14:paraId="6D9C434E" w14:textId="77777777" w:rsidR="00301F8E" w:rsidRDefault="034CAAC7" w:rsidP="00301F8E">
      <w:r w:rsidRPr="034CAAC7">
        <w:rPr>
          <w:b/>
          <w:bCs/>
        </w:rPr>
        <w:t>Kirjeldus</w:t>
      </w:r>
      <w:r>
        <w:t>: Juhataja vaatab aktiivsete või mitteaktiivsete kaupade nimekirja, valib sealt kauba ja lõpetab selle. Subjekt saab nimekirja sorteerida ja filtreerida.</w:t>
      </w:r>
    </w:p>
    <w:p w14:paraId="1ECF03CB" w14:textId="77777777" w:rsidR="00DB4D22" w:rsidRPr="009307D1" w:rsidRDefault="00DB4D22" w:rsidP="00301F8E"/>
    <w:p w14:paraId="06D1515A" w14:textId="77777777" w:rsidR="004517A7" w:rsidRPr="00E74EF2" w:rsidRDefault="034CAAC7" w:rsidP="034CAAC7">
      <w:pPr>
        <w:jc w:val="both"/>
        <w:rPr>
          <w:u w:val="single"/>
        </w:rPr>
      </w:pPr>
      <w:r w:rsidRPr="034CAAC7">
        <w:rPr>
          <w:b/>
          <w:bCs/>
          <w:u w:val="single"/>
        </w:rPr>
        <w:lastRenderedPageBreak/>
        <w:t>Kasutusjuht</w:t>
      </w:r>
      <w:r w:rsidRPr="034CAAC7">
        <w:rPr>
          <w:u w:val="single"/>
        </w:rPr>
        <w:t>: Vaata kaupade koondaruannet</w:t>
      </w:r>
    </w:p>
    <w:p w14:paraId="272A8B91" w14:textId="77777777" w:rsidR="004517A7" w:rsidRPr="009307D1" w:rsidRDefault="034CAAC7" w:rsidP="004517A7">
      <w:r w:rsidRPr="034CAAC7">
        <w:rPr>
          <w:b/>
          <w:bCs/>
        </w:rPr>
        <w:t>Tegutsejad</w:t>
      </w:r>
      <w:r>
        <w:t>: Juhataja</w:t>
      </w:r>
    </w:p>
    <w:p w14:paraId="2638F10D" w14:textId="77777777" w:rsidR="004517A7" w:rsidRPr="009307D1" w:rsidRDefault="034CAAC7" w:rsidP="004517A7">
      <w:r w:rsidRPr="034CAAC7">
        <w:rPr>
          <w:b/>
          <w:bCs/>
        </w:rPr>
        <w:t>Kirjeldus</w:t>
      </w:r>
      <w:r>
        <w:t>: Juhata näeb iga kauba seisundi kohta selle koodi, nimetust ja selles seisundis olevate kaupade arvu. Kui seisundiga pole seotud ühtegi kaupa, siis on see arv 0.</w:t>
      </w:r>
    </w:p>
    <w:p w14:paraId="71843C1D" w14:textId="77777777" w:rsidR="004517A7" w:rsidRPr="009307D1" w:rsidRDefault="004517A7" w:rsidP="004517A7"/>
    <w:p w14:paraId="79030DCE" w14:textId="77777777" w:rsidR="004517A7" w:rsidRPr="00E74EF2" w:rsidRDefault="034CAAC7" w:rsidP="034CAAC7">
      <w:pPr>
        <w:jc w:val="both"/>
        <w:rPr>
          <w:u w:val="single"/>
        </w:rPr>
      </w:pPr>
      <w:r w:rsidRPr="034CAAC7">
        <w:rPr>
          <w:b/>
          <w:bCs/>
          <w:u w:val="single"/>
        </w:rPr>
        <w:t>Kasutusjuht</w:t>
      </w:r>
      <w:r w:rsidRPr="034CAAC7">
        <w:rPr>
          <w:u w:val="single"/>
        </w:rPr>
        <w:t>: Vaata aktiivseid kaupu</w:t>
      </w:r>
    </w:p>
    <w:p w14:paraId="05359FFC" w14:textId="77777777" w:rsidR="004517A7" w:rsidRPr="009307D1" w:rsidRDefault="034CAAC7" w:rsidP="004517A7">
      <w:r w:rsidRPr="034CAAC7">
        <w:rPr>
          <w:b/>
          <w:bCs/>
        </w:rPr>
        <w:t>Tegutsejad</w:t>
      </w:r>
      <w:r>
        <w:t>: Uudistaja, Klient – (edaspidi Subjekt)</w:t>
      </w:r>
    </w:p>
    <w:p w14:paraId="75473BAB" w14:textId="480F4E2A" w:rsidR="004517A7" w:rsidRDefault="034CAAC7" w:rsidP="004517A7">
      <w:r w:rsidRPr="034CAAC7">
        <w:rPr>
          <w:b/>
          <w:bCs/>
        </w:rPr>
        <w:t>Kirjeldus</w:t>
      </w:r>
      <w:r>
        <w:t>: Subjekt valib kategooria ja näeb kõigi sellesse kuuluvate aktiivses seisundis olevate kaupade kõiki andmeid, v.a registreerimise aeg ja registreerinud töötaja.</w:t>
      </w:r>
    </w:p>
    <w:p w14:paraId="0E36727C" w14:textId="264015C4" w:rsidR="006975F0" w:rsidRDefault="006975F0" w:rsidP="004517A7"/>
    <w:p w14:paraId="0AF70CE3" w14:textId="49EF712B" w:rsidR="006975F0" w:rsidRPr="00E74EF2" w:rsidRDefault="006975F0" w:rsidP="006975F0">
      <w:pPr>
        <w:jc w:val="both"/>
        <w:rPr>
          <w:u w:val="single"/>
        </w:rPr>
      </w:pPr>
      <w:r w:rsidRPr="034CAAC7">
        <w:rPr>
          <w:b/>
          <w:bCs/>
          <w:u w:val="single"/>
        </w:rPr>
        <w:t>Kasutusjuht</w:t>
      </w:r>
      <w:r w:rsidRPr="034CAAC7">
        <w:rPr>
          <w:u w:val="single"/>
        </w:rPr>
        <w:t xml:space="preserve">: Registreeri </w:t>
      </w:r>
      <w:r>
        <w:rPr>
          <w:u w:val="single"/>
        </w:rPr>
        <w:t>raamat</w:t>
      </w:r>
    </w:p>
    <w:p w14:paraId="42B6178A" w14:textId="77777777" w:rsidR="006975F0" w:rsidRPr="009307D1" w:rsidRDefault="006975F0" w:rsidP="006975F0">
      <w:r w:rsidRPr="034CAAC7">
        <w:rPr>
          <w:b/>
          <w:bCs/>
        </w:rPr>
        <w:t>Tegutsejad</w:t>
      </w:r>
      <w:r>
        <w:t>: Kauba haldur</w:t>
      </w:r>
    </w:p>
    <w:p w14:paraId="5EB1D003" w14:textId="15CFDF39" w:rsidR="006975F0" w:rsidRDefault="006975F0" w:rsidP="006975F0">
      <w:r w:rsidRPr="034CAAC7">
        <w:rPr>
          <w:b/>
          <w:bCs/>
        </w:rPr>
        <w:t>Kirjeldus</w:t>
      </w:r>
      <w:r>
        <w:t>: Kauba haldur registreerib uue raamatu.</w:t>
      </w:r>
    </w:p>
    <w:p w14:paraId="62B3593C" w14:textId="73BDB440" w:rsidR="004B6450" w:rsidRDefault="004B6450" w:rsidP="006975F0"/>
    <w:p w14:paraId="0F7ED0B6" w14:textId="39418D7C" w:rsidR="004B6450" w:rsidRPr="00E74EF2" w:rsidRDefault="004B6450" w:rsidP="004B6450">
      <w:pPr>
        <w:jc w:val="both"/>
        <w:rPr>
          <w:u w:val="single"/>
        </w:rPr>
      </w:pPr>
      <w:r w:rsidRPr="034CAAC7">
        <w:rPr>
          <w:b/>
          <w:bCs/>
          <w:u w:val="single"/>
        </w:rPr>
        <w:t>Kasutusjuht</w:t>
      </w:r>
      <w:r w:rsidRPr="034CAAC7">
        <w:rPr>
          <w:u w:val="single"/>
        </w:rPr>
        <w:t xml:space="preserve">: Muuda </w:t>
      </w:r>
      <w:r>
        <w:rPr>
          <w:u w:val="single"/>
        </w:rPr>
        <w:t>raamatu</w:t>
      </w:r>
      <w:r w:rsidRPr="034CAAC7">
        <w:rPr>
          <w:u w:val="single"/>
        </w:rPr>
        <w:t xml:space="preserve"> andmeid</w:t>
      </w:r>
    </w:p>
    <w:p w14:paraId="0F19997B" w14:textId="77777777" w:rsidR="004B6450" w:rsidRPr="009307D1" w:rsidRDefault="004B6450" w:rsidP="004B6450">
      <w:r w:rsidRPr="034CAAC7">
        <w:rPr>
          <w:b/>
          <w:bCs/>
        </w:rPr>
        <w:t>Tegutsejad</w:t>
      </w:r>
      <w:r>
        <w:t>: Kauba haldur</w:t>
      </w:r>
    </w:p>
    <w:p w14:paraId="6421C279" w14:textId="0B821FA8" w:rsidR="004B6450" w:rsidRPr="009307D1" w:rsidRDefault="004B6450" w:rsidP="004B6450">
      <w:r w:rsidRPr="034CAAC7">
        <w:rPr>
          <w:b/>
          <w:bCs/>
        </w:rPr>
        <w:t>Kirjeldus</w:t>
      </w:r>
      <w:r>
        <w:t xml:space="preserve">: Laiendab kasutusjuhtu „Muuda kauba andmeid“. Kauba haldur vaatab ootel või mitteaktiivsete kaupade nimekirja, valib sealt raamatuks määratud kauba ja </w:t>
      </w:r>
      <w:r w:rsidR="00FB1D38">
        <w:t>muudab selle andmeid.</w:t>
      </w:r>
    </w:p>
    <w:p w14:paraId="4FB8E546" w14:textId="77777777" w:rsidR="004B6450" w:rsidRPr="009307D1" w:rsidRDefault="004B6450" w:rsidP="006975F0"/>
    <w:p w14:paraId="038FC60A" w14:textId="77777777" w:rsidR="006975F0" w:rsidRPr="009307D1" w:rsidRDefault="006975F0" w:rsidP="004517A7"/>
    <w:p w14:paraId="48C90702" w14:textId="77777777" w:rsidR="00301F8E" w:rsidRPr="009307D1" w:rsidRDefault="00301F8E"/>
    <w:p w14:paraId="631EA32D" w14:textId="77777777" w:rsidR="000277D6" w:rsidRPr="009307D1" w:rsidRDefault="000277D6" w:rsidP="034CAAC7">
      <w:pPr>
        <w:pStyle w:val="Heading3"/>
        <w:rPr>
          <w:rFonts w:eastAsia="Arial" w:cs="Arial"/>
        </w:rPr>
      </w:pPr>
      <w:bookmarkStart w:id="43" w:name="_Toc473482703"/>
      <w:bookmarkEnd w:id="41"/>
      <w:r w:rsidRPr="034CAAC7">
        <w:rPr>
          <w:rFonts w:eastAsia="Arial" w:cs="Arial"/>
        </w:rPr>
        <w:t>Mittefunktsionaalsed nõuded</w:t>
      </w:r>
      <w:bookmarkEnd w:id="43"/>
    </w:p>
    <w:p w14:paraId="2966F22E" w14:textId="77777777" w:rsidR="000277D6" w:rsidRDefault="000277D6">
      <w:pPr>
        <w:rPr>
          <w:rFonts w:cs="Arial"/>
        </w:rPr>
      </w:pPr>
    </w:p>
    <w:p w14:paraId="6D6599B6" w14:textId="77777777" w:rsidR="00F87394" w:rsidRDefault="00F87394" w:rsidP="034CAAC7">
      <w:pPr>
        <w:jc w:val="both"/>
        <w:rPr>
          <w:rFonts w:eastAsia="Arial" w:cs="Arial"/>
        </w:rPr>
      </w:pPr>
      <w:r w:rsidRPr="25D91C1E">
        <w:fldChar w:fldCharType="begin"/>
      </w:r>
      <w:r>
        <w:rPr>
          <w:rFonts w:cs="Arial"/>
        </w:rPr>
        <w:instrText xml:space="preserve"> REF _Ref463174922 \h </w:instrText>
      </w:r>
      <w:r w:rsidR="00A43B59">
        <w:rPr>
          <w:rFonts w:cs="Arial"/>
        </w:rPr>
        <w:instrText xml:space="preserve"> \* MERGEFORMAT </w:instrText>
      </w:r>
      <w:r w:rsidRPr="25D91C1E">
        <w:rPr>
          <w:rFonts w:cs="Arial"/>
        </w:rPr>
        <w:fldChar w:fldCharType="separate"/>
      </w:r>
      <w:r w:rsidR="00122B0F">
        <w:t xml:space="preserve">Tabel </w:t>
      </w:r>
      <w:r w:rsidR="00122B0F">
        <w:rPr>
          <w:noProof/>
        </w:rPr>
        <w:t>4</w:t>
      </w:r>
      <w:r w:rsidRPr="25D91C1E">
        <w:fldChar w:fldCharType="end"/>
      </w:r>
      <w:r w:rsidRPr="034CAAC7">
        <w:rPr>
          <w:rFonts w:eastAsia="Arial" w:cs="Arial"/>
        </w:rPr>
        <w:t xml:space="preserve"> esitab vaadeldava allsüsteemi mittefunktsionaalsed nõuded.</w:t>
      </w:r>
    </w:p>
    <w:p w14:paraId="6DC6D480" w14:textId="77777777" w:rsidR="00F87394" w:rsidRPr="009307D1" w:rsidRDefault="00F87394">
      <w:pPr>
        <w:rPr>
          <w:rFonts w:cs="Arial"/>
        </w:rPr>
      </w:pPr>
    </w:p>
    <w:p w14:paraId="7FD3163A" w14:textId="77777777" w:rsidR="00F87394" w:rsidRDefault="00F87394" w:rsidP="00F87394">
      <w:pPr>
        <w:pStyle w:val="Caption"/>
        <w:keepNext/>
      </w:pPr>
      <w:bookmarkStart w:id="44" w:name="_Ref463174922"/>
      <w:r>
        <w:t xml:space="preserve">Tabel </w:t>
      </w:r>
      <w:r w:rsidR="0066097D">
        <w:fldChar w:fldCharType="begin"/>
      </w:r>
      <w:r w:rsidR="0066097D">
        <w:instrText xml:space="preserve"> SEQ Tabel \* ARABIC </w:instrText>
      </w:r>
      <w:r w:rsidR="0066097D">
        <w:fldChar w:fldCharType="separate"/>
      </w:r>
      <w:r w:rsidR="004524AD" w:rsidRPr="25D91C1E">
        <w:t>4</w:t>
      </w:r>
      <w:r w:rsidR="0066097D">
        <w:fldChar w:fldCharType="end"/>
      </w:r>
      <w:bookmarkEnd w:id="44"/>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184815D4" w14:textId="77777777" w:rsidTr="034CAAC7">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6008A648" w14:textId="77777777" w:rsidR="007B2941" w:rsidRPr="009307D1" w:rsidRDefault="034CAAC7"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46DFF1B2" w14:textId="77777777" w:rsidR="007B2941" w:rsidRPr="009307D1" w:rsidRDefault="034CAAC7" w:rsidP="000277D6">
            <w:pPr>
              <w:pStyle w:val="Tabelipis"/>
              <w:snapToGrid w:val="0"/>
            </w:pPr>
            <w:r>
              <w:t>Nõude kirjeldus</w:t>
            </w:r>
          </w:p>
        </w:tc>
      </w:tr>
      <w:tr w:rsidR="00F95DBD" w:rsidRPr="009307D1" w14:paraId="0D78D989" w14:textId="77777777" w:rsidTr="034CAAC7">
        <w:tc>
          <w:tcPr>
            <w:tcW w:w="2024" w:type="dxa"/>
            <w:tcBorders>
              <w:left w:val="single" w:sz="1" w:space="0" w:color="000000" w:themeColor="text1"/>
              <w:bottom w:val="single" w:sz="1" w:space="0" w:color="000000" w:themeColor="text1"/>
            </w:tcBorders>
            <w:shd w:val="clear" w:color="auto" w:fill="auto"/>
          </w:tcPr>
          <w:p w14:paraId="207A2987" w14:textId="77777777" w:rsidR="00F95DBD" w:rsidRPr="009307D1" w:rsidRDefault="034CAAC7" w:rsidP="034CAAC7">
            <w:pPr>
              <w:pStyle w:val="Tabelisisu"/>
              <w:snapToGrid w:val="0"/>
              <w:rPr>
                <w:sz w:val="24"/>
              </w:rPr>
            </w:pPr>
            <w:r w:rsidRPr="034CAAC7">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997ECC6" w14:textId="260DBC33" w:rsidR="00296342" w:rsidRDefault="034CAAC7" w:rsidP="034CAAC7">
            <w:pPr>
              <w:pStyle w:val="Tabelisisu"/>
              <w:snapToGrid w:val="0"/>
              <w:rPr>
                <w:sz w:val="24"/>
              </w:rPr>
            </w:pPr>
            <w:r w:rsidRPr="034CAAC7">
              <w:rPr>
                <w:sz w:val="24"/>
              </w:rPr>
              <w:t>Süsteem peab andmete hoidmiseks kasutama SQL</w:t>
            </w:r>
            <w:r w:rsidR="0006263C">
              <w:rPr>
                <w:sz w:val="24"/>
              </w:rPr>
              <w:t xml:space="preserve"> </w:t>
            </w:r>
            <w:r w:rsidRPr="034CAAC7">
              <w:rPr>
                <w:sz w:val="24"/>
              </w:rPr>
              <w:t>andmebaasisüsteemi abil loodud andmebaasi. Tegemist on äritarkvaraga, mis kasutab tööks struktureeritud andmeid ning neid andmeid ei hakka olema väga palju (räägime maksimaalselt mõnest tuhandest reast). Kaupadega seotud transaktsioonilisi (tehingute) andmeid on rohkem (kümneid kuni sadu tuhandeid kirjeid), kuid ka nende haldamisega tulevad tänapäeva SQL süsteemid toime.</w:t>
            </w:r>
          </w:p>
          <w:p w14:paraId="24631B68" w14:textId="77777777" w:rsidR="00296342" w:rsidRDefault="00296342" w:rsidP="00416F9D">
            <w:pPr>
              <w:pStyle w:val="Tabelisisu"/>
              <w:snapToGrid w:val="0"/>
              <w:rPr>
                <w:sz w:val="24"/>
              </w:rPr>
            </w:pPr>
          </w:p>
          <w:p w14:paraId="091F3675" w14:textId="77777777" w:rsidR="00F95DBD" w:rsidRPr="009307D1" w:rsidRDefault="034CAAC7" w:rsidP="034CAAC7">
            <w:pPr>
              <w:pStyle w:val="Tabelisisu"/>
              <w:snapToGrid w:val="0"/>
              <w:rPr>
                <w:sz w:val="24"/>
              </w:rPr>
            </w:pPr>
            <w:r w:rsidRPr="034CAAC7">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5DECB45C" w14:textId="77777777" w:rsidTr="034CAAC7">
        <w:tc>
          <w:tcPr>
            <w:tcW w:w="2024" w:type="dxa"/>
            <w:tcBorders>
              <w:left w:val="single" w:sz="1" w:space="0" w:color="000000" w:themeColor="text1"/>
              <w:bottom w:val="single" w:sz="1" w:space="0" w:color="000000" w:themeColor="text1"/>
            </w:tcBorders>
            <w:shd w:val="clear" w:color="auto" w:fill="auto"/>
          </w:tcPr>
          <w:p w14:paraId="703E04A1" w14:textId="77777777" w:rsidR="00F95DBD" w:rsidRPr="009307D1" w:rsidRDefault="034CAAC7" w:rsidP="034CAAC7">
            <w:pPr>
              <w:pStyle w:val="Tabelisisu"/>
              <w:snapToGrid w:val="0"/>
              <w:rPr>
                <w:sz w:val="24"/>
              </w:rPr>
            </w:pPr>
            <w:r w:rsidRPr="034CAAC7">
              <w:rPr>
                <w:sz w:val="24"/>
              </w:rPr>
              <w:lastRenderedPageBreak/>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44869B" w14:textId="77777777" w:rsidR="00F95DBD" w:rsidRPr="009307D1" w:rsidRDefault="034CAAC7" w:rsidP="034CAAC7">
            <w:pPr>
              <w:pStyle w:val="Tabelisisu"/>
              <w:snapToGrid w:val="0"/>
              <w:rPr>
                <w:sz w:val="24"/>
              </w:rPr>
            </w:pPr>
            <w:r w:rsidRPr="034CAAC7">
              <w:rPr>
                <w:sz w:val="24"/>
              </w:rPr>
              <w:t xml:space="preserve">Arendusvahendina tuleks kasutada organisatsioonile hangitud CASE tarkvara Rational Rose või Enterprise Architect. Alternatiivina võib kasutada tasuta pakutavat andmete modelleerimise vahendit DB MAIN </w:t>
            </w:r>
            <w:r w:rsidR="25D91C1E">
              <w:br/>
            </w:r>
            <w:r w:rsidRPr="034CAAC7">
              <w:rPr>
                <w:sz w:val="24"/>
              </w:rPr>
              <w:t>(</w:t>
            </w:r>
            <w:hyperlink r:id="rId15">
              <w:r w:rsidRPr="034CAAC7">
                <w:rPr>
                  <w:rStyle w:val="Hyperlink"/>
                  <w:sz w:val="24"/>
                </w:rPr>
                <w:t>http://www.rever.eu/en/content/db-main-homepage</w:t>
              </w:r>
            </w:hyperlink>
            <w:r w:rsidRPr="034CAAC7">
              <w:rPr>
                <w:sz w:val="24"/>
              </w:rPr>
              <w:t xml:space="preserve">). Prototüübi koostamiseks kasutatakse töölaua andmebaasisüsteemi MS Access või LibreOffice Base, kuhu on integreeritud kasutajaliidese ehitamise vahendid. </w:t>
            </w:r>
          </w:p>
        </w:tc>
      </w:tr>
      <w:tr w:rsidR="00F95DBD" w:rsidRPr="009307D1" w14:paraId="11F31109" w14:textId="77777777" w:rsidTr="034CAAC7">
        <w:tc>
          <w:tcPr>
            <w:tcW w:w="2024" w:type="dxa"/>
            <w:tcBorders>
              <w:left w:val="single" w:sz="1" w:space="0" w:color="000000" w:themeColor="text1"/>
              <w:bottom w:val="single" w:sz="1" w:space="0" w:color="000000" w:themeColor="text1"/>
            </w:tcBorders>
            <w:shd w:val="clear" w:color="auto" w:fill="auto"/>
          </w:tcPr>
          <w:p w14:paraId="5CD01545" w14:textId="37E70CAC" w:rsidR="00F95DBD" w:rsidRPr="009307D1" w:rsidRDefault="00306162" w:rsidP="034CAAC7">
            <w:pPr>
              <w:pStyle w:val="Tabelisisu"/>
              <w:snapToGrid w:val="0"/>
              <w:rPr>
                <w:sz w:val="24"/>
              </w:rPr>
            </w:pPr>
            <w:r w:rsidRPr="034CAAC7">
              <w:rPr>
                <w:sz w:val="24"/>
              </w:rPr>
              <w:t>K</w:t>
            </w:r>
            <w:r w:rsidR="034CAAC7" w:rsidRPr="034CAAC7">
              <w:rPr>
                <w:sz w:val="24"/>
              </w:rPr>
              <w:t>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5CCEED4" w14:textId="77777777" w:rsidR="00F95DBD" w:rsidRPr="009307D1" w:rsidRDefault="034CAAC7" w:rsidP="034CAAC7">
            <w:pPr>
              <w:pStyle w:val="Tabelisisu"/>
              <w:snapToGrid w:val="0"/>
              <w:rPr>
                <w:sz w:val="24"/>
              </w:rPr>
            </w:pPr>
            <w:r w:rsidRPr="034CAAC7">
              <w:rPr>
                <w:sz w:val="24"/>
              </w:rPr>
              <w:t>Süsteemi kasutajaliides ja dokumentatsioon peavad olema eesti keeles. Süsteem tuleks üles ehitada nii, et ei oleks väga raske lisada kasutajaliidesesse uusi keeli (inglise keel).</w:t>
            </w:r>
          </w:p>
        </w:tc>
      </w:tr>
      <w:tr w:rsidR="00F95DBD" w:rsidRPr="009307D1" w14:paraId="5A275012" w14:textId="77777777" w:rsidTr="034CAAC7">
        <w:tc>
          <w:tcPr>
            <w:tcW w:w="2024" w:type="dxa"/>
            <w:tcBorders>
              <w:left w:val="single" w:sz="1" w:space="0" w:color="000000" w:themeColor="text1"/>
              <w:bottom w:val="single" w:sz="1" w:space="0" w:color="000000" w:themeColor="text1"/>
            </w:tcBorders>
            <w:shd w:val="clear" w:color="auto" w:fill="auto"/>
          </w:tcPr>
          <w:p w14:paraId="34E14DD4" w14:textId="1CA63950" w:rsidR="00F95DBD" w:rsidRPr="009307D1" w:rsidRDefault="00306162" w:rsidP="034CAAC7">
            <w:pPr>
              <w:pStyle w:val="Tabelisisu"/>
              <w:snapToGrid w:val="0"/>
              <w:rPr>
                <w:sz w:val="24"/>
              </w:rPr>
            </w:pPr>
            <w:r w:rsidRPr="034CAAC7">
              <w:rPr>
                <w:sz w:val="24"/>
              </w:rPr>
              <w:t>K</w:t>
            </w:r>
            <w:r w:rsidR="034CAAC7" w:rsidRPr="034CAAC7">
              <w:rPr>
                <w:sz w:val="24"/>
              </w:rPr>
              <w:t>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42738366" w14:textId="77777777" w:rsidR="00F95DBD" w:rsidRPr="009307D1" w:rsidRDefault="034CAAC7" w:rsidP="034CAAC7">
            <w:pPr>
              <w:pStyle w:val="Tabelisisu"/>
              <w:snapToGrid w:val="0"/>
              <w:rPr>
                <w:sz w:val="24"/>
              </w:rPr>
            </w:pPr>
            <w:r w:rsidRPr="034CAAC7">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484C189" w14:textId="77777777" w:rsidR="00B86550" w:rsidRPr="009307D1" w:rsidRDefault="00B86550" w:rsidP="00F95DBD">
            <w:pPr>
              <w:pStyle w:val="Tabelisisu"/>
              <w:snapToGrid w:val="0"/>
              <w:rPr>
                <w:sz w:val="24"/>
              </w:rPr>
            </w:pPr>
          </w:p>
          <w:p w14:paraId="54018AAC" w14:textId="77777777" w:rsidR="00B86550" w:rsidRPr="009307D1" w:rsidRDefault="034CAAC7" w:rsidP="034CAAC7">
            <w:pPr>
              <w:pStyle w:val="Tabelisisu"/>
              <w:snapToGrid w:val="0"/>
              <w:rPr>
                <w:sz w:val="24"/>
              </w:rPr>
            </w:pPr>
            <w:r w:rsidRPr="034CAAC7">
              <w:rPr>
                <w:sz w:val="24"/>
              </w:rPr>
              <w:t>Nõuded kasutajaliidese ülesehitusele.</w:t>
            </w:r>
          </w:p>
          <w:p w14:paraId="5A31C385" w14:textId="77777777" w:rsidR="00202946" w:rsidRDefault="034CAAC7" w:rsidP="034CAAC7">
            <w:pPr>
              <w:pStyle w:val="Tabelisisu"/>
              <w:numPr>
                <w:ilvl w:val="0"/>
                <w:numId w:val="15"/>
              </w:numPr>
              <w:snapToGrid w:val="0"/>
              <w:rPr>
                <w:sz w:val="24"/>
              </w:rPr>
            </w:pPr>
            <w:r w:rsidRPr="034CAAC7">
              <w:rPr>
                <w:sz w:val="24"/>
              </w:rPr>
              <w:t>Ülesehituse põhimõtteid tuleb järjekindlalt järgida.</w:t>
            </w:r>
          </w:p>
          <w:p w14:paraId="4226B9C1" w14:textId="77777777" w:rsidR="00F95DBD" w:rsidRPr="009307D1" w:rsidRDefault="034CAAC7" w:rsidP="034CAAC7">
            <w:pPr>
              <w:pStyle w:val="Tabelisisu"/>
              <w:numPr>
                <w:ilvl w:val="0"/>
                <w:numId w:val="15"/>
              </w:numPr>
              <w:snapToGrid w:val="0"/>
              <w:rPr>
                <w:sz w:val="24"/>
              </w:rPr>
            </w:pPr>
            <w:r w:rsidRPr="034CAAC7">
              <w:rPr>
                <w:sz w:val="24"/>
              </w:rPr>
              <w:t>Rakenduses peab olema peavorm või pealehekülg, kust saab töökohaga seotud tegevuste juurde edasi liikuda.</w:t>
            </w:r>
          </w:p>
          <w:p w14:paraId="62B1054A" w14:textId="77777777" w:rsidR="00F95DBD" w:rsidRPr="009307D1" w:rsidRDefault="034CAAC7" w:rsidP="034CAAC7">
            <w:pPr>
              <w:pStyle w:val="Tabelisisu"/>
              <w:numPr>
                <w:ilvl w:val="0"/>
                <w:numId w:val="15"/>
              </w:numPr>
              <w:snapToGrid w:val="0"/>
              <w:rPr>
                <w:sz w:val="24"/>
              </w:rPr>
            </w:pPr>
            <w:r w:rsidRPr="034CAAC7">
              <w:rPr>
                <w:sz w:val="24"/>
              </w:rPr>
              <w:t>Välisvõtme väärtuste registreerimiseks tuleb kasutada liitbokse või hüpikaknaid.</w:t>
            </w:r>
          </w:p>
          <w:p w14:paraId="3C24E277" w14:textId="77777777" w:rsidR="00F95DBD" w:rsidRPr="009307D1" w:rsidRDefault="034CAAC7" w:rsidP="034CAAC7">
            <w:pPr>
              <w:pStyle w:val="Tabelisisu"/>
              <w:numPr>
                <w:ilvl w:val="0"/>
                <w:numId w:val="15"/>
              </w:numPr>
              <w:snapToGrid w:val="0"/>
              <w:rPr>
                <w:sz w:val="24"/>
              </w:rPr>
            </w:pPr>
            <w:r w:rsidRPr="034CAAC7">
              <w:rPr>
                <w:sz w:val="24"/>
              </w:rPr>
              <w:t>Kohustuslikud sisestusväljad tuleb tähistada (nt lisades lipikule *).</w:t>
            </w:r>
          </w:p>
          <w:p w14:paraId="6E10CF5C" w14:textId="77777777" w:rsidR="00F95DBD" w:rsidRPr="009307D1" w:rsidRDefault="034CAAC7" w:rsidP="034CAAC7">
            <w:pPr>
              <w:pStyle w:val="Tabelisisu"/>
              <w:numPr>
                <w:ilvl w:val="0"/>
                <w:numId w:val="15"/>
              </w:numPr>
              <w:snapToGrid w:val="0"/>
              <w:rPr>
                <w:sz w:val="24"/>
              </w:rPr>
            </w:pPr>
            <w:r w:rsidRPr="034CAAC7">
              <w:rPr>
                <w:sz w:val="24"/>
              </w:rPr>
              <w:t>Andmete lisamiseks ning andmete muutmiseks mõeldud väljad peavad erinevalt välja nägema (nt olema erineva taustavärviga).</w:t>
            </w:r>
          </w:p>
          <w:p w14:paraId="15EFFE5A" w14:textId="77777777" w:rsidR="00F95DBD" w:rsidRPr="009307D1" w:rsidRDefault="034CAAC7" w:rsidP="034CAAC7">
            <w:pPr>
              <w:pStyle w:val="Tabelisisu"/>
              <w:numPr>
                <w:ilvl w:val="0"/>
                <w:numId w:val="15"/>
              </w:numPr>
              <w:snapToGrid w:val="0"/>
              <w:rPr>
                <w:sz w:val="24"/>
              </w:rPr>
            </w:pPr>
            <w:r w:rsidRPr="034CAAC7">
              <w:rPr>
                <w:sz w:val="24"/>
              </w:rPr>
              <w:t>Kuupäevad tuleb esitada formaadis DD.MM.YYYY</w:t>
            </w:r>
          </w:p>
          <w:p w14:paraId="32FD74F9" w14:textId="77777777" w:rsidR="00F95DBD" w:rsidRDefault="034CAAC7" w:rsidP="034CAAC7">
            <w:pPr>
              <w:pStyle w:val="Tabelisisu"/>
              <w:numPr>
                <w:ilvl w:val="0"/>
                <w:numId w:val="15"/>
              </w:numPr>
              <w:snapToGrid w:val="0"/>
              <w:rPr>
                <w:sz w:val="24"/>
              </w:rPr>
            </w:pPr>
            <w:r w:rsidRPr="034CAAC7">
              <w:rPr>
                <w:sz w:val="24"/>
              </w:rPr>
              <w:t>Kellaajad tuleb esitada formaadis HH24:MI</w:t>
            </w:r>
          </w:p>
          <w:p w14:paraId="407D49BA" w14:textId="77777777" w:rsidR="0074448E" w:rsidRPr="009307D1" w:rsidRDefault="034CAAC7" w:rsidP="034CAAC7">
            <w:pPr>
              <w:pStyle w:val="Tabelisisu"/>
              <w:numPr>
                <w:ilvl w:val="0"/>
                <w:numId w:val="15"/>
              </w:numPr>
              <w:snapToGrid w:val="0"/>
              <w:rPr>
                <w:sz w:val="24"/>
              </w:rPr>
            </w:pPr>
            <w:r w:rsidRPr="034CAAC7">
              <w:rPr>
                <w:sz w:val="24"/>
              </w:rPr>
              <w:t>Ajatemplid tuleb esitada formaadis DD.MM.YYYY HH24:MI</w:t>
            </w:r>
          </w:p>
          <w:p w14:paraId="2182332C" w14:textId="77777777" w:rsidR="00E3078E" w:rsidRPr="009307D1" w:rsidRDefault="034CAAC7" w:rsidP="034CAAC7">
            <w:pPr>
              <w:pStyle w:val="Tabelisisu"/>
              <w:numPr>
                <w:ilvl w:val="0"/>
                <w:numId w:val="15"/>
              </w:numPr>
              <w:snapToGrid w:val="0"/>
              <w:rPr>
                <w:sz w:val="24"/>
              </w:rPr>
            </w:pPr>
            <w:r w:rsidRPr="034CAAC7">
              <w:rPr>
                <w:sz w:val="24"/>
              </w:rPr>
              <w:t>Tegevused, mida süsteem saab ise teha (nt kindlaks tegema, kes andmed registreeris) peab tegema süsteem ilma kasutajalt tagasiside küsimisega tülitamata.</w:t>
            </w:r>
          </w:p>
          <w:p w14:paraId="1AF1E738" w14:textId="77777777" w:rsidR="007B60E9" w:rsidRDefault="034CAAC7" w:rsidP="034CAAC7">
            <w:pPr>
              <w:pStyle w:val="Tabelisisu"/>
              <w:numPr>
                <w:ilvl w:val="0"/>
                <w:numId w:val="15"/>
              </w:numPr>
              <w:snapToGrid w:val="0"/>
              <w:rPr>
                <w:sz w:val="24"/>
              </w:rPr>
            </w:pPr>
            <w:r w:rsidRPr="034CAAC7">
              <w:rPr>
                <w:sz w:val="24"/>
              </w:rPr>
              <w:t>Kasutajaliideses ei tohi kuvada surrogaatvõtmete väärtuseid.</w:t>
            </w:r>
          </w:p>
          <w:p w14:paraId="4D4006B7" w14:textId="77777777" w:rsidR="002C71DA" w:rsidRDefault="034CAAC7" w:rsidP="034CAAC7">
            <w:pPr>
              <w:pStyle w:val="Tabelisisu"/>
              <w:numPr>
                <w:ilvl w:val="0"/>
                <w:numId w:val="15"/>
              </w:numPr>
              <w:snapToGrid w:val="0"/>
              <w:rPr>
                <w:sz w:val="24"/>
              </w:rPr>
            </w:pPr>
            <w:r w:rsidRPr="034CAAC7">
              <w:rPr>
                <w:sz w:val="24"/>
              </w:rPr>
              <w:t>Kõikides olemite nimekirjades tuleb esitada selline hulk andmeid, et nende andmete alusel oleks võimalik olemeid üksteisest üheselt eristada ning et need andmed oleksid konkreetse kasutaja jaoks mõistetavad ja sisukad.</w:t>
            </w:r>
          </w:p>
          <w:p w14:paraId="2C4E7D3D" w14:textId="77777777" w:rsidR="00202946" w:rsidRPr="009307D1" w:rsidRDefault="034CAAC7" w:rsidP="034CAAC7">
            <w:pPr>
              <w:pStyle w:val="Tabelisisu"/>
              <w:numPr>
                <w:ilvl w:val="0"/>
                <w:numId w:val="15"/>
              </w:numPr>
              <w:snapToGrid w:val="0"/>
              <w:rPr>
                <w:sz w:val="24"/>
              </w:rPr>
            </w:pPr>
            <w:r w:rsidRPr="034CAAC7">
              <w:rPr>
                <w:sz w:val="24"/>
              </w:rPr>
              <w:lastRenderedPageBreak/>
              <w:t>Mõõtmistulemusi või rahasummasid esitavate atribuutide väärtuste juures tuleb esitada ühik – rahasummade puhul valuuta tähis ning mõõtmistulemuste korral mõõtühik.</w:t>
            </w:r>
          </w:p>
        </w:tc>
      </w:tr>
      <w:tr w:rsidR="00F95DBD" w:rsidRPr="009307D1" w14:paraId="5532608D" w14:textId="77777777" w:rsidTr="034CAAC7">
        <w:tc>
          <w:tcPr>
            <w:tcW w:w="2024" w:type="dxa"/>
            <w:tcBorders>
              <w:left w:val="single" w:sz="1" w:space="0" w:color="000000" w:themeColor="text1"/>
              <w:bottom w:val="single" w:sz="1" w:space="0" w:color="000000" w:themeColor="text1"/>
            </w:tcBorders>
            <w:shd w:val="clear" w:color="auto" w:fill="auto"/>
          </w:tcPr>
          <w:p w14:paraId="3137A43F" w14:textId="722F3780" w:rsidR="00F95DBD" w:rsidRPr="009307D1" w:rsidRDefault="00306162" w:rsidP="034CAAC7">
            <w:pPr>
              <w:pStyle w:val="Tabelisisu"/>
              <w:snapToGrid w:val="0"/>
              <w:rPr>
                <w:sz w:val="24"/>
              </w:rPr>
            </w:pPr>
            <w:r w:rsidRPr="034CAAC7">
              <w:rPr>
                <w:sz w:val="24"/>
              </w:rPr>
              <w:lastRenderedPageBreak/>
              <w:t>T</w:t>
            </w:r>
            <w:r w:rsidR="034CAAC7" w:rsidRPr="034CAAC7">
              <w:rPr>
                <w:sz w:val="24"/>
              </w:rPr>
              <w: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EA4D955" w14:textId="77777777" w:rsidR="00F95DBD" w:rsidRPr="009307D1" w:rsidRDefault="034CAAC7" w:rsidP="034CAAC7">
            <w:pPr>
              <w:pStyle w:val="Tabelisisu"/>
              <w:snapToGrid w:val="0"/>
              <w:rPr>
                <w:sz w:val="24"/>
              </w:rPr>
            </w:pPr>
            <w:r w:rsidRPr="034CAAC7">
              <w:rPr>
                <w:sz w:val="24"/>
              </w:rPr>
              <w:t>Päringu tegemisel ei tohi vastuse kuvamine võtta aega rohkem kui 5 sekundit. Andmete muudatuse salvestamine süsteemi poolt ei tohi võtta aega rohkem kui 5 sekundit.</w:t>
            </w:r>
          </w:p>
        </w:tc>
      </w:tr>
      <w:tr w:rsidR="00F95DBD" w:rsidRPr="009307D1" w14:paraId="0FAFDD4B" w14:textId="77777777" w:rsidTr="034CAAC7">
        <w:tc>
          <w:tcPr>
            <w:tcW w:w="2024" w:type="dxa"/>
            <w:tcBorders>
              <w:left w:val="single" w:sz="1" w:space="0" w:color="000000" w:themeColor="text1"/>
              <w:bottom w:val="single" w:sz="1" w:space="0" w:color="000000" w:themeColor="text1"/>
            </w:tcBorders>
            <w:shd w:val="clear" w:color="auto" w:fill="auto"/>
          </w:tcPr>
          <w:p w14:paraId="08AEF6CA" w14:textId="0258A959" w:rsidR="00F95DBD" w:rsidRPr="009307D1" w:rsidRDefault="00306162" w:rsidP="034CAAC7">
            <w:pPr>
              <w:pStyle w:val="Tabelisisu"/>
              <w:snapToGrid w:val="0"/>
              <w:rPr>
                <w:sz w:val="24"/>
              </w:rPr>
            </w:pPr>
            <w:r w:rsidRPr="034CAAC7">
              <w:rPr>
                <w:sz w:val="24"/>
              </w:rPr>
              <w:t>T</w:t>
            </w:r>
            <w:r w:rsidR="034CAAC7" w:rsidRPr="034CAAC7">
              <w:rPr>
                <w:sz w:val="24"/>
              </w:rPr>
              <w: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B3E56A2" w14:textId="77777777" w:rsidR="00F95DBD" w:rsidRPr="009307D1" w:rsidRDefault="034CAAC7" w:rsidP="034CAAC7">
            <w:pPr>
              <w:pStyle w:val="Tabelisisu"/>
              <w:snapToGrid w:val="0"/>
              <w:rPr>
                <w:sz w:val="24"/>
              </w:rPr>
            </w:pPr>
            <w:r w:rsidRPr="034CAAC7">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618E67FB" w14:textId="77777777" w:rsidR="00F95DBD" w:rsidRPr="009307D1" w:rsidRDefault="034CAAC7" w:rsidP="00F95DBD">
            <w:pPr>
              <w:pStyle w:val="tabeli-sisu-western"/>
            </w:pPr>
            <w:r w:rsidRPr="034CAAC7">
              <w:rPr>
                <w:sz w:val="24"/>
                <w:szCs w:val="24"/>
              </w:rPr>
              <w:t>Taasteaja siht (</w:t>
            </w:r>
            <w:r w:rsidRPr="034CAAC7">
              <w:rPr>
                <w:i/>
                <w:iCs/>
                <w:sz w:val="24"/>
                <w:szCs w:val="24"/>
              </w:rPr>
              <w:t>recovery time objective</w:t>
            </w:r>
            <w:r w:rsidRPr="034CAAC7">
              <w:rPr>
                <w:sz w:val="24"/>
                <w:szCs w:val="24"/>
              </w:rPr>
              <w:t>)(</w:t>
            </w:r>
            <w:r w:rsidRPr="034CAAC7">
              <w:rPr>
                <w:sz w:val="20"/>
                <w:szCs w:val="20"/>
              </w:rPr>
              <w:t>"maksimaalne talutav süsteemi käideldamatuse kestus pärast intsidenti" (AKIT)</w:t>
            </w:r>
            <w:r w:rsidRPr="034CAAC7">
              <w:rPr>
                <w:sz w:val="24"/>
                <w:szCs w:val="24"/>
              </w:rPr>
              <w:t>): Juhul kui tekib veaolukord ja andmebaas või rakendus kahjustub, siis tuleb need taastada viimase tehtud varukoopia põhjal. Seda tuleb teha tunni jooksul peale rikke põhjuse kõrvaldamist ja serveri töökorda saamist.</w:t>
            </w:r>
          </w:p>
          <w:p w14:paraId="2F37EDF0" w14:textId="77777777" w:rsidR="00F95DBD" w:rsidRPr="009307D1" w:rsidRDefault="034CAAC7" w:rsidP="00B546F3">
            <w:pPr>
              <w:pStyle w:val="tabeli-sisu-western"/>
            </w:pPr>
            <w:r w:rsidRPr="034CAAC7">
              <w:rPr>
                <w:sz w:val="24"/>
                <w:szCs w:val="24"/>
              </w:rPr>
              <w:t>Taasteseisu siht (</w:t>
            </w:r>
            <w:r w:rsidRPr="034CAAC7">
              <w:rPr>
                <w:i/>
                <w:iCs/>
                <w:sz w:val="24"/>
                <w:szCs w:val="24"/>
              </w:rPr>
              <w:t>recovery point objective</w:t>
            </w:r>
            <w:r w:rsidRPr="034CAAC7">
              <w:rPr>
                <w:sz w:val="24"/>
                <w:szCs w:val="24"/>
              </w:rPr>
              <w:t>)(</w:t>
            </w:r>
            <w:r w:rsidRPr="034CAAC7">
              <w:rPr>
                <w:sz w:val="20"/>
                <w:szCs w:val="20"/>
              </w:rPr>
              <w:t>"intsidendijärgsele taastele seatud eesmärk ajahetkena, millele eelnevad andmed peavad olema täielikult taastatud (näiteks eelmine tund, eelmine tööpäev, eelmine nädal)"(AKIT)</w:t>
            </w:r>
            <w:r w:rsidRPr="034CAAC7">
              <w:rPr>
                <w:sz w:val="24"/>
                <w:szCs w:val="24"/>
              </w:rPr>
              <w:t>): Maksimaalselt võivad kaotsi minna viimase 24 tunni andmed, st et sellele eelnevad andmed peavad olema täielikult taastatud.</w:t>
            </w:r>
          </w:p>
        </w:tc>
      </w:tr>
      <w:tr w:rsidR="00F95DBD" w:rsidRPr="009307D1" w14:paraId="1A8A0345" w14:textId="77777777" w:rsidTr="034CAAC7">
        <w:tc>
          <w:tcPr>
            <w:tcW w:w="2024" w:type="dxa"/>
            <w:tcBorders>
              <w:left w:val="single" w:sz="1" w:space="0" w:color="000000" w:themeColor="text1"/>
              <w:bottom w:val="single" w:sz="1" w:space="0" w:color="000000" w:themeColor="text1"/>
            </w:tcBorders>
            <w:shd w:val="clear" w:color="auto" w:fill="auto"/>
          </w:tcPr>
          <w:p w14:paraId="68C93633" w14:textId="31BD7764" w:rsidR="00F95DBD" w:rsidRPr="009307D1" w:rsidRDefault="00306162" w:rsidP="034CAAC7">
            <w:pPr>
              <w:pStyle w:val="Tabelisisu"/>
              <w:snapToGrid w:val="0"/>
              <w:rPr>
                <w:sz w:val="24"/>
              </w:rPr>
            </w:pPr>
            <w:r w:rsidRPr="034CAAC7">
              <w:rPr>
                <w:sz w:val="24"/>
              </w:rPr>
              <w:t>V</w:t>
            </w:r>
            <w:r w:rsidR="034CAAC7" w:rsidRPr="034CAAC7">
              <w:rPr>
                <w:sz w:val="24"/>
              </w:rPr>
              <w:t>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A3125F6" w14:textId="77777777" w:rsidR="00F95DBD" w:rsidRPr="009307D1" w:rsidRDefault="034CAAC7" w:rsidP="034CAAC7">
            <w:pPr>
              <w:pStyle w:val="Tabelisisu"/>
              <w:snapToGrid w:val="0"/>
              <w:rPr>
                <w:sz w:val="24"/>
              </w:rPr>
            </w:pPr>
            <w:r w:rsidRPr="034CAAC7">
              <w:rPr>
                <w:sz w:val="24"/>
              </w:rPr>
              <w:t>Kuna hallatavad andmed on organisatsiooni jaoks väga olulised, siis tuleb vähemalt kord päevas teha andmetest varukoopia ja säilitada koopiaid mitmes erinevas asukohas.</w:t>
            </w:r>
          </w:p>
        </w:tc>
      </w:tr>
      <w:tr w:rsidR="00F95DBD" w:rsidRPr="009307D1" w14:paraId="3BB3DC88" w14:textId="77777777" w:rsidTr="034CAAC7">
        <w:tc>
          <w:tcPr>
            <w:tcW w:w="2024" w:type="dxa"/>
            <w:tcBorders>
              <w:left w:val="single" w:sz="1" w:space="0" w:color="000000" w:themeColor="text1"/>
              <w:bottom w:val="single" w:sz="1" w:space="0" w:color="000000" w:themeColor="text1"/>
            </w:tcBorders>
            <w:shd w:val="clear" w:color="auto" w:fill="auto"/>
          </w:tcPr>
          <w:p w14:paraId="3BAC2AAF" w14:textId="1B58BD77" w:rsidR="00F95DBD" w:rsidRPr="009307D1" w:rsidRDefault="00306162" w:rsidP="034CAAC7">
            <w:pPr>
              <w:pStyle w:val="Tabelisisu"/>
              <w:snapToGrid w:val="0"/>
              <w:rPr>
                <w:sz w:val="24"/>
              </w:rPr>
            </w:pPr>
            <w:r w:rsidRPr="034CAAC7">
              <w:rPr>
                <w:sz w:val="24"/>
              </w:rPr>
              <w:t>T</w:t>
            </w:r>
            <w:r w:rsidR="034CAAC7" w:rsidRPr="034CAAC7">
              <w:rPr>
                <w:sz w:val="24"/>
              </w:rPr>
              <w: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56EE5364" w14:textId="77777777" w:rsidR="00F95DBD" w:rsidRPr="009307D1" w:rsidRDefault="034CAAC7"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001F8AD" w14:textId="77777777" w:rsidR="00461698" w:rsidRDefault="00461698" w:rsidP="00461698">
            <w:pPr>
              <w:snapToGrid w:val="0"/>
            </w:pPr>
          </w:p>
          <w:p w14:paraId="36ADB40E" w14:textId="77777777" w:rsidR="00965C1D" w:rsidRDefault="034CAAC7" w:rsidP="034CAAC7">
            <w:pPr>
              <w:rPr>
                <w:rFonts w:eastAsia="Arial" w:cs="Arial"/>
              </w:rPr>
            </w:pPr>
            <w:r w:rsidRPr="034CAAC7">
              <w:rPr>
                <w:rFonts w:eastAsia="Arial" w:cs="Arial"/>
              </w:rPr>
              <w:t>Kasutajanimed peavad olema tõstutundetud. Seega, näiteks:</w:t>
            </w:r>
          </w:p>
          <w:p w14:paraId="40E14132" w14:textId="77777777" w:rsidR="00984FA2" w:rsidRDefault="034CAAC7" w:rsidP="034CAAC7">
            <w:pPr>
              <w:numPr>
                <w:ilvl w:val="0"/>
                <w:numId w:val="41"/>
              </w:numPr>
              <w:rPr>
                <w:rFonts w:eastAsia="Arial" w:cs="Arial"/>
              </w:rPr>
            </w:pPr>
            <w:r w:rsidRPr="034CAAC7">
              <w:rPr>
                <w:rFonts w:eastAsia="Arial" w:cs="Arial"/>
              </w:rPr>
              <w:t xml:space="preserve">kui süsteemis on registreeritud kasutajanimi </w:t>
            </w:r>
            <w:r w:rsidRPr="034CAAC7">
              <w:rPr>
                <w:rFonts w:eastAsia="Arial" w:cs="Arial"/>
                <w:i/>
                <w:iCs/>
              </w:rPr>
              <w:t>Kasutaja1</w:t>
            </w:r>
            <w:r w:rsidRPr="034CAAC7">
              <w:rPr>
                <w:rFonts w:eastAsia="Arial" w:cs="Arial"/>
              </w:rPr>
              <w:t xml:space="preserve">, siis ei saa registreerida kasutajanime </w:t>
            </w:r>
            <w:r w:rsidRPr="034CAAC7">
              <w:rPr>
                <w:rFonts w:eastAsia="Arial" w:cs="Arial"/>
                <w:i/>
                <w:iCs/>
              </w:rPr>
              <w:t>kasutaja1,</w:t>
            </w:r>
          </w:p>
          <w:p w14:paraId="1C8EF947" w14:textId="77777777" w:rsidR="00965C1D" w:rsidRPr="00984FA2" w:rsidRDefault="034CAAC7" w:rsidP="034CAAC7">
            <w:pPr>
              <w:numPr>
                <w:ilvl w:val="0"/>
                <w:numId w:val="41"/>
              </w:numPr>
              <w:rPr>
                <w:rFonts w:eastAsia="Arial" w:cs="Arial"/>
              </w:rPr>
            </w:pPr>
            <w:r w:rsidRPr="034CAAC7">
              <w:rPr>
                <w:rFonts w:eastAsia="Arial" w:cs="Arial"/>
              </w:rPr>
              <w:t xml:space="preserve">kui süsteemis on registreeritud kasutajanimi </w:t>
            </w:r>
            <w:r w:rsidRPr="034CAAC7">
              <w:rPr>
                <w:rFonts w:eastAsia="Arial" w:cs="Arial"/>
                <w:i/>
                <w:iCs/>
              </w:rPr>
              <w:t>Kasutaja1</w:t>
            </w:r>
            <w:r w:rsidRPr="034CAAC7">
              <w:rPr>
                <w:rFonts w:eastAsia="Arial" w:cs="Arial"/>
              </w:rPr>
              <w:t xml:space="preserve">, siis kasutaja tuvastamisel loetakse see samaväärseks sisestatud kasutajanimega </w:t>
            </w:r>
            <w:r w:rsidRPr="034CAAC7">
              <w:rPr>
                <w:rFonts w:eastAsia="Arial" w:cs="Arial"/>
                <w:i/>
                <w:iCs/>
              </w:rPr>
              <w:t>kasutaja1</w:t>
            </w:r>
            <w:r w:rsidRPr="034CAAC7">
              <w:rPr>
                <w:rFonts w:eastAsia="Arial" w:cs="Arial"/>
              </w:rPr>
              <w:t>.</w:t>
            </w:r>
          </w:p>
          <w:p w14:paraId="33FDD1AA" w14:textId="77777777" w:rsidR="00965C1D" w:rsidRPr="009307D1" w:rsidRDefault="00965C1D" w:rsidP="00461698">
            <w:pPr>
              <w:snapToGrid w:val="0"/>
            </w:pPr>
          </w:p>
          <w:p w14:paraId="2B613B6E" w14:textId="77777777" w:rsidR="00461698" w:rsidRPr="009307D1" w:rsidRDefault="034CAAC7" w:rsidP="00461698">
            <w:r>
              <w:t>Kaupade funktsionaalne allsüsteem teenindab kaupade registrit, mille turvaklass on (</w:t>
            </w:r>
            <w:hyperlink r:id="rId16">
              <w:r w:rsidRPr="034CAAC7">
                <w:rPr>
                  <w:rStyle w:val="Hyperlink"/>
                  <w:color w:val="auto"/>
                </w:rPr>
                <w:t>https://www.riigiteataja.ee/akt/13125331?leiaKehtiv</w:t>
              </w:r>
            </w:hyperlink>
            <w:r>
              <w:t>):</w:t>
            </w:r>
          </w:p>
          <w:p w14:paraId="4C31A82D" w14:textId="77777777" w:rsidR="00461698" w:rsidRPr="009307D1" w:rsidRDefault="034CAAC7" w:rsidP="00461698">
            <w:pPr>
              <w:shd w:val="clear" w:color="auto" w:fill="E6E6E6"/>
            </w:pPr>
            <w:r>
              <w:lastRenderedPageBreak/>
              <w:t>K2T1S2</w:t>
            </w:r>
          </w:p>
          <w:p w14:paraId="280DAF8C" w14:textId="77777777" w:rsidR="00461698" w:rsidRPr="009307D1" w:rsidRDefault="00461698" w:rsidP="00461698"/>
          <w:p w14:paraId="30146899" w14:textId="77777777" w:rsidR="00461698" w:rsidRPr="009307D1" w:rsidRDefault="034CAAC7" w:rsidP="00461698">
            <w:r w:rsidRPr="034CAAC7">
              <w:rPr>
                <w:b/>
                <w:bCs/>
              </w:rPr>
              <w:t xml:space="preserve">K2 </w:t>
            </w:r>
            <w:r>
              <w:t>– töökindlus – 99% (lubatud summaarne seisak nädalas ~ 2 tundi); lubatav nõutava reaktsiooniaja kasv tippkoormusel – minutid (1÷10);</w:t>
            </w:r>
          </w:p>
          <w:p w14:paraId="19FD8E26" w14:textId="77777777" w:rsidR="00461698" w:rsidRPr="009307D1" w:rsidRDefault="034CAAC7" w:rsidP="00461698">
            <w:r w:rsidRPr="034CAAC7">
              <w:rPr>
                <w:b/>
                <w:bCs/>
              </w:rPr>
              <w:t>T1</w:t>
            </w:r>
            <w:r>
              <w:t xml:space="preserve"> – info allikas, selle muutmise ja hävitamise fakt peavad olema tuvastatavad; info õigsuse, täielikkuse ja ajakohasuse kontroll erijuhtudel ja vastavalt vajadusele;</w:t>
            </w:r>
          </w:p>
          <w:p w14:paraId="2F43161B" w14:textId="77777777" w:rsidR="00461698" w:rsidRPr="009307D1" w:rsidRDefault="034CAAC7" w:rsidP="00F95DBD">
            <w:r w:rsidRPr="034CAAC7">
              <w:rPr>
                <w:b/>
                <w:bCs/>
              </w:rPr>
              <w:t>S2</w:t>
            </w:r>
            <w:r>
              <w:t xml:space="preserve"> – salajane info: info kasutamine on lubatud ainult teatud kindlatele kasutajate gruppidele, juurdepääs teabele on lubatav juurdepääsu taotleva isiku õigustatud huvi korral;</w:t>
            </w:r>
          </w:p>
        </w:tc>
      </w:tr>
    </w:tbl>
    <w:p w14:paraId="7E201542" w14:textId="77777777" w:rsidR="007B2941" w:rsidRPr="009307D1" w:rsidRDefault="007B2941">
      <w:pPr>
        <w:rPr>
          <w:rFonts w:cs="Arial"/>
        </w:rPr>
      </w:pPr>
    </w:p>
    <w:p w14:paraId="2FDC8C99" w14:textId="77777777" w:rsidR="000277D6" w:rsidRPr="009307D1" w:rsidRDefault="003844B9" w:rsidP="034CAAC7">
      <w:pPr>
        <w:pStyle w:val="Heading2"/>
        <w:ind w:left="528"/>
        <w:rPr>
          <w:rFonts w:eastAsia="Arial" w:cs="Arial"/>
        </w:rPr>
      </w:pPr>
      <w:bookmarkStart w:id="45" w:name="_Toc473482704"/>
      <w:r w:rsidRPr="034CAAC7">
        <w:rPr>
          <w:rFonts w:eastAsia="Arial" w:cs="Arial"/>
        </w:rPr>
        <w:t>Kaupade</w:t>
      </w:r>
      <w:r w:rsidR="00FE1FB6" w:rsidRPr="034CAAC7">
        <w:rPr>
          <w:rFonts w:eastAsia="Arial" w:cs="Arial"/>
        </w:rPr>
        <w:t xml:space="preserve"> </w:t>
      </w:r>
      <w:r w:rsidR="000277D6" w:rsidRPr="034CAAC7">
        <w:rPr>
          <w:rFonts w:eastAsia="Arial" w:cs="Arial"/>
        </w:rPr>
        <w:t>registri eskiismudelid</w:t>
      </w:r>
      <w:bookmarkEnd w:id="45"/>
      <w:r w:rsidR="000277D6" w:rsidRPr="034CAAC7">
        <w:rPr>
          <w:rFonts w:eastAsia="Arial" w:cs="Arial"/>
        </w:rPr>
        <w:t xml:space="preserve"> </w:t>
      </w:r>
    </w:p>
    <w:p w14:paraId="3B0A9ABB" w14:textId="77777777" w:rsidR="000277D6" w:rsidRDefault="000277D6">
      <w:pPr>
        <w:rPr>
          <w:rFonts w:cs="Arial"/>
        </w:rPr>
      </w:pPr>
    </w:p>
    <w:p w14:paraId="20DEC6E9" w14:textId="77777777" w:rsidR="0021521A" w:rsidRPr="00C55606" w:rsidRDefault="034CAAC7" w:rsidP="034CAAC7">
      <w:pPr>
        <w:jc w:val="both"/>
        <w:rPr>
          <w:rFonts w:eastAsia="Arial" w:cs="Arial"/>
        </w:rPr>
      </w:pPr>
      <w:r w:rsidRPr="034CAAC7">
        <w:rPr>
          <w:rFonts w:eastAsia="Arial" w:cs="Arial"/>
        </w:rPr>
        <w:t>Järgnevalt esitatakse eskiismudelid, mida detailanalüüsi käigus täpsustatakse ja täiendatakse.</w:t>
      </w:r>
    </w:p>
    <w:p w14:paraId="1D819D5B" w14:textId="77777777" w:rsidR="00524E62" w:rsidRPr="009307D1" w:rsidRDefault="00524E62">
      <w:pPr>
        <w:rPr>
          <w:rFonts w:cs="Arial"/>
        </w:rPr>
      </w:pPr>
    </w:p>
    <w:p w14:paraId="107E7531" w14:textId="77777777" w:rsidR="000277D6" w:rsidRPr="009307D1" w:rsidRDefault="000277D6" w:rsidP="034CAAC7">
      <w:pPr>
        <w:pStyle w:val="Heading3"/>
        <w:rPr>
          <w:rFonts w:eastAsia="Arial" w:cs="Arial"/>
        </w:rPr>
      </w:pPr>
      <w:bookmarkStart w:id="46" w:name="_Toc50447300"/>
      <w:bookmarkStart w:id="47" w:name="_Toc473482705"/>
      <w:r w:rsidRPr="034CAAC7">
        <w:rPr>
          <w:rFonts w:eastAsia="Arial" w:cs="Arial"/>
        </w:rPr>
        <w:t>Eesmärgid</w:t>
      </w:r>
      <w:bookmarkEnd w:id="46"/>
      <w:bookmarkEnd w:id="47"/>
    </w:p>
    <w:p w14:paraId="5E629711" w14:textId="77777777" w:rsidR="009E2570" w:rsidRPr="009307D1" w:rsidRDefault="009E2570" w:rsidP="009E2570">
      <w:pPr>
        <w:jc w:val="both"/>
      </w:pPr>
    </w:p>
    <w:p w14:paraId="074A3ED8" w14:textId="77777777" w:rsidR="009E2570" w:rsidRPr="009307D1" w:rsidRDefault="034CAAC7" w:rsidP="009E2570">
      <w:pPr>
        <w:jc w:val="both"/>
      </w:pPr>
      <w:r>
        <w:t>Säilitada informatsiooni kaupade kohta sellises mahus, et oleks tagatud kaupade funktsionaalses allsüsteemis defineeritud eesmärkide täitmine.</w:t>
      </w:r>
    </w:p>
    <w:p w14:paraId="4659ABE0" w14:textId="77777777" w:rsidR="009E2570" w:rsidRPr="009307D1" w:rsidRDefault="009E2570">
      <w:pPr>
        <w:rPr>
          <w:rFonts w:cs="Arial"/>
        </w:rPr>
      </w:pPr>
    </w:p>
    <w:p w14:paraId="79238E2F" w14:textId="77777777" w:rsidR="000277D6" w:rsidRPr="009307D1" w:rsidRDefault="000277D6" w:rsidP="034CAAC7">
      <w:pPr>
        <w:pStyle w:val="Heading3"/>
        <w:rPr>
          <w:rFonts w:eastAsia="Arial" w:cs="Arial"/>
        </w:rPr>
      </w:pPr>
      <w:bookmarkStart w:id="48" w:name="_Toc50447301"/>
      <w:bookmarkStart w:id="49" w:name="_Toc473482706"/>
      <w:r w:rsidRPr="034CAAC7">
        <w:rPr>
          <w:rFonts w:eastAsia="Arial" w:cs="Arial"/>
        </w:rPr>
        <w:t>Registrit kasutavad pädevusalad</w:t>
      </w:r>
      <w:bookmarkEnd w:id="48"/>
      <w:bookmarkEnd w:id="49"/>
    </w:p>
    <w:p w14:paraId="64128ACC" w14:textId="77777777" w:rsidR="000277D6" w:rsidRDefault="034CAAC7" w:rsidP="034CAAC7">
      <w:pPr>
        <w:numPr>
          <w:ilvl w:val="0"/>
          <w:numId w:val="16"/>
        </w:numPr>
        <w:rPr>
          <w:rFonts w:eastAsia="Arial" w:cs="Arial"/>
        </w:rPr>
      </w:pPr>
      <w:r w:rsidRPr="034CAAC7">
        <w:rPr>
          <w:rFonts w:eastAsia="Arial" w:cs="Arial"/>
        </w:rPr>
        <w:t>Juhataja</w:t>
      </w:r>
    </w:p>
    <w:p w14:paraId="36639957" w14:textId="77777777" w:rsidR="005272DD" w:rsidRPr="009307D1" w:rsidRDefault="034CAAC7" w:rsidP="034CAAC7">
      <w:pPr>
        <w:numPr>
          <w:ilvl w:val="0"/>
          <w:numId w:val="16"/>
        </w:numPr>
        <w:rPr>
          <w:rFonts w:eastAsia="Arial" w:cs="Arial"/>
        </w:rPr>
      </w:pPr>
      <w:r w:rsidRPr="034CAAC7">
        <w:rPr>
          <w:rFonts w:eastAsia="Arial" w:cs="Arial"/>
        </w:rPr>
        <w:t>Kauba haldur</w:t>
      </w:r>
    </w:p>
    <w:p w14:paraId="25FE614B" w14:textId="77777777" w:rsidR="009E2570" w:rsidRPr="009307D1" w:rsidRDefault="034CAAC7" w:rsidP="034CAAC7">
      <w:pPr>
        <w:numPr>
          <w:ilvl w:val="0"/>
          <w:numId w:val="16"/>
        </w:numPr>
        <w:rPr>
          <w:rFonts w:eastAsia="Arial" w:cs="Arial"/>
        </w:rPr>
      </w:pPr>
      <w:r w:rsidRPr="034CAAC7">
        <w:rPr>
          <w:rFonts w:eastAsia="Arial" w:cs="Arial"/>
        </w:rPr>
        <w:t>Klient</w:t>
      </w:r>
    </w:p>
    <w:p w14:paraId="059D782C" w14:textId="69FEF73B" w:rsidR="009E5419" w:rsidRDefault="034CAAC7" w:rsidP="00641BB9">
      <w:pPr>
        <w:numPr>
          <w:ilvl w:val="0"/>
          <w:numId w:val="16"/>
        </w:numPr>
        <w:rPr>
          <w:rFonts w:eastAsia="Arial" w:cs="Arial"/>
        </w:rPr>
      </w:pPr>
      <w:r w:rsidRPr="034CAAC7">
        <w:rPr>
          <w:rFonts w:eastAsia="Arial" w:cs="Arial"/>
        </w:rPr>
        <w:t>Uudistaja</w:t>
      </w:r>
    </w:p>
    <w:p w14:paraId="03ABC38D" w14:textId="367BB747" w:rsidR="002B7B4E" w:rsidRDefault="009E4FC0" w:rsidP="034CAAC7">
      <w:pPr>
        <w:numPr>
          <w:ilvl w:val="0"/>
          <w:numId w:val="16"/>
        </w:numPr>
        <w:rPr>
          <w:rFonts w:eastAsia="Arial" w:cs="Arial"/>
        </w:rPr>
      </w:pPr>
      <w:r>
        <w:rPr>
          <w:rFonts w:eastAsia="Arial" w:cs="Arial"/>
        </w:rPr>
        <w:t>Inventuuri haldur</w:t>
      </w:r>
    </w:p>
    <w:p w14:paraId="433300CD" w14:textId="026673C6" w:rsidR="009E4FC0" w:rsidRDefault="009E4FC0" w:rsidP="034CAAC7">
      <w:pPr>
        <w:numPr>
          <w:ilvl w:val="0"/>
          <w:numId w:val="16"/>
        </w:numPr>
        <w:rPr>
          <w:rFonts w:eastAsia="Arial" w:cs="Arial"/>
        </w:rPr>
      </w:pPr>
      <w:r>
        <w:rPr>
          <w:rFonts w:eastAsia="Arial" w:cs="Arial"/>
        </w:rPr>
        <w:t>Reklaami haldur</w:t>
      </w:r>
    </w:p>
    <w:p w14:paraId="7E14A6F6" w14:textId="6D9BC4CA" w:rsidR="009E4FC0" w:rsidRDefault="009E4FC0" w:rsidP="00641BB9">
      <w:pPr>
        <w:numPr>
          <w:ilvl w:val="0"/>
          <w:numId w:val="16"/>
        </w:numPr>
        <w:rPr>
          <w:rFonts w:eastAsia="Arial" w:cs="Arial"/>
        </w:rPr>
      </w:pPr>
      <w:r>
        <w:rPr>
          <w:rFonts w:eastAsia="Arial" w:cs="Arial"/>
        </w:rPr>
        <w:t>Tellimuse komplekteerija</w:t>
      </w:r>
    </w:p>
    <w:p w14:paraId="48AC8DC5" w14:textId="738025B7" w:rsidR="009E4FC0" w:rsidRDefault="009E4FC0" w:rsidP="034CAAC7">
      <w:pPr>
        <w:numPr>
          <w:ilvl w:val="0"/>
          <w:numId w:val="16"/>
        </w:numPr>
        <w:rPr>
          <w:rFonts w:eastAsia="Arial" w:cs="Arial"/>
        </w:rPr>
      </w:pPr>
      <w:r>
        <w:rPr>
          <w:rFonts w:eastAsia="Arial" w:cs="Arial"/>
        </w:rPr>
        <w:t>Kliendi haldur</w:t>
      </w:r>
    </w:p>
    <w:p w14:paraId="1633C0D7" w14:textId="37D0BA0C" w:rsidR="009E4FC0" w:rsidRPr="009307D1" w:rsidRDefault="009E4FC0" w:rsidP="034CAAC7">
      <w:pPr>
        <w:numPr>
          <w:ilvl w:val="0"/>
          <w:numId w:val="16"/>
        </w:numPr>
        <w:rPr>
          <w:rFonts w:eastAsia="Arial" w:cs="Arial"/>
        </w:rPr>
      </w:pPr>
      <w:r>
        <w:rPr>
          <w:rFonts w:eastAsia="Arial" w:cs="Arial"/>
        </w:rPr>
        <w:t>Laohaldur</w:t>
      </w:r>
    </w:p>
    <w:p w14:paraId="0517D72D" w14:textId="77777777" w:rsidR="009E2570" w:rsidRPr="009307D1" w:rsidRDefault="009E2570" w:rsidP="009E2570">
      <w:pPr>
        <w:ind w:left="360"/>
        <w:rPr>
          <w:rFonts w:cs="Arial"/>
        </w:rPr>
      </w:pPr>
    </w:p>
    <w:p w14:paraId="7EA68CBF" w14:textId="77777777" w:rsidR="000277D6" w:rsidRPr="009307D1" w:rsidRDefault="000277D6" w:rsidP="034CAAC7">
      <w:pPr>
        <w:pStyle w:val="Heading3"/>
        <w:rPr>
          <w:rFonts w:eastAsia="Arial" w:cs="Arial"/>
        </w:rPr>
      </w:pPr>
      <w:bookmarkStart w:id="50" w:name="_Toc50447302"/>
      <w:bookmarkStart w:id="51" w:name="_Toc473482707"/>
      <w:r w:rsidRPr="034CAAC7">
        <w:rPr>
          <w:rFonts w:eastAsia="Arial" w:cs="Arial"/>
        </w:rPr>
        <w:t>Registrit teenindavad funktsionaalsed allsüsteemid</w:t>
      </w:r>
      <w:bookmarkEnd w:id="50"/>
      <w:bookmarkEnd w:id="51"/>
    </w:p>
    <w:p w14:paraId="56726C74" w14:textId="77777777" w:rsidR="000277D6" w:rsidRPr="009307D1" w:rsidRDefault="000277D6">
      <w:pPr>
        <w:rPr>
          <w:rFonts w:cs="Arial"/>
        </w:rPr>
      </w:pPr>
    </w:p>
    <w:p w14:paraId="7EB77BB9" w14:textId="77777777" w:rsidR="009E2570" w:rsidRPr="009307D1" w:rsidRDefault="034CAAC7" w:rsidP="009E2570">
      <w:pPr>
        <w:jc w:val="both"/>
      </w:pPr>
      <w:r>
        <w:t>Kaupade registrit teenindab (loeb ja muudab) kaupade funktsionaalne allsüsteem.</w:t>
      </w:r>
    </w:p>
    <w:p w14:paraId="60126363" w14:textId="77777777" w:rsidR="009E2570" w:rsidRPr="009307D1" w:rsidRDefault="009E2570">
      <w:pPr>
        <w:rPr>
          <w:rFonts w:cs="Arial"/>
        </w:rPr>
      </w:pPr>
    </w:p>
    <w:p w14:paraId="3C7BBE7B" w14:textId="77777777" w:rsidR="000277D6" w:rsidRPr="009307D1" w:rsidRDefault="000277D6" w:rsidP="034CAAC7">
      <w:pPr>
        <w:pStyle w:val="Heading3"/>
        <w:rPr>
          <w:rFonts w:eastAsia="Arial" w:cs="Arial"/>
        </w:rPr>
      </w:pPr>
      <w:bookmarkStart w:id="52" w:name="_Toc50447303"/>
      <w:bookmarkStart w:id="53" w:name="_Toc473482708"/>
      <w:r w:rsidRPr="034CAAC7">
        <w:rPr>
          <w:rFonts w:eastAsia="Arial" w:cs="Arial"/>
        </w:rPr>
        <w:t>Infovajadused</w:t>
      </w:r>
      <w:bookmarkEnd w:id="52"/>
      <w:r w:rsidR="00D9657C" w:rsidRPr="034CAAC7">
        <w:rPr>
          <w:rFonts w:eastAsia="Arial" w:cs="Arial"/>
        </w:rPr>
        <w:t>, mida register aitab rahuldada</w:t>
      </w:r>
      <w:bookmarkEnd w:id="53"/>
    </w:p>
    <w:p w14:paraId="724755A3" w14:textId="77777777" w:rsidR="000277D6" w:rsidRPr="009307D1" w:rsidRDefault="000277D6">
      <w:pPr>
        <w:rPr>
          <w:rFonts w:cs="Arial"/>
        </w:rPr>
      </w:pPr>
    </w:p>
    <w:p w14:paraId="35AD5011" w14:textId="77777777" w:rsidR="00847D17" w:rsidRDefault="034CAAC7" w:rsidP="034CAAC7">
      <w:pPr>
        <w:numPr>
          <w:ilvl w:val="0"/>
          <w:numId w:val="17"/>
        </w:numPr>
        <w:rPr>
          <w:rFonts w:eastAsia="Arial" w:cs="Arial"/>
        </w:rPr>
      </w:pPr>
      <w:r w:rsidRPr="034CAAC7">
        <w:rPr>
          <w:rFonts w:eastAsia="Arial" w:cs="Arial"/>
        </w:rPr>
        <w:t>Ootel kaupade nimekiri, kus on vähemalt kauba kood ja nimetus.</w:t>
      </w:r>
    </w:p>
    <w:p w14:paraId="54E56DC6" w14:textId="77777777" w:rsidR="00B4673C" w:rsidRDefault="034CAAC7" w:rsidP="034CAAC7">
      <w:pPr>
        <w:numPr>
          <w:ilvl w:val="0"/>
          <w:numId w:val="17"/>
        </w:numPr>
        <w:rPr>
          <w:rFonts w:eastAsia="Arial" w:cs="Arial"/>
        </w:rPr>
      </w:pPr>
      <w:r w:rsidRPr="034CAAC7">
        <w:rPr>
          <w:rFonts w:eastAsia="Arial" w:cs="Arial"/>
        </w:rPr>
        <w:t>Aktiivsete kaupade nimekiri, kus on vähemalt kauba kood ja nimetus.</w:t>
      </w:r>
    </w:p>
    <w:p w14:paraId="00B1175B" w14:textId="77777777" w:rsidR="005E7552" w:rsidRDefault="034CAAC7" w:rsidP="034CAAC7">
      <w:pPr>
        <w:numPr>
          <w:ilvl w:val="0"/>
          <w:numId w:val="17"/>
        </w:numPr>
        <w:rPr>
          <w:rFonts w:eastAsia="Arial" w:cs="Arial"/>
        </w:rPr>
      </w:pPr>
      <w:r w:rsidRPr="034CAAC7">
        <w:rPr>
          <w:rFonts w:eastAsia="Arial" w:cs="Arial"/>
        </w:rPr>
        <w:lastRenderedPageBreak/>
        <w:t>Ootel või mitteaktiivsete kaupade nimekiri, kus on vähemalt kauba kood, nimetus ja seisundi nimetus.</w:t>
      </w:r>
    </w:p>
    <w:p w14:paraId="24D9AA0B" w14:textId="77777777" w:rsidR="00847D17" w:rsidRDefault="034CAAC7" w:rsidP="034CAAC7">
      <w:pPr>
        <w:numPr>
          <w:ilvl w:val="0"/>
          <w:numId w:val="17"/>
        </w:numPr>
        <w:rPr>
          <w:rFonts w:eastAsia="Arial" w:cs="Arial"/>
        </w:rPr>
      </w:pPr>
      <w:r w:rsidRPr="034CAAC7">
        <w:rPr>
          <w:rFonts w:eastAsia="Arial" w:cs="Arial"/>
        </w:rPr>
        <w:t>Aktiivsete või mitteaktiivsete kaupade nimekiri, kus on vähemalt kauba kood, nimetus ja seisundi nimetus.</w:t>
      </w:r>
    </w:p>
    <w:p w14:paraId="4D5D3360" w14:textId="77777777" w:rsidR="00054459" w:rsidRPr="009307D1" w:rsidRDefault="034CAAC7" w:rsidP="034CAAC7">
      <w:pPr>
        <w:numPr>
          <w:ilvl w:val="0"/>
          <w:numId w:val="17"/>
        </w:numPr>
        <w:rPr>
          <w:rFonts w:eastAsia="Arial" w:cs="Arial"/>
        </w:rPr>
      </w:pPr>
      <w:r w:rsidRPr="034CAAC7">
        <w:rPr>
          <w:rFonts w:eastAsia="Arial" w:cs="Arial"/>
        </w:rPr>
        <w:t>Kõikide kaupade nimekiri, kus on vähemalt kauba kood, nimetus ja seisundi nimetus.</w:t>
      </w:r>
    </w:p>
    <w:p w14:paraId="0B88C4E1" w14:textId="77777777" w:rsidR="006E6304" w:rsidRDefault="034CAAC7" w:rsidP="034CAAC7">
      <w:pPr>
        <w:numPr>
          <w:ilvl w:val="0"/>
          <w:numId w:val="17"/>
        </w:numPr>
        <w:rPr>
          <w:rFonts w:eastAsia="Arial" w:cs="Arial"/>
        </w:rPr>
      </w:pPr>
      <w:r w:rsidRPr="034CAAC7">
        <w:rPr>
          <w:rFonts w:eastAsia="Arial" w:cs="Arial"/>
        </w:rPr>
        <w:t>Kaupade detailandmed, kus seotud klassifikaatorite väärtuste koodide asemel on nimetused ning esitatakse info ka kauba registreerinud töötaja kohta (eesnimi, perenimi, e-meili aadress).</w:t>
      </w:r>
    </w:p>
    <w:p w14:paraId="18F5A330" w14:textId="77777777" w:rsidR="009E77B1" w:rsidRPr="009E77B1" w:rsidRDefault="034CAAC7" w:rsidP="034CAAC7">
      <w:pPr>
        <w:numPr>
          <w:ilvl w:val="0"/>
          <w:numId w:val="17"/>
        </w:numPr>
        <w:rPr>
          <w:rFonts w:eastAsia="Arial" w:cs="Arial"/>
        </w:rPr>
      </w:pPr>
      <w:r w:rsidRPr="034CAAC7">
        <w:rPr>
          <w:rFonts w:eastAsia="Arial" w:cs="Arial"/>
        </w:rPr>
        <w:t>Iga kauba seisundi kohta kõigi selles seisundis olevate kaupade arv.</w:t>
      </w:r>
    </w:p>
    <w:p w14:paraId="22822BCD" w14:textId="77777777" w:rsidR="000A14BD" w:rsidRPr="009307D1" w:rsidRDefault="000A14BD" w:rsidP="000A14BD">
      <w:pPr>
        <w:ind w:left="360"/>
        <w:rPr>
          <w:rFonts w:cs="Arial"/>
        </w:rPr>
      </w:pPr>
    </w:p>
    <w:p w14:paraId="76D71642" w14:textId="77777777" w:rsidR="000277D6" w:rsidRPr="009307D1" w:rsidRDefault="000277D6" w:rsidP="034CAAC7">
      <w:pPr>
        <w:pStyle w:val="Heading3"/>
        <w:rPr>
          <w:rFonts w:eastAsia="Arial" w:cs="Arial"/>
        </w:rPr>
      </w:pPr>
      <w:bookmarkStart w:id="54" w:name="_Toc50447304"/>
      <w:bookmarkStart w:id="55" w:name="_Toc473482709"/>
      <w:r w:rsidRPr="034CAAC7">
        <w:rPr>
          <w:rFonts w:eastAsia="Arial" w:cs="Arial"/>
        </w:rPr>
        <w:t>Seosed teiste registritega</w:t>
      </w:r>
      <w:bookmarkEnd w:id="54"/>
      <w:bookmarkEnd w:id="55"/>
    </w:p>
    <w:p w14:paraId="347DEA6C" w14:textId="77777777" w:rsidR="000277D6" w:rsidRPr="009307D1" w:rsidRDefault="000277D6">
      <w:pPr>
        <w:rPr>
          <w:rFonts w:cs="Arial"/>
        </w:rPr>
      </w:pPr>
    </w:p>
    <w:p w14:paraId="5D97023B" w14:textId="2C961D36" w:rsidR="000A14BD" w:rsidRDefault="034CAAC7" w:rsidP="000A14BD">
      <w:pPr>
        <w:jc w:val="both"/>
      </w:pPr>
      <w:r w:rsidRPr="034CAAC7">
        <w:rPr>
          <w:b/>
          <w:bCs/>
        </w:rPr>
        <w:t>Töötajate register</w:t>
      </w:r>
      <w:r>
        <w:t xml:space="preserve"> – Töötajate registriga on kaup seotud olemitüübi </w:t>
      </w:r>
      <w:r w:rsidRPr="034CAAC7">
        <w:rPr>
          <w:b/>
          <w:bCs/>
        </w:rPr>
        <w:t xml:space="preserve">Töötaja </w:t>
      </w:r>
      <w:r>
        <w:t>kaudu. Töötaja registreerib kauba andmed ning süsteemis säilitatakse info selle kohta, milline töötaja need andmed registreeris.</w:t>
      </w:r>
    </w:p>
    <w:p w14:paraId="15EB6CF9" w14:textId="453897B0" w:rsidR="00641BB9" w:rsidRDefault="00641BB9" w:rsidP="000A14BD">
      <w:pPr>
        <w:jc w:val="both"/>
      </w:pPr>
    </w:p>
    <w:p w14:paraId="2720032C" w14:textId="5220A6C1" w:rsidR="00641BB9" w:rsidRDefault="00641BB9" w:rsidP="000A14BD">
      <w:pPr>
        <w:jc w:val="both"/>
      </w:pPr>
      <w:r>
        <w:rPr>
          <w:b/>
        </w:rPr>
        <w:t>Autorite register</w:t>
      </w:r>
      <w:r>
        <w:t xml:space="preserve"> - Autorite registriga on kaup seotud olemitüübi </w:t>
      </w:r>
      <w:r w:rsidRPr="00641BB9">
        <w:rPr>
          <w:b/>
        </w:rPr>
        <w:t>Raamat</w:t>
      </w:r>
      <w:r>
        <w:t xml:space="preserve"> ja </w:t>
      </w:r>
      <w:r>
        <w:rPr>
          <w:b/>
        </w:rPr>
        <w:t>Autor</w:t>
      </w:r>
      <w:r>
        <w:t xml:space="preserve"> kaudu. Kaup võib olla raamat. Raamatul võib olla autor</w:t>
      </w:r>
      <w:r w:rsidR="00E75047">
        <w:t>.</w:t>
      </w:r>
    </w:p>
    <w:p w14:paraId="49AA1E71" w14:textId="4B5F32C6" w:rsidR="00E75047" w:rsidRDefault="00E75047" w:rsidP="000A14BD">
      <w:pPr>
        <w:jc w:val="both"/>
      </w:pPr>
    </w:p>
    <w:p w14:paraId="1E2BA56F" w14:textId="0762BB6D" w:rsidR="00E75047" w:rsidRPr="009307D1" w:rsidRDefault="00CC607D" w:rsidP="000A14BD">
      <w:pPr>
        <w:jc w:val="both"/>
      </w:pPr>
      <w:r>
        <w:rPr>
          <w:b/>
        </w:rPr>
        <w:t>Kommentaarid</w:t>
      </w:r>
      <w:r w:rsidR="00E75047">
        <w:rPr>
          <w:b/>
        </w:rPr>
        <w:t>e register</w:t>
      </w:r>
      <w:r w:rsidR="00E75047">
        <w:t xml:space="preserve"> - Kaupa laiendava olemitüübi </w:t>
      </w:r>
      <w:r w:rsidR="00E75047" w:rsidRPr="00E75047">
        <w:rPr>
          <w:b/>
        </w:rPr>
        <w:t>Raamat</w:t>
      </w:r>
      <w:r w:rsidR="00E75047">
        <w:t xml:space="preserve"> kohta on kliendil võimalik jätta kommetaare, mida hoitakse kommentaaride registris.</w:t>
      </w:r>
    </w:p>
    <w:p w14:paraId="053D78D7" w14:textId="77777777" w:rsidR="000A14BD" w:rsidRPr="009307D1" w:rsidRDefault="000A14BD" w:rsidP="000A14BD">
      <w:pPr>
        <w:jc w:val="both"/>
      </w:pPr>
    </w:p>
    <w:p w14:paraId="225176B2" w14:textId="146E36F3" w:rsidR="000A14BD" w:rsidRDefault="034CAAC7" w:rsidP="000A14BD">
      <w:pPr>
        <w:jc w:val="both"/>
      </w:pPr>
      <w:r w:rsidRPr="034CAAC7">
        <w:rPr>
          <w:b/>
          <w:bCs/>
        </w:rPr>
        <w:t>Klassifikaatorite register</w:t>
      </w:r>
      <w:r>
        <w:t xml:space="preserve"> – Klassifikaatorite regist</w:t>
      </w:r>
      <w:r w:rsidR="00424BE5">
        <w:t>riga on kaup seotud olemitüübi K</w:t>
      </w:r>
      <w:r>
        <w:t>auba_seisundi_liik kaudu. Selle abil registreeritakse kauba hetkeseisund. Samuti on iga kaup seotud null või rohkema kauba kategooriaga, mis on samuti klassifikaator.</w:t>
      </w:r>
      <w:r w:rsidR="00424BE5">
        <w:t xml:space="preserve"> Iga </w:t>
      </w:r>
      <w:r w:rsidR="00E75047" w:rsidRPr="00E75047">
        <w:rPr>
          <w:b/>
        </w:rPr>
        <w:t>Raamat</w:t>
      </w:r>
      <w:r w:rsidR="00E30902">
        <w:t xml:space="preserve">, mis laiendab olemitüüpi </w:t>
      </w:r>
      <w:r w:rsidR="00E30902" w:rsidRPr="00E30902">
        <w:rPr>
          <w:b/>
        </w:rPr>
        <w:t>K</w:t>
      </w:r>
      <w:r w:rsidR="00E75047" w:rsidRPr="00E30902">
        <w:rPr>
          <w:b/>
        </w:rPr>
        <w:t>aup</w:t>
      </w:r>
      <w:r w:rsidR="00E75047">
        <w:t>,</w:t>
      </w:r>
      <w:r w:rsidR="00424BE5">
        <w:t xml:space="preserve"> on seotud </w:t>
      </w:r>
      <w:r w:rsidR="00E75047">
        <w:t>ühe või rohkema žanriga. Kaupa iseloomustab klassifikaator kirjastus, mida võib olla ainult üks, väljaandmise keel, sarja kuuluvus.</w:t>
      </w:r>
    </w:p>
    <w:p w14:paraId="2A43530C" w14:textId="77777777" w:rsidR="00324C47" w:rsidRDefault="00324C47" w:rsidP="000A14BD">
      <w:pPr>
        <w:jc w:val="both"/>
      </w:pPr>
    </w:p>
    <w:p w14:paraId="73D5B8AA" w14:textId="64187414" w:rsidR="00324C47" w:rsidRPr="00A3212A" w:rsidRDefault="034CAAC7" w:rsidP="00324C47">
      <w:pPr>
        <w:jc w:val="both"/>
      </w:pPr>
      <w:r>
        <w:t xml:space="preserve">Selleks, et saaks registreerida andmeid </w:t>
      </w:r>
      <w:r w:rsidR="009E37E4">
        <w:t xml:space="preserve">kauba tagasiside, </w:t>
      </w:r>
      <w:r w:rsidR="008802DA">
        <w:t>klienditellimuste,</w:t>
      </w:r>
      <w:r w:rsidR="009E37E4">
        <w:t xml:space="preserve"> tarnetellimuste, saadetiste, pakkumiste, arvete</w:t>
      </w:r>
      <w:r w:rsidR="00B471C3">
        <w:t>, laoliikumiste, inventuuride, garantiijuhtumite, kauba tagastuste</w:t>
      </w:r>
      <w:r>
        <w:t xml:space="preserve"> registrites, peavad olema registreeritud kaupade andmed ja seega peab olema realiseeritud kaupade register.</w:t>
      </w:r>
    </w:p>
    <w:p w14:paraId="691A52A2" w14:textId="77777777" w:rsidR="000A14BD" w:rsidRPr="009307D1" w:rsidRDefault="000A14BD">
      <w:pPr>
        <w:rPr>
          <w:rFonts w:cs="Arial"/>
        </w:rPr>
      </w:pPr>
    </w:p>
    <w:p w14:paraId="31E0FAE0" w14:textId="77777777" w:rsidR="000277D6" w:rsidRPr="009307D1" w:rsidRDefault="000277D6" w:rsidP="034CAAC7">
      <w:pPr>
        <w:pStyle w:val="Heading3"/>
        <w:rPr>
          <w:rFonts w:eastAsia="Arial" w:cs="Arial"/>
        </w:rPr>
      </w:pPr>
      <w:bookmarkStart w:id="56" w:name="_Toc50447305"/>
      <w:bookmarkStart w:id="57" w:name="_Toc473482710"/>
      <w:r w:rsidRPr="034CAAC7">
        <w:rPr>
          <w:rFonts w:eastAsia="Arial" w:cs="Arial"/>
        </w:rPr>
        <w:t>Är</w:t>
      </w:r>
      <w:bookmarkStart w:id="58" w:name="z_Ärireeglid"/>
      <w:bookmarkEnd w:id="58"/>
      <w:r w:rsidRPr="034CAAC7">
        <w:rPr>
          <w:rFonts w:eastAsia="Arial" w:cs="Arial"/>
        </w:rPr>
        <w:t>ireeglid</w:t>
      </w:r>
      <w:bookmarkEnd w:id="56"/>
      <w:bookmarkEnd w:id="57"/>
    </w:p>
    <w:p w14:paraId="1F053E0A" w14:textId="77777777" w:rsidR="008525C5" w:rsidRDefault="034CAAC7" w:rsidP="034CAAC7">
      <w:pPr>
        <w:rPr>
          <w:rFonts w:eastAsia="Arial" w:cs="Arial"/>
        </w:rPr>
      </w:pPr>
      <w:r w:rsidRPr="034CAAC7">
        <w:rPr>
          <w:rFonts w:eastAsia="Arial" w:cs="Arial"/>
        </w:rPr>
        <w:t>Jõustatavad kaupade registri põhjal</w:t>
      </w:r>
    </w:p>
    <w:p w14:paraId="2729D73B" w14:textId="77777777" w:rsidR="000277D6" w:rsidRPr="009307D1" w:rsidRDefault="034CAAC7" w:rsidP="034CAAC7">
      <w:pPr>
        <w:numPr>
          <w:ilvl w:val="0"/>
          <w:numId w:val="18"/>
        </w:numPr>
        <w:rPr>
          <w:rFonts w:eastAsia="Arial" w:cs="Arial"/>
        </w:rPr>
      </w:pPr>
      <w:r w:rsidRPr="034CAAC7">
        <w:rPr>
          <w:rFonts w:eastAsia="Arial" w:cs="Arial"/>
        </w:rPr>
        <w:t>Igal kaubal on unikaalne kood</w:t>
      </w:r>
    </w:p>
    <w:p w14:paraId="0B32C4DC" w14:textId="77777777" w:rsidR="006D28FE" w:rsidRPr="009307D1" w:rsidRDefault="034CAAC7" w:rsidP="034CAAC7">
      <w:pPr>
        <w:numPr>
          <w:ilvl w:val="0"/>
          <w:numId w:val="18"/>
        </w:numPr>
        <w:rPr>
          <w:rFonts w:eastAsia="Arial" w:cs="Arial"/>
        </w:rPr>
      </w:pPr>
      <w:r w:rsidRPr="034CAAC7">
        <w:rPr>
          <w:rFonts w:eastAsia="Arial" w:cs="Arial"/>
        </w:rPr>
        <w:t>Igal kaubal on unikaalne nimetus</w:t>
      </w:r>
    </w:p>
    <w:p w14:paraId="35B6D7E8" w14:textId="77777777" w:rsidR="006D28FE" w:rsidRPr="009307D1" w:rsidRDefault="034CAAC7" w:rsidP="034CAAC7">
      <w:pPr>
        <w:numPr>
          <w:ilvl w:val="0"/>
          <w:numId w:val="18"/>
        </w:numPr>
        <w:rPr>
          <w:rFonts w:eastAsia="Arial" w:cs="Arial"/>
        </w:rPr>
      </w:pPr>
      <w:r w:rsidRPr="034CAAC7">
        <w:rPr>
          <w:rFonts w:eastAsia="Arial" w:cs="Arial"/>
        </w:rPr>
        <w:t>Iga kaup on käesoleval ajahetkel täpselt ühes seisundis vastavalt oma elutsüklile.</w:t>
      </w:r>
    </w:p>
    <w:p w14:paraId="4285AAA9" w14:textId="77777777" w:rsidR="006D28FE" w:rsidRPr="009307D1" w:rsidRDefault="034CAAC7" w:rsidP="034CAAC7">
      <w:pPr>
        <w:numPr>
          <w:ilvl w:val="0"/>
          <w:numId w:val="18"/>
        </w:numPr>
        <w:rPr>
          <w:rFonts w:eastAsia="Arial" w:cs="Arial"/>
        </w:rPr>
      </w:pPr>
      <w:r w:rsidRPr="034CAAC7">
        <w:rPr>
          <w:rFonts w:eastAsia="Arial" w:cs="Arial"/>
        </w:rPr>
        <w:t>Iga kaup on seotud null või rohkema kategooriaga</w:t>
      </w:r>
    </w:p>
    <w:p w14:paraId="1CF0E4E5" w14:textId="77777777" w:rsidR="006D28FE" w:rsidRPr="009307D1" w:rsidRDefault="034CAAC7" w:rsidP="034CAAC7">
      <w:pPr>
        <w:numPr>
          <w:ilvl w:val="0"/>
          <w:numId w:val="18"/>
        </w:numPr>
        <w:rPr>
          <w:rFonts w:eastAsia="Arial" w:cs="Arial"/>
        </w:rPr>
      </w:pPr>
      <w:r w:rsidRPr="034CAAC7">
        <w:rPr>
          <w:rFonts w:eastAsia="Arial" w:cs="Arial"/>
        </w:rPr>
        <w:t>Iga kauba ja iga kategooria vahel saab olla maksimaalselt üks seos</w:t>
      </w:r>
    </w:p>
    <w:p w14:paraId="6089F450" w14:textId="77777777" w:rsidR="006D28FE" w:rsidRDefault="034CAAC7" w:rsidP="034CAAC7">
      <w:pPr>
        <w:numPr>
          <w:ilvl w:val="0"/>
          <w:numId w:val="18"/>
        </w:numPr>
        <w:rPr>
          <w:rFonts w:eastAsia="Arial" w:cs="Arial"/>
        </w:rPr>
      </w:pPr>
      <w:r w:rsidRPr="034CAAC7">
        <w:rPr>
          <w:rFonts w:eastAsia="Arial" w:cs="Arial"/>
        </w:rPr>
        <w:t>Iga kauba puhul on vaja registreerida töötaja, kes kauba andmed registreeris ning kauba registreerimise aeg</w:t>
      </w:r>
    </w:p>
    <w:p w14:paraId="276E9A13" w14:textId="77777777" w:rsidR="009F0B40" w:rsidRDefault="034CAAC7" w:rsidP="034CAAC7">
      <w:pPr>
        <w:numPr>
          <w:ilvl w:val="0"/>
          <w:numId w:val="18"/>
        </w:numPr>
        <w:rPr>
          <w:rFonts w:eastAsia="Arial" w:cs="Arial"/>
        </w:rPr>
      </w:pPr>
      <w:r w:rsidRPr="034CAAC7">
        <w:rPr>
          <w:rFonts w:eastAsia="Arial" w:cs="Arial"/>
        </w:rPr>
        <w:t xml:space="preserve">Kauba andmeid (sh kauba kategooriasse kuulumine) (v.a seisund) saab muuta vaid siis, kui see on ootel või mitteaktiivses seisundis. </w:t>
      </w:r>
    </w:p>
    <w:p w14:paraId="59198BCA" w14:textId="77777777" w:rsidR="009F0B40" w:rsidRPr="009307D1" w:rsidRDefault="034CAAC7" w:rsidP="034CAAC7">
      <w:pPr>
        <w:numPr>
          <w:ilvl w:val="0"/>
          <w:numId w:val="18"/>
        </w:numPr>
        <w:rPr>
          <w:rFonts w:eastAsia="Arial" w:cs="Arial"/>
        </w:rPr>
      </w:pPr>
      <w:r w:rsidRPr="034CAAC7">
        <w:rPr>
          <w:rFonts w:eastAsia="Arial" w:cs="Arial"/>
        </w:rPr>
        <w:lastRenderedPageBreak/>
        <w:t>Kauba andmete muutmisel ei saa muuta seda registreerinud töötajat ja registreerimise aega</w:t>
      </w:r>
    </w:p>
    <w:p w14:paraId="4414A9C3" w14:textId="77777777" w:rsidR="009F0B40" w:rsidRDefault="034CAAC7" w:rsidP="034CAAC7">
      <w:pPr>
        <w:numPr>
          <w:ilvl w:val="0"/>
          <w:numId w:val="18"/>
        </w:numPr>
        <w:rPr>
          <w:rFonts w:eastAsia="Arial" w:cs="Arial"/>
        </w:rPr>
      </w:pPr>
      <w:r w:rsidRPr="034CAAC7">
        <w:rPr>
          <w:rFonts w:eastAsia="Arial" w:cs="Arial"/>
        </w:rPr>
        <w:t>Kauba andmeid saab andmebaasist kustutada vaid siis, kui see on ootel seisundis</w:t>
      </w:r>
    </w:p>
    <w:p w14:paraId="02B78FCB" w14:textId="43041AFC" w:rsidR="000B0A44" w:rsidRDefault="034CAAC7" w:rsidP="00306947">
      <w:pPr>
        <w:numPr>
          <w:ilvl w:val="0"/>
          <w:numId w:val="18"/>
        </w:numPr>
        <w:rPr>
          <w:rFonts w:eastAsia="Arial" w:cs="Arial"/>
        </w:rPr>
      </w:pPr>
      <w:r w:rsidRPr="034CAAC7">
        <w:rPr>
          <w:rFonts w:eastAsia="Arial" w:cs="Arial"/>
        </w:rPr>
        <w:t>Kaupa saab aktiveerida vaid siis, kui see on seotud vähemalt ühe kauba kategooriaga</w:t>
      </w:r>
    </w:p>
    <w:p w14:paraId="0F8BFB4F" w14:textId="1BA7D7DA" w:rsidR="00C36A4B" w:rsidRDefault="00C36A4B" w:rsidP="00306947">
      <w:pPr>
        <w:numPr>
          <w:ilvl w:val="0"/>
          <w:numId w:val="18"/>
        </w:numPr>
        <w:rPr>
          <w:rFonts w:eastAsia="Arial" w:cs="Arial"/>
        </w:rPr>
      </w:pPr>
      <w:r>
        <w:rPr>
          <w:rFonts w:eastAsia="Arial" w:cs="Arial"/>
        </w:rPr>
        <w:t>Kaup võib olla raamat</w:t>
      </w:r>
    </w:p>
    <w:p w14:paraId="790D8446" w14:textId="1407493C" w:rsidR="00306947" w:rsidRDefault="00306947" w:rsidP="00306947">
      <w:pPr>
        <w:numPr>
          <w:ilvl w:val="0"/>
          <w:numId w:val="18"/>
        </w:numPr>
        <w:rPr>
          <w:rFonts w:eastAsia="Arial" w:cs="Arial"/>
        </w:rPr>
      </w:pPr>
      <w:r>
        <w:rPr>
          <w:rFonts w:eastAsia="Arial" w:cs="Arial"/>
        </w:rPr>
        <w:t>Kui kaup on raamat, peab tal olema maailmas unikaalne 13-numbrimärgiline identifikaatorkood ISBN</w:t>
      </w:r>
    </w:p>
    <w:p w14:paraId="76913811" w14:textId="698817FD" w:rsidR="00C36A4B" w:rsidRDefault="00C36A4B" w:rsidP="00306947">
      <w:pPr>
        <w:numPr>
          <w:ilvl w:val="0"/>
          <w:numId w:val="18"/>
        </w:numPr>
        <w:rPr>
          <w:rFonts w:eastAsia="Arial" w:cs="Arial"/>
        </w:rPr>
      </w:pPr>
      <w:r>
        <w:rPr>
          <w:rFonts w:eastAsia="Arial" w:cs="Arial"/>
        </w:rPr>
        <w:t>Iga raamat on seotud nulli või rohkema autoriga</w:t>
      </w:r>
    </w:p>
    <w:p w14:paraId="0C6604F8" w14:textId="49562F4C" w:rsidR="00AA5219" w:rsidRPr="00AA5219" w:rsidRDefault="00C36A4B" w:rsidP="00AA5219">
      <w:pPr>
        <w:numPr>
          <w:ilvl w:val="0"/>
          <w:numId w:val="18"/>
        </w:numPr>
        <w:rPr>
          <w:rFonts w:eastAsia="Arial" w:cs="Arial"/>
        </w:rPr>
      </w:pPr>
      <w:r>
        <w:rPr>
          <w:rFonts w:eastAsia="Arial" w:cs="Arial"/>
        </w:rPr>
        <w:t>Raamatul võib, aga ei pruugi olla kliendi poolt jäetud kommentaare</w:t>
      </w:r>
    </w:p>
    <w:p w14:paraId="7237EA9A" w14:textId="45214D7B" w:rsidR="00C36A4B" w:rsidRPr="00306947" w:rsidRDefault="00AA5219" w:rsidP="00306947">
      <w:pPr>
        <w:numPr>
          <w:ilvl w:val="0"/>
          <w:numId w:val="18"/>
        </w:numPr>
        <w:rPr>
          <w:rFonts w:eastAsia="Arial" w:cs="Arial"/>
        </w:rPr>
      </w:pPr>
      <w:r>
        <w:rPr>
          <w:rFonts w:eastAsia="Arial" w:cs="Arial"/>
        </w:rPr>
        <w:t>Kommentaar võib olla jäetud anonüümselt</w:t>
      </w:r>
    </w:p>
    <w:p w14:paraId="571419F0" w14:textId="77777777" w:rsidR="008525C5" w:rsidRDefault="008525C5" w:rsidP="008525C5">
      <w:pPr>
        <w:rPr>
          <w:rFonts w:cs="Arial"/>
        </w:rPr>
      </w:pPr>
    </w:p>
    <w:p w14:paraId="3933F910" w14:textId="77777777" w:rsidR="008525C5" w:rsidRDefault="034CAAC7" w:rsidP="034CAAC7">
      <w:pPr>
        <w:rPr>
          <w:rFonts w:eastAsia="Arial" w:cs="Arial"/>
        </w:rPr>
      </w:pPr>
      <w:r w:rsidRPr="034CAAC7">
        <w:rPr>
          <w:rFonts w:eastAsia="Arial" w:cs="Arial"/>
        </w:rPr>
        <w:t>Jõustatavad teiste registrite põhjal, kuid vajalikud kaupade funktsionaalse allsüsteemi toimimiseks</w:t>
      </w:r>
    </w:p>
    <w:p w14:paraId="19E6A25F" w14:textId="77777777" w:rsidR="006D28FE" w:rsidRPr="009307D1" w:rsidRDefault="034CAAC7" w:rsidP="034CAAC7">
      <w:pPr>
        <w:numPr>
          <w:ilvl w:val="0"/>
          <w:numId w:val="18"/>
        </w:numPr>
        <w:rPr>
          <w:rFonts w:eastAsia="Arial" w:cs="Arial"/>
        </w:rPr>
      </w:pPr>
      <w:r w:rsidRPr="034CAAC7">
        <w:rPr>
          <w:rFonts w:eastAsia="Arial" w:cs="Arial"/>
        </w:rPr>
        <w:t>Iga isiku kasutajanimena kasutatakse tema unikaalset e-meili aadressi</w:t>
      </w:r>
    </w:p>
    <w:p w14:paraId="3FEFDBE5" w14:textId="77777777" w:rsidR="006D28FE" w:rsidRDefault="034CAAC7" w:rsidP="034CAAC7">
      <w:pPr>
        <w:numPr>
          <w:ilvl w:val="0"/>
          <w:numId w:val="18"/>
        </w:numPr>
        <w:rPr>
          <w:rFonts w:eastAsia="Arial" w:cs="Arial"/>
        </w:rPr>
      </w:pPr>
      <w:r w:rsidRPr="034CAAC7">
        <w:rPr>
          <w:rFonts w:eastAsia="Arial" w:cs="Arial"/>
        </w:rPr>
        <w:t>Iga isiku unikaalseks identifikaatoriks on kombinatsioon isikukoodist ja selle väljastanud riigi koodist</w:t>
      </w:r>
    </w:p>
    <w:p w14:paraId="6FD3C1AC" w14:textId="77777777" w:rsidR="005D190A" w:rsidRDefault="034CAAC7" w:rsidP="034CAAC7">
      <w:pPr>
        <w:numPr>
          <w:ilvl w:val="0"/>
          <w:numId w:val="18"/>
        </w:numPr>
        <w:rPr>
          <w:rFonts w:eastAsia="Arial" w:cs="Arial"/>
        </w:rPr>
      </w:pPr>
      <w:r w:rsidRPr="034CAAC7">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9B9C963" w14:textId="0909BA53" w:rsidR="00D34980" w:rsidRPr="009307D1" w:rsidRDefault="00D34980" w:rsidP="00746B9F">
      <w:pPr>
        <w:ind w:left="360"/>
        <w:rPr>
          <w:rFonts w:eastAsia="Arial" w:cs="Arial"/>
        </w:rPr>
      </w:pPr>
    </w:p>
    <w:p w14:paraId="576FB600" w14:textId="77777777" w:rsidR="00A47A47" w:rsidRPr="009307D1" w:rsidRDefault="00A47A47" w:rsidP="00A47A47">
      <w:pPr>
        <w:rPr>
          <w:rFonts w:cs="Arial"/>
        </w:rPr>
      </w:pPr>
    </w:p>
    <w:p w14:paraId="73A61270" w14:textId="77777777" w:rsidR="000277D6" w:rsidRPr="009307D1" w:rsidRDefault="000277D6" w:rsidP="034CAAC7">
      <w:pPr>
        <w:pStyle w:val="Heading3"/>
        <w:rPr>
          <w:rFonts w:eastAsia="Arial" w:cs="Arial"/>
        </w:rPr>
      </w:pPr>
      <w:bookmarkStart w:id="59" w:name="_Toc50447306"/>
      <w:bookmarkStart w:id="60" w:name="_Toc473482711"/>
      <w:r w:rsidRPr="034CAAC7">
        <w:rPr>
          <w:rFonts w:eastAsia="Arial" w:cs="Arial"/>
        </w:rPr>
        <w:t xml:space="preserve">Registri kontseptuaalne </w:t>
      </w:r>
      <w:bookmarkStart w:id="61" w:name="z_Kontseptuaalmudel"/>
      <w:bookmarkEnd w:id="61"/>
      <w:r w:rsidRPr="034CAAC7">
        <w:rPr>
          <w:rFonts w:eastAsia="Arial" w:cs="Arial"/>
        </w:rPr>
        <w:t>eskiismudel</w:t>
      </w:r>
      <w:bookmarkEnd w:id="59"/>
      <w:bookmarkEnd w:id="60"/>
    </w:p>
    <w:p w14:paraId="451E36DE" w14:textId="77777777" w:rsidR="0057257E" w:rsidRDefault="0057257E" w:rsidP="0057257E"/>
    <w:p w14:paraId="332BB6F2" w14:textId="4D4C4C0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44B9">
        <w:t xml:space="preserve"> esitab esimese versiooni kaupade</w:t>
      </w:r>
      <w:r>
        <w:t xml:space="preserve"> registri kontseptuaalse andmemudeli olemi</w:t>
      </w:r>
      <w:r>
        <w:noBreakHyphen/>
        <w:t>suhte diagrammist.</w:t>
      </w:r>
    </w:p>
    <w:p w14:paraId="7F3C381B" w14:textId="17D86E0C" w:rsidR="00B4513F" w:rsidRDefault="003E26FB" w:rsidP="003E26FB">
      <w:pPr>
        <w:jc w:val="both"/>
      </w:pPr>
      <w:r w:rsidRPr="003D6223">
        <w:rPr>
          <w:noProof/>
          <w:lang w:val="en-US" w:eastAsia="en-US"/>
        </w:rPr>
        <w:lastRenderedPageBreak/>
        <w:drawing>
          <wp:inline distT="0" distB="0" distL="0" distR="0" wp14:anchorId="6924285A" wp14:editId="56034126">
            <wp:extent cx="3238500" cy="40870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618" cy="4093550"/>
                    </a:xfrm>
                    <a:prstGeom prst="rect">
                      <a:avLst/>
                    </a:prstGeom>
                    <a:noFill/>
                    <a:ln>
                      <a:noFill/>
                    </a:ln>
                  </pic:spPr>
                </pic:pic>
              </a:graphicData>
            </a:graphic>
          </wp:inline>
        </w:drawing>
      </w:r>
    </w:p>
    <w:p w14:paraId="47B1A964" w14:textId="667A4DE8" w:rsidR="000C532C" w:rsidRPr="009307D1" w:rsidRDefault="00B4513F" w:rsidP="00AC2CDE">
      <w:pPr>
        <w:pStyle w:val="Caption"/>
      </w:pPr>
      <w:bookmarkStart w:id="62" w:name="_Ref463175217"/>
      <w:r>
        <w:t xml:space="preserve">Joonis </w:t>
      </w:r>
      <w:r w:rsidR="0066097D">
        <w:fldChar w:fldCharType="begin"/>
      </w:r>
      <w:r w:rsidR="0066097D">
        <w:instrText xml:space="preserve"> SEQ Joonis \* ARABIC </w:instrText>
      </w:r>
      <w:r w:rsidR="0066097D">
        <w:fldChar w:fldCharType="separate"/>
      </w:r>
      <w:r w:rsidR="00CC4C1A" w:rsidRPr="25D91C1E">
        <w:t>3</w:t>
      </w:r>
      <w:r w:rsidR="0066097D">
        <w:fldChar w:fldCharType="end"/>
      </w:r>
      <w:bookmarkEnd w:id="62"/>
      <w:r>
        <w:t xml:space="preserve"> </w:t>
      </w:r>
      <w:r w:rsidR="003844B9">
        <w:t>Kaupade</w:t>
      </w:r>
      <w:r w:rsidRPr="00025887">
        <w:t xml:space="preserve"> registri kontseptuaalne eskiismudel.</w:t>
      </w:r>
    </w:p>
    <w:p w14:paraId="05BC48CF" w14:textId="647C559D" w:rsidR="000277D6" w:rsidRPr="009307D1" w:rsidRDefault="000277D6" w:rsidP="034CAAC7">
      <w:pPr>
        <w:pStyle w:val="Heading1"/>
        <w:ind w:left="396"/>
        <w:rPr>
          <w:rFonts w:eastAsia="Arial" w:cs="Arial"/>
        </w:rPr>
      </w:pPr>
      <w:bookmarkStart w:id="63" w:name="_Toc50447307"/>
      <w:bookmarkStart w:id="64" w:name="_Toc473482712"/>
      <w:r w:rsidRPr="034CAAC7">
        <w:rPr>
          <w:rFonts w:eastAsia="Arial" w:cs="Arial"/>
        </w:rPr>
        <w:t>Detailanalüüs</w:t>
      </w:r>
      <w:bookmarkEnd w:id="63"/>
      <w:bookmarkEnd w:id="64"/>
    </w:p>
    <w:p w14:paraId="2341DAC2" w14:textId="77777777" w:rsidR="000277D6" w:rsidRDefault="000277D6">
      <w:pPr>
        <w:rPr>
          <w:rFonts w:cs="Arial"/>
        </w:rPr>
      </w:pPr>
    </w:p>
    <w:p w14:paraId="307208BD" w14:textId="77777777" w:rsidR="0084750F" w:rsidRPr="00151FDD" w:rsidRDefault="034CAAC7" w:rsidP="034CAAC7">
      <w:pPr>
        <w:jc w:val="both"/>
        <w:rPr>
          <w:rFonts w:eastAsia="Arial" w:cs="Arial"/>
        </w:rPr>
      </w:pPr>
      <w:r w:rsidRPr="034CAAC7">
        <w:rPr>
          <w:rFonts w:eastAsia="Arial" w:cs="Arial"/>
        </w:rPr>
        <w:t>Selles peatükis kirjeldatakse detailselt ja mittetehniliselt funktsionaalse allsüsteemi/registri paari, mille eskiismudelid esitati strateegilise analüüsi dokumendis.</w:t>
      </w:r>
    </w:p>
    <w:p w14:paraId="21C60058" w14:textId="77777777" w:rsidR="00E81BC0" w:rsidRPr="009307D1" w:rsidRDefault="00E81BC0" w:rsidP="001670BA">
      <w:pPr>
        <w:jc w:val="both"/>
        <w:rPr>
          <w:rFonts w:cs="Arial"/>
        </w:rPr>
      </w:pPr>
    </w:p>
    <w:p w14:paraId="440806F6" w14:textId="77777777" w:rsidR="000277D6" w:rsidRPr="009307D1" w:rsidRDefault="003844B9" w:rsidP="034CAAC7">
      <w:pPr>
        <w:pStyle w:val="Heading2"/>
        <w:ind w:left="528"/>
        <w:rPr>
          <w:rFonts w:eastAsia="Arial" w:cs="Arial"/>
        </w:rPr>
      </w:pPr>
      <w:bookmarkStart w:id="65" w:name="_Toc473482713"/>
      <w:r w:rsidRPr="034CAAC7">
        <w:rPr>
          <w:rFonts w:eastAsia="Arial" w:cs="Arial"/>
        </w:rPr>
        <w:t>Kaupade</w:t>
      </w:r>
      <w:r w:rsidR="00133504" w:rsidRPr="034CAAC7">
        <w:rPr>
          <w:rFonts w:eastAsia="Arial" w:cs="Arial"/>
        </w:rPr>
        <w:t xml:space="preserve"> f</w:t>
      </w:r>
      <w:r w:rsidR="000277D6" w:rsidRPr="034CAAC7">
        <w:rPr>
          <w:rFonts w:eastAsia="Arial" w:cs="Arial"/>
        </w:rPr>
        <w:t>unktsionaalse allsüsteemi detailanalüüs</w:t>
      </w:r>
      <w:bookmarkEnd w:id="65"/>
    </w:p>
    <w:p w14:paraId="02FFE0CA" w14:textId="77777777" w:rsidR="000277D6" w:rsidRDefault="000277D6">
      <w:pPr>
        <w:rPr>
          <w:rFonts w:cs="Arial"/>
        </w:rPr>
      </w:pPr>
    </w:p>
    <w:p w14:paraId="2D5F5B8F" w14:textId="77777777" w:rsidR="00731450" w:rsidRDefault="034CAAC7" w:rsidP="034CAAC7">
      <w:pPr>
        <w:jc w:val="both"/>
        <w:rPr>
          <w:rFonts w:eastAsia="Arial" w:cs="Arial"/>
        </w:rPr>
      </w:pPr>
      <w:r w:rsidRPr="034CAAC7">
        <w:rPr>
          <w:rFonts w:eastAsia="Arial" w:cs="Arial"/>
        </w:rPr>
        <w:t>Järgnevalt kirjeldatakse detailselt ja mittetehniliselt kaupade funktsionaalse allsüsteemi toimimist.</w:t>
      </w:r>
    </w:p>
    <w:p w14:paraId="3E483CF1" w14:textId="77777777" w:rsidR="00731450" w:rsidRPr="009307D1" w:rsidRDefault="00731450">
      <w:pPr>
        <w:rPr>
          <w:rFonts w:cs="Arial"/>
        </w:rPr>
      </w:pPr>
    </w:p>
    <w:p w14:paraId="7456B8AC" w14:textId="77777777" w:rsidR="00D86E49" w:rsidRDefault="00D86E49" w:rsidP="00D86E49">
      <w:pPr>
        <w:pStyle w:val="Heading3"/>
        <w:tabs>
          <w:tab w:val="left" w:pos="0"/>
        </w:tabs>
        <w:ind w:left="0" w:firstLine="0"/>
      </w:pPr>
      <w:bookmarkStart w:id="66" w:name="_Toc411181547"/>
      <w:bookmarkStart w:id="67" w:name="_Toc473482714"/>
      <w:r>
        <w:t>Kasutusjuhtude mudel</w:t>
      </w:r>
      <w:bookmarkEnd w:id="66"/>
      <w:bookmarkEnd w:id="67"/>
    </w:p>
    <w:p w14:paraId="3DF7977E" w14:textId="77777777" w:rsidR="00D86E49" w:rsidRDefault="00D86E49" w:rsidP="00D86E49"/>
    <w:p w14:paraId="5E7BA419" w14:textId="77777777" w:rsidR="00D86E49" w:rsidRDefault="034CAAC7" w:rsidP="00D86E49">
      <w:pPr>
        <w:jc w:val="both"/>
      </w:pPr>
      <w:r>
        <w:t xml:space="preserve">Kaupade funktsionaalse allsüsteemi kasutusjuhtude diagramm (vt joonis 2). </w:t>
      </w:r>
    </w:p>
    <w:p w14:paraId="48533F6E" w14:textId="77777777" w:rsidR="00D86E49" w:rsidRDefault="00D86E49" w:rsidP="00D86E49"/>
    <w:p w14:paraId="3CB52B77" w14:textId="77777777" w:rsidR="00D86E49" w:rsidRDefault="034CAAC7" w:rsidP="00D86E49">
      <w:pPr>
        <w:jc w:val="both"/>
      </w:pPr>
      <w:r w:rsidRPr="034CAAC7">
        <w:rPr>
          <w:b/>
          <w:bCs/>
          <w:color w:val="FF0000"/>
        </w:rPr>
        <w:t>Punasega</w:t>
      </w:r>
      <w:r>
        <w:t xml:space="preserve"> viidatakse andmebaasioperatsioonidele, mis seisnevad ainult andmete lugemises. </w:t>
      </w:r>
      <w:r w:rsidRPr="034CAAC7">
        <w:rPr>
          <w:b/>
          <w:bCs/>
          <w:color w:val="0000FF"/>
        </w:rPr>
        <w:t>Sinisega</w:t>
      </w:r>
      <w:r>
        <w:t xml:space="preserve"> viidatakse andmebaasioperatsioonidele, mis tegelevad andmebaasis andmete muutmisega.</w:t>
      </w:r>
    </w:p>
    <w:p w14:paraId="0D51392B" w14:textId="77777777" w:rsidR="009A4F32" w:rsidRDefault="009A4F32" w:rsidP="00D86E49">
      <w:pPr>
        <w:jc w:val="both"/>
      </w:pPr>
    </w:p>
    <w:p w14:paraId="000ADE4C" w14:textId="77777777" w:rsidR="00F87DDA"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Tuvasta kasutaja</w:t>
      </w:r>
    </w:p>
    <w:p w14:paraId="3BFEBB83" w14:textId="77777777" w:rsidR="00F87DDA" w:rsidRDefault="034CAAC7" w:rsidP="00F87DDA">
      <w:pPr>
        <w:shd w:val="clear" w:color="auto" w:fill="E6E6E6"/>
      </w:pPr>
      <w:r w:rsidRPr="034CAAC7">
        <w:rPr>
          <w:b/>
          <w:bCs/>
        </w:rPr>
        <w:t>Primaarne tegutseja</w:t>
      </w:r>
      <w:r>
        <w:t>: Kauba haldur, Juhataja, Klient – (edaspidi Subjekt).</w:t>
      </w:r>
    </w:p>
    <w:p w14:paraId="366C6962" w14:textId="77777777" w:rsidR="00F87DDA" w:rsidRDefault="034CAAC7" w:rsidP="00F87DDA">
      <w:pPr>
        <w:shd w:val="clear" w:color="auto" w:fill="E6E6E6"/>
      </w:pPr>
      <w:r w:rsidRPr="034CAAC7">
        <w:rPr>
          <w:b/>
          <w:bCs/>
        </w:rPr>
        <w:lastRenderedPageBreak/>
        <w:t>Osapooled ja nende huvid</w:t>
      </w:r>
      <w:r>
        <w:t>:</w:t>
      </w:r>
    </w:p>
    <w:p w14:paraId="78139F14" w14:textId="77777777" w:rsidR="00F87DDA"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 Klient</w:t>
      </w:r>
      <w:r>
        <w:t>: Soovivad siseneda süsteemi ja teha tegevusi neile antud volituste piires.</w:t>
      </w:r>
    </w:p>
    <w:p w14:paraId="23CAB13D" w14:textId="77777777" w:rsidR="00F87DDA" w:rsidRDefault="034CAAC7" w:rsidP="00F87DDA">
      <w:pPr>
        <w:shd w:val="clear" w:color="auto" w:fill="E6E6E6"/>
      </w:pPr>
      <w:r w:rsidRPr="034CAAC7">
        <w:rPr>
          <w:b/>
          <w:bCs/>
        </w:rPr>
        <w:t>Käivitav sündmus</w:t>
      </w:r>
      <w:r>
        <w:t>: Subjekt soovib süsteemi siseneda.</w:t>
      </w:r>
    </w:p>
    <w:p w14:paraId="31FE2516" w14:textId="77777777" w:rsidR="00F87DDA" w:rsidRDefault="034CAAC7" w:rsidP="00F87DDA">
      <w:pPr>
        <w:shd w:val="clear" w:color="auto" w:fill="E6E6E6"/>
      </w:pPr>
      <w:r w:rsidRPr="034CAAC7">
        <w:rPr>
          <w:b/>
          <w:bCs/>
        </w:rPr>
        <w:t>Eeltingimused</w:t>
      </w:r>
      <w:r>
        <w:t>: Subjekt on süsteemis kasutajaks registreeritud ning ta on sobivas rollis ja seisundis.</w:t>
      </w:r>
    </w:p>
    <w:p w14:paraId="7DE1921B" w14:textId="77777777" w:rsidR="00F87DDA" w:rsidRDefault="034CAAC7" w:rsidP="00F87DDA">
      <w:pPr>
        <w:shd w:val="clear" w:color="auto" w:fill="E6E6E6"/>
      </w:pPr>
      <w:r w:rsidRPr="034CAAC7">
        <w:rPr>
          <w:b/>
          <w:bCs/>
        </w:rPr>
        <w:t>Järeltingimused</w:t>
      </w:r>
      <w:r>
        <w:t>: On tehtud kindlaks, kas subjektil on õigus süsteemi siseneda või mitte. Subjekt on autenditud ja talle on antud võimalus kasutada süsteemi talle antud volituste piires (subjekt on autoriseeritud).</w:t>
      </w:r>
    </w:p>
    <w:p w14:paraId="51AF2333" w14:textId="77777777" w:rsidR="00F87DDA" w:rsidRDefault="034CAAC7" w:rsidP="00F87DDA">
      <w:pPr>
        <w:shd w:val="clear" w:color="auto" w:fill="E6E6E6"/>
      </w:pPr>
      <w:r w:rsidRPr="034CAAC7">
        <w:rPr>
          <w:b/>
          <w:bCs/>
        </w:rPr>
        <w:t>Stsenaarium (tüüpiline sündmuste järjestus)</w:t>
      </w:r>
      <w:r>
        <w:t>:</w:t>
      </w:r>
    </w:p>
    <w:p w14:paraId="46E62C13"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siseneda süsteemi.</w:t>
      </w:r>
    </w:p>
    <w:p w14:paraId="0735B8DC"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palub subjektil ennast identifitseerida.</w:t>
      </w:r>
    </w:p>
    <w:p w14:paraId="33018F3D"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identifitseerib ennast (sisestades kasutajanime, parooli).</w:t>
      </w:r>
    </w:p>
    <w:p w14:paraId="5DE0DD4B"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kontrollib, kas esitatud volitustõendiga (antud juhul parooliga) subjekti andmed on süsteemis olemas või mitte ning milline on tema roll ja seisund süsteemis </w:t>
      </w:r>
      <w:r w:rsidRPr="034CAAC7">
        <w:rPr>
          <w:b/>
          <w:bCs/>
          <w:color w:val="FF0000"/>
        </w:rPr>
        <w:t>(OP1.1)</w:t>
      </w:r>
      <w:r>
        <w:t>.</w:t>
      </w:r>
    </w:p>
    <w:p w14:paraId="169660B0" w14:textId="77777777" w:rsidR="00F87DDA" w:rsidRDefault="034CAAC7" w:rsidP="00E04026">
      <w:pPr>
        <w:numPr>
          <w:ilvl w:val="0"/>
          <w:numId w:val="2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annab subjektile volituse süsteemi kasutada ja annab talle juurdepääsu infosüsteemi objektidele.</w:t>
      </w:r>
    </w:p>
    <w:p w14:paraId="2207FCA2" w14:textId="77777777" w:rsidR="00F87DDA" w:rsidRDefault="034CAAC7" w:rsidP="034CAAC7">
      <w:pPr>
        <w:shd w:val="clear" w:color="auto" w:fill="E6E6E6"/>
        <w:rPr>
          <w:i/>
          <w:iCs/>
        </w:rPr>
      </w:pPr>
      <w:r w:rsidRPr="034CAAC7">
        <w:rPr>
          <w:i/>
          <w:iCs/>
        </w:rPr>
        <w:t>Subjekt võib üritada süsteemi siseneda kuni kolm korda.</w:t>
      </w:r>
    </w:p>
    <w:p w14:paraId="27738B46" w14:textId="77777777" w:rsidR="00F87DDA" w:rsidRDefault="034CAAC7" w:rsidP="00F87DDA">
      <w:pPr>
        <w:shd w:val="clear" w:color="auto" w:fill="E6E6E6"/>
      </w:pPr>
      <w:r w:rsidRPr="034CAAC7">
        <w:rPr>
          <w:b/>
          <w:bCs/>
        </w:rPr>
        <w:t>Laiendused  (või alternatiivne sündmuste käik)</w:t>
      </w:r>
      <w:r>
        <w:t>:</w:t>
      </w:r>
    </w:p>
    <w:p w14:paraId="16B2CDA8" w14:textId="77777777" w:rsidR="00F87DDA" w:rsidRDefault="034CAAC7" w:rsidP="00F87DDA">
      <w:pPr>
        <w:shd w:val="clear" w:color="auto" w:fill="E6E6E6"/>
      </w:pPr>
      <w:r>
        <w:t>5a. Kui süsteem ei leia esitatud volitustõendiga subjekti või pole subjekt sobivas rollis ja seisundis, siis ei saa subjekt õigust süsteemi kasutada.</w:t>
      </w:r>
    </w:p>
    <w:p w14:paraId="6488559C" w14:textId="77777777" w:rsidR="0060615C" w:rsidRDefault="034CAAC7"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34CAAC7">
        <w:rPr>
          <w:b/>
          <w:bCs/>
        </w:rPr>
        <w:t>Süsteem</w:t>
      </w:r>
      <w:r>
        <w:t xml:space="preserve"> kuvab subjektile teate, et sisselogimine ebaõnnestus. Selleks, et süsteemi toimimist võimalikule ründajale mitte reeta, ei ütle süsteem täpset põhjust.</w:t>
      </w:r>
    </w:p>
    <w:p w14:paraId="5D49289F" w14:textId="77777777" w:rsidR="004E7C70" w:rsidRDefault="004E7C70" w:rsidP="004E7C70">
      <w:pPr>
        <w:tabs>
          <w:tab w:val="left" w:pos="-29896"/>
          <w:tab w:val="left" w:pos="-26656"/>
          <w:tab w:val="left" w:pos="-24496"/>
          <w:tab w:val="left" w:pos="-14776"/>
          <w:tab w:val="left" w:pos="25920"/>
          <w:tab w:val="left" w:pos="31680"/>
        </w:tabs>
      </w:pPr>
    </w:p>
    <w:p w14:paraId="5AA84BA1" w14:textId="77777777" w:rsidR="004E7C70" w:rsidRDefault="004E7C70" w:rsidP="004E7C70">
      <w:pPr>
        <w:tabs>
          <w:tab w:val="left" w:pos="-29896"/>
          <w:tab w:val="left" w:pos="-26656"/>
          <w:tab w:val="left" w:pos="-24496"/>
          <w:tab w:val="left" w:pos="-14776"/>
          <w:tab w:val="left" w:pos="25920"/>
          <w:tab w:val="left" w:pos="31680"/>
        </w:tabs>
      </w:pPr>
    </w:p>
    <w:p w14:paraId="056A4099" w14:textId="77777777" w:rsidR="00F87DDA" w:rsidRPr="004E7C70" w:rsidRDefault="034CAAC7" w:rsidP="034CAAC7">
      <w:pPr>
        <w:shd w:val="clear" w:color="auto" w:fill="E6E6E6"/>
        <w:rPr>
          <w:b/>
          <w:bCs/>
          <w:sz w:val="28"/>
          <w:szCs w:val="28"/>
          <w:u w:val="single"/>
        </w:rPr>
      </w:pPr>
      <w:r w:rsidRPr="034CAAC7">
        <w:rPr>
          <w:b/>
          <w:bCs/>
          <w:sz w:val="28"/>
          <w:szCs w:val="28"/>
          <w:u w:val="single"/>
        </w:rPr>
        <w:t>Kasutusjuht:</w:t>
      </w:r>
      <w:r w:rsidRPr="034CAAC7">
        <w:rPr>
          <w:sz w:val="28"/>
          <w:szCs w:val="28"/>
          <w:u w:val="single"/>
        </w:rPr>
        <w:t xml:space="preserve"> Registreeri kaup</w:t>
      </w:r>
    </w:p>
    <w:p w14:paraId="583CF0A4" w14:textId="77777777" w:rsidR="00F87DDA" w:rsidRDefault="034CAAC7" w:rsidP="00F87DDA">
      <w:pPr>
        <w:shd w:val="clear" w:color="auto" w:fill="E6E6E6"/>
      </w:pPr>
      <w:r w:rsidRPr="034CAAC7">
        <w:rPr>
          <w:b/>
          <w:bCs/>
        </w:rPr>
        <w:t>Primaarne tegutseja</w:t>
      </w:r>
      <w:r>
        <w:t>: Kauba haldur</w:t>
      </w:r>
    </w:p>
    <w:p w14:paraId="34E8B339" w14:textId="77777777" w:rsidR="00F87DDA" w:rsidRDefault="034CAAC7" w:rsidP="00F87DDA">
      <w:pPr>
        <w:shd w:val="clear" w:color="auto" w:fill="E6E6E6"/>
      </w:pPr>
      <w:r w:rsidRPr="034CAAC7">
        <w:rPr>
          <w:b/>
          <w:bCs/>
        </w:rPr>
        <w:t>Osapooled ja nende huvid</w:t>
      </w:r>
      <w:r>
        <w:t>:</w:t>
      </w:r>
    </w:p>
    <w:p w14:paraId="5E305DE8" w14:textId="77777777" w:rsidR="00A30CF3"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w:t>
      </w:r>
    </w:p>
    <w:p w14:paraId="008F8313" w14:textId="77777777"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et organisatsiooni kasum ja klientide rahulolu oleks võimalikult suur ja selleks peab juhatajal olema ülevaade kõigist kaupadest ning uue kauba tekkimisel ei tohi selle registreerimisega viivitada.</w:t>
      </w:r>
    </w:p>
    <w:p w14:paraId="1CA411B3" w14:textId="77777777" w:rsidR="00F87DDA"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kauba kohta, mida organisatsioon pakub, et otsustada, kas siduda ennast selle organisatsiooniga kaupa kasutava kliendi rollis.</w:t>
      </w:r>
    </w:p>
    <w:p w14:paraId="5D47B06E" w14:textId="77777777" w:rsidR="00F87DDA" w:rsidRDefault="034CAAC7" w:rsidP="00F87DDA">
      <w:pPr>
        <w:shd w:val="clear" w:color="auto" w:fill="E6E6E6"/>
      </w:pPr>
      <w:r w:rsidRPr="034CAAC7">
        <w:rPr>
          <w:b/>
          <w:bCs/>
        </w:rPr>
        <w:t>Käivitav sündmus</w:t>
      </w:r>
      <w:r>
        <w:t xml:space="preserve">: </w:t>
      </w:r>
      <w:r w:rsidRPr="034CAAC7">
        <w:rPr>
          <w:rFonts w:eastAsia="Arial" w:cs="Arial"/>
        </w:rPr>
        <w:t>Organisatsiooni jõuab teave uue kauba kohta, millega kliendid saavad hakata tulevikus tehinguid tegema.</w:t>
      </w:r>
    </w:p>
    <w:p w14:paraId="22485E57" w14:textId="77777777" w:rsidR="00F87DDA" w:rsidRDefault="034CAAC7" w:rsidP="00F87DDA">
      <w:pPr>
        <w:shd w:val="clear" w:color="auto" w:fill="E6E6E6"/>
      </w:pPr>
      <w:r w:rsidRPr="034CAAC7">
        <w:rPr>
          <w:b/>
          <w:bCs/>
        </w:rPr>
        <w:t>Eeltingimused</w:t>
      </w:r>
      <w:r>
        <w:t>: Kauba haldur on autenditud ja autoriseeritud.</w:t>
      </w:r>
    </w:p>
    <w:p w14:paraId="4D5800D4" w14:textId="77777777" w:rsidR="00F87DDA" w:rsidRDefault="034CAAC7" w:rsidP="00F87DDA">
      <w:pPr>
        <w:shd w:val="clear" w:color="auto" w:fill="E6E6E6"/>
      </w:pPr>
      <w:r w:rsidRPr="034CAAC7">
        <w:rPr>
          <w:b/>
          <w:bCs/>
        </w:rPr>
        <w:t>Järeltingimused</w:t>
      </w:r>
      <w:r>
        <w:t>: Kaup on registreeritud ja kaup on seisundis „Ootel“.</w:t>
      </w:r>
    </w:p>
    <w:p w14:paraId="44249AF5" w14:textId="77777777" w:rsidR="00F87DDA" w:rsidRDefault="034CAAC7" w:rsidP="00F87DDA">
      <w:pPr>
        <w:shd w:val="clear" w:color="auto" w:fill="E6E6E6"/>
      </w:pPr>
      <w:r w:rsidRPr="034CAAC7">
        <w:rPr>
          <w:b/>
          <w:bCs/>
        </w:rPr>
        <w:t>Stsenaarium (tüüpiline sündmuste järjestus)</w:t>
      </w:r>
      <w:r>
        <w:t>:</w:t>
      </w:r>
    </w:p>
    <w:p w14:paraId="4B598FF4" w14:textId="77777777" w:rsidR="00F87DDA"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uus kaup registreerida.</w:t>
      </w:r>
    </w:p>
    <w:p w14:paraId="45F47382" w14:textId="77777777" w:rsidR="00F87DDA"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avab vormi, kus saab uue kauba registreerida. Seal on muuhulgas võimalik määrata, millistesse kategooriatesse kaup kuulub, sest süsteem pakub kategooriate valiku (</w:t>
      </w:r>
      <w:r w:rsidRPr="034CAAC7">
        <w:rPr>
          <w:b/>
          <w:bCs/>
          <w:color w:val="FF0000"/>
        </w:rPr>
        <w:t>OP2.1</w:t>
      </w:r>
      <w:r>
        <w:t>).</w:t>
      </w:r>
    </w:p>
    <w:p w14:paraId="4E002355" w14:textId="77777777" w:rsidR="00145F76"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sisestab kauba andmed ja valib kategooriad, millesse kaup kuulub. Kauba haldur ei saa registreerida kauba algseisundit, registreerimise </w:t>
      </w:r>
      <w:r>
        <w:lastRenderedPageBreak/>
        <w:t>aega ning viidet registreerimise läbiviinud töötajale – seda teeb süsteem automaatselt. Ta annab korralduse salvestada.</w:t>
      </w:r>
    </w:p>
    <w:p w14:paraId="76585D4D" w14:textId="77777777" w:rsidR="00145F76" w:rsidRDefault="034CAAC7" w:rsidP="00E04026">
      <w:pPr>
        <w:numPr>
          <w:ilvl w:val="0"/>
          <w:numId w:val="28"/>
        </w:numPr>
        <w:shd w:val="clear" w:color="auto" w:fill="E6E6E6"/>
        <w:tabs>
          <w:tab w:val="left" w:pos="8640"/>
          <w:tab w:val="left" w:pos="10800"/>
          <w:tab w:val="left" w:pos="11880"/>
          <w:tab w:val="left" w:pos="12960"/>
          <w:tab w:val="left" w:pos="13680"/>
          <w:tab w:val="left" w:pos="16920"/>
        </w:tabs>
      </w:pPr>
      <w:r w:rsidRPr="034CAAC7">
        <w:rPr>
          <w:b/>
          <w:bCs/>
        </w:rPr>
        <w:t xml:space="preserve">Süsteem </w:t>
      </w:r>
      <w:r>
        <w:t>salvestab kauba andmed (</w:t>
      </w:r>
      <w:r w:rsidRPr="034CAAC7">
        <w:rPr>
          <w:b/>
          <w:bCs/>
          <w:color w:val="0070C0"/>
        </w:rPr>
        <w:t>OP1</w:t>
      </w:r>
      <w:r>
        <w:t>) ning ükshaaval kõikide kategooriasse kuulumiste andmed (</w:t>
      </w:r>
      <w:r w:rsidRPr="034CAAC7">
        <w:rPr>
          <w:b/>
          <w:bCs/>
          <w:color w:val="0070C0"/>
        </w:rPr>
        <w:t>OP7</w:t>
      </w:r>
      <w:r>
        <w:t>).</w:t>
      </w:r>
    </w:p>
    <w:p w14:paraId="3700429E" w14:textId="77777777" w:rsidR="00B54E53" w:rsidRPr="00B54E53" w:rsidRDefault="034CAAC7" w:rsidP="034CAAC7">
      <w:pPr>
        <w:shd w:val="clear" w:color="auto" w:fill="E6E6E6"/>
        <w:tabs>
          <w:tab w:val="left" w:pos="8640"/>
          <w:tab w:val="left" w:pos="10800"/>
          <w:tab w:val="left" w:pos="11880"/>
          <w:tab w:val="left" w:pos="12960"/>
          <w:tab w:val="left" w:pos="13680"/>
          <w:tab w:val="left" w:pos="16920"/>
        </w:tabs>
        <w:rPr>
          <w:i/>
          <w:iCs/>
        </w:rPr>
      </w:pPr>
      <w:r w:rsidRPr="034CAAC7">
        <w:rPr>
          <w:i/>
          <w:iCs/>
        </w:rPr>
        <w:t>Kauba haldur võib samme 1-4 läbida nii mitu korda kui soovib.</w:t>
      </w:r>
    </w:p>
    <w:p w14:paraId="200873C1" w14:textId="77777777" w:rsidR="00F87DDA" w:rsidRDefault="034CAAC7" w:rsidP="00F87DDA">
      <w:pPr>
        <w:shd w:val="clear" w:color="auto" w:fill="E6E6E6"/>
      </w:pPr>
      <w:r w:rsidRPr="034CAAC7">
        <w:rPr>
          <w:b/>
          <w:bCs/>
        </w:rPr>
        <w:t>Laiendused  (või alternatiivne sündmuste käik)</w:t>
      </w:r>
      <w:r>
        <w:t>:</w:t>
      </w:r>
    </w:p>
    <w:p w14:paraId="7F4D6A1B" w14:textId="77777777" w:rsidR="00F87DDA" w:rsidRDefault="034CAAC7" w:rsidP="00F87DDA">
      <w:pPr>
        <w:shd w:val="clear" w:color="auto" w:fill="E6E6E6"/>
      </w:pPr>
      <w:r>
        <w:t>2a. Kui ühtegi kauba kategooriat pole registreeritud, siis kategooriate valikut ei pakuta ning kauba kategooriasse kuulumist ei saa registreerida.</w:t>
      </w:r>
    </w:p>
    <w:p w14:paraId="57EC9A73" w14:textId="77777777" w:rsidR="00F0502E" w:rsidRDefault="034CAAC7" w:rsidP="00F87DDA">
      <w:pPr>
        <w:shd w:val="clear" w:color="auto" w:fill="E6E6E6"/>
      </w:pPr>
      <w:r>
        <w:t xml:space="preserve">3a </w:t>
      </w:r>
      <w:r w:rsidRPr="034CAAC7">
        <w:rPr>
          <w:u w:val="single"/>
        </w:rPr>
        <w:t>Kauba haldur</w:t>
      </w:r>
      <w:r>
        <w:t xml:space="preserve"> soovib kaupa mõnest määratud kategooriast kohe eemaldada.</w:t>
      </w:r>
    </w:p>
    <w:p w14:paraId="2AEE055F" w14:textId="77777777" w:rsidR="00B35B4F" w:rsidRDefault="034CAAC7" w:rsidP="00F87DDA">
      <w:pPr>
        <w:shd w:val="clear" w:color="auto" w:fill="E6E6E6"/>
      </w:pPr>
      <w:r>
        <w:t xml:space="preserve">3b </w:t>
      </w:r>
      <w:r w:rsidRPr="034CAAC7">
        <w:rPr>
          <w:b/>
          <w:bCs/>
        </w:rPr>
        <w:t>Süsteem</w:t>
      </w:r>
      <w:r>
        <w:t xml:space="preserve"> kuvab nimekirja kategooriatest, kuhu kaup juba kuulub. Iga kategooria juures on ka selle kategooria tüübi nimetus. (</w:t>
      </w:r>
      <w:r w:rsidRPr="034CAAC7">
        <w:rPr>
          <w:b/>
          <w:bCs/>
          <w:color w:val="FF0000"/>
        </w:rPr>
        <w:t>OP2.2</w:t>
      </w:r>
      <w:r>
        <w:t>)</w:t>
      </w:r>
    </w:p>
    <w:p w14:paraId="0850CDF4" w14:textId="222950AD" w:rsidR="00F0502E" w:rsidRDefault="034CAAC7" w:rsidP="00F87DDA">
      <w:pPr>
        <w:shd w:val="clear" w:color="auto" w:fill="E6E6E6"/>
      </w:pPr>
      <w:r>
        <w:t xml:space="preserve">3c </w:t>
      </w:r>
      <w:r w:rsidRPr="034CAAC7">
        <w:rPr>
          <w:b/>
          <w:bCs/>
        </w:rPr>
        <w:t>Süsteem</w:t>
      </w:r>
      <w:r>
        <w:t xml:space="preserve"> salvestab kategooriast eemaldamise (</w:t>
      </w:r>
      <w:r w:rsidRPr="034CAAC7">
        <w:rPr>
          <w:b/>
          <w:bCs/>
          <w:color w:val="0070C0"/>
        </w:rPr>
        <w:t>OP8</w:t>
      </w:r>
      <w:r>
        <w:t>).</w:t>
      </w:r>
    </w:p>
    <w:p w14:paraId="1EF9C536" w14:textId="77777777" w:rsidR="009A4F32" w:rsidRDefault="009A4F32" w:rsidP="009A4F32"/>
    <w:p w14:paraId="6F0F6B9A" w14:textId="77777777" w:rsidR="004E7C70" w:rsidRDefault="004E7C70" w:rsidP="009A4F32"/>
    <w:p w14:paraId="3D9FDB9F" w14:textId="77777777" w:rsidR="00746CF1" w:rsidRPr="004E7C70"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xml:space="preserve"> Unusta kaup</w:t>
      </w:r>
    </w:p>
    <w:p w14:paraId="38B93329" w14:textId="77777777" w:rsidR="00175C9B" w:rsidRDefault="034CAAC7" w:rsidP="00175C9B">
      <w:pPr>
        <w:shd w:val="clear" w:color="auto" w:fill="E6E6E6"/>
      </w:pPr>
      <w:r w:rsidRPr="034CAAC7">
        <w:rPr>
          <w:b/>
          <w:bCs/>
        </w:rPr>
        <w:t>Primaarne tegutseja</w:t>
      </w:r>
      <w:r>
        <w:t>: Kauba haldur</w:t>
      </w:r>
    </w:p>
    <w:p w14:paraId="33EC81EA" w14:textId="77777777" w:rsidR="00175C9B" w:rsidRDefault="034CAAC7" w:rsidP="00175C9B">
      <w:pPr>
        <w:shd w:val="clear" w:color="auto" w:fill="E6E6E6"/>
      </w:pPr>
      <w:r w:rsidRPr="034CAAC7">
        <w:rPr>
          <w:b/>
          <w:bCs/>
        </w:rPr>
        <w:t>Osapooled ja nende huvid</w:t>
      </w:r>
      <w:r>
        <w:t>:</w:t>
      </w:r>
    </w:p>
    <w:p w14:paraId="1340B591" w14:textId="77777777" w:rsidR="00175C9B"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 Kui on selge, et kaupa sellisel kujul ei teki, siis soovib selle andmed segaduste vältimiseks süsteemist eemaldada.</w:t>
      </w:r>
    </w:p>
    <w:p w14:paraId="3482410F" w14:textId="77777777" w:rsidR="00175C9B"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et organisatsiooni kasum ja klientide rahulolu oleks võimalikult suur ja selleks peab juhatajal olema ülevaade kõigist kaupadest ning uue kauba tekkimisel ei tohi selle registreerimisega viivitada. Samas ei soovi ta näha kaupa, millest asja ei saa.</w:t>
      </w:r>
    </w:p>
    <w:p w14:paraId="0406BDEF" w14:textId="77777777" w:rsidR="00175C9B"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kauba kohta, mida organisatsioon pakub, et otsustada, kas siduda ennast selle organisatsiooniga kaupa kasutava kliendi rollis.</w:t>
      </w:r>
    </w:p>
    <w:p w14:paraId="11B1395E" w14:textId="77777777" w:rsidR="00E606FB" w:rsidRDefault="034CAAC7" w:rsidP="00E606FB">
      <w:pPr>
        <w:shd w:val="clear" w:color="auto" w:fill="E6E6E6"/>
      </w:pPr>
      <w:r w:rsidRPr="034CAAC7">
        <w:rPr>
          <w:b/>
          <w:bCs/>
        </w:rPr>
        <w:t>Käivitav sündmus</w:t>
      </w:r>
      <w:r>
        <w:t xml:space="preserve">: </w:t>
      </w:r>
      <w:r w:rsidRPr="034CAAC7">
        <w:rPr>
          <w:rFonts w:eastAsia="Arial" w:cs="Arial"/>
        </w:rPr>
        <w:t>Organisatsiooni jõuab teave, et kaup sellisel kujul ei realiseeru ning seda ei saa hakata klientidele tehinguteks pakkuma.</w:t>
      </w:r>
    </w:p>
    <w:p w14:paraId="56F27FD2" w14:textId="77777777" w:rsidR="00E606FB" w:rsidRDefault="034CAAC7" w:rsidP="00E606FB">
      <w:pPr>
        <w:shd w:val="clear" w:color="auto" w:fill="E6E6E6"/>
      </w:pPr>
      <w:r w:rsidRPr="034CAAC7">
        <w:rPr>
          <w:b/>
          <w:bCs/>
        </w:rPr>
        <w:t>Eeltingimused</w:t>
      </w:r>
      <w:r>
        <w:t>: Kauba haldur on autenditud ja autoriseeritud. Kaup on registreeritud ja on seisundis „Ootel“.</w:t>
      </w:r>
    </w:p>
    <w:p w14:paraId="301E8FBB" w14:textId="77777777" w:rsidR="00E606FB" w:rsidRPr="00921DA9" w:rsidRDefault="034CAAC7" w:rsidP="034CAAC7">
      <w:pPr>
        <w:shd w:val="clear" w:color="auto" w:fill="E6E6E6"/>
        <w:rPr>
          <w:b/>
          <w:bCs/>
        </w:rPr>
      </w:pPr>
      <w:r w:rsidRPr="034CAAC7">
        <w:rPr>
          <w:b/>
          <w:bCs/>
        </w:rPr>
        <w:t>Järeltingimused</w:t>
      </w:r>
      <w:r>
        <w:t>: Kauba andmed on süsteemist kustutatud.</w:t>
      </w:r>
    </w:p>
    <w:p w14:paraId="1F7CB6C0" w14:textId="77777777" w:rsidR="00E606FB" w:rsidRDefault="034CAAC7" w:rsidP="00E606FB">
      <w:pPr>
        <w:shd w:val="clear" w:color="auto" w:fill="E6E6E6"/>
      </w:pPr>
      <w:r w:rsidRPr="034CAAC7">
        <w:rPr>
          <w:b/>
          <w:bCs/>
        </w:rPr>
        <w:t>Stsenaarium (tüüpiline sündmuste järjestus)</w:t>
      </w:r>
      <w:r>
        <w:t>:</w:t>
      </w:r>
    </w:p>
    <w:p w14:paraId="0E7BB7F9" w14:textId="77777777" w:rsidR="00E606FB"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kaup unustada, st selle andmed süsteemist kustutada.</w:t>
      </w:r>
    </w:p>
    <w:p w14:paraId="3B4D853A" w14:textId="42F6F45C" w:rsidR="00BA6958"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ootel kaupade nim</w:t>
      </w:r>
      <w:r w:rsidR="00A73139">
        <w:t>ekirja, kus on kood, nimetus, kirjeldus, hind</w:t>
      </w:r>
      <w:r w:rsidR="00E10F49">
        <w:t>, pildi aadress</w:t>
      </w:r>
      <w:r>
        <w:t xml:space="preserve"> (</w:t>
      </w:r>
      <w:r w:rsidRPr="034CAAC7">
        <w:rPr>
          <w:b/>
          <w:bCs/>
          <w:color w:val="FF0000"/>
        </w:rPr>
        <w:t>OP3.1</w:t>
      </w:r>
      <w:r>
        <w:t>)</w:t>
      </w:r>
    </w:p>
    <w:p w14:paraId="27FCDDA2" w14:textId="77777777" w:rsidR="00A23C55"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see unustada.</w:t>
      </w:r>
    </w:p>
    <w:p w14:paraId="2ACF6858" w14:textId="77777777" w:rsidR="00A23C55" w:rsidRDefault="034CAAC7" w:rsidP="00E04026">
      <w:pPr>
        <w:numPr>
          <w:ilvl w:val="0"/>
          <w:numId w:val="37"/>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OP2</w:t>
      </w:r>
      <w:r>
        <w:t>).</w:t>
      </w:r>
    </w:p>
    <w:p w14:paraId="71E2BF4C" w14:textId="77777777" w:rsidR="00A23C55" w:rsidRPr="00371EDE" w:rsidRDefault="034CAAC7" w:rsidP="034CAAC7">
      <w:pPr>
        <w:shd w:val="clear" w:color="auto" w:fill="E6E6E6"/>
        <w:tabs>
          <w:tab w:val="left" w:pos="8640"/>
          <w:tab w:val="left" w:pos="10800"/>
          <w:tab w:val="left" w:pos="11880"/>
          <w:tab w:val="left" w:pos="12960"/>
          <w:tab w:val="left" w:pos="13680"/>
          <w:tab w:val="left" w:pos="16920"/>
        </w:tabs>
        <w:rPr>
          <w:i/>
          <w:iCs/>
        </w:rPr>
      </w:pPr>
      <w:r w:rsidRPr="034CAAC7">
        <w:rPr>
          <w:i/>
          <w:iCs/>
        </w:rPr>
        <w:t xml:space="preserve">Kauba haldur võib samme 1-4 läbida nii mitu korda kui soovib. </w:t>
      </w:r>
    </w:p>
    <w:p w14:paraId="22D1C3D1" w14:textId="77777777" w:rsidR="00A23C55" w:rsidRDefault="034CAAC7" w:rsidP="00A23C55">
      <w:pPr>
        <w:shd w:val="clear" w:color="auto" w:fill="E6E6E6"/>
      </w:pPr>
      <w:r w:rsidRPr="034CAAC7">
        <w:rPr>
          <w:b/>
          <w:bCs/>
        </w:rPr>
        <w:t>Laiendused  (või alternatiivne sündmuste käik)</w:t>
      </w:r>
      <w:r>
        <w:t>:</w:t>
      </w:r>
    </w:p>
    <w:p w14:paraId="6451F07B" w14:textId="77777777" w:rsidR="00AC7CC6" w:rsidRDefault="034CAAC7" w:rsidP="00A23C55">
      <w:pPr>
        <w:shd w:val="clear" w:color="auto" w:fill="E6E6E6"/>
      </w:pPr>
      <w:r>
        <w:t>3a. Kauba haldur saab nimekirja kõigi kuvatud väljade järgi sorteerida ja filtreerida.</w:t>
      </w:r>
    </w:p>
    <w:p w14:paraId="36838A6E" w14:textId="31444D68" w:rsidR="00BA6958" w:rsidRDefault="034CAAC7" w:rsidP="00A23C55">
      <w:pPr>
        <w:shd w:val="clear" w:color="auto" w:fill="E6E6E6"/>
      </w:pPr>
      <w:r>
        <w:t>3b. Kui</w:t>
      </w:r>
      <w:r w:rsidR="008E6AE1">
        <w:t xml:space="preserve"> nimekirjas ei ole ühtegi ootel</w:t>
      </w:r>
      <w:r>
        <w:t xml:space="preserve"> kaupa, siis ei saa kauba haldur jätkata.</w:t>
      </w:r>
    </w:p>
    <w:p w14:paraId="6F627F71" w14:textId="77777777" w:rsidR="00A30CF3" w:rsidRDefault="00A30CF3" w:rsidP="009A4F32"/>
    <w:p w14:paraId="30BFF7F4" w14:textId="77777777" w:rsidR="004E7C70" w:rsidRDefault="004E7C70" w:rsidP="009A4F32"/>
    <w:p w14:paraId="4F9826AE" w14:textId="77777777" w:rsidR="00A30CF3" w:rsidRPr="0060615C" w:rsidRDefault="034CAAC7" w:rsidP="034CAAC7">
      <w:pPr>
        <w:shd w:val="clear" w:color="auto" w:fill="E6E6E6"/>
        <w:rPr>
          <w:b/>
          <w:bCs/>
          <w:sz w:val="28"/>
          <w:szCs w:val="28"/>
          <w:u w:val="single"/>
        </w:rPr>
      </w:pPr>
      <w:r w:rsidRPr="034CAAC7">
        <w:rPr>
          <w:b/>
          <w:bCs/>
          <w:sz w:val="28"/>
          <w:szCs w:val="28"/>
          <w:u w:val="single"/>
        </w:rPr>
        <w:t xml:space="preserve">Kasutusjuht: </w:t>
      </w:r>
      <w:r w:rsidRPr="034CAAC7">
        <w:rPr>
          <w:sz w:val="28"/>
          <w:szCs w:val="28"/>
          <w:u w:val="single"/>
        </w:rPr>
        <w:t>Muuda kauba andmeid</w:t>
      </w:r>
    </w:p>
    <w:p w14:paraId="1B10AF4A" w14:textId="77777777" w:rsidR="00A30CF3" w:rsidRDefault="034CAAC7" w:rsidP="00A30CF3">
      <w:pPr>
        <w:shd w:val="clear" w:color="auto" w:fill="E6E6E6"/>
      </w:pPr>
      <w:r w:rsidRPr="034CAAC7">
        <w:rPr>
          <w:b/>
          <w:bCs/>
        </w:rPr>
        <w:t>Primaarne tegutseja</w:t>
      </w:r>
      <w:r>
        <w:t>: Kauba haldur</w:t>
      </w:r>
    </w:p>
    <w:p w14:paraId="6A2167B2" w14:textId="77777777" w:rsidR="00A30CF3" w:rsidRDefault="034CAAC7" w:rsidP="00A30CF3">
      <w:pPr>
        <w:shd w:val="clear" w:color="auto" w:fill="E6E6E6"/>
      </w:pPr>
      <w:r w:rsidRPr="034CAAC7">
        <w:rPr>
          <w:b/>
          <w:bCs/>
        </w:rPr>
        <w:t>Osapooled ja nende huvid</w:t>
      </w:r>
      <w:r>
        <w:t>:</w:t>
      </w:r>
    </w:p>
    <w:p w14:paraId="1E941240" w14:textId="77777777" w:rsidR="00B54E53"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lastRenderedPageBreak/>
        <w:t>Kauba haldur:</w:t>
      </w:r>
      <w:r>
        <w:t xml:space="preserve"> Soovib, et süsteemis oleks kõikide organisatsioonile teadaolevate kaupade andmed ja et need andmed oleksid võimalikult täpsed.</w:t>
      </w:r>
    </w:p>
    <w:p w14:paraId="318CDB05" w14:textId="77777777" w:rsidR="00B54E5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et organisatsiooni kasum ja klientide rahulolu oleks võimalikult suur ja selleks peab juhatajal olema täpne ülevaade kõigist kaupadest. </w:t>
      </w:r>
    </w:p>
    <w:p w14:paraId="03BB2A62" w14:textId="77777777" w:rsidR="00B54E5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kaupade kohta, mida organisatsioon pakub, et otsustada, kas siduda ennast selle organisatsiooniga kaupa kasutava kliendi rollis.</w:t>
      </w:r>
    </w:p>
    <w:p w14:paraId="3E55A3BB" w14:textId="77777777" w:rsidR="00A71A9A" w:rsidRDefault="034CAAC7" w:rsidP="00A30CF3">
      <w:pPr>
        <w:shd w:val="clear" w:color="auto" w:fill="E6E6E6"/>
      </w:pPr>
      <w:r w:rsidRPr="034CAAC7">
        <w:rPr>
          <w:b/>
          <w:bCs/>
        </w:rPr>
        <w:t>Käivitav sündmus</w:t>
      </w:r>
      <w:r>
        <w:t xml:space="preserve">: Ilmneb, et kauba andmete registreerimisel on tehtud viga või </w:t>
      </w:r>
    </w:p>
    <w:p w14:paraId="76770443" w14:textId="77777777" w:rsidR="00A30CF3" w:rsidRDefault="034CAAC7" w:rsidP="00A30CF3">
      <w:pPr>
        <w:shd w:val="clear" w:color="auto" w:fill="E6E6E6"/>
      </w:pPr>
      <w:r>
        <w:t>kauba atribuutide väärtuste ja seoste hulgas on toimunud muudatus (siia hulka ei kuulu seisundimuudatus, millega tegelemiseks on eraldi kasutusjuhud).</w:t>
      </w:r>
    </w:p>
    <w:p w14:paraId="4EEB7B8B" w14:textId="77777777" w:rsidR="00A30CF3" w:rsidRDefault="034CAAC7" w:rsidP="00A30CF3">
      <w:pPr>
        <w:shd w:val="clear" w:color="auto" w:fill="E6E6E6"/>
      </w:pPr>
      <w:r w:rsidRPr="034CAAC7">
        <w:rPr>
          <w:b/>
          <w:bCs/>
        </w:rPr>
        <w:t>Eeltingimused</w:t>
      </w:r>
      <w:r>
        <w:t>: Kauba haldur on autenditud ja autoriseeritud. Kaup on registreeritud ja on seisundis „Ootel“ või „Mitteaktiivne“.</w:t>
      </w:r>
    </w:p>
    <w:p w14:paraId="3AEF716B" w14:textId="77777777" w:rsidR="00A30CF3" w:rsidRDefault="034CAAC7" w:rsidP="00A30CF3">
      <w:pPr>
        <w:shd w:val="clear" w:color="auto" w:fill="E6E6E6"/>
      </w:pPr>
      <w:r w:rsidRPr="034CAAC7">
        <w:rPr>
          <w:b/>
          <w:bCs/>
        </w:rPr>
        <w:t>Järeltingimused</w:t>
      </w:r>
      <w:r>
        <w:t>: Kauba andmed on muudetud, kuid kauba seisund ning info kauba registreerija ning registreerimise aja kohta ei ole muutunud.</w:t>
      </w:r>
    </w:p>
    <w:p w14:paraId="0EDEDB42" w14:textId="77777777" w:rsidR="00A30CF3" w:rsidRDefault="034CAAC7" w:rsidP="00A30CF3">
      <w:pPr>
        <w:shd w:val="clear" w:color="auto" w:fill="E6E6E6"/>
      </w:pPr>
      <w:r w:rsidRPr="034CAAC7">
        <w:rPr>
          <w:b/>
          <w:bCs/>
        </w:rPr>
        <w:t>Stsenaarium (tüüpiline sündmuste järjestus)</w:t>
      </w:r>
      <w:r>
        <w:t>:</w:t>
      </w:r>
    </w:p>
    <w:p w14:paraId="168E2E19" w14:textId="77777777" w:rsidR="00A30CF3"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muuta kauba andmeid.</w:t>
      </w:r>
    </w:p>
    <w:p w14:paraId="678B349E" w14:textId="77777777" w:rsidR="00B54E53" w:rsidRPr="00B54E53" w:rsidRDefault="034CAAC7" w:rsidP="034CAAC7">
      <w:pPr>
        <w:numPr>
          <w:ilvl w:val="0"/>
          <w:numId w:val="29"/>
        </w:numPr>
        <w:shd w:val="clear" w:color="auto" w:fill="E6E6E6"/>
        <w:tabs>
          <w:tab w:val="left" w:pos="8640"/>
          <w:tab w:val="left" w:pos="10800"/>
          <w:tab w:val="left" w:pos="11880"/>
          <w:tab w:val="left" w:pos="12960"/>
          <w:tab w:val="left" w:pos="13680"/>
          <w:tab w:val="left" w:pos="16920"/>
        </w:tabs>
        <w:rPr>
          <w:i/>
          <w:iCs/>
        </w:rPr>
      </w:pPr>
      <w:r w:rsidRPr="034CAAC7">
        <w:rPr>
          <w:i/>
          <w:iCs/>
        </w:rPr>
        <w:t>Käivitub kasutusjuht „Vaata kõiki ootel või mitteaktiivseid kaupu“</w:t>
      </w:r>
    </w:p>
    <w:p w14:paraId="626E92CC" w14:textId="77777777" w:rsidR="00A30CF3"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vaadata selle detailseid andmeid.</w:t>
      </w:r>
    </w:p>
    <w:p w14:paraId="4702908C" w14:textId="55F53B56" w:rsidR="00B54E53"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muutmiseks mõeldud väljades kauba põh</w:t>
      </w:r>
      <w:r w:rsidR="00E10F49">
        <w:t xml:space="preserve">iandmed  (kauba </w:t>
      </w:r>
      <w:r w:rsidR="00157C0E">
        <w:t>kood, nimetus,</w:t>
      </w:r>
      <w:r w:rsidR="00E10F49">
        <w:t xml:space="preserve"> hind, kirjeldus, pildi  </w:t>
      </w:r>
      <w:r w:rsidR="00157C0E">
        <w:t>aadress</w:t>
      </w:r>
      <w:r>
        <w:t>)</w:t>
      </w:r>
      <w:r w:rsidR="000B5059">
        <w:t>, k</w:t>
      </w:r>
      <w:r w:rsidR="00157C0E">
        <w:t>ui tegemist on raamatuga, kuvatakse ka alapealkiri, ilmumisaasta, ISBN, laius, pikkus, lehekülgede_arv</w:t>
      </w:r>
      <w:r>
        <w:t xml:space="preserve"> (</w:t>
      </w:r>
      <w:r w:rsidRPr="034CAAC7">
        <w:rPr>
          <w:b/>
          <w:bCs/>
          <w:color w:val="FF0000"/>
        </w:rPr>
        <w:t>OP4.1</w:t>
      </w:r>
      <w:r>
        <w:t>) ning sellega seotud kategooriate ja kategooriate tüüpide nimetused (</w:t>
      </w:r>
      <w:r w:rsidRPr="034CAAC7">
        <w:rPr>
          <w:b/>
          <w:bCs/>
          <w:color w:val="FF0000"/>
        </w:rPr>
        <w:t>OP2.2</w:t>
      </w:r>
      <w:r>
        <w:t>). Seal on muuhulgas võimalik määrata, millistesse kategooriatesse kaup kuulub, sest süsteem pakub kategooriate valiku (</w:t>
      </w:r>
      <w:r w:rsidRPr="034CAAC7">
        <w:rPr>
          <w:b/>
          <w:bCs/>
          <w:color w:val="FF0000"/>
        </w:rPr>
        <w:t>OP2.1</w:t>
      </w:r>
      <w:r>
        <w:t>).</w:t>
      </w:r>
    </w:p>
    <w:p w14:paraId="48702F0A" w14:textId="77777777" w:rsidR="006659D7" w:rsidRPr="006659D7" w:rsidRDefault="034CAAC7" w:rsidP="034CAAC7">
      <w:pPr>
        <w:numPr>
          <w:ilvl w:val="0"/>
          <w:numId w:val="29"/>
        </w:numPr>
        <w:shd w:val="clear" w:color="auto" w:fill="E6E6E6"/>
        <w:tabs>
          <w:tab w:val="left" w:pos="8640"/>
          <w:tab w:val="left" w:pos="10800"/>
          <w:tab w:val="left" w:pos="11880"/>
          <w:tab w:val="left" w:pos="12960"/>
          <w:tab w:val="left" w:pos="13680"/>
          <w:tab w:val="left" w:pos="16920"/>
        </w:tabs>
        <w:rPr>
          <w:u w:val="single"/>
        </w:rPr>
      </w:pPr>
      <w:r w:rsidRPr="034CAAC7">
        <w:rPr>
          <w:u w:val="single"/>
        </w:rPr>
        <w:t xml:space="preserve">Kauba haldur </w:t>
      </w:r>
      <w:r>
        <w:t xml:space="preserve"> muudab kauba andmeid ja annab korralduse salvestada.</w:t>
      </w:r>
    </w:p>
    <w:p w14:paraId="12C966DB" w14:textId="77777777" w:rsidR="006659D7" w:rsidRDefault="034CAAC7" w:rsidP="00E04026">
      <w:pPr>
        <w:numPr>
          <w:ilvl w:val="0"/>
          <w:numId w:val="29"/>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OP6</w:t>
      </w:r>
      <w:r>
        <w:t>).</w:t>
      </w:r>
    </w:p>
    <w:p w14:paraId="537B9954" w14:textId="77777777" w:rsidR="00267878" w:rsidRPr="00B54E53" w:rsidRDefault="034CAAC7" w:rsidP="034CAAC7">
      <w:pPr>
        <w:shd w:val="clear" w:color="auto" w:fill="E6E6E6"/>
        <w:tabs>
          <w:tab w:val="left" w:pos="8640"/>
          <w:tab w:val="left" w:pos="10800"/>
          <w:tab w:val="left" w:pos="11880"/>
          <w:tab w:val="left" w:pos="12960"/>
          <w:tab w:val="left" w:pos="13680"/>
          <w:tab w:val="left" w:pos="16920"/>
        </w:tabs>
        <w:rPr>
          <w:i/>
          <w:iCs/>
        </w:rPr>
      </w:pPr>
      <w:r w:rsidRPr="034CAAC7">
        <w:rPr>
          <w:i/>
          <w:iCs/>
        </w:rPr>
        <w:t xml:space="preserve">Kauba haldur võib samme 1-6 läbida nii mitu korda kui soovib. </w:t>
      </w:r>
    </w:p>
    <w:p w14:paraId="47B60714" w14:textId="77777777" w:rsidR="00A30CF3" w:rsidRDefault="034CAAC7" w:rsidP="00A30CF3">
      <w:pPr>
        <w:shd w:val="clear" w:color="auto" w:fill="E6E6E6"/>
      </w:pPr>
      <w:r w:rsidRPr="034CAAC7">
        <w:rPr>
          <w:b/>
          <w:bCs/>
        </w:rPr>
        <w:t>Laiendused  (või alternatiivne sündmuste käik)</w:t>
      </w:r>
      <w:r>
        <w:t>:</w:t>
      </w:r>
    </w:p>
    <w:p w14:paraId="2D3A62C2" w14:textId="77777777" w:rsidR="006659D7" w:rsidRDefault="034CAAC7" w:rsidP="00A30CF3">
      <w:pPr>
        <w:shd w:val="clear" w:color="auto" w:fill="E6E6E6"/>
      </w:pPr>
      <w:r>
        <w:t>5a. Kauba haldur võib lisada kauba uude kategooriasse ja anda korralduse salvestada.</w:t>
      </w:r>
    </w:p>
    <w:p w14:paraId="33EB73CF" w14:textId="77777777" w:rsidR="00A30CF3" w:rsidRDefault="034CAAC7" w:rsidP="00E04026">
      <w:pPr>
        <w:numPr>
          <w:ilvl w:val="0"/>
          <w:numId w:val="35"/>
        </w:numPr>
        <w:shd w:val="clear" w:color="auto" w:fill="E6E6E6"/>
      </w:pPr>
      <w:r w:rsidRPr="034CAAC7">
        <w:rPr>
          <w:b/>
          <w:bCs/>
        </w:rPr>
        <w:t>Süsteem</w:t>
      </w:r>
      <w:r>
        <w:t xml:space="preserve"> salvestab andmed (</w:t>
      </w:r>
      <w:r w:rsidRPr="034CAAC7">
        <w:rPr>
          <w:b/>
          <w:bCs/>
          <w:color w:val="0070C0"/>
        </w:rPr>
        <w:t>OP7</w:t>
      </w:r>
      <w:r>
        <w:t>).</w:t>
      </w:r>
    </w:p>
    <w:p w14:paraId="6AC6A30A" w14:textId="77777777" w:rsidR="006659D7" w:rsidRDefault="034CAAC7" w:rsidP="006659D7">
      <w:pPr>
        <w:shd w:val="clear" w:color="auto" w:fill="E6E6E6"/>
      </w:pPr>
      <w:r>
        <w:t>5b Kauba haldur võib eemaldada kauba kategooriast ja anda korralduse salvestada.</w:t>
      </w:r>
    </w:p>
    <w:p w14:paraId="6169A47A" w14:textId="77777777" w:rsidR="006659D7" w:rsidRDefault="034CAAC7" w:rsidP="00E04026">
      <w:pPr>
        <w:numPr>
          <w:ilvl w:val="0"/>
          <w:numId w:val="35"/>
        </w:numPr>
        <w:shd w:val="clear" w:color="auto" w:fill="E6E6E6"/>
      </w:pPr>
      <w:r w:rsidRPr="034CAAC7">
        <w:rPr>
          <w:b/>
          <w:bCs/>
        </w:rPr>
        <w:t>Süsteem</w:t>
      </w:r>
      <w:r>
        <w:t xml:space="preserve"> salvestab andmed (</w:t>
      </w:r>
      <w:r w:rsidRPr="034CAAC7">
        <w:rPr>
          <w:b/>
          <w:bCs/>
          <w:color w:val="0070C0"/>
        </w:rPr>
        <w:t>OP8</w:t>
      </w:r>
      <w:r>
        <w:t>).</w:t>
      </w:r>
    </w:p>
    <w:p w14:paraId="2CD7C140" w14:textId="77777777" w:rsidR="006659D7" w:rsidRDefault="034CAAC7" w:rsidP="006659D7">
      <w:pPr>
        <w:shd w:val="clear" w:color="auto" w:fill="E6E6E6"/>
      </w:pPr>
      <w:r>
        <w:t>5c Kui ühtegi kauba kategooriat pole registreeritud, siis kategooriate valikut ei pakuta ning kauba kategooriasse kuulumist ei saa registreerida.</w:t>
      </w:r>
    </w:p>
    <w:p w14:paraId="6C1D816C" w14:textId="77777777" w:rsidR="0054149A" w:rsidRDefault="0054149A" w:rsidP="009A4F32"/>
    <w:p w14:paraId="42FB0FE2" w14:textId="77777777" w:rsidR="004E7C70" w:rsidRDefault="004E7C70" w:rsidP="009A4F32"/>
    <w:p w14:paraId="349D307C" w14:textId="7F83C436"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xml:space="preserve"> Aktiveeri kaup</w:t>
      </w:r>
    </w:p>
    <w:p w14:paraId="0D59E7A8" w14:textId="7DA5A447" w:rsidR="00A30CF3" w:rsidRDefault="034CAAC7" w:rsidP="00A30CF3">
      <w:pPr>
        <w:shd w:val="clear" w:color="auto" w:fill="E6E6E6"/>
      </w:pPr>
      <w:r w:rsidRPr="034CAAC7">
        <w:rPr>
          <w:b/>
          <w:bCs/>
        </w:rPr>
        <w:t>Primaarne tegutseja</w:t>
      </w:r>
      <w:r>
        <w:t>: Kauba haldur</w:t>
      </w:r>
    </w:p>
    <w:p w14:paraId="4D18CD01" w14:textId="77777777" w:rsidR="00A30CF3" w:rsidRDefault="034CAAC7" w:rsidP="00A30CF3">
      <w:pPr>
        <w:shd w:val="clear" w:color="auto" w:fill="E6E6E6"/>
      </w:pPr>
      <w:r w:rsidRPr="034CAAC7">
        <w:rPr>
          <w:b/>
          <w:bCs/>
        </w:rPr>
        <w:t>Osapooled ja nende huvid</w:t>
      </w:r>
      <w:r>
        <w:t>:</w:t>
      </w:r>
    </w:p>
    <w:p w14:paraId="4B7D8950" w14:textId="6441CE5D" w:rsidR="00882784"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xml:space="preserve"> Soovib, et iga kauba kohta oleks teada tema koht üldises kauba elutsüklis, mis ühtlasi määrab tegevused, mida selle kaubaga saab teha.</w:t>
      </w:r>
    </w:p>
    <w:p w14:paraId="2A0995C2" w14:textId="6D5F7BCF" w:rsidR="00C46110" w:rsidRP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kaupa saaks kasutada uutes tehingutes.</w:t>
      </w:r>
    </w:p>
    <w:p w14:paraId="4CC30932" w14:textId="49D69ED9"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näha kõiki aktiivseid kaupu, et otsustada, kas siduda ennast selle organisatsiooniga kaupa kasutava kliendi rollis.</w:t>
      </w:r>
    </w:p>
    <w:p w14:paraId="71449535" w14:textId="0869830E" w:rsidR="00A30CF3" w:rsidRDefault="034CAAC7" w:rsidP="00A30CF3">
      <w:pPr>
        <w:shd w:val="clear" w:color="auto" w:fill="E6E6E6"/>
      </w:pPr>
      <w:r w:rsidRPr="034CAAC7">
        <w:rPr>
          <w:b/>
          <w:bCs/>
        </w:rPr>
        <w:lastRenderedPageBreak/>
        <w:t>Käivitav sündmus</w:t>
      </w:r>
      <w:r>
        <w:t>: Kauba ooteperiood või kaubaga seoses tekkinud ajutised probleemid on lahenenud ning kauba põhjal saab uuesti tehinguid teha.</w:t>
      </w:r>
    </w:p>
    <w:p w14:paraId="6F1D0E7C" w14:textId="6378DD79" w:rsidR="00A30CF3" w:rsidRDefault="034CAAC7" w:rsidP="00A30CF3">
      <w:pPr>
        <w:shd w:val="clear" w:color="auto" w:fill="E6E6E6"/>
      </w:pPr>
      <w:r w:rsidRPr="034CAAC7">
        <w:rPr>
          <w:b/>
          <w:bCs/>
        </w:rPr>
        <w:t>Eeltingimused</w:t>
      </w:r>
      <w:r>
        <w:t>: Kauba haldur on autenditud ja autoriseeritud. Kaup on registreeritud ja on seisundis „Ootel“ või „Mitteaktiivne“. Kaup on määratud vähemalt ühte kauba kategooriasse.</w:t>
      </w:r>
    </w:p>
    <w:p w14:paraId="48C18B2E" w14:textId="21A3CD35" w:rsidR="00A30CF3" w:rsidRDefault="034CAAC7" w:rsidP="00A30CF3">
      <w:pPr>
        <w:shd w:val="clear" w:color="auto" w:fill="E6E6E6"/>
      </w:pPr>
      <w:r w:rsidRPr="034CAAC7">
        <w:rPr>
          <w:b/>
          <w:bCs/>
        </w:rPr>
        <w:t>Järeltingimused</w:t>
      </w:r>
      <w:r>
        <w:t>: Kaup on seisundis „Aktiivne“.</w:t>
      </w:r>
    </w:p>
    <w:p w14:paraId="44053F59" w14:textId="77777777" w:rsidR="00A30CF3" w:rsidRDefault="034CAAC7" w:rsidP="00A30CF3">
      <w:pPr>
        <w:shd w:val="clear" w:color="auto" w:fill="E6E6E6"/>
      </w:pPr>
      <w:r w:rsidRPr="034CAAC7">
        <w:rPr>
          <w:b/>
          <w:bCs/>
        </w:rPr>
        <w:t>Stsenaarium (tüüpiline sündmuste järjestus)</w:t>
      </w:r>
      <w:r>
        <w:t>:</w:t>
      </w:r>
    </w:p>
    <w:p w14:paraId="185C18CB" w14:textId="6E4B4EE2" w:rsidR="00D63C87" w:rsidRDefault="034CAAC7" w:rsidP="00E04026">
      <w:pPr>
        <w:numPr>
          <w:ilvl w:val="0"/>
          <w:numId w:val="30"/>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aktiveerida kauba.</w:t>
      </w:r>
    </w:p>
    <w:p w14:paraId="202FE6F6" w14:textId="005B6D3F" w:rsidR="00D63C87" w:rsidRPr="00B54E53" w:rsidRDefault="034CAAC7" w:rsidP="034CAAC7">
      <w:pPr>
        <w:numPr>
          <w:ilvl w:val="0"/>
          <w:numId w:val="30"/>
        </w:numPr>
        <w:shd w:val="clear" w:color="auto" w:fill="E6E6E6"/>
        <w:tabs>
          <w:tab w:val="left" w:pos="8640"/>
          <w:tab w:val="left" w:pos="10800"/>
          <w:tab w:val="left" w:pos="11880"/>
          <w:tab w:val="left" w:pos="12960"/>
          <w:tab w:val="left" w:pos="13680"/>
          <w:tab w:val="left" w:pos="16920"/>
        </w:tabs>
        <w:rPr>
          <w:i/>
          <w:iCs/>
        </w:rPr>
      </w:pPr>
      <w:r w:rsidRPr="034CAAC7">
        <w:rPr>
          <w:i/>
          <w:iCs/>
        </w:rPr>
        <w:t>Käivitub kasutusjuht „Vaata kõiki ootel või mitteaktiivseid kaupu“</w:t>
      </w:r>
    </w:p>
    <w:p w14:paraId="68BC1C38" w14:textId="28DC2B66" w:rsidR="00D63C87" w:rsidRDefault="034CAAC7" w:rsidP="00E04026">
      <w:pPr>
        <w:numPr>
          <w:ilvl w:val="0"/>
          <w:numId w:val="30"/>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see aktiivseks muuta.</w:t>
      </w:r>
    </w:p>
    <w:p w14:paraId="13937AAC" w14:textId="77777777" w:rsidR="00BD277D" w:rsidRDefault="034CAAC7" w:rsidP="00E04026">
      <w:pPr>
        <w:numPr>
          <w:ilvl w:val="0"/>
          <w:numId w:val="30"/>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OP3</w:t>
      </w:r>
      <w:r>
        <w:t>).</w:t>
      </w:r>
    </w:p>
    <w:p w14:paraId="1BD5C24C" w14:textId="170D1948" w:rsidR="00267878" w:rsidRPr="00BD277D" w:rsidRDefault="034CAAC7" w:rsidP="00267878">
      <w:pPr>
        <w:shd w:val="clear" w:color="auto" w:fill="E6E6E6"/>
        <w:tabs>
          <w:tab w:val="left" w:pos="8640"/>
          <w:tab w:val="left" w:pos="10800"/>
          <w:tab w:val="left" w:pos="11880"/>
          <w:tab w:val="left" w:pos="12960"/>
          <w:tab w:val="left" w:pos="13680"/>
          <w:tab w:val="left" w:pos="16920"/>
        </w:tabs>
      </w:pPr>
      <w:r w:rsidRPr="034CAAC7">
        <w:rPr>
          <w:i/>
          <w:iCs/>
        </w:rPr>
        <w:t>Kauba haldur võib samme 1-4 läbida nii mitu korda kui soovib.</w:t>
      </w:r>
    </w:p>
    <w:p w14:paraId="728B9EB8" w14:textId="77777777" w:rsidR="00A30CF3" w:rsidRDefault="034CAAC7" w:rsidP="00A30CF3">
      <w:pPr>
        <w:shd w:val="clear" w:color="auto" w:fill="E6E6E6"/>
      </w:pPr>
      <w:r w:rsidRPr="034CAAC7">
        <w:rPr>
          <w:b/>
          <w:bCs/>
        </w:rPr>
        <w:t>Laiendused  (või alternatiivne sündmuste käik)</w:t>
      </w:r>
      <w:r>
        <w:t>:</w:t>
      </w:r>
    </w:p>
    <w:p w14:paraId="7154F320" w14:textId="403CB797" w:rsidR="00A30CF3" w:rsidRDefault="034CAAC7" w:rsidP="00A30CF3">
      <w:pPr>
        <w:shd w:val="clear" w:color="auto" w:fill="E6E6E6"/>
      </w:pPr>
      <w:r>
        <w:t>3a. Kui nimekirjas ei ole ühtegi ootel või mitteaktiivset kaupa, siis ei saa kauba haldur jätkata.</w:t>
      </w:r>
    </w:p>
    <w:p w14:paraId="62FFFD3F" w14:textId="4B0FEDF8" w:rsidR="009668FE" w:rsidRDefault="034CAAC7" w:rsidP="00A30CF3">
      <w:pPr>
        <w:shd w:val="clear" w:color="auto" w:fill="E6E6E6"/>
      </w:pPr>
      <w:r>
        <w:t>4a. Kui kaup ei kuulu ühtegi kauba kategooriasse, siis aktiveerimine ebaõnnestub.</w:t>
      </w:r>
    </w:p>
    <w:p w14:paraId="11A34603" w14:textId="77777777" w:rsidR="00A30CF3" w:rsidRDefault="00A30CF3" w:rsidP="009A4F32"/>
    <w:p w14:paraId="3FC198B0" w14:textId="77777777" w:rsidR="004E7C70" w:rsidRDefault="004E7C70" w:rsidP="009A4F32"/>
    <w:p w14:paraId="010B693D" w14:textId="18F80287"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Muuda kaup mitteaktiivseks</w:t>
      </w:r>
    </w:p>
    <w:p w14:paraId="2DD0FFB6" w14:textId="23662D32" w:rsidR="00A30CF3" w:rsidRDefault="034CAAC7" w:rsidP="00A30CF3">
      <w:pPr>
        <w:shd w:val="clear" w:color="auto" w:fill="E6E6E6"/>
      </w:pPr>
      <w:r w:rsidRPr="034CAAC7">
        <w:rPr>
          <w:b/>
          <w:bCs/>
        </w:rPr>
        <w:t>Primaarne tegutseja</w:t>
      </w:r>
      <w:r>
        <w:t>: Kauba haldur</w:t>
      </w:r>
    </w:p>
    <w:p w14:paraId="45EEA596" w14:textId="77777777" w:rsidR="00A30CF3" w:rsidRDefault="034CAAC7" w:rsidP="00A30CF3">
      <w:pPr>
        <w:shd w:val="clear" w:color="auto" w:fill="E6E6E6"/>
      </w:pPr>
      <w:r w:rsidRPr="034CAAC7">
        <w:rPr>
          <w:b/>
          <w:bCs/>
        </w:rPr>
        <w:t>Osapooled ja nende huvid</w:t>
      </w:r>
      <w:r>
        <w:t>:</w:t>
      </w:r>
    </w:p>
    <w:p w14:paraId="6F5340DF" w14:textId="179E5FBF" w:rsidR="001F283E"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xml:space="preserve"> Soovib, et iga kauba kohta oleks teada tema koht üldises kauba elutsüklis, mis ühtlasi määrab tegevused, mida selle kaubaga saab teha.</w:t>
      </w:r>
    </w:p>
    <w:p w14:paraId="67EC9735" w14:textId="3B61C9B8" w:rsidR="001F283E"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kauba andmeid muuta või tegeleda sellega tekkinud ajutiste probleemidega, olles samal ajal veendunud, et keegi ei saa sellega algatada uusi tehinguid.</w:t>
      </w:r>
    </w:p>
    <w:p w14:paraId="7A71B12E" w14:textId="49C835B8" w:rsidR="00882784"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näha kõiki aktiivseid kaupu, et otsustada, kas siduda ennast selle organisatsiooniga kaupa kasutava kliendi rollis (kui huvi pakkuv kaup ei ole selles nimekirjas, siis see on talle samuti oluline informatsioon).</w:t>
      </w:r>
    </w:p>
    <w:p w14:paraId="76A7253F" w14:textId="115CEC35" w:rsidR="00A30CF3" w:rsidRPr="00BF6726" w:rsidRDefault="034CAAC7" w:rsidP="034CAAC7">
      <w:pPr>
        <w:shd w:val="clear" w:color="auto" w:fill="E6E6E6"/>
        <w:rPr>
          <w:lang w:val="fi-FI"/>
        </w:rPr>
      </w:pPr>
      <w:r w:rsidRPr="034CAAC7">
        <w:rPr>
          <w:b/>
          <w:bCs/>
        </w:rPr>
        <w:t>Käivitav sündmus</w:t>
      </w:r>
      <w:r>
        <w:t>: Kauba kasutamine tehingutes on vaja ajutiselt peatada kuna seoses selle kaubaga on ilmnenud ajutise iseloomuga probleemid</w:t>
      </w:r>
    </w:p>
    <w:p w14:paraId="054CE5B1" w14:textId="4B244548" w:rsidR="00A30CF3" w:rsidRDefault="034CAAC7" w:rsidP="00A30CF3">
      <w:pPr>
        <w:shd w:val="clear" w:color="auto" w:fill="E6E6E6"/>
      </w:pPr>
      <w:r w:rsidRPr="034CAAC7">
        <w:rPr>
          <w:b/>
          <w:bCs/>
        </w:rPr>
        <w:t>Eeltingimused</w:t>
      </w:r>
      <w:r>
        <w:t>: Kauba haldur on autenditud ja autoriseeritud. Kaup on registreeritud ja on seisundis „Aktiivne“.</w:t>
      </w:r>
    </w:p>
    <w:p w14:paraId="721457E4" w14:textId="60C3DEA0" w:rsidR="00A30CF3" w:rsidRDefault="034CAAC7" w:rsidP="00A30CF3">
      <w:pPr>
        <w:shd w:val="clear" w:color="auto" w:fill="E6E6E6"/>
      </w:pPr>
      <w:r w:rsidRPr="034CAAC7">
        <w:rPr>
          <w:b/>
          <w:bCs/>
        </w:rPr>
        <w:t>Järeltingimused</w:t>
      </w:r>
      <w:r>
        <w:t>: Kaup on seisundis „Mitteaktiivne“.</w:t>
      </w:r>
    </w:p>
    <w:p w14:paraId="117CC68F" w14:textId="77777777" w:rsidR="00A30CF3" w:rsidRDefault="034CAAC7" w:rsidP="00A30CF3">
      <w:pPr>
        <w:shd w:val="clear" w:color="auto" w:fill="E6E6E6"/>
      </w:pPr>
      <w:r w:rsidRPr="034CAAC7">
        <w:rPr>
          <w:b/>
          <w:bCs/>
        </w:rPr>
        <w:t>Stsenaarium (tüüpiline sündmuste järjestus)</w:t>
      </w:r>
      <w:r>
        <w:t>:</w:t>
      </w:r>
    </w:p>
    <w:p w14:paraId="7ADA11D2" w14:textId="255352E7" w:rsidR="001F283E"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kaupa mitteaktiivseks muuta.</w:t>
      </w:r>
    </w:p>
    <w:p w14:paraId="1AEA9622" w14:textId="2ADF800A" w:rsidR="001F283E"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aktiivsete kaupade nimekirja, kus on kood, nimetus,  </w:t>
      </w:r>
      <w:r w:rsidR="00F76D9D">
        <w:t>k</w:t>
      </w:r>
      <w:r w:rsidR="00E10F49">
        <w:t xml:space="preserve">irjeldus, pildi  </w:t>
      </w:r>
      <w:r w:rsidR="00F76D9D">
        <w:t>aadress</w:t>
      </w:r>
      <w:r w:rsidR="00E10F49">
        <w:t>, hind</w:t>
      </w:r>
      <w:r w:rsidR="00F76D9D">
        <w:t xml:space="preserve"> </w:t>
      </w:r>
      <w:r>
        <w:t>(</w:t>
      </w:r>
      <w:r w:rsidRPr="034CAAC7">
        <w:rPr>
          <w:b/>
          <w:bCs/>
          <w:color w:val="FF0000"/>
        </w:rPr>
        <w:t>OP6.1</w:t>
      </w:r>
      <w:r>
        <w:t>)</w:t>
      </w:r>
    </w:p>
    <w:p w14:paraId="348E5F1C" w14:textId="292B84A2" w:rsidR="00F35B16"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see mitteaktiivseks muuta.</w:t>
      </w:r>
    </w:p>
    <w:p w14:paraId="54E376F5" w14:textId="77777777" w:rsidR="00F35B16" w:rsidRDefault="034CAAC7" w:rsidP="00E04026">
      <w:pPr>
        <w:numPr>
          <w:ilvl w:val="0"/>
          <w:numId w:val="36"/>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OP4</w:t>
      </w:r>
      <w:r>
        <w:t>).</w:t>
      </w:r>
    </w:p>
    <w:p w14:paraId="35578147" w14:textId="5D37FA26" w:rsidR="00F35B16" w:rsidRPr="00BD277D" w:rsidRDefault="034CAAC7" w:rsidP="00F35B16">
      <w:pPr>
        <w:shd w:val="clear" w:color="auto" w:fill="E6E6E6"/>
        <w:tabs>
          <w:tab w:val="left" w:pos="8640"/>
          <w:tab w:val="left" w:pos="10800"/>
          <w:tab w:val="left" w:pos="11880"/>
          <w:tab w:val="left" w:pos="12960"/>
          <w:tab w:val="left" w:pos="13680"/>
          <w:tab w:val="left" w:pos="16920"/>
        </w:tabs>
      </w:pPr>
      <w:r w:rsidRPr="034CAAC7">
        <w:rPr>
          <w:i/>
          <w:iCs/>
        </w:rPr>
        <w:t>Kauba haldur võib samme 1-4 läbida nii mitu korda kui soovib.</w:t>
      </w:r>
    </w:p>
    <w:p w14:paraId="79074653" w14:textId="77777777" w:rsidR="00F35B16" w:rsidRDefault="034CAAC7" w:rsidP="00F35B16">
      <w:pPr>
        <w:shd w:val="clear" w:color="auto" w:fill="E6E6E6"/>
      </w:pPr>
      <w:r w:rsidRPr="034CAAC7">
        <w:rPr>
          <w:b/>
          <w:bCs/>
        </w:rPr>
        <w:t>Laiendused  (või alternatiivne sündmuste käik)</w:t>
      </w:r>
      <w:r>
        <w:t>:</w:t>
      </w:r>
    </w:p>
    <w:p w14:paraId="2721CD93" w14:textId="7B8DF6E0" w:rsidR="008E30EC" w:rsidRDefault="034CAAC7" w:rsidP="008E30EC">
      <w:pPr>
        <w:shd w:val="clear" w:color="auto" w:fill="E6E6E6"/>
      </w:pPr>
      <w:r>
        <w:t>3a. Kauba haldur saab nimekirja kõigi kuvatud väljade järgi sorteerida ja filtreerida.</w:t>
      </w:r>
    </w:p>
    <w:p w14:paraId="56D837C6" w14:textId="74202DEB" w:rsidR="00F35B16" w:rsidRDefault="034CAAC7" w:rsidP="00F35B16">
      <w:pPr>
        <w:shd w:val="clear" w:color="auto" w:fill="E6E6E6"/>
      </w:pPr>
      <w:r>
        <w:t>3b. Kui nimekirjas ei ole ühtegi aktiivset kaupa, siis ei saa kauba haldur jätkata.</w:t>
      </w:r>
    </w:p>
    <w:p w14:paraId="3FE089AF" w14:textId="77777777" w:rsidR="00A30CF3" w:rsidRDefault="00A30CF3" w:rsidP="009A4F32"/>
    <w:p w14:paraId="240EE7DA" w14:textId="77777777" w:rsidR="0054149A" w:rsidRDefault="0054149A" w:rsidP="009A4F32"/>
    <w:p w14:paraId="6AE15189" w14:textId="3B6CD925" w:rsidR="00A30CF3" w:rsidRDefault="034CAAC7" w:rsidP="034CAAC7">
      <w:pPr>
        <w:shd w:val="clear" w:color="auto" w:fill="E6E6E6"/>
        <w:rPr>
          <w:sz w:val="28"/>
          <w:szCs w:val="28"/>
          <w:u w:val="single"/>
        </w:rPr>
      </w:pPr>
      <w:r w:rsidRPr="034CAAC7">
        <w:rPr>
          <w:b/>
          <w:bCs/>
          <w:sz w:val="28"/>
          <w:szCs w:val="28"/>
          <w:u w:val="single"/>
        </w:rPr>
        <w:lastRenderedPageBreak/>
        <w:t>Kasutusjuht</w:t>
      </w:r>
      <w:r w:rsidRPr="034CAAC7">
        <w:rPr>
          <w:sz w:val="28"/>
          <w:szCs w:val="28"/>
          <w:u w:val="single"/>
        </w:rPr>
        <w:t>: Vaata kõiki ootel või mitteaktiivseid kaupu</w:t>
      </w:r>
    </w:p>
    <w:p w14:paraId="6101EF93" w14:textId="25239A59" w:rsidR="00A30CF3" w:rsidRDefault="034CAAC7" w:rsidP="00A30CF3">
      <w:pPr>
        <w:shd w:val="clear" w:color="auto" w:fill="E6E6E6"/>
      </w:pPr>
      <w:r w:rsidRPr="034CAAC7">
        <w:rPr>
          <w:b/>
          <w:bCs/>
        </w:rPr>
        <w:t>Primaarne tegutseja</w:t>
      </w:r>
      <w:r>
        <w:t>: Kauba haldur.</w:t>
      </w:r>
    </w:p>
    <w:p w14:paraId="2250CF84" w14:textId="77777777" w:rsidR="00A30CF3" w:rsidRDefault="034CAAC7" w:rsidP="00A30CF3">
      <w:pPr>
        <w:shd w:val="clear" w:color="auto" w:fill="E6E6E6"/>
      </w:pPr>
      <w:r w:rsidRPr="034CAAC7">
        <w:rPr>
          <w:b/>
          <w:bCs/>
        </w:rPr>
        <w:t>Osapooled ja nende huvid</w:t>
      </w:r>
      <w:r>
        <w:t>:</w:t>
      </w:r>
    </w:p>
    <w:p w14:paraId="1135D120" w14:textId="40726B30" w:rsidR="00CC127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Soovib sisendit juhtimisotsuste tegemiseks.</w:t>
      </w:r>
    </w:p>
    <w:p w14:paraId="58A467C1" w14:textId="2572BAFC" w:rsidR="00A30CF3" w:rsidRDefault="034CAAC7" w:rsidP="00A30CF3">
      <w:pPr>
        <w:shd w:val="clear" w:color="auto" w:fill="E6E6E6"/>
      </w:pPr>
      <w:r w:rsidRPr="034CAAC7">
        <w:rPr>
          <w:b/>
          <w:bCs/>
        </w:rPr>
        <w:t>Käivitav sündmus</w:t>
      </w:r>
      <w:r>
        <w:t>: Subjekt soovib muuta kauba andmeid, sh kauba seisundit.</w:t>
      </w:r>
    </w:p>
    <w:p w14:paraId="362D3A9E" w14:textId="77777777" w:rsidR="00A30CF3" w:rsidRDefault="034CAAC7" w:rsidP="00A30CF3">
      <w:pPr>
        <w:shd w:val="clear" w:color="auto" w:fill="E6E6E6"/>
      </w:pPr>
      <w:r w:rsidRPr="034CAAC7">
        <w:rPr>
          <w:b/>
          <w:bCs/>
        </w:rPr>
        <w:t>Eeltingimused</w:t>
      </w:r>
      <w:r>
        <w:t>: Subjekt on autenditud ja autoriseeritud.</w:t>
      </w:r>
    </w:p>
    <w:p w14:paraId="002EA1A2" w14:textId="2FE68220" w:rsidR="00A30CF3" w:rsidRDefault="034CAAC7" w:rsidP="00A30CF3">
      <w:pPr>
        <w:shd w:val="clear" w:color="auto" w:fill="E6E6E6"/>
      </w:pPr>
      <w:r w:rsidRPr="034CAAC7">
        <w:rPr>
          <w:b/>
          <w:bCs/>
        </w:rPr>
        <w:t>Järeltingimused</w:t>
      </w:r>
      <w:r>
        <w:t>: On leitud seisundis „Ootel“ või „Mitteaktiivne“ olevate kaupade nimekiri.</w:t>
      </w:r>
    </w:p>
    <w:p w14:paraId="17FB7C5A" w14:textId="77777777" w:rsidR="00A30CF3" w:rsidRDefault="034CAAC7" w:rsidP="00A30CF3">
      <w:pPr>
        <w:shd w:val="clear" w:color="auto" w:fill="E6E6E6"/>
      </w:pPr>
      <w:r w:rsidRPr="034CAAC7">
        <w:rPr>
          <w:b/>
          <w:bCs/>
        </w:rPr>
        <w:t>Stsenaarium (tüüpiline sündmuste järjestus)</w:t>
      </w:r>
      <w:r>
        <w:t>:</w:t>
      </w:r>
    </w:p>
    <w:p w14:paraId="25DE3A87" w14:textId="117AB68F" w:rsidR="00A30CF3" w:rsidRDefault="034CAAC7" w:rsidP="00E04026">
      <w:pPr>
        <w:numPr>
          <w:ilvl w:val="0"/>
          <w:numId w:val="32"/>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vaadata ootel või mitteaktiivsete kaupade nimekirja </w:t>
      </w:r>
    </w:p>
    <w:p w14:paraId="597806DE" w14:textId="0947FA16" w:rsidR="00CC1273" w:rsidRDefault="034CAAC7" w:rsidP="00E04026">
      <w:pPr>
        <w:numPr>
          <w:ilvl w:val="0"/>
          <w:numId w:val="32"/>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ootel või mitteaktiivses seisundis kaupade nimekirja, kus on </w:t>
      </w:r>
      <w:r w:rsidR="005012F4">
        <w:t>kauba_</w:t>
      </w:r>
      <w:r>
        <w:t>kood, n</w:t>
      </w:r>
      <w:r w:rsidR="00E10F49">
        <w:t>imetus, hetkeseisundi nimetus,</w:t>
      </w:r>
      <w:r w:rsidR="005012F4">
        <w:t xml:space="preserve"> hind</w:t>
      </w:r>
      <w:r>
        <w:t xml:space="preserve"> (</w:t>
      </w:r>
      <w:r w:rsidRPr="034CAAC7">
        <w:rPr>
          <w:b/>
          <w:bCs/>
          <w:color w:val="FF0000"/>
        </w:rPr>
        <w:t>OP7.1</w:t>
      </w:r>
      <w:r>
        <w:t>)</w:t>
      </w:r>
    </w:p>
    <w:p w14:paraId="6CAC5D0B" w14:textId="77777777" w:rsidR="00A30CF3" w:rsidRDefault="034CAAC7" w:rsidP="00A30CF3">
      <w:pPr>
        <w:shd w:val="clear" w:color="auto" w:fill="E6E6E6"/>
      </w:pPr>
      <w:r w:rsidRPr="034CAAC7">
        <w:rPr>
          <w:b/>
          <w:bCs/>
        </w:rPr>
        <w:t>Laiendused  (või alternatiivne sündmuste käik)</w:t>
      </w:r>
      <w:r>
        <w:t>:</w:t>
      </w:r>
    </w:p>
    <w:p w14:paraId="2B7A6C81" w14:textId="4C16F0BA" w:rsidR="00CC1273" w:rsidRDefault="034CAAC7" w:rsidP="00CC1273">
      <w:pPr>
        <w:shd w:val="clear" w:color="auto" w:fill="E6E6E6"/>
      </w:pPr>
      <w:r>
        <w:t>2a. Kauba haldur saab nimekirja kõigi kuvatud väljade järgi sorteerida ja filtreerida.</w:t>
      </w:r>
    </w:p>
    <w:p w14:paraId="12A14DEF" w14:textId="77777777" w:rsidR="00A30CF3" w:rsidRDefault="00A30CF3" w:rsidP="009A4F32"/>
    <w:p w14:paraId="51377EB9" w14:textId="77777777" w:rsidR="0054149A" w:rsidRDefault="0054149A" w:rsidP="009A4F32"/>
    <w:p w14:paraId="59056230" w14:textId="29165166"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Vaata kõiki kaupu</w:t>
      </w:r>
    </w:p>
    <w:p w14:paraId="3E94A341" w14:textId="1059EF6E" w:rsidR="00A30CF3" w:rsidRDefault="034CAAC7" w:rsidP="00A30CF3">
      <w:pPr>
        <w:shd w:val="clear" w:color="auto" w:fill="E6E6E6"/>
      </w:pPr>
      <w:r w:rsidRPr="034CAAC7">
        <w:rPr>
          <w:b/>
          <w:bCs/>
        </w:rPr>
        <w:t>Primaarne tegutseja</w:t>
      </w:r>
      <w:r>
        <w:t>: Kauba haldur, Juhataja – (edaspidi Subjekt).</w:t>
      </w:r>
    </w:p>
    <w:p w14:paraId="6747C9F4" w14:textId="77777777" w:rsidR="00A30CF3" w:rsidRDefault="034CAAC7" w:rsidP="00A30CF3">
      <w:pPr>
        <w:shd w:val="clear" w:color="auto" w:fill="E6E6E6"/>
      </w:pPr>
      <w:r w:rsidRPr="034CAAC7">
        <w:rPr>
          <w:b/>
          <w:bCs/>
        </w:rPr>
        <w:t>Osapooled ja nende huvid</w:t>
      </w:r>
      <w:r>
        <w:t>:</w:t>
      </w:r>
    </w:p>
    <w:p w14:paraId="481B9192" w14:textId="5B99CE2B" w:rsidR="005D665F"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 xml:space="preserve">Juhataja, </w:t>
      </w:r>
      <w:r>
        <w:t>kauba</w:t>
      </w:r>
      <w:r w:rsidRPr="034CAAC7">
        <w:rPr>
          <w:u w:val="single"/>
        </w:rPr>
        <w:t xml:space="preserve"> haldur</w:t>
      </w:r>
      <w:r>
        <w:t>: Soovib sisendit juhtimisotsuste tegemiseks.</w:t>
      </w:r>
    </w:p>
    <w:p w14:paraId="64AC7883" w14:textId="5A7DD2A2" w:rsidR="00A30CF3" w:rsidRDefault="034CAAC7" w:rsidP="00A30CF3">
      <w:pPr>
        <w:shd w:val="clear" w:color="auto" w:fill="E6E6E6"/>
      </w:pPr>
      <w:r w:rsidRPr="034CAAC7">
        <w:rPr>
          <w:b/>
          <w:bCs/>
        </w:rPr>
        <w:t>Käivitav sündmus</w:t>
      </w:r>
      <w:r>
        <w:t>: Subjekt tahab mingil põhjusel vaadata kauba detailseid andmeid (sealhulgas juba lõpetatud kauba andmeid). Näiteks soovib subj</w:t>
      </w:r>
      <w:r w:rsidR="00166986">
        <w:t>ekt näha, milliseid kaupu on org</w:t>
      </w:r>
      <w:r>
        <w:t>anisatsioon kunagi pakkunud või milliseid see praegu pakub.</w:t>
      </w:r>
    </w:p>
    <w:p w14:paraId="479817B3" w14:textId="77777777" w:rsidR="00A30CF3" w:rsidRDefault="034CAAC7" w:rsidP="00A30CF3">
      <w:pPr>
        <w:shd w:val="clear" w:color="auto" w:fill="E6E6E6"/>
      </w:pPr>
      <w:r w:rsidRPr="034CAAC7">
        <w:rPr>
          <w:b/>
          <w:bCs/>
        </w:rPr>
        <w:t>Eeltingimused</w:t>
      </w:r>
      <w:r>
        <w:t>: Subjekt on autenditud ja autoriseeritud.</w:t>
      </w:r>
    </w:p>
    <w:p w14:paraId="30D20D43" w14:textId="15A64CDB" w:rsidR="00A30CF3" w:rsidRDefault="034CAAC7" w:rsidP="00A30CF3">
      <w:pPr>
        <w:shd w:val="clear" w:color="auto" w:fill="E6E6E6"/>
      </w:pPr>
      <w:r w:rsidRPr="034CAAC7">
        <w:rPr>
          <w:b/>
          <w:bCs/>
        </w:rPr>
        <w:t>Järeltingimused</w:t>
      </w:r>
      <w:r>
        <w:t>: On leitud kõikide kaupade detailsed andmed.</w:t>
      </w:r>
    </w:p>
    <w:p w14:paraId="05539803" w14:textId="77777777" w:rsidR="00A30CF3" w:rsidRDefault="034CAAC7" w:rsidP="00A30CF3">
      <w:pPr>
        <w:shd w:val="clear" w:color="auto" w:fill="E6E6E6"/>
      </w:pPr>
      <w:r w:rsidRPr="034CAAC7">
        <w:rPr>
          <w:b/>
          <w:bCs/>
        </w:rPr>
        <w:t>Stsenaarium (tüüpiline sündmuste järjestus)</w:t>
      </w:r>
      <w:r>
        <w:t>:</w:t>
      </w:r>
    </w:p>
    <w:p w14:paraId="72FB684E" w14:textId="432D28A6" w:rsidR="00A30CF3" w:rsidRDefault="034CAAC7" w:rsidP="00E04026">
      <w:pPr>
        <w:numPr>
          <w:ilvl w:val="0"/>
          <w:numId w:val="31"/>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vaadata kõikide kaupade andmeid.</w:t>
      </w:r>
    </w:p>
    <w:p w14:paraId="31DD6189" w14:textId="4AB4BAEF" w:rsidR="00A30CF3" w:rsidRDefault="034CAAC7" w:rsidP="00E04026">
      <w:pPr>
        <w:numPr>
          <w:ilvl w:val="0"/>
          <w:numId w:val="31"/>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kõigi kaupade nimekirja, kus on kood, </w:t>
      </w:r>
      <w:r w:rsidR="003F3D29">
        <w:t>nimetus, hetkeseisundi nimetus</w:t>
      </w:r>
      <w:r w:rsidR="00E10F49">
        <w:t xml:space="preserve">, hind </w:t>
      </w:r>
      <w:r>
        <w:t>(</w:t>
      </w:r>
      <w:r w:rsidRPr="034CAAC7">
        <w:rPr>
          <w:b/>
          <w:bCs/>
          <w:color w:val="FF0000"/>
        </w:rPr>
        <w:t>OP8.1</w:t>
      </w:r>
      <w:r>
        <w:t>)</w:t>
      </w:r>
    </w:p>
    <w:p w14:paraId="5426F5BF" w14:textId="4C6FDC2E" w:rsidR="004B3EFB" w:rsidRDefault="034CAAC7" w:rsidP="0024334A">
      <w:pPr>
        <w:numPr>
          <w:ilvl w:val="0"/>
          <w:numId w:val="31"/>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valib kauba, mida ta soovib detailsemalt vaadata.</w:t>
      </w:r>
    </w:p>
    <w:p w14:paraId="613B16CA" w14:textId="0053EAE9" w:rsidR="00E61E10" w:rsidRPr="00E61E10" w:rsidRDefault="034CAAC7" w:rsidP="00E04026">
      <w:pPr>
        <w:numPr>
          <w:ilvl w:val="0"/>
          <w:numId w:val="31"/>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vaatamiseks mõeldud väljades kauba põhiandm</w:t>
      </w:r>
      <w:r w:rsidR="00C60764">
        <w:t xml:space="preserve">ed </w:t>
      </w:r>
      <w:r w:rsidR="005012F4">
        <w:t>(kauba_kood, nimetus</w:t>
      </w:r>
      <w:r w:rsidR="00E10F49">
        <w:t xml:space="preserve">, hind, kirjeldus, </w:t>
      </w:r>
      <w:r>
        <w:t>registreerimise aeg, registreerinud töötaja eesnimi, perenimi ja e-meili aadress) (</w:t>
      </w:r>
      <w:r w:rsidRPr="034CAAC7">
        <w:rPr>
          <w:b/>
          <w:bCs/>
          <w:color w:val="FF0000"/>
        </w:rPr>
        <w:t>OP8.2</w:t>
      </w:r>
      <w:r>
        <w:t>) ning sellega seotud kategooriate ja kategooriate tüüpide nimetused (</w:t>
      </w:r>
      <w:r w:rsidRPr="034CAAC7">
        <w:rPr>
          <w:b/>
          <w:bCs/>
          <w:color w:val="FF0000"/>
        </w:rPr>
        <w:t>OP2.2</w:t>
      </w:r>
      <w:r>
        <w:t>).</w:t>
      </w:r>
      <w:r w:rsidR="00DA3BF6">
        <w:t xml:space="preserve"> Raamatu korral esitatakse ka alapealkiri, ISBN, lehekülgede arv, kirjastus, autor, keel</w:t>
      </w:r>
      <w:r w:rsidR="00BD00D1">
        <w:t>,</w:t>
      </w:r>
      <w:r w:rsidR="00DA3BF6">
        <w:t>, ilmumisaasta</w:t>
      </w:r>
      <w:r w:rsidR="000512F9">
        <w:t>, žanr</w:t>
      </w:r>
      <w:r w:rsidR="00692368">
        <w:t>, pikkus, laius</w:t>
      </w:r>
      <w:r w:rsidR="00D9498F">
        <w:t xml:space="preserve"> ja keskmine hinne</w:t>
      </w:r>
      <w:r w:rsidR="006F79FA">
        <w:t>.</w:t>
      </w:r>
    </w:p>
    <w:p w14:paraId="32E6380C" w14:textId="77777777" w:rsidR="00A30CF3" w:rsidRDefault="034CAAC7" w:rsidP="00A30CF3">
      <w:pPr>
        <w:shd w:val="clear" w:color="auto" w:fill="E6E6E6"/>
      </w:pPr>
      <w:r w:rsidRPr="034CAAC7">
        <w:rPr>
          <w:b/>
          <w:bCs/>
        </w:rPr>
        <w:t>Laiendused  (või alternatiivne sündmuste käik)</w:t>
      </w:r>
      <w:r>
        <w:t>:</w:t>
      </w:r>
    </w:p>
    <w:p w14:paraId="4500F715" w14:textId="77777777" w:rsidR="00A30CF3" w:rsidRDefault="034CAAC7" w:rsidP="00A30CF3">
      <w:pPr>
        <w:shd w:val="clear" w:color="auto" w:fill="E6E6E6"/>
      </w:pPr>
      <w:r>
        <w:t>3a. Subjekt saab nimekirja kõigi kuvatud väljade järgi sorteerida ja filtreerida.</w:t>
      </w:r>
    </w:p>
    <w:p w14:paraId="5113A87C" w14:textId="2470BA53" w:rsidR="001F457B" w:rsidRDefault="034CAAC7" w:rsidP="00A30CF3">
      <w:pPr>
        <w:shd w:val="clear" w:color="auto" w:fill="E6E6E6"/>
      </w:pPr>
      <w:r>
        <w:t>3b. Kui nimekirjas ei ole ühtegi kaupa, siis ei saa subjekt jätkata.</w:t>
      </w:r>
    </w:p>
    <w:p w14:paraId="7A337E4D" w14:textId="77777777" w:rsidR="00A30CF3" w:rsidRDefault="00A30CF3" w:rsidP="009A4F32"/>
    <w:p w14:paraId="24814756" w14:textId="77777777" w:rsidR="0054149A" w:rsidRDefault="0054149A" w:rsidP="009A4F32"/>
    <w:p w14:paraId="0E9A6F5C" w14:textId="6F4B69D4"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Lõpeta kaup</w:t>
      </w:r>
    </w:p>
    <w:p w14:paraId="55AEC9FA" w14:textId="77777777" w:rsidR="00A30CF3" w:rsidRDefault="034CAAC7" w:rsidP="00A30CF3">
      <w:pPr>
        <w:shd w:val="clear" w:color="auto" w:fill="E6E6E6"/>
      </w:pPr>
      <w:r w:rsidRPr="034CAAC7">
        <w:rPr>
          <w:b/>
          <w:bCs/>
        </w:rPr>
        <w:t>Primaarne tegutseja</w:t>
      </w:r>
      <w:r>
        <w:t>: Juhataja</w:t>
      </w:r>
    </w:p>
    <w:p w14:paraId="2D876672" w14:textId="77777777" w:rsidR="00A30CF3" w:rsidRDefault="034CAAC7" w:rsidP="00A30CF3">
      <w:pPr>
        <w:shd w:val="clear" w:color="auto" w:fill="E6E6E6"/>
      </w:pPr>
      <w:r w:rsidRPr="034CAAC7">
        <w:rPr>
          <w:b/>
          <w:bCs/>
        </w:rPr>
        <w:t>Osapooled ja nende huvid</w:t>
      </w:r>
      <w:r>
        <w:t>:</w:t>
      </w:r>
    </w:p>
    <w:p w14:paraId="3E71E919" w14:textId="2313178A" w:rsidR="00A02346"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xml:space="preserve"> Soovib, et iga kauba kohta oleks teada tema koht üldises kauba elutsüklis, mis ühtlasi määrab tegevused, mida selle kaubaga saab teha.</w:t>
      </w:r>
    </w:p>
    <w:p w14:paraId="33083B13" w14:textId="5335D23A" w:rsidR="006409AA"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anda kõigile huvitatud osapooltele teada, et kaubaga enam tehinguid ei tehta (kuid kõik käimasolevad tehingud tuleb vastavalt kehtivale </w:t>
      </w:r>
      <w:r>
        <w:lastRenderedPageBreak/>
        <w:t>korrale lõpetada). Samas soovib ta kauba andmete süsteemis säilimist, et ei läheks kaotsi info kauba ja sellega seotud tehingute kohta.</w:t>
      </w:r>
    </w:p>
    <w:p w14:paraId="5DCF1D52" w14:textId="6EF9F770"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näha kõiki aktiivseid kaupu, et otsustada, kas siduda ennast selle organisatsiooniga kaupa kasutava kliendi rollis (kui huvi pakkuv kaup ei ole selles nimekirjas, siis see on talle samuti oluline informatsioon).</w:t>
      </w:r>
    </w:p>
    <w:p w14:paraId="6DA4AF53" w14:textId="56584269" w:rsidR="00A30CF3" w:rsidRDefault="034CAAC7" w:rsidP="00A30CF3">
      <w:pPr>
        <w:shd w:val="clear" w:color="auto" w:fill="E6E6E6"/>
      </w:pPr>
      <w:r w:rsidRPr="034CAAC7">
        <w:rPr>
          <w:b/>
          <w:bCs/>
        </w:rPr>
        <w:t>Käivitav sündmus</w:t>
      </w:r>
      <w:r>
        <w:t>: Kauba kasutamine tehingutes on vaja püsivalt lõpetada, kuna seoses kaubaga on ilmnenud püsiva iseloomuga probleemid või kuna kaup on oma aja lihtsalt ära elanud</w:t>
      </w:r>
    </w:p>
    <w:p w14:paraId="61E6E981" w14:textId="1591AFBF" w:rsidR="00A30CF3" w:rsidRDefault="034CAAC7" w:rsidP="00A30CF3">
      <w:pPr>
        <w:shd w:val="clear" w:color="auto" w:fill="E6E6E6"/>
      </w:pPr>
      <w:r w:rsidRPr="034CAAC7">
        <w:rPr>
          <w:b/>
          <w:bCs/>
        </w:rPr>
        <w:t>Eeltingimused</w:t>
      </w:r>
      <w:r>
        <w:t>: Juhataja on autenditud ja autoriseeritud. Kaup on registreeritud ja on seisundis „Aktiivne“ või „Mitteaktiivne“.</w:t>
      </w:r>
    </w:p>
    <w:p w14:paraId="7298D87F" w14:textId="73C78866" w:rsidR="00A30CF3" w:rsidRDefault="034CAAC7" w:rsidP="00A30CF3">
      <w:pPr>
        <w:shd w:val="clear" w:color="auto" w:fill="E6E6E6"/>
      </w:pPr>
      <w:r w:rsidRPr="034CAAC7">
        <w:rPr>
          <w:b/>
          <w:bCs/>
        </w:rPr>
        <w:t>Järeltingimused</w:t>
      </w:r>
      <w:r>
        <w:t>: Kauba seisund on muutunud „Lõpetatud“, kuid kauba andmed on süsteemis endiselt alles. Kauba andmeid ei tohi süsteemist füüsiliselt kustutada, sest sellega seoses tuleks kustutada info kõigi tehingute kohta, millega kaup on seotud.</w:t>
      </w:r>
    </w:p>
    <w:p w14:paraId="6CB669C9" w14:textId="77777777" w:rsidR="00A30CF3" w:rsidRDefault="034CAAC7" w:rsidP="00A30CF3">
      <w:pPr>
        <w:shd w:val="clear" w:color="auto" w:fill="E6E6E6"/>
      </w:pPr>
      <w:r w:rsidRPr="034CAAC7">
        <w:rPr>
          <w:b/>
          <w:bCs/>
        </w:rPr>
        <w:t>Stsenaarium (tüüpiline sündmuste järjestus)</w:t>
      </w:r>
      <w:r>
        <w:t>:</w:t>
      </w:r>
    </w:p>
    <w:p w14:paraId="2D05225B" w14:textId="40D9D13D"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avaldab soovi kaupa lõpetada.</w:t>
      </w:r>
    </w:p>
    <w:p w14:paraId="3903CAE9" w14:textId="385B0EAF"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aktiivsete või mitteaktiivsete kaupade nimekirja, kus on </w:t>
      </w:r>
      <w:r w:rsidR="00590412">
        <w:t xml:space="preserve">kauba </w:t>
      </w:r>
      <w:r w:rsidR="00DA3BF6">
        <w:t>kood, nimetus, hetkeseisundi nimetus, hind</w:t>
      </w:r>
      <w:r w:rsidR="00157C0E">
        <w:t xml:space="preserve">. </w:t>
      </w:r>
      <w:r>
        <w:t>(</w:t>
      </w:r>
      <w:r w:rsidRPr="034CAAC7">
        <w:rPr>
          <w:b/>
          <w:bCs/>
          <w:color w:val="FF0000"/>
        </w:rPr>
        <w:t>OP9.1</w:t>
      </w:r>
      <w:r>
        <w:t>)</w:t>
      </w:r>
    </w:p>
    <w:p w14:paraId="618C1BEB" w14:textId="235BC240"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valib nimekirjast kauba ja annab korralduse see lõpetada.</w:t>
      </w:r>
    </w:p>
    <w:p w14:paraId="5717E6F4" w14:textId="77777777" w:rsidR="009F58F2" w:rsidRDefault="034CAAC7" w:rsidP="00E04026">
      <w:pPr>
        <w:numPr>
          <w:ilvl w:val="0"/>
          <w:numId w:val="38"/>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Pr="034CAAC7">
        <w:rPr>
          <w:b/>
          <w:bCs/>
          <w:color w:val="0070C0"/>
        </w:rPr>
        <w:t>OP5</w:t>
      </w:r>
      <w:r>
        <w:t>).</w:t>
      </w:r>
    </w:p>
    <w:p w14:paraId="4B03FDA6" w14:textId="77777777" w:rsidR="009F58F2" w:rsidRPr="00BD277D" w:rsidRDefault="034CAAC7" w:rsidP="009F58F2">
      <w:pPr>
        <w:shd w:val="clear" w:color="auto" w:fill="E6E6E6"/>
        <w:tabs>
          <w:tab w:val="left" w:pos="8640"/>
          <w:tab w:val="left" w:pos="10800"/>
          <w:tab w:val="left" w:pos="11880"/>
          <w:tab w:val="left" w:pos="12960"/>
          <w:tab w:val="left" w:pos="13680"/>
          <w:tab w:val="left" w:pos="16920"/>
        </w:tabs>
      </w:pPr>
      <w:r w:rsidRPr="034CAAC7">
        <w:rPr>
          <w:i/>
          <w:iCs/>
        </w:rPr>
        <w:t>Juhataja võib samme 1-4 läbida nii mitu korda kui soovib.</w:t>
      </w:r>
    </w:p>
    <w:p w14:paraId="7326AF6E" w14:textId="77777777" w:rsidR="009F58F2" w:rsidRDefault="034CAAC7" w:rsidP="009F58F2">
      <w:pPr>
        <w:shd w:val="clear" w:color="auto" w:fill="E6E6E6"/>
      </w:pPr>
      <w:r w:rsidRPr="034CAAC7">
        <w:rPr>
          <w:b/>
          <w:bCs/>
        </w:rPr>
        <w:t>Laiendused  (või alternatiivne sündmuste käik)</w:t>
      </w:r>
      <w:r>
        <w:t>:</w:t>
      </w:r>
    </w:p>
    <w:p w14:paraId="2E24FEE8" w14:textId="77777777" w:rsidR="009F58F2" w:rsidRDefault="034CAAC7" w:rsidP="009F58F2">
      <w:pPr>
        <w:shd w:val="clear" w:color="auto" w:fill="E6E6E6"/>
      </w:pPr>
      <w:r>
        <w:t>3a. Juhataja saab nimekirja kõigi kuvatud väljade järgi sorteerida ja filtreerida.</w:t>
      </w:r>
    </w:p>
    <w:p w14:paraId="5C53CC24" w14:textId="11D7D094" w:rsidR="009F58F2" w:rsidRDefault="034CAAC7" w:rsidP="009F58F2">
      <w:pPr>
        <w:shd w:val="clear" w:color="auto" w:fill="E6E6E6"/>
      </w:pPr>
      <w:r>
        <w:t>3b. Kui nimekirjas ei ole ühtegi aktiivset või mitteaktiivset kaupa, siis ei saa juhataja jätkata.</w:t>
      </w:r>
    </w:p>
    <w:p w14:paraId="15CB7452" w14:textId="77777777" w:rsidR="00A30CF3" w:rsidRDefault="00A30CF3" w:rsidP="009A4F32"/>
    <w:p w14:paraId="393A2F34" w14:textId="77777777" w:rsidR="0054149A" w:rsidRDefault="0054149A" w:rsidP="009A4F32"/>
    <w:p w14:paraId="0831A753" w14:textId="0A5CF3CE"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Vaata kauba koondaruannet</w:t>
      </w:r>
    </w:p>
    <w:p w14:paraId="73ECCEED" w14:textId="77777777" w:rsidR="00A30CF3" w:rsidRDefault="034CAAC7" w:rsidP="00A30CF3">
      <w:pPr>
        <w:shd w:val="clear" w:color="auto" w:fill="E6E6E6"/>
      </w:pPr>
      <w:r w:rsidRPr="034CAAC7">
        <w:rPr>
          <w:b/>
          <w:bCs/>
        </w:rPr>
        <w:t>Primaarne tegutseja</w:t>
      </w:r>
      <w:r>
        <w:t>: Juhataja</w:t>
      </w:r>
    </w:p>
    <w:p w14:paraId="5ECB47A4" w14:textId="77777777" w:rsidR="00A30CF3" w:rsidRDefault="034CAAC7" w:rsidP="00A30CF3">
      <w:pPr>
        <w:shd w:val="clear" w:color="auto" w:fill="E6E6E6"/>
      </w:pPr>
      <w:r w:rsidRPr="034CAAC7">
        <w:rPr>
          <w:b/>
          <w:bCs/>
        </w:rPr>
        <w:t>Osapooled ja nende huvid</w:t>
      </w:r>
      <w:r>
        <w:t>:</w:t>
      </w:r>
    </w:p>
    <w:p w14:paraId="37884DFF" w14:textId="77777777" w:rsidR="00A30CF3"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sisendit juhtimisotsuste tegemiseks.</w:t>
      </w:r>
    </w:p>
    <w:p w14:paraId="03250D4D" w14:textId="1E89D58D" w:rsidR="00F37291"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Soovib, et juhataja teeks häid otsuseid ja äri kestaks.</w:t>
      </w:r>
    </w:p>
    <w:p w14:paraId="3F7BF866" w14:textId="0BE3D4F6" w:rsidR="00A30CF3" w:rsidRDefault="034CAAC7" w:rsidP="00A30CF3">
      <w:pPr>
        <w:shd w:val="clear" w:color="auto" w:fill="E6E6E6"/>
      </w:pPr>
      <w:r w:rsidRPr="034CAAC7">
        <w:rPr>
          <w:b/>
          <w:bCs/>
        </w:rPr>
        <w:t>Käivitav sündmus</w:t>
      </w:r>
      <w:r>
        <w:t>: Juhataja soovib juhtimisotsuste tegemiseks seada, kui palju on iga kauba elutsükli seisundi kohta kaupu, mis on parajasti selles seisundis.</w:t>
      </w:r>
    </w:p>
    <w:p w14:paraId="11F52818" w14:textId="5D020C39" w:rsidR="00A30CF3" w:rsidRDefault="034CAAC7" w:rsidP="00A30CF3">
      <w:pPr>
        <w:shd w:val="clear" w:color="auto" w:fill="E6E6E6"/>
      </w:pPr>
      <w:r w:rsidRPr="034CAAC7">
        <w:rPr>
          <w:b/>
          <w:bCs/>
        </w:rPr>
        <w:t>Eeltingimused</w:t>
      </w:r>
      <w:r>
        <w:t>: Juhataja on autenditud ja autoriseeritud. Kauba seisundi liigid on registreeritud.</w:t>
      </w:r>
    </w:p>
    <w:p w14:paraId="050FCC55" w14:textId="506A3258" w:rsidR="00A30CF3" w:rsidRDefault="034CAAC7" w:rsidP="00A30CF3">
      <w:pPr>
        <w:shd w:val="clear" w:color="auto" w:fill="E6E6E6"/>
      </w:pPr>
      <w:r w:rsidRPr="034CAAC7">
        <w:rPr>
          <w:b/>
          <w:bCs/>
        </w:rPr>
        <w:t>Järeltingimused</w:t>
      </w:r>
      <w:r>
        <w:t>: Kauba koondaruanne on moodustatud.</w:t>
      </w:r>
    </w:p>
    <w:p w14:paraId="4A1E816A" w14:textId="77777777" w:rsidR="00A30CF3" w:rsidRDefault="034CAAC7" w:rsidP="00A30CF3">
      <w:pPr>
        <w:shd w:val="clear" w:color="auto" w:fill="E6E6E6"/>
      </w:pPr>
      <w:r w:rsidRPr="034CAAC7">
        <w:rPr>
          <w:b/>
          <w:bCs/>
        </w:rPr>
        <w:t>Stsenaarium (tüüpiline sündmuste järjestus)</w:t>
      </w:r>
      <w:r>
        <w:t>:</w:t>
      </w:r>
    </w:p>
    <w:p w14:paraId="0F57A39E" w14:textId="485C1CBA" w:rsidR="00A30CF3" w:rsidRDefault="034CAAC7" w:rsidP="00E04026">
      <w:pPr>
        <w:numPr>
          <w:ilvl w:val="0"/>
          <w:numId w:val="33"/>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vaadata kauba koondaruannet </w:t>
      </w:r>
    </w:p>
    <w:p w14:paraId="302C8B4A" w14:textId="4B312930" w:rsidR="00A30CF3" w:rsidRDefault="034CAAC7" w:rsidP="00E04026">
      <w:pPr>
        <w:numPr>
          <w:ilvl w:val="0"/>
          <w:numId w:val="33"/>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iga kauba elutsükli seisundi kohta selle seisundi koodi, nimetuse (suurtähtedega) ja hetkel selles seisundis olevate kaupade arvu. Kui selles seisundis pole hetkel ühtegi kaupa, siis on arv 0. Seisundid on sorteeritud kaupade arvu järgi kahanevalt. Kui mitmel seisundil on samasugune kaupade arv, siis need on sorteeritud suurtähtedega nime järgi tähestiku järjekorras. (</w:t>
      </w:r>
      <w:r w:rsidRPr="034CAAC7">
        <w:rPr>
          <w:b/>
          <w:bCs/>
          <w:color w:val="FF0000"/>
        </w:rPr>
        <w:t>OP10.1</w:t>
      </w:r>
      <w:r>
        <w:t>)</w:t>
      </w:r>
    </w:p>
    <w:p w14:paraId="37E853C6" w14:textId="77777777" w:rsidR="00A30CF3" w:rsidRDefault="034CAAC7" w:rsidP="00A30CF3">
      <w:pPr>
        <w:shd w:val="clear" w:color="auto" w:fill="E6E6E6"/>
      </w:pPr>
      <w:r w:rsidRPr="034CAAC7">
        <w:rPr>
          <w:b/>
          <w:bCs/>
        </w:rPr>
        <w:t>Laiendused  (või alternatiivne sündmuste käik)</w:t>
      </w:r>
      <w:r>
        <w:t>:</w:t>
      </w:r>
    </w:p>
    <w:p w14:paraId="66E2AE1E" w14:textId="2D1A69C0" w:rsidR="00A30CF3" w:rsidRDefault="034CAAC7" w:rsidP="00A30CF3">
      <w:pPr>
        <w:shd w:val="clear" w:color="auto" w:fill="E6E6E6"/>
      </w:pPr>
      <w:r>
        <w:t>2a. Kui ükski kauba seisundi liik pole registreeritud, siis ei saa olla ka registreeritud mitte ühtegi kaupa ja sellisel juhul tagastab päring null rida.</w:t>
      </w:r>
    </w:p>
    <w:p w14:paraId="213E90EA" w14:textId="77777777" w:rsidR="0054149A" w:rsidRDefault="0054149A" w:rsidP="009A4F32"/>
    <w:p w14:paraId="784A1694" w14:textId="77777777" w:rsidR="00E2423D" w:rsidRPr="009307D1" w:rsidRDefault="00E2423D" w:rsidP="009A4F32"/>
    <w:p w14:paraId="4D512719" w14:textId="0AB4EF9F" w:rsidR="00A30CF3" w:rsidRDefault="034CAAC7" w:rsidP="034CAAC7">
      <w:pPr>
        <w:shd w:val="clear" w:color="auto" w:fill="E6E6E6"/>
        <w:rPr>
          <w:sz w:val="28"/>
          <w:szCs w:val="28"/>
          <w:u w:val="single"/>
        </w:rPr>
      </w:pPr>
      <w:r w:rsidRPr="034CAAC7">
        <w:rPr>
          <w:b/>
          <w:bCs/>
          <w:sz w:val="28"/>
          <w:szCs w:val="28"/>
          <w:u w:val="single"/>
        </w:rPr>
        <w:t>Kasutusjuht</w:t>
      </w:r>
      <w:r w:rsidRPr="034CAAC7">
        <w:rPr>
          <w:sz w:val="28"/>
          <w:szCs w:val="28"/>
          <w:u w:val="single"/>
        </w:rPr>
        <w:t>: Vaata aktiivseid kaupu</w:t>
      </w:r>
    </w:p>
    <w:p w14:paraId="3D55C352" w14:textId="77777777" w:rsidR="00A30CF3" w:rsidRDefault="034CAAC7" w:rsidP="00A30CF3">
      <w:pPr>
        <w:shd w:val="clear" w:color="auto" w:fill="E6E6E6"/>
      </w:pPr>
      <w:r w:rsidRPr="034CAAC7">
        <w:rPr>
          <w:b/>
          <w:bCs/>
        </w:rPr>
        <w:t>Primaarne tegutseja</w:t>
      </w:r>
      <w:r>
        <w:t>: Uudistaja, Klient – (edaspidi Subjekt).</w:t>
      </w:r>
    </w:p>
    <w:p w14:paraId="1E330771" w14:textId="77777777" w:rsidR="00A30CF3" w:rsidRDefault="034CAAC7" w:rsidP="00A30CF3">
      <w:pPr>
        <w:shd w:val="clear" w:color="auto" w:fill="E6E6E6"/>
      </w:pPr>
      <w:r w:rsidRPr="034CAAC7">
        <w:rPr>
          <w:b/>
          <w:bCs/>
        </w:rPr>
        <w:t>Osapooled ja nende huvid</w:t>
      </w:r>
      <w:r>
        <w:t>:</w:t>
      </w:r>
    </w:p>
    <w:p w14:paraId="26B14E0C" w14:textId="39275C0C" w:rsidR="00CB37BD"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 Juhataja</w:t>
      </w:r>
      <w:r>
        <w:t>: Tahavad, et võimalikel huvilistel oleks täpne ülevaade organisatsiooni pakutavast ja et see kallutaks neid organisatsiooni kliendiks hakkama</w:t>
      </w:r>
    </w:p>
    <w:p w14:paraId="7B0BED96" w14:textId="02671493" w:rsidR="00CB37BD" w:rsidRDefault="034CAAC7" w:rsidP="00E04026">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Uudistaja, Klient</w:t>
      </w:r>
      <w:r>
        <w:t xml:space="preserve">: Soovivad näha organisatsiooni pakutavate kaupade nimekirja, et langetada tarbimisotsuseid. </w:t>
      </w:r>
    </w:p>
    <w:p w14:paraId="13A67B6C" w14:textId="025D579A" w:rsidR="00A30CF3" w:rsidRDefault="034CAAC7" w:rsidP="00A30CF3">
      <w:pPr>
        <w:shd w:val="clear" w:color="auto" w:fill="E6E6E6"/>
      </w:pPr>
      <w:r w:rsidRPr="034CAAC7">
        <w:rPr>
          <w:b/>
          <w:bCs/>
        </w:rPr>
        <w:t>Käivitav sündmus</w:t>
      </w:r>
      <w:r>
        <w:t>: Subjekt tunneb huvi organisatsiooni poolt hetkel pakutavate kaupade kohta, et otsustada, kas ennast tulevikus organisatsiooniga tihedamalt siduda.</w:t>
      </w:r>
    </w:p>
    <w:p w14:paraId="74D98F4F" w14:textId="77777777" w:rsidR="00A30CF3" w:rsidRDefault="034CAAC7" w:rsidP="00A30CF3">
      <w:pPr>
        <w:shd w:val="clear" w:color="auto" w:fill="E6E6E6"/>
      </w:pPr>
      <w:r w:rsidRPr="034CAAC7">
        <w:rPr>
          <w:b/>
          <w:bCs/>
        </w:rPr>
        <w:t>Eeltingimused</w:t>
      </w:r>
      <w:r>
        <w:t>: Klient on autenditud ja autoriseeritud, uudistaja ei ole autenditud ja autoriseeritud.</w:t>
      </w:r>
    </w:p>
    <w:p w14:paraId="595BC8ED" w14:textId="2EC6711A" w:rsidR="00A30CF3" w:rsidRDefault="034CAAC7" w:rsidP="00A30CF3">
      <w:pPr>
        <w:shd w:val="clear" w:color="auto" w:fill="E6E6E6"/>
      </w:pPr>
      <w:r w:rsidRPr="034CAAC7">
        <w:rPr>
          <w:b/>
          <w:bCs/>
        </w:rPr>
        <w:t>Järeltingimused</w:t>
      </w:r>
      <w:r>
        <w:t>: Aktiivsete kaupade nimekiri on leitud.</w:t>
      </w:r>
    </w:p>
    <w:p w14:paraId="3138166C" w14:textId="77777777" w:rsidR="00A30CF3" w:rsidRDefault="034CAAC7" w:rsidP="00A30CF3">
      <w:pPr>
        <w:shd w:val="clear" w:color="auto" w:fill="E6E6E6"/>
      </w:pPr>
      <w:r w:rsidRPr="034CAAC7">
        <w:rPr>
          <w:b/>
          <w:bCs/>
        </w:rPr>
        <w:t>Stsenaarium (tüüpiline sündmuste järjestus)</w:t>
      </w:r>
      <w:r>
        <w:t>:</w:t>
      </w:r>
    </w:p>
    <w:p w14:paraId="4FC0FD68" w14:textId="6373AEDF" w:rsidR="00A30CF3" w:rsidRDefault="034CAAC7" w:rsidP="00E04026">
      <w:pPr>
        <w:numPr>
          <w:ilvl w:val="0"/>
          <w:numId w:val="34"/>
        </w:numPr>
        <w:shd w:val="clear" w:color="auto" w:fill="E6E6E6"/>
        <w:tabs>
          <w:tab w:val="left" w:pos="8640"/>
          <w:tab w:val="left" w:pos="10800"/>
          <w:tab w:val="left" w:pos="11880"/>
          <w:tab w:val="left" w:pos="12960"/>
          <w:tab w:val="left" w:pos="13680"/>
          <w:tab w:val="left" w:pos="16920"/>
        </w:tabs>
      </w:pPr>
      <w:r w:rsidRPr="034CAAC7">
        <w:rPr>
          <w:u w:val="single"/>
        </w:rPr>
        <w:t>Subjekt</w:t>
      </w:r>
      <w:r>
        <w:t xml:space="preserve"> soovib näha kõiki organisatsiooni pakutavaid aktiivseid kaupu.</w:t>
      </w:r>
    </w:p>
    <w:p w14:paraId="39C66642" w14:textId="77777777" w:rsidR="00E2423D" w:rsidRPr="00E2423D" w:rsidRDefault="034CAAC7" w:rsidP="034CAAC7">
      <w:pPr>
        <w:numPr>
          <w:ilvl w:val="0"/>
          <w:numId w:val="34"/>
        </w:numPr>
        <w:shd w:val="clear" w:color="auto" w:fill="E6E6E6"/>
        <w:tabs>
          <w:tab w:val="left" w:pos="8640"/>
          <w:tab w:val="left" w:pos="10800"/>
          <w:tab w:val="left" w:pos="11880"/>
          <w:tab w:val="left" w:pos="12960"/>
          <w:tab w:val="left" w:pos="13680"/>
          <w:tab w:val="left" w:pos="16920"/>
        </w:tabs>
        <w:rPr>
          <w:b/>
          <w:bCs/>
        </w:rPr>
      </w:pPr>
      <w:r w:rsidRPr="034CAAC7">
        <w:rPr>
          <w:b/>
          <w:bCs/>
        </w:rPr>
        <w:t>Süsteem</w:t>
      </w:r>
      <w:r>
        <w:t xml:space="preserve"> kuvab nimekirja kategooriatest (</w:t>
      </w:r>
      <w:r w:rsidRPr="034CAAC7">
        <w:rPr>
          <w:b/>
          <w:bCs/>
          <w:color w:val="FF0000"/>
        </w:rPr>
        <w:t>OP2.1</w:t>
      </w:r>
      <w:r>
        <w:t>)</w:t>
      </w:r>
    </w:p>
    <w:p w14:paraId="0B4DC5E6" w14:textId="77777777" w:rsidR="00E2423D" w:rsidRPr="00E2423D" w:rsidRDefault="034CAAC7" w:rsidP="034CAAC7">
      <w:pPr>
        <w:numPr>
          <w:ilvl w:val="0"/>
          <w:numId w:val="34"/>
        </w:numPr>
        <w:shd w:val="clear" w:color="auto" w:fill="E6E6E6"/>
        <w:tabs>
          <w:tab w:val="left" w:pos="8640"/>
          <w:tab w:val="left" w:pos="10800"/>
          <w:tab w:val="left" w:pos="11880"/>
          <w:tab w:val="left" w:pos="12960"/>
          <w:tab w:val="left" w:pos="13680"/>
          <w:tab w:val="left" w:pos="16920"/>
        </w:tabs>
        <w:rPr>
          <w:b/>
          <w:bCs/>
        </w:rPr>
      </w:pPr>
      <w:r w:rsidRPr="034CAAC7">
        <w:rPr>
          <w:u w:val="single"/>
        </w:rPr>
        <w:t>Subjekt</w:t>
      </w:r>
      <w:r>
        <w:t xml:space="preserve"> valib konkreetse kategooria.</w:t>
      </w:r>
    </w:p>
    <w:p w14:paraId="41ADCCD1" w14:textId="2FA16A8F" w:rsidR="00A30CF3" w:rsidRDefault="034CAAC7" w:rsidP="00E04026">
      <w:pPr>
        <w:numPr>
          <w:ilvl w:val="0"/>
          <w:numId w:val="34"/>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sellesse kuuluvate aktiivsete kaupade nimekirja. Iga kauba kohta esitatakse </w:t>
      </w:r>
      <w:r w:rsidR="005B2525">
        <w:t xml:space="preserve">Raamatu korral esitatakse olemasolu korral ka alapealkiri, ISBN, lehekülgede arv, kirjastus, autor, keel, ilmumisaasta </w:t>
      </w:r>
      <w:r>
        <w:t>(</w:t>
      </w:r>
      <w:r w:rsidRPr="034CAAC7">
        <w:rPr>
          <w:b/>
          <w:bCs/>
          <w:color w:val="FF0000"/>
        </w:rPr>
        <w:t>OP11.2</w:t>
      </w:r>
      <w:r>
        <w:t>)</w:t>
      </w:r>
    </w:p>
    <w:p w14:paraId="4397339C" w14:textId="77777777" w:rsidR="00A30CF3" w:rsidRDefault="034CAAC7" w:rsidP="00A30CF3">
      <w:pPr>
        <w:shd w:val="clear" w:color="auto" w:fill="E6E6E6"/>
      </w:pPr>
      <w:r w:rsidRPr="034CAAC7">
        <w:rPr>
          <w:b/>
          <w:bCs/>
        </w:rPr>
        <w:t>Laiendused  (või alternatiivne sündmuste käik)</w:t>
      </w:r>
      <w:r>
        <w:t>:</w:t>
      </w:r>
    </w:p>
    <w:p w14:paraId="1AA3BEAB" w14:textId="23E105CF" w:rsidR="00A30CF3" w:rsidRDefault="034CAAC7" w:rsidP="00A30CF3">
      <w:pPr>
        <w:shd w:val="clear" w:color="auto" w:fill="E6E6E6"/>
      </w:pPr>
      <w:r>
        <w:t>4a. Kui pole ühtegi aktiivset kaupa, siis on nimekiri tühi.</w:t>
      </w:r>
    </w:p>
    <w:p w14:paraId="74050628" w14:textId="34A5F909" w:rsidR="00195168" w:rsidRPr="00157C0E" w:rsidRDefault="034CAAC7" w:rsidP="00157C0E">
      <w:pPr>
        <w:shd w:val="clear" w:color="auto" w:fill="E6E6E6"/>
      </w:pPr>
      <w:r>
        <w:t>4b. Subjekt võib vaadatavate kaupade hulka koodi ja nimetuse järgi sorteerida ning filtreerida.</w:t>
      </w:r>
    </w:p>
    <w:p w14:paraId="768EE54D" w14:textId="637FB3E7" w:rsidR="00195168" w:rsidRDefault="00195168" w:rsidP="00195168">
      <w:pPr>
        <w:pStyle w:val="Heading2"/>
        <w:numPr>
          <w:ilvl w:val="0"/>
          <w:numId w:val="0"/>
        </w:numPr>
        <w:ind w:left="576" w:hanging="576"/>
        <w:jc w:val="left"/>
        <w:rPr>
          <w:rFonts w:eastAsia="Arial" w:cs="Arial"/>
        </w:rPr>
      </w:pPr>
      <w:bookmarkStart w:id="68" w:name="_Toc473482715"/>
    </w:p>
    <w:p w14:paraId="71574283" w14:textId="0031D4C9" w:rsidR="00195168" w:rsidRPr="004E7C70" w:rsidRDefault="00195168" w:rsidP="00195168">
      <w:pPr>
        <w:shd w:val="clear" w:color="auto" w:fill="E6E6E6"/>
        <w:rPr>
          <w:b/>
          <w:bCs/>
          <w:sz w:val="28"/>
          <w:szCs w:val="28"/>
          <w:u w:val="single"/>
        </w:rPr>
      </w:pPr>
      <w:r w:rsidRPr="034CAAC7">
        <w:rPr>
          <w:b/>
          <w:bCs/>
          <w:sz w:val="28"/>
          <w:szCs w:val="28"/>
          <w:u w:val="single"/>
        </w:rPr>
        <w:t>Kasutusjuht:</w:t>
      </w:r>
      <w:r w:rsidRPr="034CAAC7">
        <w:rPr>
          <w:sz w:val="28"/>
          <w:szCs w:val="28"/>
          <w:u w:val="single"/>
        </w:rPr>
        <w:t xml:space="preserve"> Registreeri </w:t>
      </w:r>
      <w:r>
        <w:rPr>
          <w:sz w:val="28"/>
          <w:szCs w:val="28"/>
          <w:u w:val="single"/>
        </w:rPr>
        <w:t>raamat</w:t>
      </w:r>
    </w:p>
    <w:p w14:paraId="3B9F975F" w14:textId="77777777" w:rsidR="00195168" w:rsidRDefault="00195168" w:rsidP="00195168">
      <w:pPr>
        <w:shd w:val="clear" w:color="auto" w:fill="E6E6E6"/>
      </w:pPr>
      <w:r w:rsidRPr="034CAAC7">
        <w:rPr>
          <w:b/>
          <w:bCs/>
        </w:rPr>
        <w:t>Primaarne tegutseja</w:t>
      </w:r>
      <w:r>
        <w:t>: Kauba haldur</w:t>
      </w:r>
    </w:p>
    <w:p w14:paraId="747EF40C" w14:textId="77777777" w:rsidR="00195168" w:rsidRDefault="00195168" w:rsidP="00195168">
      <w:pPr>
        <w:shd w:val="clear" w:color="auto" w:fill="E6E6E6"/>
      </w:pPr>
      <w:r w:rsidRPr="034CAAC7">
        <w:rPr>
          <w:b/>
          <w:bCs/>
        </w:rPr>
        <w:t>Osapooled ja nende huvid</w:t>
      </w:r>
      <w:r>
        <w:t>:</w:t>
      </w:r>
    </w:p>
    <w:p w14:paraId="456556B6" w14:textId="77777777" w:rsidR="00195168" w:rsidRPr="00A30CF3" w:rsidRDefault="00195168" w:rsidP="0019516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w:t>
      </w:r>
    </w:p>
    <w:p w14:paraId="5BBC62C0" w14:textId="77777777" w:rsidR="00195168" w:rsidRDefault="00195168" w:rsidP="0019516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Soovib, et organisatsiooni kasum ja klientide rahulolu oleks võimalikult suur ja selleks peab juhatajal olema ülevaade kõigist kaupadest ning uue kauba tekkimisel ei tohi selle registreerimisega viivitada.</w:t>
      </w:r>
    </w:p>
    <w:p w14:paraId="65254966" w14:textId="77777777" w:rsidR="00195168" w:rsidRDefault="00195168" w:rsidP="0019516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kauba kohta, mida organisatsioon pakub, et otsustada, kas siduda ennast selle organisatsiooniga kaupa kasutava kliendi rollis.</w:t>
      </w:r>
    </w:p>
    <w:p w14:paraId="627DAC3D" w14:textId="60520DD7" w:rsidR="00195168" w:rsidRDefault="00195168" w:rsidP="00195168">
      <w:pPr>
        <w:shd w:val="clear" w:color="auto" w:fill="E6E6E6"/>
      </w:pPr>
      <w:r w:rsidRPr="034CAAC7">
        <w:rPr>
          <w:b/>
          <w:bCs/>
        </w:rPr>
        <w:t>Käivitav sündmus</w:t>
      </w:r>
      <w:r>
        <w:t xml:space="preserve">: </w:t>
      </w:r>
      <w:r w:rsidRPr="034CAAC7">
        <w:rPr>
          <w:rFonts w:eastAsia="Arial" w:cs="Arial"/>
        </w:rPr>
        <w:t xml:space="preserve">Organisatsiooni jõuab teave uue </w:t>
      </w:r>
      <w:r>
        <w:rPr>
          <w:rFonts w:eastAsia="Arial" w:cs="Arial"/>
        </w:rPr>
        <w:t>raamatu</w:t>
      </w:r>
      <w:r w:rsidRPr="034CAAC7">
        <w:rPr>
          <w:rFonts w:eastAsia="Arial" w:cs="Arial"/>
        </w:rPr>
        <w:t xml:space="preserve"> kohta, millega kliendid saavad hakata tulevikus tehinguid tegema.</w:t>
      </w:r>
    </w:p>
    <w:p w14:paraId="0A45865E" w14:textId="77777777" w:rsidR="00195168" w:rsidRDefault="00195168" w:rsidP="00195168">
      <w:pPr>
        <w:shd w:val="clear" w:color="auto" w:fill="E6E6E6"/>
      </w:pPr>
      <w:r w:rsidRPr="034CAAC7">
        <w:rPr>
          <w:b/>
          <w:bCs/>
        </w:rPr>
        <w:t>Eeltingimused</w:t>
      </w:r>
      <w:r>
        <w:t>: Kauba haldur on autenditud ja autoriseeritud.</w:t>
      </w:r>
    </w:p>
    <w:p w14:paraId="28406E56" w14:textId="25B98B08" w:rsidR="00195168" w:rsidRDefault="00195168" w:rsidP="00195168">
      <w:pPr>
        <w:shd w:val="clear" w:color="auto" w:fill="E6E6E6"/>
      </w:pPr>
      <w:r w:rsidRPr="034CAAC7">
        <w:rPr>
          <w:b/>
          <w:bCs/>
        </w:rPr>
        <w:t>Järeltingimused</w:t>
      </w:r>
      <w:r>
        <w:t>: Raamat on registreeritud ja raamatuga seotud kaup on seisundis „Ootel“.</w:t>
      </w:r>
    </w:p>
    <w:p w14:paraId="4AD596D5" w14:textId="77777777" w:rsidR="00195168" w:rsidRDefault="00195168" w:rsidP="00195168">
      <w:pPr>
        <w:shd w:val="clear" w:color="auto" w:fill="E6E6E6"/>
      </w:pPr>
      <w:r w:rsidRPr="034CAAC7">
        <w:rPr>
          <w:b/>
          <w:bCs/>
        </w:rPr>
        <w:t>Stsenaarium (tüüpiline sündmuste järjestus)</w:t>
      </w:r>
      <w:r>
        <w:t>:</w:t>
      </w:r>
    </w:p>
    <w:p w14:paraId="7F084F0E" w14:textId="4CE2EFD4"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avaldab soovi uus </w:t>
      </w:r>
      <w:r w:rsidR="00935B9B">
        <w:t>raamat</w:t>
      </w:r>
      <w:r>
        <w:t xml:space="preserve"> registreerida.</w:t>
      </w:r>
    </w:p>
    <w:p w14:paraId="7CCDB894" w14:textId="71B801B9"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avab vormi, kus saab uue </w:t>
      </w:r>
      <w:r w:rsidR="00935B9B">
        <w:t>raamatu</w:t>
      </w:r>
      <w:r>
        <w:t xml:space="preserve"> registreerida. Sea</w:t>
      </w:r>
      <w:r w:rsidR="00935B9B">
        <w:t>l on muuhulgas võimalik määrata raamatu autorit, žanri, keelt ja sarja kuuluvust</w:t>
      </w:r>
      <w:r>
        <w:t>.</w:t>
      </w:r>
    </w:p>
    <w:p w14:paraId="7B2F0690" w14:textId="558DBC94"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u w:val="single"/>
        </w:rPr>
        <w:lastRenderedPageBreak/>
        <w:t>Kauba haldur</w:t>
      </w:r>
      <w:r>
        <w:t xml:space="preserve"> sisestab </w:t>
      </w:r>
      <w:r w:rsidR="00935B9B">
        <w:t>raamatu</w:t>
      </w:r>
      <w:r>
        <w:t xml:space="preserve"> andmed ja valib</w:t>
      </w:r>
      <w:r w:rsidR="00935B9B">
        <w:t xml:space="preserve"> raamatu autori, keele, žanri ja sarja.</w:t>
      </w:r>
      <w:r>
        <w:t xml:space="preserve"> Ta annab korralduse salvestada.</w:t>
      </w:r>
    </w:p>
    <w:p w14:paraId="561BCBCE" w14:textId="2DAADD9C" w:rsidR="00195168" w:rsidRDefault="00195168" w:rsidP="00200614">
      <w:pPr>
        <w:numPr>
          <w:ilvl w:val="0"/>
          <w:numId w:val="43"/>
        </w:numPr>
        <w:shd w:val="clear" w:color="auto" w:fill="E6E6E6"/>
        <w:tabs>
          <w:tab w:val="left" w:pos="8640"/>
          <w:tab w:val="left" w:pos="10800"/>
          <w:tab w:val="left" w:pos="11880"/>
          <w:tab w:val="left" w:pos="12960"/>
          <w:tab w:val="left" w:pos="13680"/>
          <w:tab w:val="left" w:pos="16920"/>
        </w:tabs>
      </w:pPr>
      <w:r w:rsidRPr="034CAAC7">
        <w:rPr>
          <w:b/>
          <w:bCs/>
        </w:rPr>
        <w:t xml:space="preserve">Süsteem </w:t>
      </w:r>
      <w:r>
        <w:t>salvestab kauba andmed (</w:t>
      </w:r>
      <w:r w:rsidR="00935B9B">
        <w:rPr>
          <w:b/>
          <w:bCs/>
          <w:color w:val="0070C0"/>
        </w:rPr>
        <w:t>OP9</w:t>
      </w:r>
      <w:r>
        <w:t xml:space="preserve">) ning </w:t>
      </w:r>
      <w:r w:rsidR="00935B9B">
        <w:t>autori (</w:t>
      </w:r>
      <w:r w:rsidR="001F5D68">
        <w:rPr>
          <w:b/>
          <w:bCs/>
          <w:color w:val="0070C0"/>
        </w:rPr>
        <w:t>OP11</w:t>
      </w:r>
      <w:r w:rsidR="00935B9B">
        <w:t>), žanri (</w:t>
      </w:r>
      <w:r w:rsidR="00476090">
        <w:rPr>
          <w:b/>
          <w:bCs/>
          <w:color w:val="0070C0"/>
        </w:rPr>
        <w:t>OP13</w:t>
      </w:r>
      <w:r w:rsidR="00935B9B">
        <w:t>), keele (</w:t>
      </w:r>
      <w:r w:rsidR="005007F5">
        <w:rPr>
          <w:b/>
          <w:bCs/>
          <w:color w:val="0070C0"/>
        </w:rPr>
        <w:t>OP15</w:t>
      </w:r>
      <w:r w:rsidR="00BF4BD3">
        <w:t>)</w:t>
      </w:r>
      <w:r>
        <w:t>.</w:t>
      </w:r>
    </w:p>
    <w:p w14:paraId="036683AB" w14:textId="77777777" w:rsidR="00195168" w:rsidRPr="00B54E53" w:rsidRDefault="00195168" w:rsidP="00195168">
      <w:pPr>
        <w:shd w:val="clear" w:color="auto" w:fill="E6E6E6"/>
        <w:tabs>
          <w:tab w:val="left" w:pos="8640"/>
          <w:tab w:val="left" w:pos="10800"/>
          <w:tab w:val="left" w:pos="11880"/>
          <w:tab w:val="left" w:pos="12960"/>
          <w:tab w:val="left" w:pos="13680"/>
          <w:tab w:val="left" w:pos="16920"/>
        </w:tabs>
        <w:rPr>
          <w:i/>
          <w:iCs/>
        </w:rPr>
      </w:pPr>
      <w:r w:rsidRPr="034CAAC7">
        <w:rPr>
          <w:i/>
          <w:iCs/>
        </w:rPr>
        <w:t>Kauba haldur võib samme 1-4 läbida nii mitu korda kui soovib.</w:t>
      </w:r>
    </w:p>
    <w:p w14:paraId="0ED5E4D5" w14:textId="77777777" w:rsidR="00195168" w:rsidRDefault="00195168" w:rsidP="00195168">
      <w:pPr>
        <w:shd w:val="clear" w:color="auto" w:fill="E6E6E6"/>
      </w:pPr>
      <w:r w:rsidRPr="034CAAC7">
        <w:rPr>
          <w:b/>
          <w:bCs/>
        </w:rPr>
        <w:t>Laiendused  (või alternatiivne sündmuste käik)</w:t>
      </w:r>
      <w:r>
        <w:t>:</w:t>
      </w:r>
    </w:p>
    <w:p w14:paraId="3EB86B36" w14:textId="55C9BF6C" w:rsidR="00195168" w:rsidRDefault="00200614" w:rsidP="00195168">
      <w:pPr>
        <w:shd w:val="clear" w:color="auto" w:fill="E6E6E6"/>
      </w:pPr>
      <w:r>
        <w:t>2a</w:t>
      </w:r>
      <w:r w:rsidR="00195168">
        <w:t xml:space="preserve"> Kui ühtegi </w:t>
      </w:r>
      <w:r>
        <w:t>autorit</w:t>
      </w:r>
      <w:r w:rsidR="00195168">
        <w:t xml:space="preserve"> pole registreeritud, siis </w:t>
      </w:r>
      <w:r>
        <w:t>autorite</w:t>
      </w:r>
      <w:r w:rsidR="00195168">
        <w:t xml:space="preserve"> valikut ei pakuta ning </w:t>
      </w:r>
      <w:r>
        <w:t>seost autoriga</w:t>
      </w:r>
      <w:r w:rsidR="00195168">
        <w:t xml:space="preserve"> ei saa registreerida.</w:t>
      </w:r>
    </w:p>
    <w:p w14:paraId="6F329366" w14:textId="1D89A572" w:rsidR="00200614" w:rsidRDefault="00200614" w:rsidP="00200614">
      <w:pPr>
        <w:shd w:val="clear" w:color="auto" w:fill="E6E6E6"/>
      </w:pPr>
      <w:r>
        <w:t>2b Kui ühtegi žanri pole registreeritud, siis žanride valikut ei pakuta ning seost žanriga ei saa registreerida.</w:t>
      </w:r>
    </w:p>
    <w:p w14:paraId="4DDD813A" w14:textId="0BC03F06" w:rsidR="00200614" w:rsidRDefault="00200614" w:rsidP="005A0315">
      <w:pPr>
        <w:shd w:val="clear" w:color="auto" w:fill="E6E6E6"/>
      </w:pPr>
      <w:r>
        <w:t>2c Kui ühtegi keelt pole registreeritud, siis keelte valikut ei pakuta ning seost keelega ei saa registreerida.</w:t>
      </w:r>
    </w:p>
    <w:p w14:paraId="43F5DA6C" w14:textId="08E60C5F" w:rsidR="00195168" w:rsidRDefault="00195168" w:rsidP="00195168">
      <w:pPr>
        <w:shd w:val="clear" w:color="auto" w:fill="E6E6E6"/>
      </w:pPr>
      <w:r>
        <w:t>3</w:t>
      </w:r>
      <w:r w:rsidR="00616F0B">
        <w:t>a.</w:t>
      </w:r>
      <w:r>
        <w:t xml:space="preserve">a </w:t>
      </w:r>
      <w:r w:rsidRPr="034CAAC7">
        <w:rPr>
          <w:u w:val="single"/>
        </w:rPr>
        <w:t>Kauba haldur</w:t>
      </w:r>
      <w:r>
        <w:t xml:space="preserve"> soovib </w:t>
      </w:r>
      <w:r w:rsidR="00200614">
        <w:t>kohe raamatult mõnd autorit eemaldada</w:t>
      </w:r>
      <w:r>
        <w:t>.</w:t>
      </w:r>
    </w:p>
    <w:p w14:paraId="49C938FA" w14:textId="7880C9FC" w:rsidR="00195168" w:rsidRDefault="00195168" w:rsidP="00195168">
      <w:pPr>
        <w:shd w:val="clear" w:color="auto" w:fill="E6E6E6"/>
      </w:pPr>
      <w:r>
        <w:t>3</w:t>
      </w:r>
      <w:r w:rsidR="00616F0B">
        <w:t>a.</w:t>
      </w:r>
      <w:r>
        <w:t xml:space="preserve">b </w:t>
      </w:r>
      <w:r w:rsidRPr="034CAAC7">
        <w:rPr>
          <w:b/>
          <w:bCs/>
        </w:rPr>
        <w:t>Süsteem</w:t>
      </w:r>
      <w:r>
        <w:t xml:space="preserve"> kuvab nimekirja </w:t>
      </w:r>
      <w:r w:rsidR="00200614">
        <w:t>raamatu autoritest.</w:t>
      </w:r>
    </w:p>
    <w:p w14:paraId="479B9D32" w14:textId="22AA3A2D" w:rsidR="00195168" w:rsidRDefault="00195168" w:rsidP="00195168">
      <w:pPr>
        <w:shd w:val="clear" w:color="auto" w:fill="E6E6E6"/>
      </w:pPr>
      <w:r>
        <w:t>3</w:t>
      </w:r>
      <w:r w:rsidR="00616F0B">
        <w:t>a.</w:t>
      </w:r>
      <w:r>
        <w:t xml:space="preserve">c </w:t>
      </w:r>
      <w:r w:rsidRPr="034CAAC7">
        <w:rPr>
          <w:b/>
          <w:bCs/>
        </w:rPr>
        <w:t>Süsteem</w:t>
      </w:r>
      <w:r>
        <w:t xml:space="preserve"> salvestab </w:t>
      </w:r>
      <w:r w:rsidR="00200614">
        <w:t>autori</w:t>
      </w:r>
      <w:r>
        <w:t xml:space="preserve"> eemaldamise (</w:t>
      </w:r>
      <w:r w:rsidR="00200614">
        <w:rPr>
          <w:b/>
          <w:bCs/>
          <w:color w:val="0070C0"/>
        </w:rPr>
        <w:t>OP1</w:t>
      </w:r>
      <w:r w:rsidR="001F5D68">
        <w:rPr>
          <w:b/>
          <w:bCs/>
          <w:color w:val="0070C0"/>
        </w:rPr>
        <w:t>2</w:t>
      </w:r>
      <w:r>
        <w:t>).</w:t>
      </w:r>
    </w:p>
    <w:p w14:paraId="0839D89A" w14:textId="5B0ED076" w:rsidR="00200614" w:rsidRDefault="00616F0B" w:rsidP="00200614">
      <w:pPr>
        <w:shd w:val="clear" w:color="auto" w:fill="E6E6E6"/>
      </w:pPr>
      <w:r>
        <w:t>3b.a</w:t>
      </w:r>
      <w:r w:rsidR="00200614">
        <w:t xml:space="preserve"> </w:t>
      </w:r>
      <w:r w:rsidR="00200614" w:rsidRPr="034CAAC7">
        <w:rPr>
          <w:u w:val="single"/>
        </w:rPr>
        <w:t>Kauba haldur</w:t>
      </w:r>
      <w:r w:rsidR="00200614">
        <w:t xml:space="preserve"> soovib kohe raamatult mõnd žanri eemaldada.</w:t>
      </w:r>
    </w:p>
    <w:p w14:paraId="2E373994" w14:textId="59DC5469" w:rsidR="00200614" w:rsidRDefault="00616F0B" w:rsidP="00200614">
      <w:pPr>
        <w:shd w:val="clear" w:color="auto" w:fill="E6E6E6"/>
      </w:pPr>
      <w:r>
        <w:t>3</w:t>
      </w:r>
      <w:r w:rsidR="00200614">
        <w:t>b</w:t>
      </w:r>
      <w:r>
        <w:t>.b</w:t>
      </w:r>
      <w:r w:rsidR="00200614">
        <w:t xml:space="preserve"> </w:t>
      </w:r>
      <w:r w:rsidR="00200614" w:rsidRPr="034CAAC7">
        <w:rPr>
          <w:b/>
          <w:bCs/>
        </w:rPr>
        <w:t>Süsteem</w:t>
      </w:r>
      <w:r w:rsidR="00200614">
        <w:t xml:space="preserve"> kuvab nimekirja raamatu žanridest.</w:t>
      </w:r>
    </w:p>
    <w:p w14:paraId="17A8ADFF" w14:textId="68EF5732" w:rsidR="00200614" w:rsidRDefault="00616F0B" w:rsidP="00200614">
      <w:pPr>
        <w:shd w:val="clear" w:color="auto" w:fill="E6E6E6"/>
      </w:pPr>
      <w:r>
        <w:t>3b.</w:t>
      </w:r>
      <w:r w:rsidR="00200614">
        <w:t xml:space="preserve">c </w:t>
      </w:r>
      <w:r w:rsidR="00200614" w:rsidRPr="034CAAC7">
        <w:rPr>
          <w:b/>
          <w:bCs/>
        </w:rPr>
        <w:t>Süsteem</w:t>
      </w:r>
      <w:r w:rsidR="00200614">
        <w:t xml:space="preserve"> salvestab žanri eemaldamise (</w:t>
      </w:r>
      <w:r w:rsidR="005A0315">
        <w:rPr>
          <w:b/>
          <w:bCs/>
          <w:color w:val="0070C0"/>
        </w:rPr>
        <w:t>OP14</w:t>
      </w:r>
      <w:r w:rsidR="00200614">
        <w:t>).</w:t>
      </w:r>
    </w:p>
    <w:p w14:paraId="71E30155" w14:textId="71556A46" w:rsidR="00200614" w:rsidRDefault="00616F0B" w:rsidP="00200614">
      <w:pPr>
        <w:shd w:val="clear" w:color="auto" w:fill="E6E6E6"/>
      </w:pPr>
      <w:r>
        <w:t>3c.</w:t>
      </w:r>
      <w:r w:rsidR="00200614">
        <w:t xml:space="preserve">a </w:t>
      </w:r>
      <w:r w:rsidR="00200614" w:rsidRPr="034CAAC7">
        <w:rPr>
          <w:u w:val="single"/>
        </w:rPr>
        <w:t>Kauba haldur</w:t>
      </w:r>
      <w:r w:rsidR="00200614">
        <w:t xml:space="preserve"> soovib kohe raamatult mõnd keelt eemaldada.</w:t>
      </w:r>
    </w:p>
    <w:p w14:paraId="2CB70B79" w14:textId="02585803" w:rsidR="00200614" w:rsidRDefault="00616F0B" w:rsidP="00200614">
      <w:pPr>
        <w:shd w:val="clear" w:color="auto" w:fill="E6E6E6"/>
      </w:pPr>
      <w:r>
        <w:t>3c.</w:t>
      </w:r>
      <w:r w:rsidR="00200614">
        <w:t xml:space="preserve">b </w:t>
      </w:r>
      <w:r w:rsidR="00200614" w:rsidRPr="034CAAC7">
        <w:rPr>
          <w:b/>
          <w:bCs/>
        </w:rPr>
        <w:t>Süsteem</w:t>
      </w:r>
      <w:r w:rsidR="00200614">
        <w:t xml:space="preserve"> kuvab nimekirja raamatu keeltest.</w:t>
      </w:r>
    </w:p>
    <w:p w14:paraId="053FE286" w14:textId="2A37300F" w:rsidR="00200614" w:rsidRDefault="00616F0B" w:rsidP="00200614">
      <w:pPr>
        <w:shd w:val="clear" w:color="auto" w:fill="E6E6E6"/>
      </w:pPr>
      <w:r>
        <w:t>3c.</w:t>
      </w:r>
      <w:r w:rsidR="00200614">
        <w:t xml:space="preserve">c </w:t>
      </w:r>
      <w:r w:rsidR="00200614" w:rsidRPr="034CAAC7">
        <w:rPr>
          <w:b/>
          <w:bCs/>
        </w:rPr>
        <w:t>Süsteem</w:t>
      </w:r>
      <w:r w:rsidR="00200614">
        <w:t xml:space="preserve"> salvestab keele eemaldamise (</w:t>
      </w:r>
      <w:r w:rsidR="005A0315">
        <w:rPr>
          <w:b/>
          <w:bCs/>
          <w:color w:val="0070C0"/>
        </w:rPr>
        <w:t>OP16</w:t>
      </w:r>
      <w:r w:rsidR="00200614">
        <w:t>).</w:t>
      </w:r>
    </w:p>
    <w:p w14:paraId="352588CC" w14:textId="10B4755C" w:rsidR="00195168" w:rsidRDefault="00195168" w:rsidP="00195168">
      <w:pPr>
        <w:rPr>
          <w:rFonts w:eastAsia="Arial"/>
        </w:rPr>
      </w:pPr>
    </w:p>
    <w:p w14:paraId="6F704E50" w14:textId="1C5935D4" w:rsidR="005E5718" w:rsidRDefault="005E5718" w:rsidP="005E5718"/>
    <w:p w14:paraId="746417A2" w14:textId="04C4AA04" w:rsidR="00037CB8" w:rsidRPr="0060615C" w:rsidRDefault="00037CB8" w:rsidP="00037CB8">
      <w:pPr>
        <w:shd w:val="clear" w:color="auto" w:fill="E6E6E6"/>
        <w:rPr>
          <w:b/>
          <w:bCs/>
          <w:sz w:val="28"/>
          <w:szCs w:val="28"/>
          <w:u w:val="single"/>
        </w:rPr>
      </w:pPr>
      <w:r w:rsidRPr="034CAAC7">
        <w:rPr>
          <w:b/>
          <w:bCs/>
          <w:sz w:val="28"/>
          <w:szCs w:val="28"/>
          <w:u w:val="single"/>
        </w:rPr>
        <w:t xml:space="preserve">Kasutusjuht: </w:t>
      </w:r>
      <w:r w:rsidRPr="034CAAC7">
        <w:rPr>
          <w:sz w:val="28"/>
          <w:szCs w:val="28"/>
          <w:u w:val="single"/>
        </w:rPr>
        <w:t xml:space="preserve">Muuda </w:t>
      </w:r>
      <w:r>
        <w:rPr>
          <w:sz w:val="28"/>
          <w:szCs w:val="28"/>
          <w:u w:val="single"/>
        </w:rPr>
        <w:t>raamatu</w:t>
      </w:r>
      <w:r w:rsidRPr="034CAAC7">
        <w:rPr>
          <w:sz w:val="28"/>
          <w:szCs w:val="28"/>
          <w:u w:val="single"/>
        </w:rPr>
        <w:t xml:space="preserve"> andmeid</w:t>
      </w:r>
    </w:p>
    <w:p w14:paraId="3EEB8B80" w14:textId="77777777" w:rsidR="00037CB8" w:rsidRDefault="00037CB8" w:rsidP="00037CB8">
      <w:pPr>
        <w:shd w:val="clear" w:color="auto" w:fill="E6E6E6"/>
      </w:pPr>
      <w:r w:rsidRPr="034CAAC7">
        <w:rPr>
          <w:b/>
          <w:bCs/>
        </w:rPr>
        <w:t>Primaarne tegutseja</w:t>
      </w:r>
      <w:r>
        <w:t>: Kauba haldur</w:t>
      </w:r>
    </w:p>
    <w:p w14:paraId="6D538BD5" w14:textId="77777777" w:rsidR="00037CB8" w:rsidRDefault="00037CB8" w:rsidP="00037CB8">
      <w:pPr>
        <w:shd w:val="clear" w:color="auto" w:fill="E6E6E6"/>
      </w:pPr>
      <w:r w:rsidRPr="034CAAC7">
        <w:rPr>
          <w:b/>
          <w:bCs/>
        </w:rPr>
        <w:t>Osapooled ja nende huvid</w:t>
      </w:r>
      <w:r>
        <w:t>:</w:t>
      </w:r>
    </w:p>
    <w:p w14:paraId="39285E85" w14:textId="77777777" w:rsidR="00037CB8" w:rsidRPr="00A30CF3" w:rsidRDefault="00037CB8" w:rsidP="00037CB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et süsteemis oleks kõikide organisatsioonile teadaolevate kaupade andmed ja et need andmed oleksid võimalikult täpsed.</w:t>
      </w:r>
    </w:p>
    <w:p w14:paraId="5CBEDCC5" w14:textId="77777777" w:rsidR="00037CB8" w:rsidRDefault="00037CB8" w:rsidP="00037CB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Juhataja</w:t>
      </w:r>
      <w:r>
        <w:t xml:space="preserve">: Soovib, et organisatsiooni kasum ja klientide rahulolu oleks võimalikult suur ja selleks peab juhatajal olema täpne ülevaade kõigist kaupadest. </w:t>
      </w:r>
    </w:p>
    <w:p w14:paraId="21286435" w14:textId="77777777" w:rsidR="00037CB8" w:rsidRDefault="00037CB8" w:rsidP="00037CB8">
      <w:pPr>
        <w:numPr>
          <w:ilvl w:val="0"/>
          <w:numId w:val="26"/>
        </w:numPr>
        <w:shd w:val="clear" w:color="auto" w:fill="E6E6E6"/>
        <w:tabs>
          <w:tab w:val="left" w:pos="8640"/>
          <w:tab w:val="left" w:pos="10800"/>
          <w:tab w:val="left" w:pos="11880"/>
          <w:tab w:val="left" w:pos="12960"/>
          <w:tab w:val="left" w:pos="13680"/>
          <w:tab w:val="left" w:pos="16920"/>
        </w:tabs>
      </w:pPr>
      <w:r w:rsidRPr="034CAAC7">
        <w:rPr>
          <w:u w:val="single"/>
        </w:rPr>
        <w:t>Klient, Uudistaja</w:t>
      </w:r>
      <w:r>
        <w:t>: Soovivad võimalikult täpset infot kaupade kohta, mida organisatsioon pakub, et otsustada, kas siduda ennast selle organisatsiooniga kaupa kasutava kliendi rollis.</w:t>
      </w:r>
    </w:p>
    <w:p w14:paraId="25991BA6" w14:textId="3DF690A8" w:rsidR="00037CB8" w:rsidRDefault="00037CB8" w:rsidP="00037CB8">
      <w:pPr>
        <w:shd w:val="clear" w:color="auto" w:fill="E6E6E6"/>
      </w:pPr>
      <w:r w:rsidRPr="034CAAC7">
        <w:rPr>
          <w:b/>
          <w:bCs/>
        </w:rPr>
        <w:t>Käivitav sündmus</w:t>
      </w:r>
      <w:r>
        <w:t xml:space="preserve">: Ilmneb, et </w:t>
      </w:r>
      <w:r w:rsidR="00F677C8">
        <w:t>raamatu</w:t>
      </w:r>
      <w:r>
        <w:t xml:space="preserve"> andmete registreerimisel on tehtud viga või </w:t>
      </w:r>
    </w:p>
    <w:p w14:paraId="7DC67356" w14:textId="202DB993" w:rsidR="00037CB8" w:rsidRDefault="00F677C8" w:rsidP="00037CB8">
      <w:pPr>
        <w:shd w:val="clear" w:color="auto" w:fill="E6E6E6"/>
      </w:pPr>
      <w:r>
        <w:t>raamatu</w:t>
      </w:r>
      <w:r w:rsidR="00037CB8">
        <w:t xml:space="preserve"> atribuutide väärtuste ja seoste hulgas on toimunud muudatus (siia hulka ei kuulu seisundimuudatus, millega tegelemiseks on eraldi kasutusjuhud).</w:t>
      </w:r>
    </w:p>
    <w:p w14:paraId="4143A7BF" w14:textId="6D830993" w:rsidR="00037CB8" w:rsidRDefault="00037CB8" w:rsidP="00037CB8">
      <w:pPr>
        <w:shd w:val="clear" w:color="auto" w:fill="E6E6E6"/>
      </w:pPr>
      <w:r w:rsidRPr="034CAAC7">
        <w:rPr>
          <w:b/>
          <w:bCs/>
        </w:rPr>
        <w:t>Eeltingimused</w:t>
      </w:r>
      <w:r>
        <w:t>: Kauba haldur on autenditud ja autoriseeritud. Kaup on registreeritud ja on seisundis „Ootel“ või „Mitteaktiivne“.</w:t>
      </w:r>
      <w:r w:rsidR="00F677C8">
        <w:t xml:space="preserve"> Kauba ja raamatu vahel on seos.</w:t>
      </w:r>
    </w:p>
    <w:p w14:paraId="5B872DD1" w14:textId="051E9EC8" w:rsidR="00037CB8" w:rsidRDefault="00037CB8" w:rsidP="00037CB8">
      <w:pPr>
        <w:shd w:val="clear" w:color="auto" w:fill="E6E6E6"/>
      </w:pPr>
      <w:r w:rsidRPr="034CAAC7">
        <w:rPr>
          <w:b/>
          <w:bCs/>
        </w:rPr>
        <w:t>Järeltingimused</w:t>
      </w:r>
      <w:r>
        <w:t xml:space="preserve">: </w:t>
      </w:r>
      <w:r w:rsidR="00F677C8">
        <w:t>Raamatu andmed on muudetud, kuid kauba</w:t>
      </w:r>
      <w:r>
        <w:t xml:space="preserve"> seisund ning info kauba registreerija ning registreerimise aja kohta ei ole muutunud.</w:t>
      </w:r>
    </w:p>
    <w:p w14:paraId="6BF58630" w14:textId="77777777" w:rsidR="00037CB8" w:rsidRDefault="00037CB8" w:rsidP="00037CB8">
      <w:pPr>
        <w:shd w:val="clear" w:color="auto" w:fill="E6E6E6"/>
      </w:pPr>
      <w:r w:rsidRPr="034CAAC7">
        <w:rPr>
          <w:b/>
          <w:bCs/>
        </w:rPr>
        <w:t>Stsenaarium (tüüpiline sündmuste järjestus)</w:t>
      </w:r>
      <w:r>
        <w:t>:</w:t>
      </w:r>
    </w:p>
    <w:p w14:paraId="4529C26B" w14:textId="5426347C" w:rsidR="00037CB8" w:rsidRDefault="00037CB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soovib muuta </w:t>
      </w:r>
      <w:r w:rsidR="00F677C8">
        <w:t>raamatu</w:t>
      </w:r>
      <w:r>
        <w:t xml:space="preserve"> andmeid.</w:t>
      </w:r>
    </w:p>
    <w:p w14:paraId="6E145AC2" w14:textId="77777777" w:rsidR="00037CB8" w:rsidRPr="00B54E53" w:rsidRDefault="00037CB8" w:rsidP="00F677C8">
      <w:pPr>
        <w:numPr>
          <w:ilvl w:val="0"/>
          <w:numId w:val="45"/>
        </w:numPr>
        <w:shd w:val="clear" w:color="auto" w:fill="E6E6E6"/>
        <w:tabs>
          <w:tab w:val="left" w:pos="8640"/>
          <w:tab w:val="left" w:pos="10800"/>
          <w:tab w:val="left" w:pos="11880"/>
          <w:tab w:val="left" w:pos="12960"/>
          <w:tab w:val="left" w:pos="13680"/>
          <w:tab w:val="left" w:pos="16920"/>
        </w:tabs>
        <w:rPr>
          <w:i/>
          <w:iCs/>
        </w:rPr>
      </w:pPr>
      <w:r w:rsidRPr="034CAAC7">
        <w:rPr>
          <w:i/>
          <w:iCs/>
        </w:rPr>
        <w:t>Käivitub kasutusjuht „Vaata kõiki ootel või mitteaktiivseid kaupu“</w:t>
      </w:r>
    </w:p>
    <w:p w14:paraId="1DEAC727" w14:textId="77777777" w:rsidR="00037CB8" w:rsidRDefault="00037CB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u w:val="single"/>
        </w:rPr>
        <w:t>Kauba haldur</w:t>
      </w:r>
      <w:r>
        <w:t xml:space="preserve"> valib nimekirjast kauba ja annab korralduse vaadata selle detailseid andmeid.</w:t>
      </w:r>
    </w:p>
    <w:p w14:paraId="52E6F49D" w14:textId="6BE017D0" w:rsidR="00037CB8" w:rsidRDefault="00037CB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kuvab muutmiseks mõeldud väljades </w:t>
      </w:r>
      <w:r w:rsidR="00E10010">
        <w:t>raamatu</w:t>
      </w:r>
      <w:r>
        <w:t xml:space="preserve"> põh</w:t>
      </w:r>
      <w:r w:rsidR="00F677C8">
        <w:t xml:space="preserve">iandmed </w:t>
      </w:r>
      <w:r w:rsidR="00E10010">
        <w:t>raamatu</w:t>
      </w:r>
      <w:r>
        <w:t xml:space="preserve"> kood, alapealkiri, ilmumisaasta, I</w:t>
      </w:r>
      <w:r w:rsidR="00F677C8">
        <w:t xml:space="preserve">SBN, laius, pikkus, lehekülgede </w:t>
      </w:r>
      <w:r>
        <w:t>arv</w:t>
      </w:r>
      <w:r w:rsidR="00F677C8">
        <w:t>, kirjastus</w:t>
      </w:r>
      <w:r>
        <w:t xml:space="preserve"> (</w:t>
      </w:r>
      <w:r w:rsidRPr="034CAAC7">
        <w:rPr>
          <w:b/>
          <w:bCs/>
          <w:color w:val="FF0000"/>
        </w:rPr>
        <w:t>OP4.1</w:t>
      </w:r>
      <w:r>
        <w:t xml:space="preserve">) ning sellega seotud </w:t>
      </w:r>
      <w:r w:rsidR="00E10010">
        <w:t>autorid, keeled, žanrid, sari</w:t>
      </w:r>
      <w:r>
        <w:t xml:space="preserve">. Seal on muuhulgas </w:t>
      </w:r>
      <w:r>
        <w:lastRenderedPageBreak/>
        <w:t>võimalik määrata</w:t>
      </w:r>
      <w:r w:rsidR="00E10010">
        <w:t xml:space="preserve">, </w:t>
      </w:r>
      <w:r w:rsidR="00F677C8">
        <w:t>kes on raamatu autor, milline on raamatu keel ja žanr ja millisesse sarja raamat kuulub</w:t>
      </w:r>
      <w:r>
        <w:t>.</w:t>
      </w:r>
    </w:p>
    <w:p w14:paraId="70537991" w14:textId="778FF8DA" w:rsidR="00F677C8" w:rsidRPr="006659D7" w:rsidRDefault="00F677C8" w:rsidP="00F677C8">
      <w:pPr>
        <w:numPr>
          <w:ilvl w:val="0"/>
          <w:numId w:val="45"/>
        </w:numPr>
        <w:shd w:val="clear" w:color="auto" w:fill="E6E6E6"/>
        <w:tabs>
          <w:tab w:val="left" w:pos="8640"/>
          <w:tab w:val="left" w:pos="10800"/>
          <w:tab w:val="left" w:pos="11880"/>
          <w:tab w:val="left" w:pos="12960"/>
          <w:tab w:val="left" w:pos="13680"/>
          <w:tab w:val="left" w:pos="16920"/>
        </w:tabs>
        <w:rPr>
          <w:u w:val="single"/>
        </w:rPr>
      </w:pPr>
      <w:r w:rsidRPr="034CAAC7">
        <w:rPr>
          <w:u w:val="single"/>
        </w:rPr>
        <w:t xml:space="preserve">Kauba haldur </w:t>
      </w:r>
      <w:r>
        <w:t xml:space="preserve"> muudab raamatu andmeid ja annab korralduse salvestada.</w:t>
      </w:r>
    </w:p>
    <w:p w14:paraId="4D6B91FB" w14:textId="08B1113D" w:rsidR="00F677C8" w:rsidRDefault="00F677C8" w:rsidP="00F677C8">
      <w:pPr>
        <w:numPr>
          <w:ilvl w:val="0"/>
          <w:numId w:val="45"/>
        </w:numPr>
        <w:shd w:val="clear" w:color="auto" w:fill="E6E6E6"/>
        <w:tabs>
          <w:tab w:val="left" w:pos="8640"/>
          <w:tab w:val="left" w:pos="10800"/>
          <w:tab w:val="left" w:pos="11880"/>
          <w:tab w:val="left" w:pos="12960"/>
          <w:tab w:val="left" w:pos="13680"/>
          <w:tab w:val="left" w:pos="16920"/>
        </w:tabs>
      </w:pPr>
      <w:r w:rsidRPr="034CAAC7">
        <w:rPr>
          <w:b/>
          <w:bCs/>
        </w:rPr>
        <w:t>Süsteem</w:t>
      </w:r>
      <w:r>
        <w:t xml:space="preserve"> salvestab andmed (</w:t>
      </w:r>
      <w:r w:rsidR="00D964D8">
        <w:rPr>
          <w:b/>
          <w:bCs/>
          <w:color w:val="0070C0"/>
        </w:rPr>
        <w:t>OP10</w:t>
      </w:r>
      <w:r>
        <w:t>).</w:t>
      </w:r>
    </w:p>
    <w:p w14:paraId="32CC3003" w14:textId="77777777" w:rsidR="00F677C8" w:rsidRPr="00B54E53" w:rsidRDefault="00F677C8" w:rsidP="00F677C8">
      <w:pPr>
        <w:shd w:val="clear" w:color="auto" w:fill="E6E6E6"/>
        <w:tabs>
          <w:tab w:val="left" w:pos="8640"/>
          <w:tab w:val="left" w:pos="10800"/>
          <w:tab w:val="left" w:pos="11880"/>
          <w:tab w:val="left" w:pos="12960"/>
          <w:tab w:val="left" w:pos="13680"/>
          <w:tab w:val="left" w:pos="16920"/>
        </w:tabs>
        <w:rPr>
          <w:i/>
          <w:iCs/>
        </w:rPr>
      </w:pPr>
      <w:r w:rsidRPr="034CAAC7">
        <w:rPr>
          <w:i/>
          <w:iCs/>
        </w:rPr>
        <w:t xml:space="preserve">Kauba haldur võib samme 1-6 läbida nii mitu korda kui soovib. </w:t>
      </w:r>
    </w:p>
    <w:p w14:paraId="5E5AB728" w14:textId="77777777" w:rsidR="00F677C8" w:rsidRDefault="00F677C8" w:rsidP="00F677C8">
      <w:pPr>
        <w:shd w:val="clear" w:color="auto" w:fill="E6E6E6"/>
      </w:pPr>
      <w:r w:rsidRPr="034CAAC7">
        <w:rPr>
          <w:b/>
          <w:bCs/>
        </w:rPr>
        <w:t>Laiendused  (või alternatiivne sündmuste käik)</w:t>
      </w:r>
      <w:r>
        <w:t>:</w:t>
      </w:r>
    </w:p>
    <w:p w14:paraId="59317217" w14:textId="1682FF67" w:rsidR="00F677C8" w:rsidRDefault="00F677C8" w:rsidP="00F677C8">
      <w:pPr>
        <w:shd w:val="clear" w:color="auto" w:fill="E6E6E6"/>
      </w:pPr>
      <w:r>
        <w:t>5a</w:t>
      </w:r>
      <w:r w:rsidR="001B2C32">
        <w:t>.a</w:t>
      </w:r>
      <w:r>
        <w:t xml:space="preserve"> Kauba haldur</w:t>
      </w:r>
      <w:r w:rsidR="001B2C32">
        <w:t xml:space="preserve"> võib</w:t>
      </w:r>
      <w:r>
        <w:t xml:space="preserve"> </w:t>
      </w:r>
      <w:r w:rsidR="00E10010">
        <w:t>raamatule lisada uue autori</w:t>
      </w:r>
      <w:r>
        <w:t xml:space="preserve"> ja anda korralduse salvestada.</w:t>
      </w:r>
    </w:p>
    <w:p w14:paraId="58F2C029" w14:textId="3AF34B00" w:rsidR="00F677C8" w:rsidRDefault="00F677C8" w:rsidP="00F677C8">
      <w:pPr>
        <w:numPr>
          <w:ilvl w:val="0"/>
          <w:numId w:val="35"/>
        </w:numPr>
        <w:shd w:val="clear" w:color="auto" w:fill="E6E6E6"/>
      </w:pPr>
      <w:r w:rsidRPr="034CAAC7">
        <w:rPr>
          <w:b/>
          <w:bCs/>
        </w:rPr>
        <w:t>Süsteem</w:t>
      </w:r>
      <w:r>
        <w:t xml:space="preserve"> salvestab andmed (</w:t>
      </w:r>
      <w:r w:rsidR="001F5D68">
        <w:rPr>
          <w:b/>
          <w:bCs/>
          <w:color w:val="0070C0"/>
        </w:rPr>
        <w:t>OP11</w:t>
      </w:r>
      <w:r>
        <w:t>).</w:t>
      </w:r>
    </w:p>
    <w:p w14:paraId="73C2BCA2" w14:textId="107B88D1" w:rsidR="00F677C8" w:rsidRDefault="00F677C8" w:rsidP="00F677C8">
      <w:pPr>
        <w:shd w:val="clear" w:color="auto" w:fill="E6E6E6"/>
      </w:pPr>
      <w:r>
        <w:t>5</w:t>
      </w:r>
      <w:r w:rsidR="001B2C32">
        <w:t>a.</w:t>
      </w:r>
      <w:r>
        <w:t xml:space="preserve">b Kauba haldur võib eemaldada </w:t>
      </w:r>
      <w:r w:rsidR="001B2C32">
        <w:t>raamatu autori</w:t>
      </w:r>
      <w:r>
        <w:t xml:space="preserve"> ja anda korralduse salvestada.</w:t>
      </w:r>
    </w:p>
    <w:p w14:paraId="10CB8798" w14:textId="29B447DA" w:rsidR="00F677C8" w:rsidRDefault="00F677C8" w:rsidP="00F677C8">
      <w:pPr>
        <w:numPr>
          <w:ilvl w:val="0"/>
          <w:numId w:val="35"/>
        </w:numPr>
        <w:shd w:val="clear" w:color="auto" w:fill="E6E6E6"/>
      </w:pPr>
      <w:r w:rsidRPr="034CAAC7">
        <w:rPr>
          <w:b/>
          <w:bCs/>
        </w:rPr>
        <w:t>Süsteem</w:t>
      </w:r>
      <w:r>
        <w:t xml:space="preserve"> salvestab andmed (</w:t>
      </w:r>
      <w:r w:rsidR="001F5D68">
        <w:rPr>
          <w:b/>
          <w:bCs/>
          <w:color w:val="0070C0"/>
        </w:rPr>
        <w:t>OP12</w:t>
      </w:r>
      <w:r>
        <w:t>).</w:t>
      </w:r>
    </w:p>
    <w:p w14:paraId="30AED8EC" w14:textId="267BC641" w:rsidR="00EA0856" w:rsidRDefault="001B2C32" w:rsidP="00A22B7E">
      <w:pPr>
        <w:shd w:val="clear" w:color="auto" w:fill="E6E6E6"/>
      </w:pPr>
      <w:r>
        <w:t xml:space="preserve">5a.c Kui ühtegi autorit </w:t>
      </w:r>
      <w:r w:rsidR="00F677C8">
        <w:t xml:space="preserve">pole registreeritud, siis </w:t>
      </w:r>
      <w:r>
        <w:t>autorite</w:t>
      </w:r>
      <w:r w:rsidR="00F677C8">
        <w:t xml:space="preserve"> valikut ei pakuta ning </w:t>
      </w:r>
      <w:r>
        <w:t>raamatu ja autori vahelist seost</w:t>
      </w:r>
      <w:r w:rsidR="00F677C8">
        <w:t xml:space="preserve"> ei saa registreerida.</w:t>
      </w:r>
    </w:p>
    <w:p w14:paraId="098703BD" w14:textId="2145D288" w:rsidR="001B2C32" w:rsidRDefault="001B2C32" w:rsidP="001B2C32">
      <w:pPr>
        <w:shd w:val="clear" w:color="auto" w:fill="E6E6E6"/>
      </w:pPr>
      <w:r>
        <w:t>5b.a Kauba haldur võib raamatule lisada uue žanri ja anda korralduse salvestada.</w:t>
      </w:r>
    </w:p>
    <w:p w14:paraId="1BA730D8" w14:textId="564607CB"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OP13</w:t>
      </w:r>
      <w:r>
        <w:t>).</w:t>
      </w:r>
    </w:p>
    <w:p w14:paraId="7809975F" w14:textId="3A238AEE" w:rsidR="001B2C32" w:rsidRDefault="001B2C32" w:rsidP="001B2C32">
      <w:pPr>
        <w:shd w:val="clear" w:color="auto" w:fill="E6E6E6"/>
      </w:pPr>
      <w:r>
        <w:t>5b.b Kauba haldur võib eemaldada raamatu žanri ja anda korralduse salvestada.</w:t>
      </w:r>
    </w:p>
    <w:p w14:paraId="23010D9A" w14:textId="696780FE"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OP14</w:t>
      </w:r>
      <w:r>
        <w:t>).</w:t>
      </w:r>
    </w:p>
    <w:p w14:paraId="7A738A9C" w14:textId="4C525800" w:rsidR="001B2C32" w:rsidRDefault="001B2C32" w:rsidP="001B2C32">
      <w:pPr>
        <w:shd w:val="clear" w:color="auto" w:fill="E6E6E6"/>
      </w:pPr>
      <w:r>
        <w:t>5b.c Kui ühtegi žanri pole registreeritud, siis žanride valikut ei pakuta ning raamatu ja žanri vahelist seost ei saa registreerida.</w:t>
      </w:r>
    </w:p>
    <w:p w14:paraId="761CC995" w14:textId="35FBCE2C" w:rsidR="001B2C32" w:rsidRDefault="001B2C32" w:rsidP="001B2C32">
      <w:pPr>
        <w:shd w:val="clear" w:color="auto" w:fill="E6E6E6"/>
      </w:pPr>
      <w:r>
        <w:t>5c.a Kauba haldur võib raamatule lisada uue keele ja anda korralduse salvestada.</w:t>
      </w:r>
    </w:p>
    <w:p w14:paraId="496E4DCB" w14:textId="41B8CDBE"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OP15</w:t>
      </w:r>
      <w:r>
        <w:t>).</w:t>
      </w:r>
    </w:p>
    <w:p w14:paraId="27AB378B" w14:textId="559FE642" w:rsidR="001B2C32" w:rsidRDefault="001B2C32" w:rsidP="001B2C32">
      <w:pPr>
        <w:shd w:val="clear" w:color="auto" w:fill="E6E6E6"/>
      </w:pPr>
      <w:r>
        <w:t>5c.b Kauba haldur võib eemaldada raamatu keele ja anda korralduse salvestada.</w:t>
      </w:r>
    </w:p>
    <w:p w14:paraId="6E7E9E51" w14:textId="20F53B70" w:rsidR="001B2C32" w:rsidRDefault="001B2C32" w:rsidP="001B2C32">
      <w:pPr>
        <w:numPr>
          <w:ilvl w:val="0"/>
          <w:numId w:val="35"/>
        </w:numPr>
        <w:shd w:val="clear" w:color="auto" w:fill="E6E6E6"/>
      </w:pPr>
      <w:r w:rsidRPr="034CAAC7">
        <w:rPr>
          <w:b/>
          <w:bCs/>
        </w:rPr>
        <w:t>Süsteem</w:t>
      </w:r>
      <w:r>
        <w:t xml:space="preserve"> salvestab andmed (</w:t>
      </w:r>
      <w:r w:rsidR="001F5D68">
        <w:rPr>
          <w:b/>
          <w:bCs/>
          <w:color w:val="0070C0"/>
        </w:rPr>
        <w:t>OP16</w:t>
      </w:r>
      <w:r>
        <w:t>).</w:t>
      </w:r>
    </w:p>
    <w:p w14:paraId="0A8C8CEE" w14:textId="55412CB9" w:rsidR="001B2C32" w:rsidRDefault="001B2C32" w:rsidP="001B2C32">
      <w:pPr>
        <w:shd w:val="clear" w:color="auto" w:fill="E6E6E6"/>
      </w:pPr>
      <w:r>
        <w:t>5c.c Kui ühtegi keelt pole registreeritud, siis keelte valikut ei pakuta ning raamatu ja keele vahelist seost ei saa registreerida.</w:t>
      </w:r>
    </w:p>
    <w:p w14:paraId="78490FAA" w14:textId="77777777" w:rsidR="00EA0856" w:rsidRDefault="00EA0856" w:rsidP="00BF4BD3">
      <w:pPr>
        <w:pStyle w:val="Heading2"/>
        <w:numPr>
          <w:ilvl w:val="0"/>
          <w:numId w:val="0"/>
        </w:numPr>
        <w:ind w:left="576" w:hanging="576"/>
        <w:jc w:val="left"/>
        <w:rPr>
          <w:rFonts w:eastAsia="Arial" w:cs="Arial"/>
        </w:rPr>
      </w:pPr>
    </w:p>
    <w:p w14:paraId="3011A6ED" w14:textId="77777777" w:rsidR="00EA0856" w:rsidRDefault="00EA0856" w:rsidP="00EA0856">
      <w:pPr>
        <w:pStyle w:val="Heading2"/>
        <w:numPr>
          <w:ilvl w:val="0"/>
          <w:numId w:val="0"/>
        </w:numPr>
        <w:ind w:left="528"/>
        <w:jc w:val="left"/>
        <w:rPr>
          <w:rFonts w:eastAsia="Arial" w:cs="Arial"/>
        </w:rPr>
      </w:pPr>
    </w:p>
    <w:p w14:paraId="70337373" w14:textId="38F52823" w:rsidR="000277D6" w:rsidRPr="009307D1" w:rsidRDefault="00527897" w:rsidP="034CAAC7">
      <w:pPr>
        <w:pStyle w:val="Heading2"/>
        <w:ind w:left="528"/>
        <w:rPr>
          <w:rFonts w:eastAsia="Arial" w:cs="Arial"/>
        </w:rPr>
      </w:pPr>
      <w:r w:rsidRPr="034CAAC7">
        <w:rPr>
          <w:rFonts w:eastAsia="Arial" w:cs="Arial"/>
        </w:rPr>
        <w:t>Kaupade</w:t>
      </w:r>
      <w:r w:rsidR="00133504" w:rsidRPr="034CAAC7">
        <w:rPr>
          <w:rFonts w:eastAsia="Arial" w:cs="Arial"/>
        </w:rPr>
        <w:t xml:space="preserve"> funktsionaalse allsüsteemi </w:t>
      </w:r>
      <w:r w:rsidR="00C17084" w:rsidRPr="034CAAC7">
        <w:rPr>
          <w:rFonts w:eastAsia="Arial" w:cs="Arial"/>
        </w:rPr>
        <w:t>vajatavate</w:t>
      </w:r>
      <w:r w:rsidR="000277D6" w:rsidRPr="034CAAC7">
        <w:rPr>
          <w:rFonts w:eastAsia="Arial" w:cs="Arial"/>
        </w:rPr>
        <w:t xml:space="preserve"> registrite detailanalüüs</w:t>
      </w:r>
      <w:bookmarkEnd w:id="68"/>
    </w:p>
    <w:p w14:paraId="00E107A1" w14:textId="77777777" w:rsidR="000277D6" w:rsidRDefault="000277D6">
      <w:pPr>
        <w:rPr>
          <w:rFonts w:cs="Arial"/>
        </w:rPr>
      </w:pPr>
    </w:p>
    <w:p w14:paraId="53EE60E9" w14:textId="2422D252" w:rsidR="00731450" w:rsidRDefault="034CAAC7" w:rsidP="034CAAC7">
      <w:pPr>
        <w:jc w:val="both"/>
        <w:rPr>
          <w:rFonts w:eastAsia="Arial" w:cs="Arial"/>
        </w:rPr>
      </w:pPr>
      <w:r w:rsidRPr="034CAAC7">
        <w:rPr>
          <w:rFonts w:eastAsia="Arial" w:cs="Arial"/>
        </w:rPr>
        <w:t>Järgnevalt kirjeldatakse detailselt ja mittetehniliselt kaupade funktsionaalse allsüsteemi vajatavate registrite struktuuri ja toimimist.</w:t>
      </w:r>
    </w:p>
    <w:p w14:paraId="7B08B80A" w14:textId="77777777" w:rsidR="00731450" w:rsidRDefault="00731450" w:rsidP="00731450">
      <w:pPr>
        <w:jc w:val="both"/>
        <w:rPr>
          <w:rFonts w:cs="Arial"/>
        </w:rPr>
      </w:pPr>
    </w:p>
    <w:p w14:paraId="1889446E" w14:textId="77777777" w:rsidR="000277D6" w:rsidRPr="009307D1" w:rsidRDefault="000277D6" w:rsidP="034CAAC7">
      <w:pPr>
        <w:pStyle w:val="Heading3"/>
        <w:rPr>
          <w:rFonts w:eastAsia="Arial" w:cs="Arial"/>
        </w:rPr>
      </w:pPr>
      <w:bookmarkStart w:id="69" w:name="_Toc50447311"/>
      <w:bookmarkStart w:id="70" w:name="_Toc473482716"/>
      <w:r w:rsidRPr="034CAAC7">
        <w:rPr>
          <w:rFonts w:eastAsia="Arial" w:cs="Arial"/>
        </w:rPr>
        <w:t>Kontseptuaalne andmemudel</w:t>
      </w:r>
      <w:bookmarkEnd w:id="69"/>
      <w:bookmarkEnd w:id="70"/>
    </w:p>
    <w:p w14:paraId="6512FFE8" w14:textId="77777777" w:rsidR="007737B7" w:rsidRDefault="007737B7">
      <w:pPr>
        <w:rPr>
          <w:rFonts w:cs="Arial"/>
        </w:rPr>
      </w:pPr>
    </w:p>
    <w:p w14:paraId="24F06038" w14:textId="77777777" w:rsidR="000277D6" w:rsidRPr="009307D1" w:rsidRDefault="034CAAC7" w:rsidP="034CAAC7">
      <w:pPr>
        <w:jc w:val="both"/>
        <w:rPr>
          <w:rFonts w:eastAsia="Arial" w:cs="Arial"/>
        </w:rPr>
      </w:pPr>
      <w:r w:rsidRPr="034CAAC7">
        <w:rPr>
          <w:rFonts w:eastAsia="Arial" w:cs="Arial"/>
        </w:rPr>
        <w:t>Järgnevalt esitatakse kontseptuaalne andmemudel, mis koosneb olemisuhte diagrammidest ja nendel olevate olemitüüpide ja atribuutide sõnalistest kirjeldustest.</w:t>
      </w:r>
    </w:p>
    <w:p w14:paraId="34A7FE44" w14:textId="77777777" w:rsidR="00943BCD" w:rsidRDefault="00943BCD">
      <w:pPr>
        <w:pStyle w:val="Footer"/>
        <w:tabs>
          <w:tab w:val="clear" w:pos="1273"/>
          <w:tab w:val="clear" w:pos="5426"/>
        </w:tabs>
        <w:rPr>
          <w:rFonts w:cs="Arial"/>
        </w:rPr>
      </w:pPr>
    </w:p>
    <w:p w14:paraId="2BD239D7" w14:textId="77777777" w:rsidR="00820A0B" w:rsidRDefault="007737B7" w:rsidP="007737B7">
      <w:pPr>
        <w:jc w:val="both"/>
      </w:pPr>
      <w:r w:rsidRPr="25D91C1E">
        <w:fldChar w:fldCharType="begin"/>
      </w:r>
      <w:r>
        <w:rPr>
          <w:b/>
          <w:color w:val="FF0000"/>
        </w:rPr>
        <w:instrText xml:space="preserve"> REF _Ref463175417 \h  \* MERGEFORMAT </w:instrText>
      </w:r>
      <w:r w:rsidRPr="25D91C1E">
        <w:rPr>
          <w:b/>
          <w:color w:val="FF0000"/>
        </w:rPr>
        <w:fldChar w:fldCharType="separate"/>
      </w:r>
      <w:r>
        <w:t xml:space="preserve">Joonis </w:t>
      </w:r>
      <w:r>
        <w:rPr>
          <w:noProof/>
        </w:rPr>
        <w:t>4</w:t>
      </w:r>
      <w:r w:rsidRPr="25D91C1E">
        <w:fldChar w:fldCharType="end"/>
      </w:r>
      <w:r w:rsidRPr="25D91C1E">
        <w:rPr>
          <w:b/>
          <w:bCs/>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3B01BD5B" w14:textId="6CB27CE2" w:rsidR="007737B7" w:rsidRDefault="034CAAC7" w:rsidP="00E04026">
      <w:pPr>
        <w:numPr>
          <w:ilvl w:val="0"/>
          <w:numId w:val="39"/>
        </w:numPr>
        <w:jc w:val="both"/>
      </w:pPr>
      <w:r w:rsidRPr="034CAAC7">
        <w:rPr>
          <w:b/>
          <w:bCs/>
          <w:color w:val="FF0000"/>
        </w:rPr>
        <w:t>Punasega</w:t>
      </w:r>
      <w:r>
        <w:t xml:space="preserve"> on tähistatud </w:t>
      </w:r>
      <w:r w:rsidR="006F2B58">
        <w:rPr>
          <w:i/>
          <w:iCs/>
        </w:rPr>
        <w:t xml:space="preserve">kaupade </w:t>
      </w:r>
      <w:r w:rsidRPr="034CAAC7">
        <w:rPr>
          <w:i/>
          <w:iCs/>
        </w:rPr>
        <w:t>registri</w:t>
      </w:r>
      <w:r>
        <w:t xml:space="preserve"> põhiobjekt.</w:t>
      </w:r>
    </w:p>
    <w:p w14:paraId="4CCA1424" w14:textId="6528C9EE" w:rsidR="007737B7" w:rsidRDefault="007737B7" w:rsidP="00E04026">
      <w:pPr>
        <w:numPr>
          <w:ilvl w:val="0"/>
          <w:numId w:val="39"/>
        </w:numPr>
        <w:jc w:val="both"/>
      </w:pPr>
      <w:r>
        <w:rPr>
          <w:shd w:val="clear" w:color="auto" w:fill="FFFF00"/>
        </w:rPr>
        <w:t xml:space="preserve">Kollasega </w:t>
      </w:r>
      <w:r>
        <w:t xml:space="preserve">on tähistatud </w:t>
      </w:r>
      <w:r w:rsidR="006F2B58">
        <w:rPr>
          <w:i/>
          <w:iCs/>
        </w:rPr>
        <w:t xml:space="preserve">kaupade </w:t>
      </w:r>
      <w:r w:rsidRPr="034CAAC7">
        <w:rPr>
          <w:i/>
          <w:iCs/>
        </w:rPr>
        <w:t>registrisse</w:t>
      </w:r>
      <w:r>
        <w:t xml:space="preserve"> kuuluvad mitte-põhiobjektid.</w:t>
      </w:r>
    </w:p>
    <w:p w14:paraId="7F7378E0" w14:textId="15470D98" w:rsidR="007737B7" w:rsidRDefault="034CAAC7" w:rsidP="00E04026">
      <w:pPr>
        <w:numPr>
          <w:ilvl w:val="0"/>
          <w:numId w:val="39"/>
        </w:numPr>
        <w:jc w:val="both"/>
      </w:pPr>
      <w:r w:rsidRPr="034CAAC7">
        <w:rPr>
          <w:b/>
          <w:bCs/>
          <w:color w:val="008000"/>
        </w:rPr>
        <w:t>Rohelisega</w:t>
      </w:r>
      <w:r>
        <w:t xml:space="preserve"> on tähistatud teistesse registritesse kuuluvad objektid, mida on antud juhul vaja kauba funktsionaalse allsüsteemi toimimise tagamiseks.</w:t>
      </w:r>
    </w:p>
    <w:p w14:paraId="0BF11460" w14:textId="77777777" w:rsidR="007737B7" w:rsidRDefault="007737B7">
      <w:pPr>
        <w:pStyle w:val="Footer"/>
        <w:tabs>
          <w:tab w:val="clear" w:pos="1273"/>
          <w:tab w:val="clear" w:pos="5426"/>
        </w:tabs>
        <w:rPr>
          <w:rFonts w:cs="Arial"/>
        </w:rPr>
      </w:pPr>
    </w:p>
    <w:p w14:paraId="43756705" w14:textId="07F517F2" w:rsidR="00976C4D" w:rsidRPr="008F0C2D" w:rsidRDefault="00B141AE" w:rsidP="008F0C2D">
      <w:pPr>
        <w:pStyle w:val="Footer"/>
        <w:tabs>
          <w:tab w:val="clear" w:pos="1273"/>
          <w:tab w:val="clear" w:pos="5426"/>
        </w:tabs>
        <w:rPr>
          <w:rFonts w:cs="Arial"/>
        </w:rPr>
      </w:pPr>
      <w:r w:rsidRPr="00B141AE">
        <w:rPr>
          <w:rFonts w:cs="Arial"/>
          <w:noProof/>
          <w:lang w:val="en-US" w:eastAsia="en-US"/>
        </w:rPr>
        <w:lastRenderedPageBreak/>
        <w:drawing>
          <wp:inline distT="0" distB="0" distL="0" distR="0" wp14:anchorId="336FB0B1" wp14:editId="21AF668B">
            <wp:extent cx="5607685" cy="6779997"/>
            <wp:effectExtent l="0" t="0" r="0" b="1905"/>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6779997"/>
                    </a:xfrm>
                    <a:prstGeom prst="rect">
                      <a:avLst/>
                    </a:prstGeom>
                    <a:noFill/>
                    <a:ln>
                      <a:noFill/>
                    </a:ln>
                  </pic:spPr>
                </pic:pic>
              </a:graphicData>
            </a:graphic>
          </wp:inline>
        </w:drawing>
      </w:r>
    </w:p>
    <w:p w14:paraId="09FE021D" w14:textId="0F6F7023" w:rsidR="00133504" w:rsidRDefault="00976C4D" w:rsidP="034CAAC7">
      <w:pPr>
        <w:pStyle w:val="Caption"/>
      </w:pPr>
      <w:bookmarkStart w:id="71" w:name="_Ref463175417"/>
      <w:r>
        <w:t xml:space="preserve">Joonis </w:t>
      </w:r>
      <w:r w:rsidR="0066097D">
        <w:fldChar w:fldCharType="begin"/>
      </w:r>
      <w:r w:rsidR="0066097D">
        <w:instrText xml:space="preserve"> SEQ Joonis \* ARABIC </w:instrText>
      </w:r>
      <w:r w:rsidR="0066097D">
        <w:fldChar w:fldCharType="separate"/>
      </w:r>
      <w:r w:rsidR="00CC4C1A" w:rsidRPr="25D91C1E">
        <w:t>4</w:t>
      </w:r>
      <w:r w:rsidR="0066097D">
        <w:fldChar w:fldCharType="end"/>
      </w:r>
      <w:bookmarkEnd w:id="71"/>
      <w:r>
        <w:t xml:space="preserve"> </w:t>
      </w:r>
      <w:r w:rsidR="007860C5">
        <w:t>Kaupade</w:t>
      </w:r>
      <w:r w:rsidR="006F2B58">
        <w:t xml:space="preserve"> </w:t>
      </w:r>
      <w:r w:rsidRPr="00066291">
        <w:t>registri olemi-suhte diagramm.</w:t>
      </w:r>
    </w:p>
    <w:p w14:paraId="412D977A" w14:textId="753C9ADD" w:rsidR="008F0C2D" w:rsidRDefault="008F0C2D" w:rsidP="008F0C2D">
      <w:pPr>
        <w:rPr>
          <w:rFonts w:eastAsia="Arial"/>
        </w:rPr>
      </w:pPr>
    </w:p>
    <w:p w14:paraId="310E0C5E" w14:textId="5CC3EAFF" w:rsidR="008F0C2D" w:rsidRPr="008F0C2D" w:rsidRDefault="00F6425C" w:rsidP="008F0C2D">
      <w:pPr>
        <w:rPr>
          <w:rFonts w:eastAsia="Arial"/>
        </w:rPr>
      </w:pPr>
      <w:r>
        <w:rPr>
          <w:noProof/>
          <w:lang w:val="en-US" w:eastAsia="en-US"/>
        </w:rPr>
        <w:lastRenderedPageBreak/>
        <mc:AlternateContent>
          <mc:Choice Requires="wpc">
            <w:drawing>
              <wp:inline distT="0" distB="0" distL="0" distR="0" wp14:anchorId="6F2CF3CB" wp14:editId="32243F91">
                <wp:extent cx="5607685" cy="2887980"/>
                <wp:effectExtent l="0" t="0" r="12065" b="7620"/>
                <wp:docPr id="1608" name="Lõuend 16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1" name="Group 205"/>
                        <wpg:cNvGrpSpPr>
                          <a:grpSpLocks/>
                        </wpg:cNvGrpSpPr>
                        <wpg:grpSpPr bwMode="auto">
                          <a:xfrm>
                            <a:off x="16510" y="16510"/>
                            <a:ext cx="5575300" cy="2854960"/>
                            <a:chOff x="26" y="26"/>
                            <a:chExt cx="8780" cy="4496"/>
                          </a:xfrm>
                        </wpg:grpSpPr>
                        <wps:wsp>
                          <wps:cNvPr id="488" name="Rectangle 5"/>
                          <wps:cNvSpPr>
                            <a:spLocks noChangeArrowheads="1"/>
                          </wps:cNvSpPr>
                          <wps:spPr bwMode="auto">
                            <a:xfrm>
                              <a:off x="26" y="26"/>
                              <a:ext cx="8780" cy="4496"/>
                            </a:xfrm>
                            <a:prstGeom prst="rect">
                              <a:avLst/>
                            </a:prstGeom>
                            <a:noFill/>
                            <a:ln w="635" cap="sq">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Freeform 6"/>
                          <wps:cNvSpPr>
                            <a:spLocks/>
                          </wps:cNvSpPr>
                          <wps:spPr bwMode="auto">
                            <a:xfrm>
                              <a:off x="26" y="26"/>
                              <a:ext cx="1462" cy="162"/>
                            </a:xfrm>
                            <a:custGeom>
                              <a:avLst/>
                              <a:gdLst>
                                <a:gd name="T0" fmla="*/ 0 w 1462"/>
                                <a:gd name="T1" fmla="*/ 162 h 162"/>
                                <a:gd name="T2" fmla="*/ 1350 w 1462"/>
                                <a:gd name="T3" fmla="*/ 162 h 162"/>
                                <a:gd name="T4" fmla="*/ 1462 w 1462"/>
                                <a:gd name="T5" fmla="*/ 42 h 162"/>
                                <a:gd name="T6" fmla="*/ 1462 w 1462"/>
                                <a:gd name="T7" fmla="*/ 0 h 162"/>
                                <a:gd name="T8" fmla="*/ 0 w 1462"/>
                                <a:gd name="T9" fmla="*/ 0 h 162"/>
                                <a:gd name="T10" fmla="*/ 0 w 1462"/>
                                <a:gd name="T11" fmla="*/ 162 h 162"/>
                              </a:gdLst>
                              <a:ahLst/>
                              <a:cxnLst>
                                <a:cxn ang="0">
                                  <a:pos x="T0" y="T1"/>
                                </a:cxn>
                                <a:cxn ang="0">
                                  <a:pos x="T2" y="T3"/>
                                </a:cxn>
                                <a:cxn ang="0">
                                  <a:pos x="T4" y="T5"/>
                                </a:cxn>
                                <a:cxn ang="0">
                                  <a:pos x="T6" y="T7"/>
                                </a:cxn>
                                <a:cxn ang="0">
                                  <a:pos x="T8" y="T9"/>
                                </a:cxn>
                                <a:cxn ang="0">
                                  <a:pos x="T10" y="T11"/>
                                </a:cxn>
                              </a:cxnLst>
                              <a:rect l="0" t="0" r="r" b="b"/>
                              <a:pathLst>
                                <a:path w="1462" h="162">
                                  <a:moveTo>
                                    <a:pt x="0" y="162"/>
                                  </a:moveTo>
                                  <a:lnTo>
                                    <a:pt x="1350" y="162"/>
                                  </a:lnTo>
                                  <a:lnTo>
                                    <a:pt x="1462" y="42"/>
                                  </a:lnTo>
                                  <a:lnTo>
                                    <a:pt x="1462" y="0"/>
                                  </a:lnTo>
                                  <a:lnTo>
                                    <a:pt x="0" y="0"/>
                                  </a:lnTo>
                                  <a:lnTo>
                                    <a:pt x="0" y="1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7"/>
                          <wps:cNvSpPr>
                            <a:spLocks/>
                          </wps:cNvSpPr>
                          <wps:spPr bwMode="auto">
                            <a:xfrm>
                              <a:off x="26" y="26"/>
                              <a:ext cx="1462" cy="162"/>
                            </a:xfrm>
                            <a:custGeom>
                              <a:avLst/>
                              <a:gdLst>
                                <a:gd name="T0" fmla="*/ 0 w 1462"/>
                                <a:gd name="T1" fmla="*/ 162 h 162"/>
                                <a:gd name="T2" fmla="*/ 1350 w 1462"/>
                                <a:gd name="T3" fmla="*/ 162 h 162"/>
                                <a:gd name="T4" fmla="*/ 1462 w 1462"/>
                                <a:gd name="T5" fmla="*/ 42 h 162"/>
                                <a:gd name="T6" fmla="*/ 1462 w 1462"/>
                                <a:gd name="T7" fmla="*/ 0 h 162"/>
                                <a:gd name="T8" fmla="*/ 0 w 1462"/>
                                <a:gd name="T9" fmla="*/ 0 h 162"/>
                                <a:gd name="T10" fmla="*/ 0 w 1462"/>
                                <a:gd name="T11" fmla="*/ 162 h 162"/>
                              </a:gdLst>
                              <a:ahLst/>
                              <a:cxnLst>
                                <a:cxn ang="0">
                                  <a:pos x="T0" y="T1"/>
                                </a:cxn>
                                <a:cxn ang="0">
                                  <a:pos x="T2" y="T3"/>
                                </a:cxn>
                                <a:cxn ang="0">
                                  <a:pos x="T4" y="T5"/>
                                </a:cxn>
                                <a:cxn ang="0">
                                  <a:pos x="T6" y="T7"/>
                                </a:cxn>
                                <a:cxn ang="0">
                                  <a:pos x="T8" y="T9"/>
                                </a:cxn>
                                <a:cxn ang="0">
                                  <a:pos x="T10" y="T11"/>
                                </a:cxn>
                              </a:cxnLst>
                              <a:rect l="0" t="0" r="r" b="b"/>
                              <a:pathLst>
                                <a:path w="1462" h="162">
                                  <a:moveTo>
                                    <a:pt x="0" y="162"/>
                                  </a:moveTo>
                                  <a:lnTo>
                                    <a:pt x="1350" y="162"/>
                                  </a:lnTo>
                                  <a:lnTo>
                                    <a:pt x="1462" y="42"/>
                                  </a:lnTo>
                                  <a:lnTo>
                                    <a:pt x="1462" y="0"/>
                                  </a:lnTo>
                                  <a:lnTo>
                                    <a:pt x="0" y="0"/>
                                  </a:lnTo>
                                  <a:lnTo>
                                    <a:pt x="0" y="162"/>
                                  </a:lnTo>
                                  <a:close/>
                                </a:path>
                              </a:pathLst>
                            </a:custGeom>
                            <a:noFill/>
                            <a:ln w="635" cap="sq">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Rectangle 8"/>
                          <wps:cNvSpPr>
                            <a:spLocks noChangeArrowheads="1"/>
                          </wps:cNvSpPr>
                          <wps:spPr bwMode="auto">
                            <a:xfrm>
                              <a:off x="68" y="51"/>
                              <a:ext cx="115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F7C06" w14:textId="2D6299F7" w:rsidR="003802D7" w:rsidRDefault="003802D7">
                                <w:r>
                                  <w:rPr>
                                    <w:rFonts w:cs="Arial"/>
                                    <w:b/>
                                    <w:bCs/>
                                    <w:color w:val="000000"/>
                                    <w:sz w:val="8"/>
                                    <w:szCs w:val="8"/>
                                  </w:rPr>
                                  <w:t>class Klassifikaatorite register</w:t>
                                </w:r>
                              </w:p>
                            </w:txbxContent>
                          </wps:txbx>
                          <wps:bodyPr rot="0" vert="horz" wrap="none" lIns="0" tIns="0" rIns="0" bIns="0" anchor="t" anchorCtr="0">
                            <a:spAutoFit/>
                          </wps:bodyPr>
                        </wps:wsp>
                        <wps:wsp>
                          <wps:cNvPr id="542" name="Freeform 9"/>
                          <wps:cNvSpPr>
                            <a:spLocks/>
                          </wps:cNvSpPr>
                          <wps:spPr bwMode="auto">
                            <a:xfrm>
                              <a:off x="5343" y="3753"/>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543" name="Rectangle 10"/>
                          <wps:cNvSpPr>
                            <a:spLocks noChangeArrowheads="1"/>
                          </wps:cNvSpPr>
                          <wps:spPr bwMode="auto">
                            <a:xfrm>
                              <a:off x="5318" y="3727"/>
                              <a:ext cx="162"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11"/>
                          <wps:cNvSpPr>
                            <a:spLocks noChangeArrowheads="1"/>
                          </wps:cNvSpPr>
                          <wps:spPr bwMode="auto">
                            <a:xfrm>
                              <a:off x="5480" y="3727"/>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12"/>
                          <wps:cNvSpPr>
                            <a:spLocks noChangeArrowheads="1"/>
                          </wps:cNvSpPr>
                          <wps:spPr bwMode="auto">
                            <a:xfrm>
                              <a:off x="5497" y="3727"/>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13"/>
                          <wps:cNvSpPr>
                            <a:spLocks noChangeArrowheads="1"/>
                          </wps:cNvSpPr>
                          <wps:spPr bwMode="auto">
                            <a:xfrm>
                              <a:off x="5506" y="3727"/>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14"/>
                          <wps:cNvSpPr>
                            <a:spLocks noChangeArrowheads="1"/>
                          </wps:cNvSpPr>
                          <wps:spPr bwMode="auto">
                            <a:xfrm>
                              <a:off x="5523" y="3727"/>
                              <a:ext cx="8"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15"/>
                          <wps:cNvSpPr>
                            <a:spLocks noChangeArrowheads="1"/>
                          </wps:cNvSpPr>
                          <wps:spPr bwMode="auto">
                            <a:xfrm>
                              <a:off x="5531" y="3727"/>
                              <a:ext cx="18"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16"/>
                          <wps:cNvSpPr>
                            <a:spLocks noChangeArrowheads="1"/>
                          </wps:cNvSpPr>
                          <wps:spPr bwMode="auto">
                            <a:xfrm>
                              <a:off x="5549" y="3727"/>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17"/>
                          <wps:cNvSpPr>
                            <a:spLocks noChangeArrowheads="1"/>
                          </wps:cNvSpPr>
                          <wps:spPr bwMode="auto">
                            <a:xfrm>
                              <a:off x="5557" y="3727"/>
                              <a:ext cx="9"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18"/>
                          <wps:cNvSpPr>
                            <a:spLocks noChangeArrowheads="1"/>
                          </wps:cNvSpPr>
                          <wps:spPr bwMode="auto">
                            <a:xfrm>
                              <a:off x="5566" y="3727"/>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19"/>
                          <wps:cNvSpPr>
                            <a:spLocks noChangeArrowheads="1"/>
                          </wps:cNvSpPr>
                          <wps:spPr bwMode="auto">
                            <a:xfrm>
                              <a:off x="5583" y="3727"/>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20"/>
                          <wps:cNvSpPr>
                            <a:spLocks noChangeArrowheads="1"/>
                          </wps:cNvSpPr>
                          <wps:spPr bwMode="auto">
                            <a:xfrm>
                              <a:off x="5591" y="3727"/>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21"/>
                          <wps:cNvSpPr>
                            <a:spLocks noChangeArrowheads="1"/>
                          </wps:cNvSpPr>
                          <wps:spPr bwMode="auto">
                            <a:xfrm>
                              <a:off x="5608" y="3727"/>
                              <a:ext cx="9"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22"/>
                          <wps:cNvSpPr>
                            <a:spLocks noChangeArrowheads="1"/>
                          </wps:cNvSpPr>
                          <wps:spPr bwMode="auto">
                            <a:xfrm>
                              <a:off x="5617" y="3727"/>
                              <a:ext cx="8"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23"/>
                          <wps:cNvSpPr>
                            <a:spLocks noChangeArrowheads="1"/>
                          </wps:cNvSpPr>
                          <wps:spPr bwMode="auto">
                            <a:xfrm>
                              <a:off x="5625" y="3727"/>
                              <a:ext cx="18"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24"/>
                          <wps:cNvSpPr>
                            <a:spLocks noChangeArrowheads="1"/>
                          </wps:cNvSpPr>
                          <wps:spPr bwMode="auto">
                            <a:xfrm>
                              <a:off x="5643" y="3727"/>
                              <a:ext cx="8"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25"/>
                          <wps:cNvSpPr>
                            <a:spLocks noChangeArrowheads="1"/>
                          </wps:cNvSpPr>
                          <wps:spPr bwMode="auto">
                            <a:xfrm>
                              <a:off x="5651" y="3727"/>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26"/>
                          <wps:cNvSpPr>
                            <a:spLocks noChangeArrowheads="1"/>
                          </wps:cNvSpPr>
                          <wps:spPr bwMode="auto">
                            <a:xfrm>
                              <a:off x="5668" y="3727"/>
                              <a:ext cx="9"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27"/>
                          <wps:cNvSpPr>
                            <a:spLocks noChangeArrowheads="1"/>
                          </wps:cNvSpPr>
                          <wps:spPr bwMode="auto">
                            <a:xfrm>
                              <a:off x="5677" y="3727"/>
                              <a:ext cx="8"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28"/>
                          <wps:cNvSpPr>
                            <a:spLocks noChangeArrowheads="1"/>
                          </wps:cNvSpPr>
                          <wps:spPr bwMode="auto">
                            <a:xfrm>
                              <a:off x="5685" y="3727"/>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29"/>
                          <wps:cNvSpPr>
                            <a:spLocks noChangeArrowheads="1"/>
                          </wps:cNvSpPr>
                          <wps:spPr bwMode="auto">
                            <a:xfrm>
                              <a:off x="5702" y="3727"/>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30"/>
                          <wps:cNvSpPr>
                            <a:spLocks noChangeArrowheads="1"/>
                          </wps:cNvSpPr>
                          <wps:spPr bwMode="auto">
                            <a:xfrm>
                              <a:off x="5711" y="3727"/>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31"/>
                          <wps:cNvSpPr>
                            <a:spLocks noChangeArrowheads="1"/>
                          </wps:cNvSpPr>
                          <wps:spPr bwMode="auto">
                            <a:xfrm>
                              <a:off x="5728" y="3727"/>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32"/>
                          <wps:cNvSpPr>
                            <a:spLocks noChangeArrowheads="1"/>
                          </wps:cNvSpPr>
                          <wps:spPr bwMode="auto">
                            <a:xfrm>
                              <a:off x="5737" y="3727"/>
                              <a:ext cx="8"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33"/>
                          <wps:cNvSpPr>
                            <a:spLocks noChangeArrowheads="1"/>
                          </wps:cNvSpPr>
                          <wps:spPr bwMode="auto">
                            <a:xfrm>
                              <a:off x="5745" y="3727"/>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34"/>
                          <wps:cNvSpPr>
                            <a:spLocks noChangeArrowheads="1"/>
                          </wps:cNvSpPr>
                          <wps:spPr bwMode="auto">
                            <a:xfrm>
                              <a:off x="5762" y="3727"/>
                              <a:ext cx="9"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35"/>
                          <wps:cNvSpPr>
                            <a:spLocks noChangeArrowheads="1"/>
                          </wps:cNvSpPr>
                          <wps:spPr bwMode="auto">
                            <a:xfrm>
                              <a:off x="5771" y="3727"/>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36"/>
                          <wps:cNvSpPr>
                            <a:spLocks noChangeArrowheads="1"/>
                          </wps:cNvSpPr>
                          <wps:spPr bwMode="auto">
                            <a:xfrm>
                              <a:off x="5788" y="3727"/>
                              <a:ext cx="8"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37"/>
                          <wps:cNvSpPr>
                            <a:spLocks noChangeArrowheads="1"/>
                          </wps:cNvSpPr>
                          <wps:spPr bwMode="auto">
                            <a:xfrm>
                              <a:off x="5796" y="3727"/>
                              <a:ext cx="9"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38"/>
                          <wps:cNvSpPr>
                            <a:spLocks noChangeArrowheads="1"/>
                          </wps:cNvSpPr>
                          <wps:spPr bwMode="auto">
                            <a:xfrm>
                              <a:off x="5805" y="3727"/>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39"/>
                          <wps:cNvSpPr>
                            <a:spLocks noChangeArrowheads="1"/>
                          </wps:cNvSpPr>
                          <wps:spPr bwMode="auto">
                            <a:xfrm>
                              <a:off x="5822" y="3727"/>
                              <a:ext cx="9"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40"/>
                          <wps:cNvSpPr>
                            <a:spLocks noChangeArrowheads="1"/>
                          </wps:cNvSpPr>
                          <wps:spPr bwMode="auto">
                            <a:xfrm>
                              <a:off x="5831" y="3727"/>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41"/>
                          <wps:cNvSpPr>
                            <a:spLocks noChangeArrowheads="1"/>
                          </wps:cNvSpPr>
                          <wps:spPr bwMode="auto">
                            <a:xfrm>
                              <a:off x="5848" y="3727"/>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42"/>
                          <wps:cNvSpPr>
                            <a:spLocks noChangeArrowheads="1"/>
                          </wps:cNvSpPr>
                          <wps:spPr bwMode="auto">
                            <a:xfrm>
                              <a:off x="5856" y="3727"/>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43"/>
                          <wps:cNvSpPr>
                            <a:spLocks noChangeArrowheads="1"/>
                          </wps:cNvSpPr>
                          <wps:spPr bwMode="auto">
                            <a:xfrm>
                              <a:off x="5865" y="3727"/>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44"/>
                          <wps:cNvSpPr>
                            <a:spLocks noChangeArrowheads="1"/>
                          </wps:cNvSpPr>
                          <wps:spPr bwMode="auto">
                            <a:xfrm>
                              <a:off x="5882" y="3727"/>
                              <a:ext cx="8"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45"/>
                          <wps:cNvSpPr>
                            <a:spLocks noChangeArrowheads="1"/>
                          </wps:cNvSpPr>
                          <wps:spPr bwMode="auto">
                            <a:xfrm>
                              <a:off x="5890" y="3727"/>
                              <a:ext cx="9"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Rectangle 46"/>
                          <wps:cNvSpPr>
                            <a:spLocks noChangeArrowheads="1"/>
                          </wps:cNvSpPr>
                          <wps:spPr bwMode="auto">
                            <a:xfrm>
                              <a:off x="5899" y="3727"/>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 name="Rectangle 47"/>
                          <wps:cNvSpPr>
                            <a:spLocks noChangeArrowheads="1"/>
                          </wps:cNvSpPr>
                          <wps:spPr bwMode="auto">
                            <a:xfrm>
                              <a:off x="5908" y="3727"/>
                              <a:ext cx="8"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48"/>
                          <wps:cNvSpPr>
                            <a:spLocks noChangeArrowheads="1"/>
                          </wps:cNvSpPr>
                          <wps:spPr bwMode="auto">
                            <a:xfrm>
                              <a:off x="5916" y="3727"/>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49"/>
                          <wps:cNvSpPr>
                            <a:spLocks noChangeArrowheads="1"/>
                          </wps:cNvSpPr>
                          <wps:spPr bwMode="auto">
                            <a:xfrm>
                              <a:off x="5933" y="3727"/>
                              <a:ext cx="9"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50"/>
                          <wps:cNvSpPr>
                            <a:spLocks noChangeArrowheads="1"/>
                          </wps:cNvSpPr>
                          <wps:spPr bwMode="auto">
                            <a:xfrm>
                              <a:off x="5942" y="3727"/>
                              <a:ext cx="8"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51"/>
                          <wps:cNvSpPr>
                            <a:spLocks noChangeArrowheads="1"/>
                          </wps:cNvSpPr>
                          <wps:spPr bwMode="auto">
                            <a:xfrm>
                              <a:off x="5950" y="3727"/>
                              <a:ext cx="17"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52"/>
                          <wps:cNvSpPr>
                            <a:spLocks noChangeArrowheads="1"/>
                          </wps:cNvSpPr>
                          <wps:spPr bwMode="auto">
                            <a:xfrm>
                              <a:off x="5967" y="3727"/>
                              <a:ext cx="9"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53"/>
                          <wps:cNvSpPr>
                            <a:spLocks noChangeArrowheads="1"/>
                          </wps:cNvSpPr>
                          <wps:spPr bwMode="auto">
                            <a:xfrm>
                              <a:off x="5976" y="3727"/>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54"/>
                          <wps:cNvSpPr>
                            <a:spLocks noChangeArrowheads="1"/>
                          </wps:cNvSpPr>
                          <wps:spPr bwMode="auto">
                            <a:xfrm>
                              <a:off x="5993" y="3727"/>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55"/>
                          <wps:cNvSpPr>
                            <a:spLocks noChangeArrowheads="1"/>
                          </wps:cNvSpPr>
                          <wps:spPr bwMode="auto">
                            <a:xfrm>
                              <a:off x="6002" y="3727"/>
                              <a:ext cx="8"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56"/>
                          <wps:cNvSpPr>
                            <a:spLocks noChangeArrowheads="1"/>
                          </wps:cNvSpPr>
                          <wps:spPr bwMode="auto">
                            <a:xfrm>
                              <a:off x="6010" y="3727"/>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 name="Rectangle 57"/>
                          <wps:cNvSpPr>
                            <a:spLocks noChangeArrowheads="1"/>
                          </wps:cNvSpPr>
                          <wps:spPr bwMode="auto">
                            <a:xfrm>
                              <a:off x="6027" y="3727"/>
                              <a:ext cx="9"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Rectangle 58"/>
                          <wps:cNvSpPr>
                            <a:spLocks noChangeArrowheads="1"/>
                          </wps:cNvSpPr>
                          <wps:spPr bwMode="auto">
                            <a:xfrm>
                              <a:off x="6036" y="3727"/>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59"/>
                          <wps:cNvSpPr>
                            <a:spLocks noChangeArrowheads="1"/>
                          </wps:cNvSpPr>
                          <wps:spPr bwMode="auto">
                            <a:xfrm>
                              <a:off x="6053" y="3727"/>
                              <a:ext cx="8"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Rectangle 60"/>
                          <wps:cNvSpPr>
                            <a:spLocks noChangeArrowheads="1"/>
                          </wps:cNvSpPr>
                          <wps:spPr bwMode="auto">
                            <a:xfrm>
                              <a:off x="6061" y="3727"/>
                              <a:ext cx="9"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5" name="Rectangle 61"/>
                          <wps:cNvSpPr>
                            <a:spLocks noChangeArrowheads="1"/>
                          </wps:cNvSpPr>
                          <wps:spPr bwMode="auto">
                            <a:xfrm>
                              <a:off x="6070" y="3727"/>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Freeform 62"/>
                          <wps:cNvSpPr>
                            <a:spLocks/>
                          </wps:cNvSpPr>
                          <wps:spPr bwMode="auto">
                            <a:xfrm>
                              <a:off x="5318" y="3727"/>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Rectangle 63"/>
                          <wps:cNvSpPr>
                            <a:spLocks noChangeArrowheads="1"/>
                          </wps:cNvSpPr>
                          <wps:spPr bwMode="auto">
                            <a:xfrm>
                              <a:off x="5608" y="3804"/>
                              <a:ext cx="17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2BEF0" w14:textId="085832B6" w:rsidR="003802D7" w:rsidRDefault="003802D7">
                                <w:r>
                                  <w:rPr>
                                    <w:rFonts w:cs="Arial"/>
                                    <w:b/>
                                    <w:bCs/>
                                    <w:color w:val="000000"/>
                                    <w:sz w:val="8"/>
                                    <w:szCs w:val="8"/>
                                  </w:rPr>
                                  <w:t>Žanr</w:t>
                                </w:r>
                              </w:p>
                            </w:txbxContent>
                          </wps:txbx>
                          <wps:bodyPr rot="0" vert="horz" wrap="none" lIns="0" tIns="0" rIns="0" bIns="0" anchor="t" anchorCtr="0">
                            <a:spAutoFit/>
                          </wps:bodyPr>
                        </wps:wsp>
                        <wps:wsp>
                          <wps:cNvPr id="838" name="Line 64"/>
                          <wps:cNvCnPr>
                            <a:cxnSpLocks noChangeShapeType="1"/>
                          </wps:cNvCnPr>
                          <wps:spPr bwMode="auto">
                            <a:xfrm>
                              <a:off x="5318" y="3958"/>
                              <a:ext cx="761"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9" name="Rectangle 65"/>
                          <wps:cNvSpPr>
                            <a:spLocks noChangeArrowheads="1"/>
                          </wps:cNvSpPr>
                          <wps:spPr bwMode="auto">
                            <a:xfrm>
                              <a:off x="5360" y="3992"/>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9693" w14:textId="509063EF"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840" name="Rectangle 66"/>
                          <wps:cNvSpPr>
                            <a:spLocks noChangeArrowheads="1"/>
                          </wps:cNvSpPr>
                          <wps:spPr bwMode="auto">
                            <a:xfrm>
                              <a:off x="5506" y="3992"/>
                              <a:ext cx="4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0D12C" w14:textId="59609DB8" w:rsidR="003802D7" w:rsidRDefault="003802D7">
                                <w:r>
                                  <w:rPr>
                                    <w:rFonts w:cs="Arial"/>
                                    <w:color w:val="3C3C3C"/>
                                    <w:sz w:val="8"/>
                                    <w:szCs w:val="8"/>
                                  </w:rPr>
                                  <w:t>kirjeldus: char</w:t>
                                </w:r>
                              </w:p>
                            </w:txbxContent>
                          </wps:txbx>
                          <wps:bodyPr rot="0" vert="horz" wrap="none" lIns="0" tIns="0" rIns="0" bIns="0" anchor="t" anchorCtr="0">
                            <a:spAutoFit/>
                          </wps:bodyPr>
                        </wps:wsp>
                        <wps:wsp>
                          <wps:cNvPr id="841" name="Freeform 67"/>
                          <wps:cNvSpPr>
                            <a:spLocks/>
                          </wps:cNvSpPr>
                          <wps:spPr bwMode="auto">
                            <a:xfrm>
                              <a:off x="3001" y="325"/>
                              <a:ext cx="915" cy="778"/>
                            </a:xfrm>
                            <a:custGeom>
                              <a:avLst/>
                              <a:gdLst>
                                <a:gd name="T0" fmla="*/ 1672 w 1712"/>
                                <a:gd name="T1" fmla="*/ 0 h 1456"/>
                                <a:gd name="T2" fmla="*/ 1712 w 1712"/>
                                <a:gd name="T3" fmla="*/ 40 h 1456"/>
                                <a:gd name="T4" fmla="*/ 1712 w 1712"/>
                                <a:gd name="T5" fmla="*/ 40 h 1456"/>
                                <a:gd name="T6" fmla="*/ 1712 w 1712"/>
                                <a:gd name="T7" fmla="*/ 1416 h 1456"/>
                                <a:gd name="T8" fmla="*/ 1712 w 1712"/>
                                <a:gd name="T9" fmla="*/ 1416 h 1456"/>
                                <a:gd name="T10" fmla="*/ 1672 w 1712"/>
                                <a:gd name="T11" fmla="*/ 1456 h 1456"/>
                                <a:gd name="T12" fmla="*/ 1672 w 1712"/>
                                <a:gd name="T13" fmla="*/ 1456 h 1456"/>
                                <a:gd name="T14" fmla="*/ 1672 w 1712"/>
                                <a:gd name="T15" fmla="*/ 1456 h 1456"/>
                                <a:gd name="T16" fmla="*/ 40 w 1712"/>
                                <a:gd name="T17" fmla="*/ 1456 h 1456"/>
                                <a:gd name="T18" fmla="*/ 40 w 1712"/>
                                <a:gd name="T19" fmla="*/ 1456 h 1456"/>
                                <a:gd name="T20" fmla="*/ 0 w 1712"/>
                                <a:gd name="T21" fmla="*/ 1416 h 1456"/>
                                <a:gd name="T22" fmla="*/ 0 w 1712"/>
                                <a:gd name="T23" fmla="*/ 1416 h 1456"/>
                                <a:gd name="T24" fmla="*/ 0 w 1712"/>
                                <a:gd name="T25" fmla="*/ 40 h 1456"/>
                                <a:gd name="T26" fmla="*/ 40 w 1712"/>
                                <a:gd name="T27" fmla="*/ 0 h 1456"/>
                                <a:gd name="T28" fmla="*/ 40 w 1712"/>
                                <a:gd name="T29" fmla="*/ 0 h 1456"/>
                                <a:gd name="T30" fmla="*/ 1672 w 1712"/>
                                <a:gd name="T31"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456">
                                  <a:moveTo>
                                    <a:pt x="1672" y="0"/>
                                  </a:moveTo>
                                  <a:cubicBezTo>
                                    <a:pt x="1695" y="0"/>
                                    <a:pt x="1712" y="18"/>
                                    <a:pt x="1712" y="40"/>
                                  </a:cubicBezTo>
                                  <a:lnTo>
                                    <a:pt x="1712" y="40"/>
                                  </a:lnTo>
                                  <a:lnTo>
                                    <a:pt x="1712" y="1416"/>
                                  </a:lnTo>
                                  <a:lnTo>
                                    <a:pt x="1712" y="1416"/>
                                  </a:lnTo>
                                  <a:cubicBezTo>
                                    <a:pt x="1712" y="1439"/>
                                    <a:pt x="1695" y="1456"/>
                                    <a:pt x="1672" y="1456"/>
                                  </a:cubicBezTo>
                                  <a:cubicBezTo>
                                    <a:pt x="1672" y="1456"/>
                                    <a:pt x="1672" y="1456"/>
                                    <a:pt x="1672" y="1456"/>
                                  </a:cubicBezTo>
                                  <a:lnTo>
                                    <a:pt x="1672" y="1456"/>
                                  </a:lnTo>
                                  <a:lnTo>
                                    <a:pt x="40" y="1456"/>
                                  </a:lnTo>
                                  <a:lnTo>
                                    <a:pt x="40" y="1456"/>
                                  </a:lnTo>
                                  <a:cubicBezTo>
                                    <a:pt x="18" y="1456"/>
                                    <a:pt x="0" y="1439"/>
                                    <a:pt x="0" y="1416"/>
                                  </a:cubicBezTo>
                                  <a:lnTo>
                                    <a:pt x="0" y="1416"/>
                                  </a:lnTo>
                                  <a:lnTo>
                                    <a:pt x="0" y="40"/>
                                  </a:lnTo>
                                  <a:cubicBezTo>
                                    <a:pt x="0" y="18"/>
                                    <a:pt x="18" y="0"/>
                                    <a:pt x="40" y="0"/>
                                  </a:cubicBezTo>
                                  <a:lnTo>
                                    <a:pt x="40" y="0"/>
                                  </a:lnTo>
                                  <a:lnTo>
                                    <a:pt x="1672" y="0"/>
                                  </a:lnTo>
                                  <a:close/>
                                </a:path>
                              </a:pathLst>
                            </a:custGeom>
                            <a:solidFill>
                              <a:srgbClr val="D0D2D9"/>
                            </a:solidFill>
                            <a:ln w="0">
                              <a:solidFill>
                                <a:srgbClr val="000000"/>
                              </a:solidFill>
                              <a:prstDash val="solid"/>
                              <a:round/>
                              <a:headEnd/>
                              <a:tailEnd/>
                            </a:ln>
                          </wps:spPr>
                          <wps:bodyPr rot="0" vert="horz" wrap="square" lIns="91440" tIns="45720" rIns="91440" bIns="45720" anchor="t" anchorCtr="0" upright="1">
                            <a:noAutofit/>
                          </wps:bodyPr>
                        </wps:wsp>
                        <wps:wsp>
                          <wps:cNvPr id="842" name="Rectangle 68"/>
                          <wps:cNvSpPr>
                            <a:spLocks noChangeArrowheads="1"/>
                          </wps:cNvSpPr>
                          <wps:spPr bwMode="auto">
                            <a:xfrm>
                              <a:off x="2975" y="299"/>
                              <a:ext cx="197" cy="787"/>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69"/>
                          <wps:cNvSpPr>
                            <a:spLocks noChangeArrowheads="1"/>
                          </wps:cNvSpPr>
                          <wps:spPr bwMode="auto">
                            <a:xfrm>
                              <a:off x="3172" y="299"/>
                              <a:ext cx="17" cy="787"/>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Rectangle 70"/>
                          <wps:cNvSpPr>
                            <a:spLocks noChangeArrowheads="1"/>
                          </wps:cNvSpPr>
                          <wps:spPr bwMode="auto">
                            <a:xfrm>
                              <a:off x="3189" y="299"/>
                              <a:ext cx="17" cy="787"/>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5" name="Rectangle 71"/>
                          <wps:cNvSpPr>
                            <a:spLocks noChangeArrowheads="1"/>
                          </wps:cNvSpPr>
                          <wps:spPr bwMode="auto">
                            <a:xfrm>
                              <a:off x="3206" y="299"/>
                              <a:ext cx="9" cy="787"/>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Rectangle 72"/>
                          <wps:cNvSpPr>
                            <a:spLocks noChangeArrowheads="1"/>
                          </wps:cNvSpPr>
                          <wps:spPr bwMode="auto">
                            <a:xfrm>
                              <a:off x="3215" y="299"/>
                              <a:ext cx="17" cy="787"/>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7" name="Rectangle 73"/>
                          <wps:cNvSpPr>
                            <a:spLocks noChangeArrowheads="1"/>
                          </wps:cNvSpPr>
                          <wps:spPr bwMode="auto">
                            <a:xfrm>
                              <a:off x="3232" y="299"/>
                              <a:ext cx="17" cy="787"/>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Rectangle 74"/>
                          <wps:cNvSpPr>
                            <a:spLocks noChangeArrowheads="1"/>
                          </wps:cNvSpPr>
                          <wps:spPr bwMode="auto">
                            <a:xfrm>
                              <a:off x="3249" y="299"/>
                              <a:ext cx="8" cy="787"/>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 name="Rectangle 75"/>
                          <wps:cNvSpPr>
                            <a:spLocks noChangeArrowheads="1"/>
                          </wps:cNvSpPr>
                          <wps:spPr bwMode="auto">
                            <a:xfrm>
                              <a:off x="3257" y="299"/>
                              <a:ext cx="17" cy="787"/>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76"/>
                          <wps:cNvSpPr>
                            <a:spLocks noChangeArrowheads="1"/>
                          </wps:cNvSpPr>
                          <wps:spPr bwMode="auto">
                            <a:xfrm>
                              <a:off x="3274" y="299"/>
                              <a:ext cx="17" cy="787"/>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1" name="Rectangle 77"/>
                          <wps:cNvSpPr>
                            <a:spLocks noChangeArrowheads="1"/>
                          </wps:cNvSpPr>
                          <wps:spPr bwMode="auto">
                            <a:xfrm>
                              <a:off x="3291" y="299"/>
                              <a:ext cx="9" cy="787"/>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Rectangle 78"/>
                          <wps:cNvSpPr>
                            <a:spLocks noChangeArrowheads="1"/>
                          </wps:cNvSpPr>
                          <wps:spPr bwMode="auto">
                            <a:xfrm>
                              <a:off x="3300" y="299"/>
                              <a:ext cx="17" cy="787"/>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3" name="Rectangle 79"/>
                          <wps:cNvSpPr>
                            <a:spLocks noChangeArrowheads="1"/>
                          </wps:cNvSpPr>
                          <wps:spPr bwMode="auto">
                            <a:xfrm>
                              <a:off x="3317" y="299"/>
                              <a:ext cx="17" cy="787"/>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Rectangle 80"/>
                          <wps:cNvSpPr>
                            <a:spLocks noChangeArrowheads="1"/>
                          </wps:cNvSpPr>
                          <wps:spPr bwMode="auto">
                            <a:xfrm>
                              <a:off x="3334" y="299"/>
                              <a:ext cx="17" cy="787"/>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5" name="Rectangle 81"/>
                          <wps:cNvSpPr>
                            <a:spLocks noChangeArrowheads="1"/>
                          </wps:cNvSpPr>
                          <wps:spPr bwMode="auto">
                            <a:xfrm>
                              <a:off x="3351" y="299"/>
                              <a:ext cx="9" cy="787"/>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Rectangle 82"/>
                          <wps:cNvSpPr>
                            <a:spLocks noChangeArrowheads="1"/>
                          </wps:cNvSpPr>
                          <wps:spPr bwMode="auto">
                            <a:xfrm>
                              <a:off x="3360" y="299"/>
                              <a:ext cx="17" cy="787"/>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 name="Rectangle 83"/>
                          <wps:cNvSpPr>
                            <a:spLocks noChangeArrowheads="1"/>
                          </wps:cNvSpPr>
                          <wps:spPr bwMode="auto">
                            <a:xfrm>
                              <a:off x="3377" y="299"/>
                              <a:ext cx="17" cy="787"/>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Rectangle 84"/>
                          <wps:cNvSpPr>
                            <a:spLocks noChangeArrowheads="1"/>
                          </wps:cNvSpPr>
                          <wps:spPr bwMode="auto">
                            <a:xfrm>
                              <a:off x="3394" y="299"/>
                              <a:ext cx="9" cy="787"/>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9" name="Rectangle 85"/>
                          <wps:cNvSpPr>
                            <a:spLocks noChangeArrowheads="1"/>
                          </wps:cNvSpPr>
                          <wps:spPr bwMode="auto">
                            <a:xfrm>
                              <a:off x="3403" y="299"/>
                              <a:ext cx="17" cy="787"/>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Rectangle 86"/>
                          <wps:cNvSpPr>
                            <a:spLocks noChangeArrowheads="1"/>
                          </wps:cNvSpPr>
                          <wps:spPr bwMode="auto">
                            <a:xfrm>
                              <a:off x="3420" y="299"/>
                              <a:ext cx="17" cy="787"/>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1" name="Rectangle 87"/>
                          <wps:cNvSpPr>
                            <a:spLocks noChangeArrowheads="1"/>
                          </wps:cNvSpPr>
                          <wps:spPr bwMode="auto">
                            <a:xfrm>
                              <a:off x="3437" y="299"/>
                              <a:ext cx="8" cy="787"/>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Rectangle 88"/>
                          <wps:cNvSpPr>
                            <a:spLocks noChangeArrowheads="1"/>
                          </wps:cNvSpPr>
                          <wps:spPr bwMode="auto">
                            <a:xfrm>
                              <a:off x="3445" y="299"/>
                              <a:ext cx="17" cy="787"/>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3" name="Rectangle 89"/>
                          <wps:cNvSpPr>
                            <a:spLocks noChangeArrowheads="1"/>
                          </wps:cNvSpPr>
                          <wps:spPr bwMode="auto">
                            <a:xfrm>
                              <a:off x="3462" y="299"/>
                              <a:ext cx="18" cy="787"/>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Rectangle 90"/>
                          <wps:cNvSpPr>
                            <a:spLocks noChangeArrowheads="1"/>
                          </wps:cNvSpPr>
                          <wps:spPr bwMode="auto">
                            <a:xfrm>
                              <a:off x="3480" y="299"/>
                              <a:ext cx="8" cy="787"/>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5" name="Rectangle 91"/>
                          <wps:cNvSpPr>
                            <a:spLocks noChangeArrowheads="1"/>
                          </wps:cNvSpPr>
                          <wps:spPr bwMode="auto">
                            <a:xfrm>
                              <a:off x="3488" y="299"/>
                              <a:ext cx="17" cy="787"/>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Rectangle 92"/>
                          <wps:cNvSpPr>
                            <a:spLocks noChangeArrowheads="1"/>
                          </wps:cNvSpPr>
                          <wps:spPr bwMode="auto">
                            <a:xfrm>
                              <a:off x="3505" y="299"/>
                              <a:ext cx="17" cy="787"/>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7" name="Rectangle 93"/>
                          <wps:cNvSpPr>
                            <a:spLocks noChangeArrowheads="1"/>
                          </wps:cNvSpPr>
                          <wps:spPr bwMode="auto">
                            <a:xfrm>
                              <a:off x="3522" y="299"/>
                              <a:ext cx="9" cy="787"/>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8" name="Rectangle 94"/>
                          <wps:cNvSpPr>
                            <a:spLocks noChangeArrowheads="1"/>
                          </wps:cNvSpPr>
                          <wps:spPr bwMode="auto">
                            <a:xfrm>
                              <a:off x="3531" y="299"/>
                              <a:ext cx="17" cy="787"/>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 name="Rectangle 95"/>
                          <wps:cNvSpPr>
                            <a:spLocks noChangeArrowheads="1"/>
                          </wps:cNvSpPr>
                          <wps:spPr bwMode="auto">
                            <a:xfrm>
                              <a:off x="3548" y="299"/>
                              <a:ext cx="17" cy="787"/>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Rectangle 96"/>
                          <wps:cNvSpPr>
                            <a:spLocks noChangeArrowheads="1"/>
                          </wps:cNvSpPr>
                          <wps:spPr bwMode="auto">
                            <a:xfrm>
                              <a:off x="3565" y="299"/>
                              <a:ext cx="17" cy="787"/>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1" name="Rectangle 97"/>
                          <wps:cNvSpPr>
                            <a:spLocks noChangeArrowheads="1"/>
                          </wps:cNvSpPr>
                          <wps:spPr bwMode="auto">
                            <a:xfrm>
                              <a:off x="3582" y="299"/>
                              <a:ext cx="9" cy="787"/>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Rectangle 98"/>
                          <wps:cNvSpPr>
                            <a:spLocks noChangeArrowheads="1"/>
                          </wps:cNvSpPr>
                          <wps:spPr bwMode="auto">
                            <a:xfrm>
                              <a:off x="3591" y="299"/>
                              <a:ext cx="17" cy="787"/>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 name="Rectangle 99"/>
                          <wps:cNvSpPr>
                            <a:spLocks noChangeArrowheads="1"/>
                          </wps:cNvSpPr>
                          <wps:spPr bwMode="auto">
                            <a:xfrm>
                              <a:off x="3608" y="299"/>
                              <a:ext cx="17" cy="787"/>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Rectangle 100"/>
                          <wps:cNvSpPr>
                            <a:spLocks noChangeArrowheads="1"/>
                          </wps:cNvSpPr>
                          <wps:spPr bwMode="auto">
                            <a:xfrm>
                              <a:off x="3625" y="299"/>
                              <a:ext cx="8" cy="787"/>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 name="Rectangle 101"/>
                          <wps:cNvSpPr>
                            <a:spLocks noChangeArrowheads="1"/>
                          </wps:cNvSpPr>
                          <wps:spPr bwMode="auto">
                            <a:xfrm>
                              <a:off x="3633" y="299"/>
                              <a:ext cx="18" cy="787"/>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Rectangle 102"/>
                          <wps:cNvSpPr>
                            <a:spLocks noChangeArrowheads="1"/>
                          </wps:cNvSpPr>
                          <wps:spPr bwMode="auto">
                            <a:xfrm>
                              <a:off x="3651" y="299"/>
                              <a:ext cx="8" cy="787"/>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7" name="Rectangle 103"/>
                          <wps:cNvSpPr>
                            <a:spLocks noChangeArrowheads="1"/>
                          </wps:cNvSpPr>
                          <wps:spPr bwMode="auto">
                            <a:xfrm>
                              <a:off x="3659" y="299"/>
                              <a:ext cx="9" cy="787"/>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Rectangle 104"/>
                          <wps:cNvSpPr>
                            <a:spLocks noChangeArrowheads="1"/>
                          </wps:cNvSpPr>
                          <wps:spPr bwMode="auto">
                            <a:xfrm>
                              <a:off x="3668" y="299"/>
                              <a:ext cx="8" cy="787"/>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 name="Rectangle 105"/>
                          <wps:cNvSpPr>
                            <a:spLocks noChangeArrowheads="1"/>
                          </wps:cNvSpPr>
                          <wps:spPr bwMode="auto">
                            <a:xfrm>
                              <a:off x="3676" y="299"/>
                              <a:ext cx="17" cy="787"/>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Rectangle 106"/>
                          <wps:cNvSpPr>
                            <a:spLocks noChangeArrowheads="1"/>
                          </wps:cNvSpPr>
                          <wps:spPr bwMode="auto">
                            <a:xfrm>
                              <a:off x="3693" y="299"/>
                              <a:ext cx="17" cy="787"/>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 name="Rectangle 107"/>
                          <wps:cNvSpPr>
                            <a:spLocks noChangeArrowheads="1"/>
                          </wps:cNvSpPr>
                          <wps:spPr bwMode="auto">
                            <a:xfrm>
                              <a:off x="3710" y="299"/>
                              <a:ext cx="9" cy="787"/>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Rectangle 108"/>
                          <wps:cNvSpPr>
                            <a:spLocks noChangeArrowheads="1"/>
                          </wps:cNvSpPr>
                          <wps:spPr bwMode="auto">
                            <a:xfrm>
                              <a:off x="3719" y="299"/>
                              <a:ext cx="17" cy="787"/>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 name="Rectangle 109"/>
                          <wps:cNvSpPr>
                            <a:spLocks noChangeArrowheads="1"/>
                          </wps:cNvSpPr>
                          <wps:spPr bwMode="auto">
                            <a:xfrm>
                              <a:off x="3736" y="299"/>
                              <a:ext cx="17" cy="787"/>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Rectangle 110"/>
                          <wps:cNvSpPr>
                            <a:spLocks noChangeArrowheads="1"/>
                          </wps:cNvSpPr>
                          <wps:spPr bwMode="auto">
                            <a:xfrm>
                              <a:off x="3753" y="299"/>
                              <a:ext cx="9" cy="787"/>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 name="Rectangle 111"/>
                          <wps:cNvSpPr>
                            <a:spLocks noChangeArrowheads="1"/>
                          </wps:cNvSpPr>
                          <wps:spPr bwMode="auto">
                            <a:xfrm>
                              <a:off x="3762" y="299"/>
                              <a:ext cx="17" cy="787"/>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112"/>
                          <wps:cNvSpPr>
                            <a:spLocks noChangeArrowheads="1"/>
                          </wps:cNvSpPr>
                          <wps:spPr bwMode="auto">
                            <a:xfrm>
                              <a:off x="3779" y="299"/>
                              <a:ext cx="17" cy="787"/>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 name="Rectangle 113"/>
                          <wps:cNvSpPr>
                            <a:spLocks noChangeArrowheads="1"/>
                          </wps:cNvSpPr>
                          <wps:spPr bwMode="auto">
                            <a:xfrm>
                              <a:off x="3796" y="299"/>
                              <a:ext cx="17" cy="787"/>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Rectangle 114"/>
                          <wps:cNvSpPr>
                            <a:spLocks noChangeArrowheads="1"/>
                          </wps:cNvSpPr>
                          <wps:spPr bwMode="auto">
                            <a:xfrm>
                              <a:off x="3813" y="299"/>
                              <a:ext cx="9" cy="787"/>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9" name="Rectangle 115"/>
                          <wps:cNvSpPr>
                            <a:spLocks noChangeArrowheads="1"/>
                          </wps:cNvSpPr>
                          <wps:spPr bwMode="auto">
                            <a:xfrm>
                              <a:off x="3822" y="299"/>
                              <a:ext cx="17" cy="787"/>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Rectangle 116"/>
                          <wps:cNvSpPr>
                            <a:spLocks noChangeArrowheads="1"/>
                          </wps:cNvSpPr>
                          <wps:spPr bwMode="auto">
                            <a:xfrm>
                              <a:off x="3839" y="299"/>
                              <a:ext cx="17" cy="787"/>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1" name="Rectangle 117"/>
                          <wps:cNvSpPr>
                            <a:spLocks noChangeArrowheads="1"/>
                          </wps:cNvSpPr>
                          <wps:spPr bwMode="auto">
                            <a:xfrm>
                              <a:off x="3856" y="299"/>
                              <a:ext cx="8" cy="787"/>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Rectangle 118"/>
                          <wps:cNvSpPr>
                            <a:spLocks noChangeArrowheads="1"/>
                          </wps:cNvSpPr>
                          <wps:spPr bwMode="auto">
                            <a:xfrm>
                              <a:off x="3864" y="299"/>
                              <a:ext cx="17" cy="787"/>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 name="Rectangle 119"/>
                          <wps:cNvSpPr>
                            <a:spLocks noChangeArrowheads="1"/>
                          </wps:cNvSpPr>
                          <wps:spPr bwMode="auto">
                            <a:xfrm>
                              <a:off x="3881" y="299"/>
                              <a:ext cx="17" cy="787"/>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Freeform 120"/>
                          <wps:cNvSpPr>
                            <a:spLocks/>
                          </wps:cNvSpPr>
                          <wps:spPr bwMode="auto">
                            <a:xfrm>
                              <a:off x="2975" y="299"/>
                              <a:ext cx="915" cy="778"/>
                            </a:xfrm>
                            <a:custGeom>
                              <a:avLst/>
                              <a:gdLst>
                                <a:gd name="T0" fmla="*/ 1672 w 1712"/>
                                <a:gd name="T1" fmla="*/ 0 h 1456"/>
                                <a:gd name="T2" fmla="*/ 1712 w 1712"/>
                                <a:gd name="T3" fmla="*/ 40 h 1456"/>
                                <a:gd name="T4" fmla="*/ 1712 w 1712"/>
                                <a:gd name="T5" fmla="*/ 40 h 1456"/>
                                <a:gd name="T6" fmla="*/ 1712 w 1712"/>
                                <a:gd name="T7" fmla="*/ 1416 h 1456"/>
                                <a:gd name="T8" fmla="*/ 1712 w 1712"/>
                                <a:gd name="T9" fmla="*/ 1416 h 1456"/>
                                <a:gd name="T10" fmla="*/ 1672 w 1712"/>
                                <a:gd name="T11" fmla="*/ 1456 h 1456"/>
                                <a:gd name="T12" fmla="*/ 1672 w 1712"/>
                                <a:gd name="T13" fmla="*/ 1456 h 1456"/>
                                <a:gd name="T14" fmla="*/ 1672 w 1712"/>
                                <a:gd name="T15" fmla="*/ 1456 h 1456"/>
                                <a:gd name="T16" fmla="*/ 40 w 1712"/>
                                <a:gd name="T17" fmla="*/ 1456 h 1456"/>
                                <a:gd name="T18" fmla="*/ 40 w 1712"/>
                                <a:gd name="T19" fmla="*/ 1456 h 1456"/>
                                <a:gd name="T20" fmla="*/ 0 w 1712"/>
                                <a:gd name="T21" fmla="*/ 1416 h 1456"/>
                                <a:gd name="T22" fmla="*/ 0 w 1712"/>
                                <a:gd name="T23" fmla="*/ 1416 h 1456"/>
                                <a:gd name="T24" fmla="*/ 0 w 1712"/>
                                <a:gd name="T25" fmla="*/ 40 h 1456"/>
                                <a:gd name="T26" fmla="*/ 40 w 1712"/>
                                <a:gd name="T27" fmla="*/ 0 h 1456"/>
                                <a:gd name="T28" fmla="*/ 40 w 1712"/>
                                <a:gd name="T29" fmla="*/ 0 h 1456"/>
                                <a:gd name="T30" fmla="*/ 1672 w 1712"/>
                                <a:gd name="T31"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456">
                                  <a:moveTo>
                                    <a:pt x="1672" y="0"/>
                                  </a:moveTo>
                                  <a:cubicBezTo>
                                    <a:pt x="1695" y="0"/>
                                    <a:pt x="1712" y="18"/>
                                    <a:pt x="1712" y="40"/>
                                  </a:cubicBezTo>
                                  <a:lnTo>
                                    <a:pt x="1712" y="40"/>
                                  </a:lnTo>
                                  <a:lnTo>
                                    <a:pt x="1712" y="1416"/>
                                  </a:lnTo>
                                  <a:lnTo>
                                    <a:pt x="1712" y="1416"/>
                                  </a:lnTo>
                                  <a:cubicBezTo>
                                    <a:pt x="1712" y="1439"/>
                                    <a:pt x="1695" y="1456"/>
                                    <a:pt x="1672" y="1456"/>
                                  </a:cubicBezTo>
                                  <a:cubicBezTo>
                                    <a:pt x="1672" y="1456"/>
                                    <a:pt x="1672" y="1456"/>
                                    <a:pt x="1672" y="1456"/>
                                  </a:cubicBezTo>
                                  <a:lnTo>
                                    <a:pt x="1672" y="1456"/>
                                  </a:lnTo>
                                  <a:lnTo>
                                    <a:pt x="40" y="1456"/>
                                  </a:lnTo>
                                  <a:lnTo>
                                    <a:pt x="40" y="1456"/>
                                  </a:lnTo>
                                  <a:cubicBezTo>
                                    <a:pt x="18" y="1456"/>
                                    <a:pt x="0" y="1439"/>
                                    <a:pt x="0" y="1416"/>
                                  </a:cubicBezTo>
                                  <a:lnTo>
                                    <a:pt x="0" y="1416"/>
                                  </a:lnTo>
                                  <a:lnTo>
                                    <a:pt x="0" y="40"/>
                                  </a:lnTo>
                                  <a:cubicBezTo>
                                    <a:pt x="0" y="18"/>
                                    <a:pt x="18" y="0"/>
                                    <a:pt x="40" y="0"/>
                                  </a:cubicBezTo>
                                  <a:lnTo>
                                    <a:pt x="40" y="0"/>
                                  </a:lnTo>
                                  <a:lnTo>
                                    <a:pt x="167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 name="Rectangle 121"/>
                          <wps:cNvSpPr>
                            <a:spLocks noChangeArrowheads="1"/>
                          </wps:cNvSpPr>
                          <wps:spPr bwMode="auto">
                            <a:xfrm>
                              <a:off x="3146" y="376"/>
                              <a:ext cx="53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9A370" w14:textId="0BF7316F" w:rsidR="003802D7" w:rsidRDefault="003802D7">
                                <w:r>
                                  <w:rPr>
                                    <w:rFonts w:cs="Arial"/>
                                    <w:b/>
                                    <w:bCs/>
                                    <w:i/>
                                    <w:iCs/>
                                    <w:color w:val="000000"/>
                                    <w:sz w:val="8"/>
                                    <w:szCs w:val="8"/>
                                  </w:rPr>
                                  <w:t>Klassifikaator</w:t>
                                </w:r>
                              </w:p>
                            </w:txbxContent>
                          </wps:txbx>
                          <wps:bodyPr rot="0" vert="horz" wrap="none" lIns="0" tIns="0" rIns="0" bIns="0" anchor="t" anchorCtr="0">
                            <a:spAutoFit/>
                          </wps:bodyPr>
                        </wps:wsp>
                        <wps:wsp>
                          <wps:cNvPr id="896" name="Line 122"/>
                          <wps:cNvCnPr>
                            <a:cxnSpLocks noChangeShapeType="1"/>
                          </wps:cNvCnPr>
                          <wps:spPr bwMode="auto">
                            <a:xfrm>
                              <a:off x="2975" y="530"/>
                              <a:ext cx="915"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7" name="Rectangle 123"/>
                          <wps:cNvSpPr>
                            <a:spLocks noChangeArrowheads="1"/>
                          </wps:cNvSpPr>
                          <wps:spPr bwMode="auto">
                            <a:xfrm>
                              <a:off x="3018" y="564"/>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DCBFD" w14:textId="442999AD"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898" name="Rectangle 124"/>
                          <wps:cNvSpPr>
                            <a:spLocks noChangeArrowheads="1"/>
                          </wps:cNvSpPr>
                          <wps:spPr bwMode="auto">
                            <a:xfrm>
                              <a:off x="3163" y="564"/>
                              <a:ext cx="61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8E2F" w14:textId="221BA6C8" w:rsidR="003802D7" w:rsidRDefault="003802D7">
                                <w:r>
                                  <w:rPr>
                                    <w:rFonts w:cs="Arial"/>
                                    <w:color w:val="3C3C3C"/>
                                    <w:sz w:val="8"/>
                                    <w:szCs w:val="8"/>
                                  </w:rPr>
                                  <w:t>nimetus: char {id}</w:t>
                                </w:r>
                              </w:p>
                            </w:txbxContent>
                          </wps:txbx>
                          <wps:bodyPr rot="0" vert="horz" wrap="none" lIns="0" tIns="0" rIns="0" bIns="0" anchor="t" anchorCtr="0">
                            <a:spAutoFit/>
                          </wps:bodyPr>
                        </wps:wsp>
                        <wps:wsp>
                          <wps:cNvPr id="899" name="Rectangle 125"/>
                          <wps:cNvSpPr>
                            <a:spLocks noChangeArrowheads="1"/>
                          </wps:cNvSpPr>
                          <wps:spPr bwMode="auto">
                            <a:xfrm>
                              <a:off x="3086" y="710"/>
                              <a:ext cx="15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E09D2" w14:textId="0B14BCFE" w:rsidR="003802D7" w:rsidRDefault="003802D7">
                                <w:r>
                                  <w:rPr>
                                    <w:rFonts w:cs="Arial"/>
                                    <w:color w:val="000000"/>
                                    <w:sz w:val="8"/>
                                    <w:szCs w:val="8"/>
                                  </w:rPr>
                                  <w:t>«id»</w:t>
                                </w:r>
                              </w:p>
                            </w:txbxContent>
                          </wps:txbx>
                          <wps:bodyPr rot="0" vert="horz" wrap="none" lIns="0" tIns="0" rIns="0" bIns="0" anchor="t" anchorCtr="0">
                            <a:spAutoFit/>
                          </wps:bodyPr>
                        </wps:wsp>
                        <wps:wsp>
                          <wps:cNvPr id="900" name="Rectangle 126"/>
                          <wps:cNvSpPr>
                            <a:spLocks noChangeArrowheads="1"/>
                          </wps:cNvSpPr>
                          <wps:spPr bwMode="auto">
                            <a:xfrm>
                              <a:off x="3018" y="821"/>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47AE6" w14:textId="5B3C7E4F"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901" name="Rectangle 127"/>
                          <wps:cNvSpPr>
                            <a:spLocks noChangeArrowheads="1"/>
                          </wps:cNvSpPr>
                          <wps:spPr bwMode="auto">
                            <a:xfrm>
                              <a:off x="3163" y="821"/>
                              <a:ext cx="37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A51A" w14:textId="61A76DF3" w:rsidR="003802D7" w:rsidRDefault="003802D7">
                                <w:r>
                                  <w:rPr>
                                    <w:rFonts w:cs="Arial"/>
                                    <w:color w:val="3C3C3C"/>
                                    <w:sz w:val="8"/>
                                    <w:szCs w:val="8"/>
                                  </w:rPr>
                                  <w:t>kood: char</w:t>
                                </w:r>
                              </w:p>
                            </w:txbxContent>
                          </wps:txbx>
                          <wps:bodyPr rot="0" vert="horz" wrap="none" lIns="0" tIns="0" rIns="0" bIns="0" anchor="t" anchorCtr="0">
                            <a:spAutoFit/>
                          </wps:bodyPr>
                        </wps:wsp>
                        <wps:wsp>
                          <wps:cNvPr id="902" name="Freeform 128"/>
                          <wps:cNvSpPr>
                            <a:spLocks/>
                          </wps:cNvSpPr>
                          <wps:spPr bwMode="auto">
                            <a:xfrm>
                              <a:off x="864" y="1830"/>
                              <a:ext cx="760" cy="589"/>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3D5DA"/>
                            </a:solidFill>
                            <a:ln w="0">
                              <a:solidFill>
                                <a:srgbClr val="000000"/>
                              </a:solidFill>
                              <a:prstDash val="solid"/>
                              <a:round/>
                              <a:headEnd/>
                              <a:tailEnd/>
                            </a:ln>
                          </wps:spPr>
                          <wps:bodyPr rot="0" vert="horz" wrap="square" lIns="91440" tIns="45720" rIns="91440" bIns="45720" anchor="t" anchorCtr="0" upright="1">
                            <a:noAutofit/>
                          </wps:bodyPr>
                        </wps:wsp>
                        <wps:wsp>
                          <wps:cNvPr id="903" name="Rectangle 129"/>
                          <wps:cNvSpPr>
                            <a:spLocks noChangeArrowheads="1"/>
                          </wps:cNvSpPr>
                          <wps:spPr bwMode="auto">
                            <a:xfrm>
                              <a:off x="838" y="1804"/>
                              <a:ext cx="162"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Rectangle 130"/>
                          <wps:cNvSpPr>
                            <a:spLocks noChangeArrowheads="1"/>
                          </wps:cNvSpPr>
                          <wps:spPr bwMode="auto">
                            <a:xfrm>
                              <a:off x="1000" y="1804"/>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131"/>
                          <wps:cNvSpPr>
                            <a:spLocks noChangeArrowheads="1"/>
                          </wps:cNvSpPr>
                          <wps:spPr bwMode="auto">
                            <a:xfrm>
                              <a:off x="1017" y="1804"/>
                              <a:ext cx="9"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 name="Rectangle 132"/>
                          <wps:cNvSpPr>
                            <a:spLocks noChangeArrowheads="1"/>
                          </wps:cNvSpPr>
                          <wps:spPr bwMode="auto">
                            <a:xfrm>
                              <a:off x="1026" y="1804"/>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Rectangle 133"/>
                          <wps:cNvSpPr>
                            <a:spLocks noChangeArrowheads="1"/>
                          </wps:cNvSpPr>
                          <wps:spPr bwMode="auto">
                            <a:xfrm>
                              <a:off x="1043" y="1804"/>
                              <a:ext cx="9"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 name="Rectangle 134"/>
                          <wps:cNvSpPr>
                            <a:spLocks noChangeArrowheads="1"/>
                          </wps:cNvSpPr>
                          <wps:spPr bwMode="auto">
                            <a:xfrm>
                              <a:off x="1052" y="1804"/>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135"/>
                          <wps:cNvSpPr>
                            <a:spLocks noChangeArrowheads="1"/>
                          </wps:cNvSpPr>
                          <wps:spPr bwMode="auto">
                            <a:xfrm>
                              <a:off x="1069" y="1804"/>
                              <a:ext cx="8"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 name="Rectangle 136"/>
                          <wps:cNvSpPr>
                            <a:spLocks noChangeArrowheads="1"/>
                          </wps:cNvSpPr>
                          <wps:spPr bwMode="auto">
                            <a:xfrm>
                              <a:off x="1077" y="1804"/>
                              <a:ext cx="9"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 name="Rectangle 137"/>
                          <wps:cNvSpPr>
                            <a:spLocks noChangeArrowheads="1"/>
                          </wps:cNvSpPr>
                          <wps:spPr bwMode="auto">
                            <a:xfrm>
                              <a:off x="1086" y="1804"/>
                              <a:ext cx="17"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 name="Rectangle 138"/>
                          <wps:cNvSpPr>
                            <a:spLocks noChangeArrowheads="1"/>
                          </wps:cNvSpPr>
                          <wps:spPr bwMode="auto">
                            <a:xfrm>
                              <a:off x="1103" y="1804"/>
                              <a:ext cx="8"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 name="Rectangle 139"/>
                          <wps:cNvSpPr>
                            <a:spLocks noChangeArrowheads="1"/>
                          </wps:cNvSpPr>
                          <wps:spPr bwMode="auto">
                            <a:xfrm>
                              <a:off x="1111" y="1804"/>
                              <a:ext cx="18"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 name="Rectangle 140"/>
                          <wps:cNvSpPr>
                            <a:spLocks noChangeArrowheads="1"/>
                          </wps:cNvSpPr>
                          <wps:spPr bwMode="auto">
                            <a:xfrm>
                              <a:off x="1129" y="1804"/>
                              <a:ext cx="8"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 name="Rectangle 141"/>
                          <wps:cNvSpPr>
                            <a:spLocks noChangeArrowheads="1"/>
                          </wps:cNvSpPr>
                          <wps:spPr bwMode="auto">
                            <a:xfrm>
                              <a:off x="1137" y="1804"/>
                              <a:ext cx="9"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142"/>
                          <wps:cNvSpPr>
                            <a:spLocks noChangeArrowheads="1"/>
                          </wps:cNvSpPr>
                          <wps:spPr bwMode="auto">
                            <a:xfrm>
                              <a:off x="1146" y="1804"/>
                              <a:ext cx="17"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7" name="Rectangle 143"/>
                          <wps:cNvSpPr>
                            <a:spLocks noChangeArrowheads="1"/>
                          </wps:cNvSpPr>
                          <wps:spPr bwMode="auto">
                            <a:xfrm>
                              <a:off x="1163" y="1804"/>
                              <a:ext cx="8"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8" name="Rectangle 144"/>
                          <wps:cNvSpPr>
                            <a:spLocks noChangeArrowheads="1"/>
                          </wps:cNvSpPr>
                          <wps:spPr bwMode="auto">
                            <a:xfrm>
                              <a:off x="1171" y="1804"/>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 name="Rectangle 145"/>
                          <wps:cNvSpPr>
                            <a:spLocks noChangeArrowheads="1"/>
                          </wps:cNvSpPr>
                          <wps:spPr bwMode="auto">
                            <a:xfrm>
                              <a:off x="1188" y="1804"/>
                              <a:ext cx="9"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Rectangle 146"/>
                          <wps:cNvSpPr>
                            <a:spLocks noChangeArrowheads="1"/>
                          </wps:cNvSpPr>
                          <wps:spPr bwMode="auto">
                            <a:xfrm>
                              <a:off x="1197" y="1804"/>
                              <a:ext cx="8"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Rectangle 147"/>
                          <wps:cNvSpPr>
                            <a:spLocks noChangeArrowheads="1"/>
                          </wps:cNvSpPr>
                          <wps:spPr bwMode="auto">
                            <a:xfrm>
                              <a:off x="1205" y="1804"/>
                              <a:ext cx="18"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Rectangle 148"/>
                          <wps:cNvSpPr>
                            <a:spLocks noChangeArrowheads="1"/>
                          </wps:cNvSpPr>
                          <wps:spPr bwMode="auto">
                            <a:xfrm>
                              <a:off x="1223" y="1804"/>
                              <a:ext cx="8"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Rectangle 149"/>
                          <wps:cNvSpPr>
                            <a:spLocks noChangeArrowheads="1"/>
                          </wps:cNvSpPr>
                          <wps:spPr bwMode="auto">
                            <a:xfrm>
                              <a:off x="1231" y="1804"/>
                              <a:ext cx="17"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150"/>
                          <wps:cNvSpPr>
                            <a:spLocks noChangeArrowheads="1"/>
                          </wps:cNvSpPr>
                          <wps:spPr bwMode="auto">
                            <a:xfrm>
                              <a:off x="1248" y="1804"/>
                              <a:ext cx="9"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151"/>
                          <wps:cNvSpPr>
                            <a:spLocks noChangeArrowheads="1"/>
                          </wps:cNvSpPr>
                          <wps:spPr bwMode="auto">
                            <a:xfrm>
                              <a:off x="1257" y="1804"/>
                              <a:ext cx="8"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152"/>
                          <wps:cNvSpPr>
                            <a:spLocks noChangeArrowheads="1"/>
                          </wps:cNvSpPr>
                          <wps:spPr bwMode="auto">
                            <a:xfrm>
                              <a:off x="1265" y="1804"/>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153"/>
                          <wps:cNvSpPr>
                            <a:spLocks noChangeArrowheads="1"/>
                          </wps:cNvSpPr>
                          <wps:spPr bwMode="auto">
                            <a:xfrm>
                              <a:off x="1282" y="1804"/>
                              <a:ext cx="9"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154"/>
                          <wps:cNvSpPr>
                            <a:spLocks noChangeArrowheads="1"/>
                          </wps:cNvSpPr>
                          <wps:spPr bwMode="auto">
                            <a:xfrm>
                              <a:off x="1291" y="1804"/>
                              <a:ext cx="17"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155"/>
                          <wps:cNvSpPr>
                            <a:spLocks noChangeArrowheads="1"/>
                          </wps:cNvSpPr>
                          <wps:spPr bwMode="auto">
                            <a:xfrm>
                              <a:off x="1308" y="1804"/>
                              <a:ext cx="9"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156"/>
                          <wps:cNvSpPr>
                            <a:spLocks noChangeArrowheads="1"/>
                          </wps:cNvSpPr>
                          <wps:spPr bwMode="auto">
                            <a:xfrm>
                              <a:off x="1317" y="1804"/>
                              <a:ext cx="8"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157"/>
                          <wps:cNvSpPr>
                            <a:spLocks noChangeArrowheads="1"/>
                          </wps:cNvSpPr>
                          <wps:spPr bwMode="auto">
                            <a:xfrm>
                              <a:off x="1325" y="1804"/>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Rectangle 158"/>
                          <wps:cNvSpPr>
                            <a:spLocks noChangeArrowheads="1"/>
                          </wps:cNvSpPr>
                          <wps:spPr bwMode="auto">
                            <a:xfrm>
                              <a:off x="1342" y="1804"/>
                              <a:ext cx="9"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Rectangle 159"/>
                          <wps:cNvSpPr>
                            <a:spLocks noChangeArrowheads="1"/>
                          </wps:cNvSpPr>
                          <wps:spPr bwMode="auto">
                            <a:xfrm>
                              <a:off x="1351" y="1804"/>
                              <a:ext cx="17"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160"/>
                          <wps:cNvSpPr>
                            <a:spLocks noChangeArrowheads="1"/>
                          </wps:cNvSpPr>
                          <wps:spPr bwMode="auto">
                            <a:xfrm>
                              <a:off x="1368" y="1804"/>
                              <a:ext cx="8"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161"/>
                          <wps:cNvSpPr>
                            <a:spLocks noChangeArrowheads="1"/>
                          </wps:cNvSpPr>
                          <wps:spPr bwMode="auto">
                            <a:xfrm>
                              <a:off x="1376" y="1804"/>
                              <a:ext cx="9"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162"/>
                          <wps:cNvSpPr>
                            <a:spLocks noChangeArrowheads="1"/>
                          </wps:cNvSpPr>
                          <wps:spPr bwMode="auto">
                            <a:xfrm>
                              <a:off x="1385" y="1804"/>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163"/>
                          <wps:cNvSpPr>
                            <a:spLocks noChangeArrowheads="1"/>
                          </wps:cNvSpPr>
                          <wps:spPr bwMode="auto">
                            <a:xfrm>
                              <a:off x="1402" y="1804"/>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164"/>
                          <wps:cNvSpPr>
                            <a:spLocks noChangeArrowheads="1"/>
                          </wps:cNvSpPr>
                          <wps:spPr bwMode="auto">
                            <a:xfrm>
                              <a:off x="1411" y="1804"/>
                              <a:ext cx="8"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165"/>
                          <wps:cNvSpPr>
                            <a:spLocks noChangeArrowheads="1"/>
                          </wps:cNvSpPr>
                          <wps:spPr bwMode="auto">
                            <a:xfrm>
                              <a:off x="1419" y="1804"/>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166"/>
                          <wps:cNvSpPr>
                            <a:spLocks noChangeArrowheads="1"/>
                          </wps:cNvSpPr>
                          <wps:spPr bwMode="auto">
                            <a:xfrm>
                              <a:off x="1428" y="1804"/>
                              <a:ext cx="8"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167"/>
                          <wps:cNvSpPr>
                            <a:spLocks noChangeArrowheads="1"/>
                          </wps:cNvSpPr>
                          <wps:spPr bwMode="auto">
                            <a:xfrm>
                              <a:off x="1436" y="1804"/>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168"/>
                          <wps:cNvSpPr>
                            <a:spLocks noChangeArrowheads="1"/>
                          </wps:cNvSpPr>
                          <wps:spPr bwMode="auto">
                            <a:xfrm>
                              <a:off x="1453" y="1804"/>
                              <a:ext cx="9"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169"/>
                          <wps:cNvSpPr>
                            <a:spLocks noChangeArrowheads="1"/>
                          </wps:cNvSpPr>
                          <wps:spPr bwMode="auto">
                            <a:xfrm>
                              <a:off x="1462" y="1804"/>
                              <a:ext cx="8"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170"/>
                          <wps:cNvSpPr>
                            <a:spLocks noChangeArrowheads="1"/>
                          </wps:cNvSpPr>
                          <wps:spPr bwMode="auto">
                            <a:xfrm>
                              <a:off x="1470" y="1804"/>
                              <a:ext cx="18"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171"/>
                          <wps:cNvSpPr>
                            <a:spLocks noChangeArrowheads="1"/>
                          </wps:cNvSpPr>
                          <wps:spPr bwMode="auto">
                            <a:xfrm>
                              <a:off x="1488" y="1804"/>
                              <a:ext cx="8"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172"/>
                          <wps:cNvSpPr>
                            <a:spLocks noChangeArrowheads="1"/>
                          </wps:cNvSpPr>
                          <wps:spPr bwMode="auto">
                            <a:xfrm>
                              <a:off x="1496" y="1804"/>
                              <a:ext cx="17"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173"/>
                          <wps:cNvSpPr>
                            <a:spLocks noChangeArrowheads="1"/>
                          </wps:cNvSpPr>
                          <wps:spPr bwMode="auto">
                            <a:xfrm>
                              <a:off x="1513" y="1804"/>
                              <a:ext cx="9"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174"/>
                          <wps:cNvSpPr>
                            <a:spLocks noChangeArrowheads="1"/>
                          </wps:cNvSpPr>
                          <wps:spPr bwMode="auto">
                            <a:xfrm>
                              <a:off x="1522" y="1804"/>
                              <a:ext cx="8"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175"/>
                          <wps:cNvSpPr>
                            <a:spLocks noChangeArrowheads="1"/>
                          </wps:cNvSpPr>
                          <wps:spPr bwMode="auto">
                            <a:xfrm>
                              <a:off x="1530" y="1804"/>
                              <a:ext cx="17"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Rectangle 176"/>
                          <wps:cNvSpPr>
                            <a:spLocks noChangeArrowheads="1"/>
                          </wps:cNvSpPr>
                          <wps:spPr bwMode="auto">
                            <a:xfrm>
                              <a:off x="1547" y="1804"/>
                              <a:ext cx="9"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1" name="Rectangle 177"/>
                          <wps:cNvSpPr>
                            <a:spLocks noChangeArrowheads="1"/>
                          </wps:cNvSpPr>
                          <wps:spPr bwMode="auto">
                            <a:xfrm>
                              <a:off x="1556" y="1804"/>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Rectangle 178"/>
                          <wps:cNvSpPr>
                            <a:spLocks noChangeArrowheads="1"/>
                          </wps:cNvSpPr>
                          <wps:spPr bwMode="auto">
                            <a:xfrm>
                              <a:off x="1573" y="1804"/>
                              <a:ext cx="9"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Rectangle 179"/>
                          <wps:cNvSpPr>
                            <a:spLocks noChangeArrowheads="1"/>
                          </wps:cNvSpPr>
                          <wps:spPr bwMode="auto">
                            <a:xfrm>
                              <a:off x="1582" y="1804"/>
                              <a:ext cx="8"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Rectangle 180"/>
                          <wps:cNvSpPr>
                            <a:spLocks noChangeArrowheads="1"/>
                          </wps:cNvSpPr>
                          <wps:spPr bwMode="auto">
                            <a:xfrm>
                              <a:off x="1590" y="1804"/>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5" name="Freeform 181"/>
                          <wps:cNvSpPr>
                            <a:spLocks/>
                          </wps:cNvSpPr>
                          <wps:spPr bwMode="auto">
                            <a:xfrm>
                              <a:off x="838" y="1804"/>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 name="Rectangle 182"/>
                          <wps:cNvSpPr>
                            <a:spLocks noChangeArrowheads="1"/>
                          </wps:cNvSpPr>
                          <wps:spPr bwMode="auto">
                            <a:xfrm>
                              <a:off x="1137" y="1881"/>
                              <a:ext cx="14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8D93" w14:textId="343B02D9" w:rsidR="003802D7" w:rsidRDefault="003802D7">
                                <w:r>
                                  <w:rPr>
                                    <w:rFonts w:cs="Arial"/>
                                    <w:b/>
                                    <w:bCs/>
                                    <w:color w:val="000000"/>
                                    <w:sz w:val="8"/>
                                    <w:szCs w:val="8"/>
                                  </w:rPr>
                                  <w:t>Riik</w:t>
                                </w:r>
                              </w:p>
                            </w:txbxContent>
                          </wps:txbx>
                          <wps:bodyPr rot="0" vert="horz" wrap="none" lIns="0" tIns="0" rIns="0" bIns="0" anchor="t" anchorCtr="0">
                            <a:spAutoFit/>
                          </wps:bodyPr>
                        </wps:wsp>
                        <wps:wsp>
                          <wps:cNvPr id="957" name="Freeform 183"/>
                          <wps:cNvSpPr>
                            <a:spLocks/>
                          </wps:cNvSpPr>
                          <wps:spPr bwMode="auto">
                            <a:xfrm>
                              <a:off x="1342" y="2539"/>
                              <a:ext cx="915" cy="590"/>
                            </a:xfrm>
                            <a:custGeom>
                              <a:avLst/>
                              <a:gdLst>
                                <a:gd name="T0" fmla="*/ 1672 w 1712"/>
                                <a:gd name="T1" fmla="*/ 0 h 1104"/>
                                <a:gd name="T2" fmla="*/ 1712 w 1712"/>
                                <a:gd name="T3" fmla="*/ 40 h 1104"/>
                                <a:gd name="T4" fmla="*/ 1712 w 1712"/>
                                <a:gd name="T5" fmla="*/ 40 h 1104"/>
                                <a:gd name="T6" fmla="*/ 1712 w 1712"/>
                                <a:gd name="T7" fmla="*/ 1064 h 1104"/>
                                <a:gd name="T8" fmla="*/ 1712 w 1712"/>
                                <a:gd name="T9" fmla="*/ 1064 h 1104"/>
                                <a:gd name="T10" fmla="*/ 1672 w 1712"/>
                                <a:gd name="T11" fmla="*/ 1104 h 1104"/>
                                <a:gd name="T12" fmla="*/ 1672 w 1712"/>
                                <a:gd name="T13" fmla="*/ 1104 h 1104"/>
                                <a:gd name="T14" fmla="*/ 1672 w 1712"/>
                                <a:gd name="T15" fmla="*/ 1104 h 1104"/>
                                <a:gd name="T16" fmla="*/ 40 w 1712"/>
                                <a:gd name="T17" fmla="*/ 1104 h 1104"/>
                                <a:gd name="T18" fmla="*/ 40 w 1712"/>
                                <a:gd name="T19" fmla="*/ 1104 h 1104"/>
                                <a:gd name="T20" fmla="*/ 0 w 1712"/>
                                <a:gd name="T21" fmla="*/ 1064 h 1104"/>
                                <a:gd name="T22" fmla="*/ 0 w 1712"/>
                                <a:gd name="T23" fmla="*/ 1064 h 1104"/>
                                <a:gd name="T24" fmla="*/ 0 w 1712"/>
                                <a:gd name="T25" fmla="*/ 40 h 1104"/>
                                <a:gd name="T26" fmla="*/ 40 w 1712"/>
                                <a:gd name="T27" fmla="*/ 0 h 1104"/>
                                <a:gd name="T28" fmla="*/ 40 w 1712"/>
                                <a:gd name="T29" fmla="*/ 0 h 1104"/>
                                <a:gd name="T30" fmla="*/ 1672 w 171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104">
                                  <a:moveTo>
                                    <a:pt x="1672" y="0"/>
                                  </a:moveTo>
                                  <a:cubicBezTo>
                                    <a:pt x="1695" y="0"/>
                                    <a:pt x="1712" y="18"/>
                                    <a:pt x="1712" y="40"/>
                                  </a:cubicBezTo>
                                  <a:lnTo>
                                    <a:pt x="1712" y="40"/>
                                  </a:lnTo>
                                  <a:lnTo>
                                    <a:pt x="1712" y="1064"/>
                                  </a:lnTo>
                                  <a:lnTo>
                                    <a:pt x="1712" y="1064"/>
                                  </a:lnTo>
                                  <a:cubicBezTo>
                                    <a:pt x="1712" y="1087"/>
                                    <a:pt x="1695" y="1104"/>
                                    <a:pt x="1672" y="1104"/>
                                  </a:cubicBezTo>
                                  <a:cubicBezTo>
                                    <a:pt x="1672" y="1104"/>
                                    <a:pt x="1672" y="1104"/>
                                    <a:pt x="1672" y="1104"/>
                                  </a:cubicBezTo>
                                  <a:lnTo>
                                    <a:pt x="1672" y="1104"/>
                                  </a:lnTo>
                                  <a:lnTo>
                                    <a:pt x="40" y="1104"/>
                                  </a:lnTo>
                                  <a:lnTo>
                                    <a:pt x="40" y="1104"/>
                                  </a:lnTo>
                                  <a:cubicBezTo>
                                    <a:pt x="18" y="1104"/>
                                    <a:pt x="0" y="1087"/>
                                    <a:pt x="0" y="1064"/>
                                  </a:cubicBezTo>
                                  <a:lnTo>
                                    <a:pt x="0" y="1064"/>
                                  </a:lnTo>
                                  <a:lnTo>
                                    <a:pt x="0" y="40"/>
                                  </a:lnTo>
                                  <a:cubicBezTo>
                                    <a:pt x="0" y="18"/>
                                    <a:pt x="18" y="0"/>
                                    <a:pt x="40" y="0"/>
                                  </a:cubicBezTo>
                                  <a:lnTo>
                                    <a:pt x="40" y="0"/>
                                  </a:lnTo>
                                  <a:lnTo>
                                    <a:pt x="1672"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958" name="Rectangle 184"/>
                          <wps:cNvSpPr>
                            <a:spLocks noChangeArrowheads="1"/>
                          </wps:cNvSpPr>
                          <wps:spPr bwMode="auto">
                            <a:xfrm>
                              <a:off x="1317" y="2513"/>
                              <a:ext cx="196"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185"/>
                          <wps:cNvSpPr>
                            <a:spLocks noChangeArrowheads="1"/>
                          </wps:cNvSpPr>
                          <wps:spPr bwMode="auto">
                            <a:xfrm>
                              <a:off x="1513" y="2513"/>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186"/>
                          <wps:cNvSpPr>
                            <a:spLocks noChangeArrowheads="1"/>
                          </wps:cNvSpPr>
                          <wps:spPr bwMode="auto">
                            <a:xfrm>
                              <a:off x="1530" y="2513"/>
                              <a:ext cx="17"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187"/>
                          <wps:cNvSpPr>
                            <a:spLocks noChangeArrowheads="1"/>
                          </wps:cNvSpPr>
                          <wps:spPr bwMode="auto">
                            <a:xfrm>
                              <a:off x="1547" y="2513"/>
                              <a:ext cx="9"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188"/>
                          <wps:cNvSpPr>
                            <a:spLocks noChangeArrowheads="1"/>
                          </wps:cNvSpPr>
                          <wps:spPr bwMode="auto">
                            <a:xfrm>
                              <a:off x="1556" y="2513"/>
                              <a:ext cx="17"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189"/>
                          <wps:cNvSpPr>
                            <a:spLocks noChangeArrowheads="1"/>
                          </wps:cNvSpPr>
                          <wps:spPr bwMode="auto">
                            <a:xfrm>
                              <a:off x="1573" y="2513"/>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190"/>
                          <wps:cNvSpPr>
                            <a:spLocks noChangeArrowheads="1"/>
                          </wps:cNvSpPr>
                          <wps:spPr bwMode="auto">
                            <a:xfrm>
                              <a:off x="1590" y="2513"/>
                              <a:ext cx="9"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191"/>
                          <wps:cNvSpPr>
                            <a:spLocks noChangeArrowheads="1"/>
                          </wps:cNvSpPr>
                          <wps:spPr bwMode="auto">
                            <a:xfrm>
                              <a:off x="1599" y="2513"/>
                              <a:ext cx="17"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192"/>
                          <wps:cNvSpPr>
                            <a:spLocks noChangeArrowheads="1"/>
                          </wps:cNvSpPr>
                          <wps:spPr bwMode="auto">
                            <a:xfrm>
                              <a:off x="1616" y="2513"/>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193"/>
                          <wps:cNvSpPr>
                            <a:spLocks noChangeArrowheads="1"/>
                          </wps:cNvSpPr>
                          <wps:spPr bwMode="auto">
                            <a:xfrm>
                              <a:off x="1633" y="2513"/>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194"/>
                          <wps:cNvSpPr>
                            <a:spLocks noChangeArrowheads="1"/>
                          </wps:cNvSpPr>
                          <wps:spPr bwMode="auto">
                            <a:xfrm>
                              <a:off x="1641" y="2513"/>
                              <a:ext cx="18"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195"/>
                          <wps:cNvSpPr>
                            <a:spLocks noChangeArrowheads="1"/>
                          </wps:cNvSpPr>
                          <wps:spPr bwMode="auto">
                            <a:xfrm>
                              <a:off x="1659" y="2513"/>
                              <a:ext cx="17"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196"/>
                          <wps:cNvSpPr>
                            <a:spLocks noChangeArrowheads="1"/>
                          </wps:cNvSpPr>
                          <wps:spPr bwMode="auto">
                            <a:xfrm>
                              <a:off x="1676" y="2513"/>
                              <a:ext cx="17"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197"/>
                          <wps:cNvSpPr>
                            <a:spLocks noChangeArrowheads="1"/>
                          </wps:cNvSpPr>
                          <wps:spPr bwMode="auto">
                            <a:xfrm>
                              <a:off x="1693" y="2513"/>
                              <a:ext cx="8"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198"/>
                          <wps:cNvSpPr>
                            <a:spLocks noChangeArrowheads="1"/>
                          </wps:cNvSpPr>
                          <wps:spPr bwMode="auto">
                            <a:xfrm>
                              <a:off x="1701" y="2513"/>
                              <a:ext cx="17"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199"/>
                          <wps:cNvSpPr>
                            <a:spLocks noChangeArrowheads="1"/>
                          </wps:cNvSpPr>
                          <wps:spPr bwMode="auto">
                            <a:xfrm>
                              <a:off x="1718" y="2513"/>
                              <a:ext cx="18"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200"/>
                          <wps:cNvSpPr>
                            <a:spLocks noChangeArrowheads="1"/>
                          </wps:cNvSpPr>
                          <wps:spPr bwMode="auto">
                            <a:xfrm>
                              <a:off x="1736" y="2513"/>
                              <a:ext cx="8"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201"/>
                          <wps:cNvSpPr>
                            <a:spLocks noChangeArrowheads="1"/>
                          </wps:cNvSpPr>
                          <wps:spPr bwMode="auto">
                            <a:xfrm>
                              <a:off x="1744" y="2513"/>
                              <a:ext cx="17"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202"/>
                          <wps:cNvSpPr>
                            <a:spLocks noChangeArrowheads="1"/>
                          </wps:cNvSpPr>
                          <wps:spPr bwMode="auto">
                            <a:xfrm>
                              <a:off x="1761" y="2513"/>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203"/>
                          <wps:cNvSpPr>
                            <a:spLocks noChangeArrowheads="1"/>
                          </wps:cNvSpPr>
                          <wps:spPr bwMode="auto">
                            <a:xfrm>
                              <a:off x="1778" y="2513"/>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204"/>
                          <wps:cNvSpPr>
                            <a:spLocks noChangeArrowheads="1"/>
                          </wps:cNvSpPr>
                          <wps:spPr bwMode="auto">
                            <a:xfrm>
                              <a:off x="1787" y="2513"/>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979" name="Group 406"/>
                        <wpg:cNvGrpSpPr>
                          <a:grpSpLocks/>
                        </wpg:cNvGrpSpPr>
                        <wpg:grpSpPr bwMode="auto">
                          <a:xfrm>
                            <a:off x="836295" y="1595755"/>
                            <a:ext cx="2741295" cy="434340"/>
                            <a:chOff x="1317" y="2513"/>
                            <a:chExt cx="4317" cy="684"/>
                          </a:xfrm>
                        </wpg:grpSpPr>
                        <wps:wsp>
                          <wps:cNvPr id="980" name="Rectangle 206"/>
                          <wps:cNvSpPr>
                            <a:spLocks noChangeArrowheads="1"/>
                          </wps:cNvSpPr>
                          <wps:spPr bwMode="auto">
                            <a:xfrm>
                              <a:off x="1804" y="2513"/>
                              <a:ext cx="17"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207"/>
                          <wps:cNvSpPr>
                            <a:spLocks noChangeArrowheads="1"/>
                          </wps:cNvSpPr>
                          <wps:spPr bwMode="auto">
                            <a:xfrm>
                              <a:off x="1821" y="2513"/>
                              <a:ext cx="9"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208"/>
                          <wps:cNvSpPr>
                            <a:spLocks noChangeArrowheads="1"/>
                          </wps:cNvSpPr>
                          <wps:spPr bwMode="auto">
                            <a:xfrm>
                              <a:off x="1830" y="2513"/>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209"/>
                          <wps:cNvSpPr>
                            <a:spLocks noChangeArrowheads="1"/>
                          </wps:cNvSpPr>
                          <wps:spPr bwMode="auto">
                            <a:xfrm>
                              <a:off x="1847" y="2513"/>
                              <a:ext cx="17"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210"/>
                          <wps:cNvSpPr>
                            <a:spLocks noChangeArrowheads="1"/>
                          </wps:cNvSpPr>
                          <wps:spPr bwMode="auto">
                            <a:xfrm>
                              <a:off x="1864" y="2513"/>
                              <a:ext cx="8"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211"/>
                          <wps:cNvSpPr>
                            <a:spLocks noChangeArrowheads="1"/>
                          </wps:cNvSpPr>
                          <wps:spPr bwMode="auto">
                            <a:xfrm>
                              <a:off x="1872" y="2513"/>
                              <a:ext cx="17"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212"/>
                          <wps:cNvSpPr>
                            <a:spLocks noChangeArrowheads="1"/>
                          </wps:cNvSpPr>
                          <wps:spPr bwMode="auto">
                            <a:xfrm>
                              <a:off x="1889" y="2513"/>
                              <a:ext cx="17"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213"/>
                          <wps:cNvSpPr>
                            <a:spLocks noChangeArrowheads="1"/>
                          </wps:cNvSpPr>
                          <wps:spPr bwMode="auto">
                            <a:xfrm>
                              <a:off x="1906" y="2513"/>
                              <a:ext cx="18"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Rectangle 214"/>
                          <wps:cNvSpPr>
                            <a:spLocks noChangeArrowheads="1"/>
                          </wps:cNvSpPr>
                          <wps:spPr bwMode="auto">
                            <a:xfrm>
                              <a:off x="1924" y="2513"/>
                              <a:ext cx="8"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Rectangle 215"/>
                          <wps:cNvSpPr>
                            <a:spLocks noChangeArrowheads="1"/>
                          </wps:cNvSpPr>
                          <wps:spPr bwMode="auto">
                            <a:xfrm>
                              <a:off x="1932" y="2513"/>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216"/>
                          <wps:cNvSpPr>
                            <a:spLocks noChangeArrowheads="1"/>
                          </wps:cNvSpPr>
                          <wps:spPr bwMode="auto">
                            <a:xfrm>
                              <a:off x="1949" y="2513"/>
                              <a:ext cx="17"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217"/>
                          <wps:cNvSpPr>
                            <a:spLocks noChangeArrowheads="1"/>
                          </wps:cNvSpPr>
                          <wps:spPr bwMode="auto">
                            <a:xfrm>
                              <a:off x="1966" y="2513"/>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218"/>
                          <wps:cNvSpPr>
                            <a:spLocks noChangeArrowheads="1"/>
                          </wps:cNvSpPr>
                          <wps:spPr bwMode="auto">
                            <a:xfrm>
                              <a:off x="1975" y="2513"/>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219"/>
                          <wps:cNvSpPr>
                            <a:spLocks noChangeArrowheads="1"/>
                          </wps:cNvSpPr>
                          <wps:spPr bwMode="auto">
                            <a:xfrm>
                              <a:off x="1992" y="2513"/>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220"/>
                          <wps:cNvSpPr>
                            <a:spLocks noChangeArrowheads="1"/>
                          </wps:cNvSpPr>
                          <wps:spPr bwMode="auto">
                            <a:xfrm>
                              <a:off x="2001" y="2513"/>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221"/>
                          <wps:cNvSpPr>
                            <a:spLocks noChangeArrowheads="1"/>
                          </wps:cNvSpPr>
                          <wps:spPr bwMode="auto">
                            <a:xfrm>
                              <a:off x="2009" y="2513"/>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222"/>
                          <wps:cNvSpPr>
                            <a:spLocks noChangeArrowheads="1"/>
                          </wps:cNvSpPr>
                          <wps:spPr bwMode="auto">
                            <a:xfrm>
                              <a:off x="2018" y="2513"/>
                              <a:ext cx="17"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223"/>
                          <wps:cNvSpPr>
                            <a:spLocks noChangeArrowheads="1"/>
                          </wps:cNvSpPr>
                          <wps:spPr bwMode="auto">
                            <a:xfrm>
                              <a:off x="2035" y="2513"/>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224"/>
                          <wps:cNvSpPr>
                            <a:spLocks noChangeArrowheads="1"/>
                          </wps:cNvSpPr>
                          <wps:spPr bwMode="auto">
                            <a:xfrm>
                              <a:off x="2052" y="2513"/>
                              <a:ext cx="8"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225"/>
                          <wps:cNvSpPr>
                            <a:spLocks noChangeArrowheads="1"/>
                          </wps:cNvSpPr>
                          <wps:spPr bwMode="auto">
                            <a:xfrm>
                              <a:off x="2060" y="2513"/>
                              <a:ext cx="17"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226"/>
                          <wps:cNvSpPr>
                            <a:spLocks noChangeArrowheads="1"/>
                          </wps:cNvSpPr>
                          <wps:spPr bwMode="auto">
                            <a:xfrm>
                              <a:off x="2077" y="2513"/>
                              <a:ext cx="18"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227"/>
                          <wps:cNvSpPr>
                            <a:spLocks noChangeArrowheads="1"/>
                          </wps:cNvSpPr>
                          <wps:spPr bwMode="auto">
                            <a:xfrm>
                              <a:off x="2095" y="2513"/>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228"/>
                          <wps:cNvSpPr>
                            <a:spLocks noChangeArrowheads="1"/>
                          </wps:cNvSpPr>
                          <wps:spPr bwMode="auto">
                            <a:xfrm>
                              <a:off x="2103" y="2513"/>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Rectangle 229"/>
                          <wps:cNvSpPr>
                            <a:spLocks noChangeArrowheads="1"/>
                          </wps:cNvSpPr>
                          <wps:spPr bwMode="auto">
                            <a:xfrm>
                              <a:off x="2120" y="2513"/>
                              <a:ext cx="17"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Rectangle 230"/>
                          <wps:cNvSpPr>
                            <a:spLocks noChangeArrowheads="1"/>
                          </wps:cNvSpPr>
                          <wps:spPr bwMode="auto">
                            <a:xfrm>
                              <a:off x="2137" y="2513"/>
                              <a:ext cx="17"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231"/>
                          <wps:cNvSpPr>
                            <a:spLocks noChangeArrowheads="1"/>
                          </wps:cNvSpPr>
                          <wps:spPr bwMode="auto">
                            <a:xfrm>
                              <a:off x="2154" y="2513"/>
                              <a:ext cx="9"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232"/>
                          <wps:cNvSpPr>
                            <a:spLocks noChangeArrowheads="1"/>
                          </wps:cNvSpPr>
                          <wps:spPr bwMode="auto">
                            <a:xfrm>
                              <a:off x="2163" y="2513"/>
                              <a:ext cx="17"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233"/>
                          <wps:cNvSpPr>
                            <a:spLocks noChangeArrowheads="1"/>
                          </wps:cNvSpPr>
                          <wps:spPr bwMode="auto">
                            <a:xfrm>
                              <a:off x="2180" y="2513"/>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234"/>
                          <wps:cNvSpPr>
                            <a:spLocks noChangeArrowheads="1"/>
                          </wps:cNvSpPr>
                          <wps:spPr bwMode="auto">
                            <a:xfrm>
                              <a:off x="2197" y="2513"/>
                              <a:ext cx="9"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235"/>
                          <wps:cNvSpPr>
                            <a:spLocks noChangeArrowheads="1"/>
                          </wps:cNvSpPr>
                          <wps:spPr bwMode="auto">
                            <a:xfrm>
                              <a:off x="2206" y="2513"/>
                              <a:ext cx="17"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236"/>
                          <wps:cNvSpPr>
                            <a:spLocks noChangeArrowheads="1"/>
                          </wps:cNvSpPr>
                          <wps:spPr bwMode="auto">
                            <a:xfrm>
                              <a:off x="2223" y="2513"/>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Freeform 237"/>
                          <wps:cNvSpPr>
                            <a:spLocks/>
                          </wps:cNvSpPr>
                          <wps:spPr bwMode="auto">
                            <a:xfrm>
                              <a:off x="1317" y="2513"/>
                              <a:ext cx="914" cy="590"/>
                            </a:xfrm>
                            <a:custGeom>
                              <a:avLst/>
                              <a:gdLst>
                                <a:gd name="T0" fmla="*/ 1672 w 1712"/>
                                <a:gd name="T1" fmla="*/ 0 h 1104"/>
                                <a:gd name="T2" fmla="*/ 1712 w 1712"/>
                                <a:gd name="T3" fmla="*/ 40 h 1104"/>
                                <a:gd name="T4" fmla="*/ 1712 w 1712"/>
                                <a:gd name="T5" fmla="*/ 40 h 1104"/>
                                <a:gd name="T6" fmla="*/ 1712 w 1712"/>
                                <a:gd name="T7" fmla="*/ 1064 h 1104"/>
                                <a:gd name="T8" fmla="*/ 1712 w 1712"/>
                                <a:gd name="T9" fmla="*/ 1064 h 1104"/>
                                <a:gd name="T10" fmla="*/ 1672 w 1712"/>
                                <a:gd name="T11" fmla="*/ 1104 h 1104"/>
                                <a:gd name="T12" fmla="*/ 1672 w 1712"/>
                                <a:gd name="T13" fmla="*/ 1104 h 1104"/>
                                <a:gd name="T14" fmla="*/ 1672 w 1712"/>
                                <a:gd name="T15" fmla="*/ 1104 h 1104"/>
                                <a:gd name="T16" fmla="*/ 40 w 1712"/>
                                <a:gd name="T17" fmla="*/ 1104 h 1104"/>
                                <a:gd name="T18" fmla="*/ 40 w 1712"/>
                                <a:gd name="T19" fmla="*/ 1104 h 1104"/>
                                <a:gd name="T20" fmla="*/ 0 w 1712"/>
                                <a:gd name="T21" fmla="*/ 1064 h 1104"/>
                                <a:gd name="T22" fmla="*/ 0 w 1712"/>
                                <a:gd name="T23" fmla="*/ 1064 h 1104"/>
                                <a:gd name="T24" fmla="*/ 0 w 1712"/>
                                <a:gd name="T25" fmla="*/ 40 h 1104"/>
                                <a:gd name="T26" fmla="*/ 40 w 1712"/>
                                <a:gd name="T27" fmla="*/ 0 h 1104"/>
                                <a:gd name="T28" fmla="*/ 40 w 1712"/>
                                <a:gd name="T29" fmla="*/ 0 h 1104"/>
                                <a:gd name="T30" fmla="*/ 1672 w 171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12" h="1104">
                                  <a:moveTo>
                                    <a:pt x="1672" y="0"/>
                                  </a:moveTo>
                                  <a:cubicBezTo>
                                    <a:pt x="1695" y="0"/>
                                    <a:pt x="1712" y="18"/>
                                    <a:pt x="1712" y="40"/>
                                  </a:cubicBezTo>
                                  <a:lnTo>
                                    <a:pt x="1712" y="40"/>
                                  </a:lnTo>
                                  <a:lnTo>
                                    <a:pt x="1712" y="1064"/>
                                  </a:lnTo>
                                  <a:lnTo>
                                    <a:pt x="1712" y="1064"/>
                                  </a:lnTo>
                                  <a:cubicBezTo>
                                    <a:pt x="1712" y="1087"/>
                                    <a:pt x="1695" y="1104"/>
                                    <a:pt x="1672" y="1104"/>
                                  </a:cubicBezTo>
                                  <a:cubicBezTo>
                                    <a:pt x="1672" y="1104"/>
                                    <a:pt x="1672" y="1104"/>
                                    <a:pt x="1672" y="1104"/>
                                  </a:cubicBezTo>
                                  <a:lnTo>
                                    <a:pt x="1672" y="1104"/>
                                  </a:lnTo>
                                  <a:lnTo>
                                    <a:pt x="40" y="1104"/>
                                  </a:lnTo>
                                  <a:lnTo>
                                    <a:pt x="40" y="1104"/>
                                  </a:lnTo>
                                  <a:cubicBezTo>
                                    <a:pt x="18" y="1104"/>
                                    <a:pt x="0" y="1087"/>
                                    <a:pt x="0" y="1064"/>
                                  </a:cubicBezTo>
                                  <a:lnTo>
                                    <a:pt x="0" y="1064"/>
                                  </a:lnTo>
                                  <a:lnTo>
                                    <a:pt x="0" y="40"/>
                                  </a:lnTo>
                                  <a:cubicBezTo>
                                    <a:pt x="0" y="18"/>
                                    <a:pt x="18" y="0"/>
                                    <a:pt x="40" y="0"/>
                                  </a:cubicBezTo>
                                  <a:lnTo>
                                    <a:pt x="40" y="0"/>
                                  </a:lnTo>
                                  <a:lnTo>
                                    <a:pt x="167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2" name="Rectangle 238"/>
                          <wps:cNvSpPr>
                            <a:spLocks noChangeArrowheads="1"/>
                          </wps:cNvSpPr>
                          <wps:spPr bwMode="auto">
                            <a:xfrm>
                              <a:off x="1351" y="2590"/>
                              <a:ext cx="77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14CBC" w14:textId="244F73D0" w:rsidR="003802D7" w:rsidRDefault="003802D7">
                                <w:r>
                                  <w:rPr>
                                    <w:rFonts w:cs="Arial"/>
                                    <w:b/>
                                    <w:bCs/>
                                    <w:color w:val="000000"/>
                                    <w:sz w:val="8"/>
                                    <w:szCs w:val="8"/>
                                  </w:rPr>
                                  <w:t>Kauba_seisundi_liik</w:t>
                                </w:r>
                              </w:p>
                            </w:txbxContent>
                          </wps:txbx>
                          <wps:bodyPr rot="0" vert="horz" wrap="none" lIns="0" tIns="0" rIns="0" bIns="0" anchor="t" anchorCtr="0">
                            <a:spAutoFit/>
                          </wps:bodyPr>
                        </wps:wsp>
                        <wps:wsp>
                          <wps:cNvPr id="1013" name="Freeform 239"/>
                          <wps:cNvSpPr>
                            <a:spLocks/>
                          </wps:cNvSpPr>
                          <wps:spPr bwMode="auto">
                            <a:xfrm>
                              <a:off x="2351" y="2548"/>
                              <a:ext cx="958" cy="590"/>
                            </a:xfrm>
                            <a:custGeom>
                              <a:avLst/>
                              <a:gdLst>
                                <a:gd name="T0" fmla="*/ 1752 w 1792"/>
                                <a:gd name="T1" fmla="*/ 0 h 1104"/>
                                <a:gd name="T2" fmla="*/ 1792 w 1792"/>
                                <a:gd name="T3" fmla="*/ 40 h 1104"/>
                                <a:gd name="T4" fmla="*/ 1792 w 1792"/>
                                <a:gd name="T5" fmla="*/ 40 h 1104"/>
                                <a:gd name="T6" fmla="*/ 1792 w 1792"/>
                                <a:gd name="T7" fmla="*/ 1064 h 1104"/>
                                <a:gd name="T8" fmla="*/ 1792 w 1792"/>
                                <a:gd name="T9" fmla="*/ 1064 h 1104"/>
                                <a:gd name="T10" fmla="*/ 1752 w 1792"/>
                                <a:gd name="T11" fmla="*/ 1104 h 1104"/>
                                <a:gd name="T12" fmla="*/ 1752 w 1792"/>
                                <a:gd name="T13" fmla="*/ 1104 h 1104"/>
                                <a:gd name="T14" fmla="*/ 1752 w 1792"/>
                                <a:gd name="T15" fmla="*/ 1104 h 1104"/>
                                <a:gd name="T16" fmla="*/ 40 w 1792"/>
                                <a:gd name="T17" fmla="*/ 1104 h 1104"/>
                                <a:gd name="T18" fmla="*/ 40 w 1792"/>
                                <a:gd name="T19" fmla="*/ 1104 h 1104"/>
                                <a:gd name="T20" fmla="*/ 0 w 1792"/>
                                <a:gd name="T21" fmla="*/ 1064 h 1104"/>
                                <a:gd name="T22" fmla="*/ 0 w 1792"/>
                                <a:gd name="T23" fmla="*/ 1064 h 1104"/>
                                <a:gd name="T24" fmla="*/ 0 w 1792"/>
                                <a:gd name="T25" fmla="*/ 40 h 1104"/>
                                <a:gd name="T26" fmla="*/ 40 w 1792"/>
                                <a:gd name="T27" fmla="*/ 0 h 1104"/>
                                <a:gd name="T28" fmla="*/ 40 w 1792"/>
                                <a:gd name="T29" fmla="*/ 0 h 1104"/>
                                <a:gd name="T30" fmla="*/ 1752 w 179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92" h="1104">
                                  <a:moveTo>
                                    <a:pt x="1752" y="0"/>
                                  </a:moveTo>
                                  <a:cubicBezTo>
                                    <a:pt x="1775" y="0"/>
                                    <a:pt x="1792" y="18"/>
                                    <a:pt x="1792" y="40"/>
                                  </a:cubicBezTo>
                                  <a:lnTo>
                                    <a:pt x="1792" y="40"/>
                                  </a:lnTo>
                                  <a:lnTo>
                                    <a:pt x="1792" y="1064"/>
                                  </a:lnTo>
                                  <a:lnTo>
                                    <a:pt x="1792" y="1064"/>
                                  </a:lnTo>
                                  <a:cubicBezTo>
                                    <a:pt x="1792" y="1087"/>
                                    <a:pt x="1775" y="1104"/>
                                    <a:pt x="1752" y="1104"/>
                                  </a:cubicBezTo>
                                  <a:cubicBezTo>
                                    <a:pt x="1752" y="1104"/>
                                    <a:pt x="1752" y="1104"/>
                                    <a:pt x="1752" y="1104"/>
                                  </a:cubicBezTo>
                                  <a:lnTo>
                                    <a:pt x="1752" y="1104"/>
                                  </a:lnTo>
                                  <a:lnTo>
                                    <a:pt x="40" y="1104"/>
                                  </a:lnTo>
                                  <a:lnTo>
                                    <a:pt x="40" y="1104"/>
                                  </a:lnTo>
                                  <a:cubicBezTo>
                                    <a:pt x="18" y="1104"/>
                                    <a:pt x="0" y="1087"/>
                                    <a:pt x="0" y="1064"/>
                                  </a:cubicBezTo>
                                  <a:lnTo>
                                    <a:pt x="0" y="1064"/>
                                  </a:lnTo>
                                  <a:lnTo>
                                    <a:pt x="0" y="40"/>
                                  </a:lnTo>
                                  <a:cubicBezTo>
                                    <a:pt x="0" y="18"/>
                                    <a:pt x="18" y="0"/>
                                    <a:pt x="40" y="0"/>
                                  </a:cubicBezTo>
                                  <a:lnTo>
                                    <a:pt x="40" y="0"/>
                                  </a:lnTo>
                                  <a:lnTo>
                                    <a:pt x="1752"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014" name="Rectangle 240"/>
                          <wps:cNvSpPr>
                            <a:spLocks noChangeArrowheads="1"/>
                          </wps:cNvSpPr>
                          <wps:spPr bwMode="auto">
                            <a:xfrm>
                              <a:off x="2325" y="2522"/>
                              <a:ext cx="206"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241"/>
                          <wps:cNvSpPr>
                            <a:spLocks noChangeArrowheads="1"/>
                          </wps:cNvSpPr>
                          <wps:spPr bwMode="auto">
                            <a:xfrm>
                              <a:off x="2531" y="2522"/>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242"/>
                          <wps:cNvSpPr>
                            <a:spLocks noChangeArrowheads="1"/>
                          </wps:cNvSpPr>
                          <wps:spPr bwMode="auto">
                            <a:xfrm>
                              <a:off x="2548" y="2522"/>
                              <a:ext cx="17"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243"/>
                          <wps:cNvSpPr>
                            <a:spLocks noChangeArrowheads="1"/>
                          </wps:cNvSpPr>
                          <wps:spPr bwMode="auto">
                            <a:xfrm>
                              <a:off x="2565" y="2522"/>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244"/>
                          <wps:cNvSpPr>
                            <a:spLocks noChangeArrowheads="1"/>
                          </wps:cNvSpPr>
                          <wps:spPr bwMode="auto">
                            <a:xfrm>
                              <a:off x="2582" y="2522"/>
                              <a:ext cx="8"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245"/>
                          <wps:cNvSpPr>
                            <a:spLocks noChangeArrowheads="1"/>
                          </wps:cNvSpPr>
                          <wps:spPr bwMode="auto">
                            <a:xfrm>
                              <a:off x="2590" y="2522"/>
                              <a:ext cx="18"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246"/>
                          <wps:cNvSpPr>
                            <a:spLocks noChangeArrowheads="1"/>
                          </wps:cNvSpPr>
                          <wps:spPr bwMode="auto">
                            <a:xfrm>
                              <a:off x="2608" y="2522"/>
                              <a:ext cx="17"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247"/>
                          <wps:cNvSpPr>
                            <a:spLocks noChangeArrowheads="1"/>
                          </wps:cNvSpPr>
                          <wps:spPr bwMode="auto">
                            <a:xfrm>
                              <a:off x="2625" y="2522"/>
                              <a:ext cx="17"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248"/>
                          <wps:cNvSpPr>
                            <a:spLocks noChangeArrowheads="1"/>
                          </wps:cNvSpPr>
                          <wps:spPr bwMode="auto">
                            <a:xfrm>
                              <a:off x="2642" y="2522"/>
                              <a:ext cx="8"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249"/>
                          <wps:cNvSpPr>
                            <a:spLocks noChangeArrowheads="1"/>
                          </wps:cNvSpPr>
                          <wps:spPr bwMode="auto">
                            <a:xfrm>
                              <a:off x="2650" y="2522"/>
                              <a:ext cx="17"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250"/>
                          <wps:cNvSpPr>
                            <a:spLocks noChangeArrowheads="1"/>
                          </wps:cNvSpPr>
                          <wps:spPr bwMode="auto">
                            <a:xfrm>
                              <a:off x="2667" y="2522"/>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251"/>
                          <wps:cNvSpPr>
                            <a:spLocks noChangeArrowheads="1"/>
                          </wps:cNvSpPr>
                          <wps:spPr bwMode="auto">
                            <a:xfrm>
                              <a:off x="2684" y="2522"/>
                              <a:ext cx="18"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252"/>
                          <wps:cNvSpPr>
                            <a:spLocks noChangeArrowheads="1"/>
                          </wps:cNvSpPr>
                          <wps:spPr bwMode="auto">
                            <a:xfrm>
                              <a:off x="2702" y="2522"/>
                              <a:ext cx="17"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253"/>
                          <wps:cNvSpPr>
                            <a:spLocks noChangeArrowheads="1"/>
                          </wps:cNvSpPr>
                          <wps:spPr bwMode="auto">
                            <a:xfrm>
                              <a:off x="2719" y="2522"/>
                              <a:ext cx="8"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254"/>
                          <wps:cNvSpPr>
                            <a:spLocks noChangeArrowheads="1"/>
                          </wps:cNvSpPr>
                          <wps:spPr bwMode="auto">
                            <a:xfrm>
                              <a:off x="2727" y="2522"/>
                              <a:ext cx="17"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 name="Rectangle 255"/>
                          <wps:cNvSpPr>
                            <a:spLocks noChangeArrowheads="1"/>
                          </wps:cNvSpPr>
                          <wps:spPr bwMode="auto">
                            <a:xfrm>
                              <a:off x="2744" y="2522"/>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Rectangle 256"/>
                          <wps:cNvSpPr>
                            <a:spLocks noChangeArrowheads="1"/>
                          </wps:cNvSpPr>
                          <wps:spPr bwMode="auto">
                            <a:xfrm>
                              <a:off x="2761" y="2522"/>
                              <a:ext cx="18"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 name="Rectangle 257"/>
                          <wps:cNvSpPr>
                            <a:spLocks noChangeArrowheads="1"/>
                          </wps:cNvSpPr>
                          <wps:spPr bwMode="auto">
                            <a:xfrm>
                              <a:off x="2779" y="2522"/>
                              <a:ext cx="8"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Rectangle 258"/>
                          <wps:cNvSpPr>
                            <a:spLocks noChangeArrowheads="1"/>
                          </wps:cNvSpPr>
                          <wps:spPr bwMode="auto">
                            <a:xfrm>
                              <a:off x="2787" y="2522"/>
                              <a:ext cx="17"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 name="Rectangle 259"/>
                          <wps:cNvSpPr>
                            <a:spLocks noChangeArrowheads="1"/>
                          </wps:cNvSpPr>
                          <wps:spPr bwMode="auto">
                            <a:xfrm>
                              <a:off x="2804" y="2522"/>
                              <a:ext cx="17"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 name="Rectangle 260"/>
                          <wps:cNvSpPr>
                            <a:spLocks noChangeArrowheads="1"/>
                          </wps:cNvSpPr>
                          <wps:spPr bwMode="auto">
                            <a:xfrm>
                              <a:off x="2821" y="2522"/>
                              <a:ext cx="17"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5" name="Rectangle 261"/>
                          <wps:cNvSpPr>
                            <a:spLocks noChangeArrowheads="1"/>
                          </wps:cNvSpPr>
                          <wps:spPr bwMode="auto">
                            <a:xfrm>
                              <a:off x="2838" y="2522"/>
                              <a:ext cx="9"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6" name="Rectangle 262"/>
                          <wps:cNvSpPr>
                            <a:spLocks noChangeArrowheads="1"/>
                          </wps:cNvSpPr>
                          <wps:spPr bwMode="auto">
                            <a:xfrm>
                              <a:off x="2847" y="2522"/>
                              <a:ext cx="17"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 name="Rectangle 263"/>
                          <wps:cNvSpPr>
                            <a:spLocks noChangeArrowheads="1"/>
                          </wps:cNvSpPr>
                          <wps:spPr bwMode="auto">
                            <a:xfrm>
                              <a:off x="2864" y="2522"/>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Rectangle 264"/>
                          <wps:cNvSpPr>
                            <a:spLocks noChangeArrowheads="1"/>
                          </wps:cNvSpPr>
                          <wps:spPr bwMode="auto">
                            <a:xfrm>
                              <a:off x="2881" y="2522"/>
                              <a:ext cx="17"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 name="Rectangle 265"/>
                          <wps:cNvSpPr>
                            <a:spLocks noChangeArrowheads="1"/>
                          </wps:cNvSpPr>
                          <wps:spPr bwMode="auto">
                            <a:xfrm>
                              <a:off x="2898" y="2522"/>
                              <a:ext cx="9"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 name="Rectangle 266"/>
                          <wps:cNvSpPr>
                            <a:spLocks noChangeArrowheads="1"/>
                          </wps:cNvSpPr>
                          <wps:spPr bwMode="auto">
                            <a:xfrm>
                              <a:off x="2907" y="2522"/>
                              <a:ext cx="17"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Rectangle 267"/>
                          <wps:cNvSpPr>
                            <a:spLocks noChangeArrowheads="1"/>
                          </wps:cNvSpPr>
                          <wps:spPr bwMode="auto">
                            <a:xfrm>
                              <a:off x="2924" y="2522"/>
                              <a:ext cx="17"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Rectangle 268"/>
                          <wps:cNvSpPr>
                            <a:spLocks noChangeArrowheads="1"/>
                          </wps:cNvSpPr>
                          <wps:spPr bwMode="auto">
                            <a:xfrm>
                              <a:off x="2941" y="2522"/>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Rectangle 269"/>
                          <wps:cNvSpPr>
                            <a:spLocks noChangeArrowheads="1"/>
                          </wps:cNvSpPr>
                          <wps:spPr bwMode="auto">
                            <a:xfrm>
                              <a:off x="2958" y="2522"/>
                              <a:ext cx="17"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Rectangle 270"/>
                          <wps:cNvSpPr>
                            <a:spLocks noChangeArrowheads="1"/>
                          </wps:cNvSpPr>
                          <wps:spPr bwMode="auto">
                            <a:xfrm>
                              <a:off x="2975" y="2522"/>
                              <a:ext cx="9"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271"/>
                          <wps:cNvSpPr>
                            <a:spLocks noChangeArrowheads="1"/>
                          </wps:cNvSpPr>
                          <wps:spPr bwMode="auto">
                            <a:xfrm>
                              <a:off x="2984" y="2522"/>
                              <a:ext cx="17"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272"/>
                          <wps:cNvSpPr>
                            <a:spLocks noChangeArrowheads="1"/>
                          </wps:cNvSpPr>
                          <wps:spPr bwMode="auto">
                            <a:xfrm>
                              <a:off x="3001" y="2522"/>
                              <a:ext cx="17"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273"/>
                          <wps:cNvSpPr>
                            <a:spLocks noChangeArrowheads="1"/>
                          </wps:cNvSpPr>
                          <wps:spPr bwMode="auto">
                            <a:xfrm>
                              <a:off x="3018" y="2522"/>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274"/>
                          <wps:cNvSpPr>
                            <a:spLocks noChangeArrowheads="1"/>
                          </wps:cNvSpPr>
                          <wps:spPr bwMode="auto">
                            <a:xfrm>
                              <a:off x="3035" y="2522"/>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275"/>
                          <wps:cNvSpPr>
                            <a:spLocks noChangeArrowheads="1"/>
                          </wps:cNvSpPr>
                          <wps:spPr bwMode="auto">
                            <a:xfrm>
                              <a:off x="3044" y="2522"/>
                              <a:ext cx="8"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276"/>
                          <wps:cNvSpPr>
                            <a:spLocks noChangeArrowheads="1"/>
                          </wps:cNvSpPr>
                          <wps:spPr bwMode="auto">
                            <a:xfrm>
                              <a:off x="3052" y="2522"/>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277"/>
                          <wps:cNvSpPr>
                            <a:spLocks noChangeArrowheads="1"/>
                          </wps:cNvSpPr>
                          <wps:spPr bwMode="auto">
                            <a:xfrm>
                              <a:off x="3061" y="2522"/>
                              <a:ext cx="17"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278"/>
                          <wps:cNvSpPr>
                            <a:spLocks noChangeArrowheads="1"/>
                          </wps:cNvSpPr>
                          <wps:spPr bwMode="auto">
                            <a:xfrm>
                              <a:off x="3078" y="2522"/>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Rectangle 279"/>
                          <wps:cNvSpPr>
                            <a:spLocks noChangeArrowheads="1"/>
                          </wps:cNvSpPr>
                          <wps:spPr bwMode="auto">
                            <a:xfrm>
                              <a:off x="3095" y="2522"/>
                              <a:ext cx="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Rectangle 280"/>
                          <wps:cNvSpPr>
                            <a:spLocks noChangeArrowheads="1"/>
                          </wps:cNvSpPr>
                          <wps:spPr bwMode="auto">
                            <a:xfrm>
                              <a:off x="3103" y="2522"/>
                              <a:ext cx="17"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5" name="Rectangle 281"/>
                          <wps:cNvSpPr>
                            <a:spLocks noChangeArrowheads="1"/>
                          </wps:cNvSpPr>
                          <wps:spPr bwMode="auto">
                            <a:xfrm>
                              <a:off x="3120" y="2522"/>
                              <a:ext cx="18"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Rectangle 282"/>
                          <wps:cNvSpPr>
                            <a:spLocks noChangeArrowheads="1"/>
                          </wps:cNvSpPr>
                          <wps:spPr bwMode="auto">
                            <a:xfrm>
                              <a:off x="3138" y="2522"/>
                              <a:ext cx="17"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 name="Rectangle 283"/>
                          <wps:cNvSpPr>
                            <a:spLocks noChangeArrowheads="1"/>
                          </wps:cNvSpPr>
                          <wps:spPr bwMode="auto">
                            <a:xfrm>
                              <a:off x="3155" y="2522"/>
                              <a:ext cx="8"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8" name="Rectangle 284"/>
                          <wps:cNvSpPr>
                            <a:spLocks noChangeArrowheads="1"/>
                          </wps:cNvSpPr>
                          <wps:spPr bwMode="auto">
                            <a:xfrm>
                              <a:off x="3163" y="2522"/>
                              <a:ext cx="17"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 name="Rectangle 285"/>
                          <wps:cNvSpPr>
                            <a:spLocks noChangeArrowheads="1"/>
                          </wps:cNvSpPr>
                          <wps:spPr bwMode="auto">
                            <a:xfrm>
                              <a:off x="3180" y="2522"/>
                              <a:ext cx="17"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Rectangle 286"/>
                          <wps:cNvSpPr>
                            <a:spLocks noChangeArrowheads="1"/>
                          </wps:cNvSpPr>
                          <wps:spPr bwMode="auto">
                            <a:xfrm>
                              <a:off x="3197" y="2522"/>
                              <a:ext cx="18"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 name="Rectangle 287"/>
                          <wps:cNvSpPr>
                            <a:spLocks noChangeArrowheads="1"/>
                          </wps:cNvSpPr>
                          <wps:spPr bwMode="auto">
                            <a:xfrm>
                              <a:off x="3215" y="2522"/>
                              <a:ext cx="17"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2" name="Rectangle 288"/>
                          <wps:cNvSpPr>
                            <a:spLocks noChangeArrowheads="1"/>
                          </wps:cNvSpPr>
                          <wps:spPr bwMode="auto">
                            <a:xfrm>
                              <a:off x="3232" y="2522"/>
                              <a:ext cx="8"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3" name="Rectangle 289"/>
                          <wps:cNvSpPr>
                            <a:spLocks noChangeArrowheads="1"/>
                          </wps:cNvSpPr>
                          <wps:spPr bwMode="auto">
                            <a:xfrm>
                              <a:off x="3240" y="2522"/>
                              <a:ext cx="17"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4" name="Rectangle 290"/>
                          <wps:cNvSpPr>
                            <a:spLocks noChangeArrowheads="1"/>
                          </wps:cNvSpPr>
                          <wps:spPr bwMode="auto">
                            <a:xfrm>
                              <a:off x="3257" y="2522"/>
                              <a:ext cx="17"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 name="Rectangle 291"/>
                          <wps:cNvSpPr>
                            <a:spLocks noChangeArrowheads="1"/>
                          </wps:cNvSpPr>
                          <wps:spPr bwMode="auto">
                            <a:xfrm>
                              <a:off x="3274" y="2522"/>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 name="Freeform 292"/>
                          <wps:cNvSpPr>
                            <a:spLocks/>
                          </wps:cNvSpPr>
                          <wps:spPr bwMode="auto">
                            <a:xfrm>
                              <a:off x="2325" y="2522"/>
                              <a:ext cx="958" cy="590"/>
                            </a:xfrm>
                            <a:custGeom>
                              <a:avLst/>
                              <a:gdLst>
                                <a:gd name="T0" fmla="*/ 1752 w 1792"/>
                                <a:gd name="T1" fmla="*/ 0 h 1104"/>
                                <a:gd name="T2" fmla="*/ 1792 w 1792"/>
                                <a:gd name="T3" fmla="*/ 40 h 1104"/>
                                <a:gd name="T4" fmla="*/ 1792 w 1792"/>
                                <a:gd name="T5" fmla="*/ 40 h 1104"/>
                                <a:gd name="T6" fmla="*/ 1792 w 1792"/>
                                <a:gd name="T7" fmla="*/ 1064 h 1104"/>
                                <a:gd name="T8" fmla="*/ 1792 w 1792"/>
                                <a:gd name="T9" fmla="*/ 1064 h 1104"/>
                                <a:gd name="T10" fmla="*/ 1752 w 1792"/>
                                <a:gd name="T11" fmla="*/ 1104 h 1104"/>
                                <a:gd name="T12" fmla="*/ 1752 w 1792"/>
                                <a:gd name="T13" fmla="*/ 1104 h 1104"/>
                                <a:gd name="T14" fmla="*/ 1752 w 1792"/>
                                <a:gd name="T15" fmla="*/ 1104 h 1104"/>
                                <a:gd name="T16" fmla="*/ 40 w 1792"/>
                                <a:gd name="T17" fmla="*/ 1104 h 1104"/>
                                <a:gd name="T18" fmla="*/ 40 w 1792"/>
                                <a:gd name="T19" fmla="*/ 1104 h 1104"/>
                                <a:gd name="T20" fmla="*/ 0 w 1792"/>
                                <a:gd name="T21" fmla="*/ 1064 h 1104"/>
                                <a:gd name="T22" fmla="*/ 0 w 1792"/>
                                <a:gd name="T23" fmla="*/ 1064 h 1104"/>
                                <a:gd name="T24" fmla="*/ 0 w 1792"/>
                                <a:gd name="T25" fmla="*/ 40 h 1104"/>
                                <a:gd name="T26" fmla="*/ 40 w 1792"/>
                                <a:gd name="T27" fmla="*/ 0 h 1104"/>
                                <a:gd name="T28" fmla="*/ 40 w 1792"/>
                                <a:gd name="T29" fmla="*/ 0 h 1104"/>
                                <a:gd name="T30" fmla="*/ 1752 w 179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92" h="1104">
                                  <a:moveTo>
                                    <a:pt x="1752" y="0"/>
                                  </a:moveTo>
                                  <a:cubicBezTo>
                                    <a:pt x="1775" y="0"/>
                                    <a:pt x="1792" y="18"/>
                                    <a:pt x="1792" y="40"/>
                                  </a:cubicBezTo>
                                  <a:lnTo>
                                    <a:pt x="1792" y="40"/>
                                  </a:lnTo>
                                  <a:lnTo>
                                    <a:pt x="1792" y="1064"/>
                                  </a:lnTo>
                                  <a:lnTo>
                                    <a:pt x="1792" y="1064"/>
                                  </a:lnTo>
                                  <a:cubicBezTo>
                                    <a:pt x="1792" y="1087"/>
                                    <a:pt x="1775" y="1104"/>
                                    <a:pt x="1752" y="1104"/>
                                  </a:cubicBezTo>
                                  <a:cubicBezTo>
                                    <a:pt x="1752" y="1104"/>
                                    <a:pt x="1752" y="1104"/>
                                    <a:pt x="1752" y="1104"/>
                                  </a:cubicBezTo>
                                  <a:lnTo>
                                    <a:pt x="1752" y="1104"/>
                                  </a:lnTo>
                                  <a:lnTo>
                                    <a:pt x="40" y="1104"/>
                                  </a:lnTo>
                                  <a:lnTo>
                                    <a:pt x="40" y="1104"/>
                                  </a:lnTo>
                                  <a:cubicBezTo>
                                    <a:pt x="18" y="1104"/>
                                    <a:pt x="0" y="1087"/>
                                    <a:pt x="0" y="1064"/>
                                  </a:cubicBezTo>
                                  <a:lnTo>
                                    <a:pt x="0" y="1064"/>
                                  </a:lnTo>
                                  <a:lnTo>
                                    <a:pt x="0" y="40"/>
                                  </a:lnTo>
                                  <a:cubicBezTo>
                                    <a:pt x="0" y="18"/>
                                    <a:pt x="18" y="0"/>
                                    <a:pt x="40" y="0"/>
                                  </a:cubicBezTo>
                                  <a:lnTo>
                                    <a:pt x="40" y="0"/>
                                  </a:lnTo>
                                  <a:lnTo>
                                    <a:pt x="175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7" name="Rectangle 293"/>
                          <wps:cNvSpPr>
                            <a:spLocks noChangeArrowheads="1"/>
                          </wps:cNvSpPr>
                          <wps:spPr bwMode="auto">
                            <a:xfrm>
                              <a:off x="2360" y="2599"/>
                              <a:ext cx="81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DBA36" w14:textId="2B7BD581" w:rsidR="003802D7" w:rsidRDefault="003802D7">
                                <w:r>
                                  <w:rPr>
                                    <w:rFonts w:cs="Arial"/>
                                    <w:b/>
                                    <w:bCs/>
                                    <w:color w:val="000000"/>
                                    <w:sz w:val="8"/>
                                    <w:szCs w:val="8"/>
                                  </w:rPr>
                                  <w:t>Töötaja_seisundi_liik</w:t>
                                </w:r>
                              </w:p>
                            </w:txbxContent>
                          </wps:txbx>
                          <wps:bodyPr rot="0" vert="horz" wrap="none" lIns="0" tIns="0" rIns="0" bIns="0" anchor="t" anchorCtr="0">
                            <a:spAutoFit/>
                          </wps:bodyPr>
                        </wps:wsp>
                        <wps:wsp>
                          <wps:cNvPr id="1068" name="Freeform 294"/>
                          <wps:cNvSpPr>
                            <a:spLocks/>
                          </wps:cNvSpPr>
                          <wps:spPr bwMode="auto">
                            <a:xfrm>
                              <a:off x="3582" y="2573"/>
                              <a:ext cx="855" cy="590"/>
                            </a:xfrm>
                            <a:custGeom>
                              <a:avLst/>
                              <a:gdLst>
                                <a:gd name="T0" fmla="*/ 1560 w 1600"/>
                                <a:gd name="T1" fmla="*/ 0 h 1104"/>
                                <a:gd name="T2" fmla="*/ 1600 w 1600"/>
                                <a:gd name="T3" fmla="*/ 40 h 1104"/>
                                <a:gd name="T4" fmla="*/ 1600 w 1600"/>
                                <a:gd name="T5" fmla="*/ 40 h 1104"/>
                                <a:gd name="T6" fmla="*/ 1600 w 1600"/>
                                <a:gd name="T7" fmla="*/ 1064 h 1104"/>
                                <a:gd name="T8" fmla="*/ 1600 w 1600"/>
                                <a:gd name="T9" fmla="*/ 1064 h 1104"/>
                                <a:gd name="T10" fmla="*/ 1560 w 1600"/>
                                <a:gd name="T11" fmla="*/ 1104 h 1104"/>
                                <a:gd name="T12" fmla="*/ 1560 w 1600"/>
                                <a:gd name="T13" fmla="*/ 1104 h 1104"/>
                                <a:gd name="T14" fmla="*/ 1560 w 1600"/>
                                <a:gd name="T15" fmla="*/ 1104 h 1104"/>
                                <a:gd name="T16" fmla="*/ 40 w 1600"/>
                                <a:gd name="T17" fmla="*/ 1104 h 1104"/>
                                <a:gd name="T18" fmla="*/ 40 w 1600"/>
                                <a:gd name="T19" fmla="*/ 1104 h 1104"/>
                                <a:gd name="T20" fmla="*/ 0 w 1600"/>
                                <a:gd name="T21" fmla="*/ 1064 h 1104"/>
                                <a:gd name="T22" fmla="*/ 0 w 1600"/>
                                <a:gd name="T23" fmla="*/ 1064 h 1104"/>
                                <a:gd name="T24" fmla="*/ 0 w 1600"/>
                                <a:gd name="T25" fmla="*/ 40 h 1104"/>
                                <a:gd name="T26" fmla="*/ 40 w 1600"/>
                                <a:gd name="T27" fmla="*/ 0 h 1104"/>
                                <a:gd name="T28" fmla="*/ 40 w 1600"/>
                                <a:gd name="T29" fmla="*/ 0 h 1104"/>
                                <a:gd name="T30" fmla="*/ 1560 w 160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600" h="1104">
                                  <a:moveTo>
                                    <a:pt x="1560" y="0"/>
                                  </a:moveTo>
                                  <a:cubicBezTo>
                                    <a:pt x="1583" y="0"/>
                                    <a:pt x="1600" y="18"/>
                                    <a:pt x="1600" y="40"/>
                                  </a:cubicBezTo>
                                  <a:lnTo>
                                    <a:pt x="1600" y="40"/>
                                  </a:lnTo>
                                  <a:lnTo>
                                    <a:pt x="1600" y="1064"/>
                                  </a:lnTo>
                                  <a:lnTo>
                                    <a:pt x="1600" y="1064"/>
                                  </a:lnTo>
                                  <a:cubicBezTo>
                                    <a:pt x="1600" y="1087"/>
                                    <a:pt x="1583" y="1104"/>
                                    <a:pt x="1560" y="1104"/>
                                  </a:cubicBezTo>
                                  <a:cubicBezTo>
                                    <a:pt x="1560" y="1104"/>
                                    <a:pt x="1560" y="1104"/>
                                    <a:pt x="1560" y="1104"/>
                                  </a:cubicBezTo>
                                  <a:lnTo>
                                    <a:pt x="1560" y="1104"/>
                                  </a:lnTo>
                                  <a:lnTo>
                                    <a:pt x="40" y="1104"/>
                                  </a:lnTo>
                                  <a:lnTo>
                                    <a:pt x="40" y="1104"/>
                                  </a:lnTo>
                                  <a:cubicBezTo>
                                    <a:pt x="18" y="1104"/>
                                    <a:pt x="0" y="1087"/>
                                    <a:pt x="0" y="1064"/>
                                  </a:cubicBezTo>
                                  <a:lnTo>
                                    <a:pt x="0" y="1064"/>
                                  </a:lnTo>
                                  <a:lnTo>
                                    <a:pt x="0" y="40"/>
                                  </a:lnTo>
                                  <a:cubicBezTo>
                                    <a:pt x="0" y="18"/>
                                    <a:pt x="18" y="0"/>
                                    <a:pt x="40" y="0"/>
                                  </a:cubicBezTo>
                                  <a:lnTo>
                                    <a:pt x="40" y="0"/>
                                  </a:lnTo>
                                  <a:lnTo>
                                    <a:pt x="1560"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069" name="Rectangle 295"/>
                          <wps:cNvSpPr>
                            <a:spLocks noChangeArrowheads="1"/>
                          </wps:cNvSpPr>
                          <wps:spPr bwMode="auto">
                            <a:xfrm>
                              <a:off x="3557" y="2548"/>
                              <a:ext cx="188"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 name="Rectangle 296"/>
                          <wps:cNvSpPr>
                            <a:spLocks noChangeArrowheads="1"/>
                          </wps:cNvSpPr>
                          <wps:spPr bwMode="auto">
                            <a:xfrm>
                              <a:off x="3745" y="2548"/>
                              <a:ext cx="8"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297"/>
                          <wps:cNvSpPr>
                            <a:spLocks noChangeArrowheads="1"/>
                          </wps:cNvSpPr>
                          <wps:spPr bwMode="auto">
                            <a:xfrm>
                              <a:off x="3753" y="2548"/>
                              <a:ext cx="17"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298"/>
                          <wps:cNvSpPr>
                            <a:spLocks noChangeArrowheads="1"/>
                          </wps:cNvSpPr>
                          <wps:spPr bwMode="auto">
                            <a:xfrm>
                              <a:off x="3770" y="2548"/>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299"/>
                          <wps:cNvSpPr>
                            <a:spLocks noChangeArrowheads="1"/>
                          </wps:cNvSpPr>
                          <wps:spPr bwMode="auto">
                            <a:xfrm>
                              <a:off x="3787" y="2548"/>
                              <a:ext cx="9"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300"/>
                          <wps:cNvSpPr>
                            <a:spLocks noChangeArrowheads="1"/>
                          </wps:cNvSpPr>
                          <wps:spPr bwMode="auto">
                            <a:xfrm>
                              <a:off x="3796" y="2548"/>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301"/>
                          <wps:cNvSpPr>
                            <a:spLocks noChangeArrowheads="1"/>
                          </wps:cNvSpPr>
                          <wps:spPr bwMode="auto">
                            <a:xfrm>
                              <a:off x="3813" y="2548"/>
                              <a:ext cx="9"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302"/>
                          <wps:cNvSpPr>
                            <a:spLocks noChangeArrowheads="1"/>
                          </wps:cNvSpPr>
                          <wps:spPr bwMode="auto">
                            <a:xfrm>
                              <a:off x="3822" y="2548"/>
                              <a:ext cx="17"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 name="Rectangle 303"/>
                          <wps:cNvSpPr>
                            <a:spLocks noChangeArrowheads="1"/>
                          </wps:cNvSpPr>
                          <wps:spPr bwMode="auto">
                            <a:xfrm>
                              <a:off x="3839" y="2548"/>
                              <a:ext cx="8"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 name="Rectangle 304"/>
                          <wps:cNvSpPr>
                            <a:spLocks noChangeArrowheads="1"/>
                          </wps:cNvSpPr>
                          <wps:spPr bwMode="auto">
                            <a:xfrm>
                              <a:off x="3847" y="2548"/>
                              <a:ext cx="17"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9" name="Rectangle 305"/>
                          <wps:cNvSpPr>
                            <a:spLocks noChangeArrowheads="1"/>
                          </wps:cNvSpPr>
                          <wps:spPr bwMode="auto">
                            <a:xfrm>
                              <a:off x="3864" y="2548"/>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Rectangle 306"/>
                          <wps:cNvSpPr>
                            <a:spLocks noChangeArrowheads="1"/>
                          </wps:cNvSpPr>
                          <wps:spPr bwMode="auto">
                            <a:xfrm>
                              <a:off x="3881" y="2548"/>
                              <a:ext cx="9"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1" name="Rectangle 307"/>
                          <wps:cNvSpPr>
                            <a:spLocks noChangeArrowheads="1"/>
                          </wps:cNvSpPr>
                          <wps:spPr bwMode="auto">
                            <a:xfrm>
                              <a:off x="3890" y="2548"/>
                              <a:ext cx="17"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 name="Rectangle 308"/>
                          <wps:cNvSpPr>
                            <a:spLocks noChangeArrowheads="1"/>
                          </wps:cNvSpPr>
                          <wps:spPr bwMode="auto">
                            <a:xfrm>
                              <a:off x="3907" y="2548"/>
                              <a:ext cx="9"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Rectangle 309"/>
                          <wps:cNvSpPr>
                            <a:spLocks noChangeArrowheads="1"/>
                          </wps:cNvSpPr>
                          <wps:spPr bwMode="auto">
                            <a:xfrm>
                              <a:off x="3916" y="2548"/>
                              <a:ext cx="17"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 name="Rectangle 310"/>
                          <wps:cNvSpPr>
                            <a:spLocks noChangeArrowheads="1"/>
                          </wps:cNvSpPr>
                          <wps:spPr bwMode="auto">
                            <a:xfrm>
                              <a:off x="3933" y="2548"/>
                              <a:ext cx="8"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 name="Rectangle 311"/>
                          <wps:cNvSpPr>
                            <a:spLocks noChangeArrowheads="1"/>
                          </wps:cNvSpPr>
                          <wps:spPr bwMode="auto">
                            <a:xfrm>
                              <a:off x="3941" y="2548"/>
                              <a:ext cx="17"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 name="Rectangle 312"/>
                          <wps:cNvSpPr>
                            <a:spLocks noChangeArrowheads="1"/>
                          </wps:cNvSpPr>
                          <wps:spPr bwMode="auto">
                            <a:xfrm>
                              <a:off x="3958" y="2548"/>
                              <a:ext cx="17"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Rectangle 313"/>
                          <wps:cNvSpPr>
                            <a:spLocks noChangeArrowheads="1"/>
                          </wps:cNvSpPr>
                          <wps:spPr bwMode="auto">
                            <a:xfrm>
                              <a:off x="3975" y="2548"/>
                              <a:ext cx="9"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314"/>
                          <wps:cNvSpPr>
                            <a:spLocks noChangeArrowheads="1"/>
                          </wps:cNvSpPr>
                          <wps:spPr bwMode="auto">
                            <a:xfrm>
                              <a:off x="3984" y="2548"/>
                              <a:ext cx="17"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315"/>
                          <wps:cNvSpPr>
                            <a:spLocks noChangeArrowheads="1"/>
                          </wps:cNvSpPr>
                          <wps:spPr bwMode="auto">
                            <a:xfrm>
                              <a:off x="4001" y="2548"/>
                              <a:ext cx="9"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316"/>
                          <wps:cNvSpPr>
                            <a:spLocks noChangeArrowheads="1"/>
                          </wps:cNvSpPr>
                          <wps:spPr bwMode="auto">
                            <a:xfrm>
                              <a:off x="4010" y="2548"/>
                              <a:ext cx="17"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317"/>
                          <wps:cNvSpPr>
                            <a:spLocks noChangeArrowheads="1"/>
                          </wps:cNvSpPr>
                          <wps:spPr bwMode="auto">
                            <a:xfrm>
                              <a:off x="4027" y="2548"/>
                              <a:ext cx="17"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318"/>
                          <wps:cNvSpPr>
                            <a:spLocks noChangeArrowheads="1"/>
                          </wps:cNvSpPr>
                          <wps:spPr bwMode="auto">
                            <a:xfrm>
                              <a:off x="4044" y="2548"/>
                              <a:ext cx="8"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319"/>
                          <wps:cNvSpPr>
                            <a:spLocks noChangeArrowheads="1"/>
                          </wps:cNvSpPr>
                          <wps:spPr bwMode="auto">
                            <a:xfrm>
                              <a:off x="4052" y="2548"/>
                              <a:ext cx="17"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320"/>
                          <wps:cNvSpPr>
                            <a:spLocks noChangeArrowheads="1"/>
                          </wps:cNvSpPr>
                          <wps:spPr bwMode="auto">
                            <a:xfrm>
                              <a:off x="4069" y="2548"/>
                              <a:ext cx="9"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321"/>
                          <wps:cNvSpPr>
                            <a:spLocks noChangeArrowheads="1"/>
                          </wps:cNvSpPr>
                          <wps:spPr bwMode="auto">
                            <a:xfrm>
                              <a:off x="4078" y="2548"/>
                              <a:ext cx="17"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322"/>
                          <wps:cNvSpPr>
                            <a:spLocks noChangeArrowheads="1"/>
                          </wps:cNvSpPr>
                          <wps:spPr bwMode="auto">
                            <a:xfrm>
                              <a:off x="4095" y="2548"/>
                              <a:ext cx="9"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323"/>
                          <wps:cNvSpPr>
                            <a:spLocks noChangeArrowheads="1"/>
                          </wps:cNvSpPr>
                          <wps:spPr bwMode="auto">
                            <a:xfrm>
                              <a:off x="4104" y="2548"/>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324"/>
                          <wps:cNvSpPr>
                            <a:spLocks noChangeArrowheads="1"/>
                          </wps:cNvSpPr>
                          <wps:spPr bwMode="auto">
                            <a:xfrm>
                              <a:off x="4121" y="2548"/>
                              <a:ext cx="17"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325"/>
                          <wps:cNvSpPr>
                            <a:spLocks noChangeArrowheads="1"/>
                          </wps:cNvSpPr>
                          <wps:spPr bwMode="auto">
                            <a:xfrm>
                              <a:off x="4138" y="2548"/>
                              <a:ext cx="8"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326"/>
                          <wps:cNvSpPr>
                            <a:spLocks noChangeArrowheads="1"/>
                          </wps:cNvSpPr>
                          <wps:spPr bwMode="auto">
                            <a:xfrm>
                              <a:off x="4146" y="2548"/>
                              <a:ext cx="18"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327"/>
                          <wps:cNvSpPr>
                            <a:spLocks noChangeArrowheads="1"/>
                          </wps:cNvSpPr>
                          <wps:spPr bwMode="auto">
                            <a:xfrm>
                              <a:off x="4164" y="2548"/>
                              <a:ext cx="8"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328"/>
                          <wps:cNvSpPr>
                            <a:spLocks noChangeArrowheads="1"/>
                          </wps:cNvSpPr>
                          <wps:spPr bwMode="auto">
                            <a:xfrm>
                              <a:off x="4172" y="2548"/>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329"/>
                          <wps:cNvSpPr>
                            <a:spLocks noChangeArrowheads="1"/>
                          </wps:cNvSpPr>
                          <wps:spPr bwMode="auto">
                            <a:xfrm>
                              <a:off x="4189" y="2548"/>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330"/>
                          <wps:cNvSpPr>
                            <a:spLocks noChangeArrowheads="1"/>
                          </wps:cNvSpPr>
                          <wps:spPr bwMode="auto">
                            <a:xfrm>
                              <a:off x="4198" y="2548"/>
                              <a:ext cx="8"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331"/>
                          <wps:cNvSpPr>
                            <a:spLocks noChangeArrowheads="1"/>
                          </wps:cNvSpPr>
                          <wps:spPr bwMode="auto">
                            <a:xfrm>
                              <a:off x="4206" y="2548"/>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 name="Rectangle 332"/>
                          <wps:cNvSpPr>
                            <a:spLocks noChangeArrowheads="1"/>
                          </wps:cNvSpPr>
                          <wps:spPr bwMode="auto">
                            <a:xfrm>
                              <a:off x="4215" y="2548"/>
                              <a:ext cx="17"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7" name="Rectangle 333"/>
                          <wps:cNvSpPr>
                            <a:spLocks noChangeArrowheads="1"/>
                          </wps:cNvSpPr>
                          <wps:spPr bwMode="auto">
                            <a:xfrm>
                              <a:off x="4232" y="2548"/>
                              <a:ext cx="8"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8" name="Rectangle 334"/>
                          <wps:cNvSpPr>
                            <a:spLocks noChangeArrowheads="1"/>
                          </wps:cNvSpPr>
                          <wps:spPr bwMode="auto">
                            <a:xfrm>
                              <a:off x="4240" y="2548"/>
                              <a:ext cx="1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335"/>
                          <wps:cNvSpPr>
                            <a:spLocks noChangeArrowheads="1"/>
                          </wps:cNvSpPr>
                          <wps:spPr bwMode="auto">
                            <a:xfrm>
                              <a:off x="4258" y="2548"/>
                              <a:ext cx="8"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336"/>
                          <wps:cNvSpPr>
                            <a:spLocks noChangeArrowheads="1"/>
                          </wps:cNvSpPr>
                          <wps:spPr bwMode="auto">
                            <a:xfrm>
                              <a:off x="4266" y="2548"/>
                              <a:ext cx="17"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337"/>
                          <wps:cNvSpPr>
                            <a:spLocks noChangeArrowheads="1"/>
                          </wps:cNvSpPr>
                          <wps:spPr bwMode="auto">
                            <a:xfrm>
                              <a:off x="4283" y="2548"/>
                              <a:ext cx="17"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338"/>
                          <wps:cNvSpPr>
                            <a:spLocks noChangeArrowheads="1"/>
                          </wps:cNvSpPr>
                          <wps:spPr bwMode="auto">
                            <a:xfrm>
                              <a:off x="4300" y="2548"/>
                              <a:ext cx="9"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339"/>
                          <wps:cNvSpPr>
                            <a:spLocks noChangeArrowheads="1"/>
                          </wps:cNvSpPr>
                          <wps:spPr bwMode="auto">
                            <a:xfrm>
                              <a:off x="4309" y="2548"/>
                              <a:ext cx="17"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340"/>
                          <wps:cNvSpPr>
                            <a:spLocks noChangeArrowheads="1"/>
                          </wps:cNvSpPr>
                          <wps:spPr bwMode="auto">
                            <a:xfrm>
                              <a:off x="4326" y="2548"/>
                              <a:ext cx="9"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341"/>
                          <wps:cNvSpPr>
                            <a:spLocks noChangeArrowheads="1"/>
                          </wps:cNvSpPr>
                          <wps:spPr bwMode="auto">
                            <a:xfrm>
                              <a:off x="4335" y="2548"/>
                              <a:ext cx="17"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342"/>
                          <wps:cNvSpPr>
                            <a:spLocks noChangeArrowheads="1"/>
                          </wps:cNvSpPr>
                          <wps:spPr bwMode="auto">
                            <a:xfrm>
                              <a:off x="4352" y="2548"/>
                              <a:ext cx="8"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343"/>
                          <wps:cNvSpPr>
                            <a:spLocks noChangeArrowheads="1"/>
                          </wps:cNvSpPr>
                          <wps:spPr bwMode="auto">
                            <a:xfrm>
                              <a:off x="4360" y="2548"/>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344"/>
                          <wps:cNvSpPr>
                            <a:spLocks noChangeArrowheads="1"/>
                          </wps:cNvSpPr>
                          <wps:spPr bwMode="auto">
                            <a:xfrm>
                              <a:off x="4377" y="2548"/>
                              <a:ext cx="17"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345"/>
                          <wps:cNvSpPr>
                            <a:spLocks noChangeArrowheads="1"/>
                          </wps:cNvSpPr>
                          <wps:spPr bwMode="auto">
                            <a:xfrm>
                              <a:off x="4394" y="2548"/>
                              <a:ext cx="9"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346"/>
                          <wps:cNvSpPr>
                            <a:spLocks noChangeArrowheads="1"/>
                          </wps:cNvSpPr>
                          <wps:spPr bwMode="auto">
                            <a:xfrm>
                              <a:off x="4403" y="2548"/>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Freeform 347"/>
                          <wps:cNvSpPr>
                            <a:spLocks/>
                          </wps:cNvSpPr>
                          <wps:spPr bwMode="auto">
                            <a:xfrm>
                              <a:off x="3557" y="2548"/>
                              <a:ext cx="854" cy="590"/>
                            </a:xfrm>
                            <a:custGeom>
                              <a:avLst/>
                              <a:gdLst>
                                <a:gd name="T0" fmla="*/ 1560 w 1600"/>
                                <a:gd name="T1" fmla="*/ 0 h 1104"/>
                                <a:gd name="T2" fmla="*/ 1600 w 1600"/>
                                <a:gd name="T3" fmla="*/ 40 h 1104"/>
                                <a:gd name="T4" fmla="*/ 1600 w 1600"/>
                                <a:gd name="T5" fmla="*/ 40 h 1104"/>
                                <a:gd name="T6" fmla="*/ 1600 w 1600"/>
                                <a:gd name="T7" fmla="*/ 1064 h 1104"/>
                                <a:gd name="T8" fmla="*/ 1600 w 1600"/>
                                <a:gd name="T9" fmla="*/ 1064 h 1104"/>
                                <a:gd name="T10" fmla="*/ 1560 w 1600"/>
                                <a:gd name="T11" fmla="*/ 1104 h 1104"/>
                                <a:gd name="T12" fmla="*/ 1560 w 1600"/>
                                <a:gd name="T13" fmla="*/ 1104 h 1104"/>
                                <a:gd name="T14" fmla="*/ 1560 w 1600"/>
                                <a:gd name="T15" fmla="*/ 1104 h 1104"/>
                                <a:gd name="T16" fmla="*/ 40 w 1600"/>
                                <a:gd name="T17" fmla="*/ 1104 h 1104"/>
                                <a:gd name="T18" fmla="*/ 40 w 1600"/>
                                <a:gd name="T19" fmla="*/ 1104 h 1104"/>
                                <a:gd name="T20" fmla="*/ 0 w 1600"/>
                                <a:gd name="T21" fmla="*/ 1064 h 1104"/>
                                <a:gd name="T22" fmla="*/ 0 w 1600"/>
                                <a:gd name="T23" fmla="*/ 1064 h 1104"/>
                                <a:gd name="T24" fmla="*/ 0 w 1600"/>
                                <a:gd name="T25" fmla="*/ 40 h 1104"/>
                                <a:gd name="T26" fmla="*/ 40 w 1600"/>
                                <a:gd name="T27" fmla="*/ 0 h 1104"/>
                                <a:gd name="T28" fmla="*/ 40 w 1600"/>
                                <a:gd name="T29" fmla="*/ 0 h 1104"/>
                                <a:gd name="T30" fmla="*/ 1560 w 160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600" h="1104">
                                  <a:moveTo>
                                    <a:pt x="1560" y="0"/>
                                  </a:moveTo>
                                  <a:cubicBezTo>
                                    <a:pt x="1583" y="0"/>
                                    <a:pt x="1600" y="18"/>
                                    <a:pt x="1600" y="40"/>
                                  </a:cubicBezTo>
                                  <a:lnTo>
                                    <a:pt x="1600" y="40"/>
                                  </a:lnTo>
                                  <a:lnTo>
                                    <a:pt x="1600" y="1064"/>
                                  </a:lnTo>
                                  <a:lnTo>
                                    <a:pt x="1600" y="1064"/>
                                  </a:lnTo>
                                  <a:cubicBezTo>
                                    <a:pt x="1600" y="1087"/>
                                    <a:pt x="1583" y="1104"/>
                                    <a:pt x="1560" y="1104"/>
                                  </a:cubicBezTo>
                                  <a:cubicBezTo>
                                    <a:pt x="1560" y="1104"/>
                                    <a:pt x="1560" y="1104"/>
                                    <a:pt x="1560" y="1104"/>
                                  </a:cubicBezTo>
                                  <a:lnTo>
                                    <a:pt x="1560" y="1104"/>
                                  </a:lnTo>
                                  <a:lnTo>
                                    <a:pt x="40" y="1104"/>
                                  </a:lnTo>
                                  <a:lnTo>
                                    <a:pt x="40" y="1104"/>
                                  </a:lnTo>
                                  <a:cubicBezTo>
                                    <a:pt x="18" y="1104"/>
                                    <a:pt x="0" y="1087"/>
                                    <a:pt x="0" y="1064"/>
                                  </a:cubicBezTo>
                                  <a:lnTo>
                                    <a:pt x="0" y="1064"/>
                                  </a:lnTo>
                                  <a:lnTo>
                                    <a:pt x="0" y="40"/>
                                  </a:lnTo>
                                  <a:cubicBezTo>
                                    <a:pt x="0" y="18"/>
                                    <a:pt x="18" y="0"/>
                                    <a:pt x="40" y="0"/>
                                  </a:cubicBezTo>
                                  <a:lnTo>
                                    <a:pt x="40" y="0"/>
                                  </a:lnTo>
                                  <a:lnTo>
                                    <a:pt x="156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2" name="Rectangle 348"/>
                          <wps:cNvSpPr>
                            <a:spLocks noChangeArrowheads="1"/>
                          </wps:cNvSpPr>
                          <wps:spPr bwMode="auto">
                            <a:xfrm>
                              <a:off x="3591" y="2625"/>
                              <a:ext cx="70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0F33" w14:textId="6A888706" w:rsidR="003802D7" w:rsidRDefault="003802D7">
                                <w:r>
                                  <w:rPr>
                                    <w:rFonts w:cs="Arial"/>
                                    <w:b/>
                                    <w:bCs/>
                                    <w:color w:val="000000"/>
                                    <w:sz w:val="8"/>
                                    <w:szCs w:val="8"/>
                                  </w:rPr>
                                  <w:t>Isiku_seisundi_liik</w:t>
                                </w:r>
                              </w:p>
                            </w:txbxContent>
                          </wps:txbx>
                          <wps:bodyPr rot="0" vert="horz" wrap="none" lIns="0" tIns="0" rIns="0" bIns="0" anchor="t" anchorCtr="0">
                            <a:spAutoFit/>
                          </wps:bodyPr>
                        </wps:wsp>
                        <wps:wsp>
                          <wps:cNvPr id="1123" name="Freeform 349"/>
                          <wps:cNvSpPr>
                            <a:spLocks/>
                          </wps:cNvSpPr>
                          <wps:spPr bwMode="auto">
                            <a:xfrm>
                              <a:off x="4634" y="2608"/>
                              <a:ext cx="1000" cy="589"/>
                            </a:xfrm>
                            <a:custGeom>
                              <a:avLst/>
                              <a:gdLst>
                                <a:gd name="T0" fmla="*/ 1832 w 1872"/>
                                <a:gd name="T1" fmla="*/ 0 h 1104"/>
                                <a:gd name="T2" fmla="*/ 1872 w 1872"/>
                                <a:gd name="T3" fmla="*/ 40 h 1104"/>
                                <a:gd name="T4" fmla="*/ 1872 w 1872"/>
                                <a:gd name="T5" fmla="*/ 40 h 1104"/>
                                <a:gd name="T6" fmla="*/ 1872 w 1872"/>
                                <a:gd name="T7" fmla="*/ 1064 h 1104"/>
                                <a:gd name="T8" fmla="*/ 1872 w 1872"/>
                                <a:gd name="T9" fmla="*/ 1064 h 1104"/>
                                <a:gd name="T10" fmla="*/ 1832 w 1872"/>
                                <a:gd name="T11" fmla="*/ 1104 h 1104"/>
                                <a:gd name="T12" fmla="*/ 1832 w 1872"/>
                                <a:gd name="T13" fmla="*/ 1104 h 1104"/>
                                <a:gd name="T14" fmla="*/ 1832 w 1872"/>
                                <a:gd name="T15" fmla="*/ 1104 h 1104"/>
                                <a:gd name="T16" fmla="*/ 40 w 1872"/>
                                <a:gd name="T17" fmla="*/ 1104 h 1104"/>
                                <a:gd name="T18" fmla="*/ 40 w 1872"/>
                                <a:gd name="T19" fmla="*/ 1104 h 1104"/>
                                <a:gd name="T20" fmla="*/ 0 w 1872"/>
                                <a:gd name="T21" fmla="*/ 1064 h 1104"/>
                                <a:gd name="T22" fmla="*/ 0 w 1872"/>
                                <a:gd name="T23" fmla="*/ 1064 h 1104"/>
                                <a:gd name="T24" fmla="*/ 0 w 1872"/>
                                <a:gd name="T25" fmla="*/ 40 h 1104"/>
                                <a:gd name="T26" fmla="*/ 40 w 1872"/>
                                <a:gd name="T27" fmla="*/ 0 h 1104"/>
                                <a:gd name="T28" fmla="*/ 40 w 1872"/>
                                <a:gd name="T29" fmla="*/ 0 h 1104"/>
                                <a:gd name="T30" fmla="*/ 1832 w 187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2" h="1104">
                                  <a:moveTo>
                                    <a:pt x="1832" y="0"/>
                                  </a:moveTo>
                                  <a:cubicBezTo>
                                    <a:pt x="1855" y="0"/>
                                    <a:pt x="1872" y="18"/>
                                    <a:pt x="1872" y="40"/>
                                  </a:cubicBezTo>
                                  <a:lnTo>
                                    <a:pt x="1872" y="40"/>
                                  </a:lnTo>
                                  <a:lnTo>
                                    <a:pt x="1872" y="1064"/>
                                  </a:lnTo>
                                  <a:lnTo>
                                    <a:pt x="1872" y="1064"/>
                                  </a:lnTo>
                                  <a:cubicBezTo>
                                    <a:pt x="1872" y="1087"/>
                                    <a:pt x="1855" y="1104"/>
                                    <a:pt x="1832" y="1104"/>
                                  </a:cubicBezTo>
                                  <a:cubicBezTo>
                                    <a:pt x="1832" y="1104"/>
                                    <a:pt x="1832" y="1104"/>
                                    <a:pt x="1832" y="1104"/>
                                  </a:cubicBezTo>
                                  <a:lnTo>
                                    <a:pt x="1832" y="1104"/>
                                  </a:lnTo>
                                  <a:lnTo>
                                    <a:pt x="40" y="1104"/>
                                  </a:lnTo>
                                  <a:lnTo>
                                    <a:pt x="40" y="1104"/>
                                  </a:lnTo>
                                  <a:cubicBezTo>
                                    <a:pt x="18" y="1104"/>
                                    <a:pt x="0" y="1087"/>
                                    <a:pt x="0" y="1064"/>
                                  </a:cubicBezTo>
                                  <a:lnTo>
                                    <a:pt x="0" y="1064"/>
                                  </a:lnTo>
                                  <a:lnTo>
                                    <a:pt x="0" y="40"/>
                                  </a:lnTo>
                                  <a:cubicBezTo>
                                    <a:pt x="0" y="18"/>
                                    <a:pt x="18" y="0"/>
                                    <a:pt x="40" y="0"/>
                                  </a:cubicBezTo>
                                  <a:lnTo>
                                    <a:pt x="40" y="0"/>
                                  </a:lnTo>
                                  <a:lnTo>
                                    <a:pt x="1832"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124" name="Rectangle 350"/>
                          <wps:cNvSpPr>
                            <a:spLocks noChangeArrowheads="1"/>
                          </wps:cNvSpPr>
                          <wps:spPr bwMode="auto">
                            <a:xfrm>
                              <a:off x="4608" y="2582"/>
                              <a:ext cx="214"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351"/>
                          <wps:cNvSpPr>
                            <a:spLocks noChangeArrowheads="1"/>
                          </wps:cNvSpPr>
                          <wps:spPr bwMode="auto">
                            <a:xfrm>
                              <a:off x="4822" y="2582"/>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352"/>
                          <wps:cNvSpPr>
                            <a:spLocks noChangeArrowheads="1"/>
                          </wps:cNvSpPr>
                          <wps:spPr bwMode="auto">
                            <a:xfrm>
                              <a:off x="4839" y="2582"/>
                              <a:ext cx="17"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353"/>
                          <wps:cNvSpPr>
                            <a:spLocks noChangeArrowheads="1"/>
                          </wps:cNvSpPr>
                          <wps:spPr bwMode="auto">
                            <a:xfrm>
                              <a:off x="4856" y="2582"/>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354"/>
                          <wps:cNvSpPr>
                            <a:spLocks noChangeArrowheads="1"/>
                          </wps:cNvSpPr>
                          <wps:spPr bwMode="auto">
                            <a:xfrm>
                              <a:off x="4873" y="2582"/>
                              <a:ext cx="17"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355"/>
                          <wps:cNvSpPr>
                            <a:spLocks noChangeArrowheads="1"/>
                          </wps:cNvSpPr>
                          <wps:spPr bwMode="auto">
                            <a:xfrm>
                              <a:off x="4890" y="2582"/>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356"/>
                          <wps:cNvSpPr>
                            <a:spLocks noChangeArrowheads="1"/>
                          </wps:cNvSpPr>
                          <wps:spPr bwMode="auto">
                            <a:xfrm>
                              <a:off x="4907" y="2582"/>
                              <a:ext cx="9"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357"/>
                          <wps:cNvSpPr>
                            <a:spLocks noChangeArrowheads="1"/>
                          </wps:cNvSpPr>
                          <wps:spPr bwMode="auto">
                            <a:xfrm>
                              <a:off x="4916" y="2582"/>
                              <a:ext cx="17"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358"/>
                          <wps:cNvSpPr>
                            <a:spLocks noChangeArrowheads="1"/>
                          </wps:cNvSpPr>
                          <wps:spPr bwMode="auto">
                            <a:xfrm>
                              <a:off x="4933" y="2582"/>
                              <a:ext cx="17"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359"/>
                          <wps:cNvSpPr>
                            <a:spLocks noChangeArrowheads="1"/>
                          </wps:cNvSpPr>
                          <wps:spPr bwMode="auto">
                            <a:xfrm>
                              <a:off x="4950" y="2582"/>
                              <a:ext cx="17"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360"/>
                          <wps:cNvSpPr>
                            <a:spLocks noChangeArrowheads="1"/>
                          </wps:cNvSpPr>
                          <wps:spPr bwMode="auto">
                            <a:xfrm>
                              <a:off x="4967" y="2582"/>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361"/>
                          <wps:cNvSpPr>
                            <a:spLocks noChangeArrowheads="1"/>
                          </wps:cNvSpPr>
                          <wps:spPr bwMode="auto">
                            <a:xfrm>
                              <a:off x="4984" y="2582"/>
                              <a:ext cx="17"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362"/>
                          <wps:cNvSpPr>
                            <a:spLocks noChangeArrowheads="1"/>
                          </wps:cNvSpPr>
                          <wps:spPr bwMode="auto">
                            <a:xfrm>
                              <a:off x="5001" y="2582"/>
                              <a:ext cx="17"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363"/>
                          <wps:cNvSpPr>
                            <a:spLocks noChangeArrowheads="1"/>
                          </wps:cNvSpPr>
                          <wps:spPr bwMode="auto">
                            <a:xfrm>
                              <a:off x="5018" y="2582"/>
                              <a:ext cx="9"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364"/>
                          <wps:cNvSpPr>
                            <a:spLocks noChangeArrowheads="1"/>
                          </wps:cNvSpPr>
                          <wps:spPr bwMode="auto">
                            <a:xfrm>
                              <a:off x="5027" y="2582"/>
                              <a:ext cx="17"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365"/>
                          <wps:cNvSpPr>
                            <a:spLocks noChangeArrowheads="1"/>
                          </wps:cNvSpPr>
                          <wps:spPr bwMode="auto">
                            <a:xfrm>
                              <a:off x="5044" y="2582"/>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0" name="Rectangle 366"/>
                          <wps:cNvSpPr>
                            <a:spLocks noChangeArrowheads="1"/>
                          </wps:cNvSpPr>
                          <wps:spPr bwMode="auto">
                            <a:xfrm>
                              <a:off x="5061" y="2582"/>
                              <a:ext cx="17"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1" name="Rectangle 367"/>
                          <wps:cNvSpPr>
                            <a:spLocks noChangeArrowheads="1"/>
                          </wps:cNvSpPr>
                          <wps:spPr bwMode="auto">
                            <a:xfrm>
                              <a:off x="5078" y="2582"/>
                              <a:ext cx="17"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368"/>
                          <wps:cNvSpPr>
                            <a:spLocks noChangeArrowheads="1"/>
                          </wps:cNvSpPr>
                          <wps:spPr bwMode="auto">
                            <a:xfrm>
                              <a:off x="5095" y="2582"/>
                              <a:ext cx="17"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369"/>
                          <wps:cNvSpPr>
                            <a:spLocks noChangeArrowheads="1"/>
                          </wps:cNvSpPr>
                          <wps:spPr bwMode="auto">
                            <a:xfrm>
                              <a:off x="5112" y="2582"/>
                              <a:ext cx="9"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370"/>
                          <wps:cNvSpPr>
                            <a:spLocks noChangeArrowheads="1"/>
                          </wps:cNvSpPr>
                          <wps:spPr bwMode="auto">
                            <a:xfrm>
                              <a:off x="5121" y="2582"/>
                              <a:ext cx="17"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 name="Rectangle 371"/>
                          <wps:cNvSpPr>
                            <a:spLocks noChangeArrowheads="1"/>
                          </wps:cNvSpPr>
                          <wps:spPr bwMode="auto">
                            <a:xfrm>
                              <a:off x="5138" y="2582"/>
                              <a:ext cx="17"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Rectangle 372"/>
                          <wps:cNvSpPr>
                            <a:spLocks noChangeArrowheads="1"/>
                          </wps:cNvSpPr>
                          <wps:spPr bwMode="auto">
                            <a:xfrm>
                              <a:off x="5155" y="2582"/>
                              <a:ext cx="17"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7" name="Rectangle 373"/>
                          <wps:cNvSpPr>
                            <a:spLocks noChangeArrowheads="1"/>
                          </wps:cNvSpPr>
                          <wps:spPr bwMode="auto">
                            <a:xfrm>
                              <a:off x="5172" y="2582"/>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374"/>
                          <wps:cNvSpPr>
                            <a:spLocks noChangeArrowheads="1"/>
                          </wps:cNvSpPr>
                          <wps:spPr bwMode="auto">
                            <a:xfrm>
                              <a:off x="5189" y="2582"/>
                              <a:ext cx="18"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375"/>
                          <wps:cNvSpPr>
                            <a:spLocks noChangeArrowheads="1"/>
                          </wps:cNvSpPr>
                          <wps:spPr bwMode="auto">
                            <a:xfrm>
                              <a:off x="5207" y="2582"/>
                              <a:ext cx="8"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376"/>
                          <wps:cNvSpPr>
                            <a:spLocks noChangeArrowheads="1"/>
                          </wps:cNvSpPr>
                          <wps:spPr bwMode="auto">
                            <a:xfrm>
                              <a:off x="5215" y="2582"/>
                              <a:ext cx="17"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377"/>
                          <wps:cNvSpPr>
                            <a:spLocks noChangeArrowheads="1"/>
                          </wps:cNvSpPr>
                          <wps:spPr bwMode="auto">
                            <a:xfrm>
                              <a:off x="5232" y="2582"/>
                              <a:ext cx="17"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378"/>
                          <wps:cNvSpPr>
                            <a:spLocks noChangeArrowheads="1"/>
                          </wps:cNvSpPr>
                          <wps:spPr bwMode="auto">
                            <a:xfrm>
                              <a:off x="5249" y="2582"/>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379"/>
                          <wps:cNvSpPr>
                            <a:spLocks noChangeArrowheads="1"/>
                          </wps:cNvSpPr>
                          <wps:spPr bwMode="auto">
                            <a:xfrm>
                              <a:off x="5266" y="2582"/>
                              <a:ext cx="17"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380"/>
                          <wps:cNvSpPr>
                            <a:spLocks noChangeArrowheads="1"/>
                          </wps:cNvSpPr>
                          <wps:spPr bwMode="auto">
                            <a:xfrm>
                              <a:off x="5283" y="2582"/>
                              <a:ext cx="18"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381"/>
                          <wps:cNvSpPr>
                            <a:spLocks noChangeArrowheads="1"/>
                          </wps:cNvSpPr>
                          <wps:spPr bwMode="auto">
                            <a:xfrm>
                              <a:off x="5301" y="2582"/>
                              <a:ext cx="17"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382"/>
                          <wps:cNvSpPr>
                            <a:spLocks noChangeArrowheads="1"/>
                          </wps:cNvSpPr>
                          <wps:spPr bwMode="auto">
                            <a:xfrm>
                              <a:off x="5318" y="2582"/>
                              <a:ext cx="8"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383"/>
                          <wps:cNvSpPr>
                            <a:spLocks noChangeArrowheads="1"/>
                          </wps:cNvSpPr>
                          <wps:spPr bwMode="auto">
                            <a:xfrm>
                              <a:off x="5326" y="2582"/>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384"/>
                          <wps:cNvSpPr>
                            <a:spLocks noChangeArrowheads="1"/>
                          </wps:cNvSpPr>
                          <wps:spPr bwMode="auto">
                            <a:xfrm>
                              <a:off x="5343" y="2582"/>
                              <a:ext cx="17"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385"/>
                          <wps:cNvSpPr>
                            <a:spLocks noChangeArrowheads="1"/>
                          </wps:cNvSpPr>
                          <wps:spPr bwMode="auto">
                            <a:xfrm>
                              <a:off x="5360" y="2582"/>
                              <a:ext cx="9"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386"/>
                          <wps:cNvSpPr>
                            <a:spLocks noChangeArrowheads="1"/>
                          </wps:cNvSpPr>
                          <wps:spPr bwMode="auto">
                            <a:xfrm>
                              <a:off x="5369" y="2582"/>
                              <a:ext cx="9"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387"/>
                          <wps:cNvSpPr>
                            <a:spLocks noChangeArrowheads="1"/>
                          </wps:cNvSpPr>
                          <wps:spPr bwMode="auto">
                            <a:xfrm>
                              <a:off x="5378" y="2582"/>
                              <a:ext cx="17"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388"/>
                          <wps:cNvSpPr>
                            <a:spLocks noChangeArrowheads="1"/>
                          </wps:cNvSpPr>
                          <wps:spPr bwMode="auto">
                            <a:xfrm>
                              <a:off x="5395" y="2582"/>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389"/>
                          <wps:cNvSpPr>
                            <a:spLocks noChangeArrowheads="1"/>
                          </wps:cNvSpPr>
                          <wps:spPr bwMode="auto">
                            <a:xfrm>
                              <a:off x="5412" y="2582"/>
                              <a:ext cx="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390"/>
                          <wps:cNvSpPr>
                            <a:spLocks noChangeArrowheads="1"/>
                          </wps:cNvSpPr>
                          <wps:spPr bwMode="auto">
                            <a:xfrm>
                              <a:off x="5420" y="2582"/>
                              <a:ext cx="17"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391"/>
                          <wps:cNvSpPr>
                            <a:spLocks noChangeArrowheads="1"/>
                          </wps:cNvSpPr>
                          <wps:spPr bwMode="auto">
                            <a:xfrm>
                              <a:off x="5437" y="2582"/>
                              <a:ext cx="17"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392"/>
                          <wps:cNvSpPr>
                            <a:spLocks noChangeArrowheads="1"/>
                          </wps:cNvSpPr>
                          <wps:spPr bwMode="auto">
                            <a:xfrm>
                              <a:off x="5454" y="2582"/>
                              <a:ext cx="18"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393"/>
                          <wps:cNvSpPr>
                            <a:spLocks noChangeArrowheads="1"/>
                          </wps:cNvSpPr>
                          <wps:spPr bwMode="auto">
                            <a:xfrm>
                              <a:off x="5472" y="2582"/>
                              <a:ext cx="17"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394"/>
                          <wps:cNvSpPr>
                            <a:spLocks noChangeArrowheads="1"/>
                          </wps:cNvSpPr>
                          <wps:spPr bwMode="auto">
                            <a:xfrm>
                              <a:off x="5489" y="2582"/>
                              <a:ext cx="17"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395"/>
                          <wps:cNvSpPr>
                            <a:spLocks noChangeArrowheads="1"/>
                          </wps:cNvSpPr>
                          <wps:spPr bwMode="auto">
                            <a:xfrm>
                              <a:off x="5506" y="2582"/>
                              <a:ext cx="17"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396"/>
                          <wps:cNvSpPr>
                            <a:spLocks noChangeArrowheads="1"/>
                          </wps:cNvSpPr>
                          <wps:spPr bwMode="auto">
                            <a:xfrm>
                              <a:off x="5523" y="2582"/>
                              <a:ext cx="8"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397"/>
                          <wps:cNvSpPr>
                            <a:spLocks noChangeArrowheads="1"/>
                          </wps:cNvSpPr>
                          <wps:spPr bwMode="auto">
                            <a:xfrm>
                              <a:off x="5531" y="2582"/>
                              <a:ext cx="18"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398"/>
                          <wps:cNvSpPr>
                            <a:spLocks noChangeArrowheads="1"/>
                          </wps:cNvSpPr>
                          <wps:spPr bwMode="auto">
                            <a:xfrm>
                              <a:off x="5549" y="2582"/>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399"/>
                          <wps:cNvSpPr>
                            <a:spLocks noChangeArrowheads="1"/>
                          </wps:cNvSpPr>
                          <wps:spPr bwMode="auto">
                            <a:xfrm>
                              <a:off x="5566" y="2582"/>
                              <a:ext cx="17"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400"/>
                          <wps:cNvSpPr>
                            <a:spLocks noChangeArrowheads="1"/>
                          </wps:cNvSpPr>
                          <wps:spPr bwMode="auto">
                            <a:xfrm>
                              <a:off x="5583" y="2582"/>
                              <a:ext cx="17"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401"/>
                          <wps:cNvSpPr>
                            <a:spLocks noChangeArrowheads="1"/>
                          </wps:cNvSpPr>
                          <wps:spPr bwMode="auto">
                            <a:xfrm>
                              <a:off x="5600" y="2582"/>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Freeform 402"/>
                          <wps:cNvSpPr>
                            <a:spLocks/>
                          </wps:cNvSpPr>
                          <wps:spPr bwMode="auto">
                            <a:xfrm>
                              <a:off x="4608" y="2582"/>
                              <a:ext cx="1000" cy="590"/>
                            </a:xfrm>
                            <a:custGeom>
                              <a:avLst/>
                              <a:gdLst>
                                <a:gd name="T0" fmla="*/ 1832 w 1872"/>
                                <a:gd name="T1" fmla="*/ 0 h 1104"/>
                                <a:gd name="T2" fmla="*/ 1872 w 1872"/>
                                <a:gd name="T3" fmla="*/ 40 h 1104"/>
                                <a:gd name="T4" fmla="*/ 1872 w 1872"/>
                                <a:gd name="T5" fmla="*/ 40 h 1104"/>
                                <a:gd name="T6" fmla="*/ 1872 w 1872"/>
                                <a:gd name="T7" fmla="*/ 1064 h 1104"/>
                                <a:gd name="T8" fmla="*/ 1872 w 1872"/>
                                <a:gd name="T9" fmla="*/ 1064 h 1104"/>
                                <a:gd name="T10" fmla="*/ 1832 w 1872"/>
                                <a:gd name="T11" fmla="*/ 1104 h 1104"/>
                                <a:gd name="T12" fmla="*/ 1832 w 1872"/>
                                <a:gd name="T13" fmla="*/ 1104 h 1104"/>
                                <a:gd name="T14" fmla="*/ 1832 w 1872"/>
                                <a:gd name="T15" fmla="*/ 1104 h 1104"/>
                                <a:gd name="T16" fmla="*/ 40 w 1872"/>
                                <a:gd name="T17" fmla="*/ 1104 h 1104"/>
                                <a:gd name="T18" fmla="*/ 40 w 1872"/>
                                <a:gd name="T19" fmla="*/ 1104 h 1104"/>
                                <a:gd name="T20" fmla="*/ 0 w 1872"/>
                                <a:gd name="T21" fmla="*/ 1064 h 1104"/>
                                <a:gd name="T22" fmla="*/ 0 w 1872"/>
                                <a:gd name="T23" fmla="*/ 1064 h 1104"/>
                                <a:gd name="T24" fmla="*/ 0 w 1872"/>
                                <a:gd name="T25" fmla="*/ 40 h 1104"/>
                                <a:gd name="T26" fmla="*/ 40 w 1872"/>
                                <a:gd name="T27" fmla="*/ 0 h 1104"/>
                                <a:gd name="T28" fmla="*/ 40 w 1872"/>
                                <a:gd name="T29" fmla="*/ 0 h 1104"/>
                                <a:gd name="T30" fmla="*/ 1832 w 1872"/>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2" h="1104">
                                  <a:moveTo>
                                    <a:pt x="1832" y="0"/>
                                  </a:moveTo>
                                  <a:cubicBezTo>
                                    <a:pt x="1855" y="0"/>
                                    <a:pt x="1872" y="18"/>
                                    <a:pt x="1872" y="40"/>
                                  </a:cubicBezTo>
                                  <a:lnTo>
                                    <a:pt x="1872" y="40"/>
                                  </a:lnTo>
                                  <a:lnTo>
                                    <a:pt x="1872" y="1064"/>
                                  </a:lnTo>
                                  <a:lnTo>
                                    <a:pt x="1872" y="1064"/>
                                  </a:lnTo>
                                  <a:cubicBezTo>
                                    <a:pt x="1872" y="1087"/>
                                    <a:pt x="1855" y="1104"/>
                                    <a:pt x="1832" y="1104"/>
                                  </a:cubicBezTo>
                                  <a:cubicBezTo>
                                    <a:pt x="1832" y="1104"/>
                                    <a:pt x="1832" y="1104"/>
                                    <a:pt x="1832" y="1104"/>
                                  </a:cubicBezTo>
                                  <a:lnTo>
                                    <a:pt x="1832" y="1104"/>
                                  </a:lnTo>
                                  <a:lnTo>
                                    <a:pt x="40" y="1104"/>
                                  </a:lnTo>
                                  <a:lnTo>
                                    <a:pt x="40" y="1104"/>
                                  </a:lnTo>
                                  <a:cubicBezTo>
                                    <a:pt x="18" y="1104"/>
                                    <a:pt x="0" y="1087"/>
                                    <a:pt x="0" y="1064"/>
                                  </a:cubicBezTo>
                                  <a:lnTo>
                                    <a:pt x="0" y="1064"/>
                                  </a:lnTo>
                                  <a:lnTo>
                                    <a:pt x="0" y="40"/>
                                  </a:lnTo>
                                  <a:cubicBezTo>
                                    <a:pt x="0" y="18"/>
                                    <a:pt x="18" y="0"/>
                                    <a:pt x="40" y="0"/>
                                  </a:cubicBezTo>
                                  <a:lnTo>
                                    <a:pt x="40" y="0"/>
                                  </a:lnTo>
                                  <a:lnTo>
                                    <a:pt x="1832"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7" name="Rectangle 403"/>
                          <wps:cNvSpPr>
                            <a:spLocks noChangeArrowheads="1"/>
                          </wps:cNvSpPr>
                          <wps:spPr bwMode="auto">
                            <a:xfrm>
                              <a:off x="5001" y="2659"/>
                              <a:ext cx="20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4D12" w14:textId="3DF89145" w:rsidR="003802D7" w:rsidRDefault="003802D7">
                                <w:r>
                                  <w:rPr>
                                    <w:rFonts w:cs="Arial"/>
                                    <w:b/>
                                    <w:bCs/>
                                    <w:color w:val="000000"/>
                                    <w:sz w:val="8"/>
                                    <w:szCs w:val="8"/>
                                  </w:rPr>
                                  <w:t>Amet</w:t>
                                </w:r>
                              </w:p>
                            </w:txbxContent>
                          </wps:txbx>
                          <wps:bodyPr rot="0" vert="horz" wrap="none" lIns="0" tIns="0" rIns="0" bIns="0" anchor="t" anchorCtr="0">
                            <a:spAutoFit/>
                          </wps:bodyPr>
                        </wps:wsp>
                        <wps:wsp>
                          <wps:cNvPr id="1178" name="Line 404"/>
                          <wps:cNvCnPr>
                            <a:cxnSpLocks noChangeShapeType="1"/>
                          </wps:cNvCnPr>
                          <wps:spPr bwMode="auto">
                            <a:xfrm>
                              <a:off x="4608" y="2813"/>
                              <a:ext cx="1000"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9" name="Rectangle 405"/>
                          <wps:cNvSpPr>
                            <a:spLocks noChangeArrowheads="1"/>
                          </wps:cNvSpPr>
                          <wps:spPr bwMode="auto">
                            <a:xfrm>
                              <a:off x="4651" y="2847"/>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80C60" w14:textId="437BF031" w:rsidR="003802D7" w:rsidRDefault="003802D7">
                                <w:r>
                                  <w:rPr>
                                    <w:rFonts w:cs="Arial"/>
                                    <w:color w:val="3C3C3C"/>
                                    <w:sz w:val="8"/>
                                    <w:szCs w:val="8"/>
                                  </w:rPr>
                                  <w:t xml:space="preserve">- </w:t>
                                </w:r>
                              </w:p>
                            </w:txbxContent>
                          </wps:txbx>
                          <wps:bodyPr rot="0" vert="horz" wrap="none" lIns="0" tIns="0" rIns="0" bIns="0" anchor="t" anchorCtr="0">
                            <a:spAutoFit/>
                          </wps:bodyPr>
                        </wps:wsp>
                      </wpg:wgp>
                      <wpg:wgp>
                        <wpg:cNvPr id="1180" name="Group 607"/>
                        <wpg:cNvGrpSpPr>
                          <a:grpSpLocks/>
                        </wpg:cNvGrpSpPr>
                        <wpg:grpSpPr bwMode="auto">
                          <a:xfrm>
                            <a:off x="135890" y="282575"/>
                            <a:ext cx="4891405" cy="2464435"/>
                            <a:chOff x="214" y="445"/>
                            <a:chExt cx="7703" cy="3881"/>
                          </a:xfrm>
                        </wpg:grpSpPr>
                        <wps:wsp>
                          <wps:cNvPr id="1181" name="Rectangle 407"/>
                          <wps:cNvSpPr>
                            <a:spLocks noChangeArrowheads="1"/>
                          </wps:cNvSpPr>
                          <wps:spPr bwMode="auto">
                            <a:xfrm>
                              <a:off x="4796" y="2847"/>
                              <a:ext cx="6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281FE" w14:textId="4CE7F915" w:rsidR="003802D7" w:rsidRDefault="003802D7">
                                <w:r>
                                  <w:rPr>
                                    <w:rFonts w:cs="Arial"/>
                                    <w:color w:val="3C3C3C"/>
                                    <w:sz w:val="8"/>
                                    <w:szCs w:val="8"/>
                                  </w:rPr>
                                  <w:t>kirjeldus: char [0..1]</w:t>
                                </w:r>
                              </w:p>
                            </w:txbxContent>
                          </wps:txbx>
                          <wps:bodyPr rot="0" vert="horz" wrap="none" lIns="0" tIns="0" rIns="0" bIns="0" anchor="t" anchorCtr="0">
                            <a:spAutoFit/>
                          </wps:bodyPr>
                        </wps:wsp>
                        <wps:wsp>
                          <wps:cNvPr id="1182" name="Freeform 408"/>
                          <wps:cNvSpPr>
                            <a:spLocks/>
                          </wps:cNvSpPr>
                          <wps:spPr bwMode="auto">
                            <a:xfrm>
                              <a:off x="6053" y="1838"/>
                              <a:ext cx="812" cy="590"/>
                            </a:xfrm>
                            <a:custGeom>
                              <a:avLst/>
                              <a:gdLst>
                                <a:gd name="T0" fmla="*/ 1480 w 1520"/>
                                <a:gd name="T1" fmla="*/ 0 h 1104"/>
                                <a:gd name="T2" fmla="*/ 1520 w 1520"/>
                                <a:gd name="T3" fmla="*/ 40 h 1104"/>
                                <a:gd name="T4" fmla="*/ 1520 w 1520"/>
                                <a:gd name="T5" fmla="*/ 40 h 1104"/>
                                <a:gd name="T6" fmla="*/ 1520 w 1520"/>
                                <a:gd name="T7" fmla="*/ 1064 h 1104"/>
                                <a:gd name="T8" fmla="*/ 1520 w 1520"/>
                                <a:gd name="T9" fmla="*/ 1064 h 1104"/>
                                <a:gd name="T10" fmla="*/ 1480 w 1520"/>
                                <a:gd name="T11" fmla="*/ 1104 h 1104"/>
                                <a:gd name="T12" fmla="*/ 1480 w 1520"/>
                                <a:gd name="T13" fmla="*/ 1104 h 1104"/>
                                <a:gd name="T14" fmla="*/ 1480 w 1520"/>
                                <a:gd name="T15" fmla="*/ 1104 h 1104"/>
                                <a:gd name="T16" fmla="*/ 40 w 1520"/>
                                <a:gd name="T17" fmla="*/ 1104 h 1104"/>
                                <a:gd name="T18" fmla="*/ 40 w 1520"/>
                                <a:gd name="T19" fmla="*/ 1104 h 1104"/>
                                <a:gd name="T20" fmla="*/ 0 w 1520"/>
                                <a:gd name="T21" fmla="*/ 1064 h 1104"/>
                                <a:gd name="T22" fmla="*/ 0 w 1520"/>
                                <a:gd name="T23" fmla="*/ 1064 h 1104"/>
                                <a:gd name="T24" fmla="*/ 0 w 1520"/>
                                <a:gd name="T25" fmla="*/ 40 h 1104"/>
                                <a:gd name="T26" fmla="*/ 40 w 1520"/>
                                <a:gd name="T27" fmla="*/ 0 h 1104"/>
                                <a:gd name="T28" fmla="*/ 40 w 1520"/>
                                <a:gd name="T29" fmla="*/ 0 h 1104"/>
                                <a:gd name="T30" fmla="*/ 1480 w 152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20" h="1104">
                                  <a:moveTo>
                                    <a:pt x="1480" y="0"/>
                                  </a:moveTo>
                                  <a:cubicBezTo>
                                    <a:pt x="1503" y="0"/>
                                    <a:pt x="1520" y="18"/>
                                    <a:pt x="1520" y="40"/>
                                  </a:cubicBezTo>
                                  <a:lnTo>
                                    <a:pt x="1520" y="40"/>
                                  </a:lnTo>
                                  <a:lnTo>
                                    <a:pt x="1520" y="1064"/>
                                  </a:lnTo>
                                  <a:lnTo>
                                    <a:pt x="1520" y="1064"/>
                                  </a:lnTo>
                                  <a:cubicBezTo>
                                    <a:pt x="1520" y="1087"/>
                                    <a:pt x="1503" y="1104"/>
                                    <a:pt x="1480" y="1104"/>
                                  </a:cubicBezTo>
                                  <a:cubicBezTo>
                                    <a:pt x="1480" y="1104"/>
                                    <a:pt x="1480" y="1104"/>
                                    <a:pt x="1480" y="1104"/>
                                  </a:cubicBezTo>
                                  <a:lnTo>
                                    <a:pt x="1480" y="1104"/>
                                  </a:lnTo>
                                  <a:lnTo>
                                    <a:pt x="40" y="1104"/>
                                  </a:lnTo>
                                  <a:lnTo>
                                    <a:pt x="40" y="1104"/>
                                  </a:lnTo>
                                  <a:cubicBezTo>
                                    <a:pt x="18" y="1104"/>
                                    <a:pt x="0" y="1087"/>
                                    <a:pt x="0" y="1064"/>
                                  </a:cubicBezTo>
                                  <a:lnTo>
                                    <a:pt x="0" y="1064"/>
                                  </a:lnTo>
                                  <a:lnTo>
                                    <a:pt x="0" y="40"/>
                                  </a:lnTo>
                                  <a:cubicBezTo>
                                    <a:pt x="0" y="18"/>
                                    <a:pt x="18" y="0"/>
                                    <a:pt x="40" y="0"/>
                                  </a:cubicBezTo>
                                  <a:lnTo>
                                    <a:pt x="40" y="0"/>
                                  </a:lnTo>
                                  <a:lnTo>
                                    <a:pt x="1480" y="0"/>
                                  </a:lnTo>
                                  <a:close/>
                                </a:path>
                              </a:pathLst>
                            </a:custGeom>
                            <a:solidFill>
                              <a:srgbClr val="D3D5DA"/>
                            </a:solidFill>
                            <a:ln w="0">
                              <a:solidFill>
                                <a:srgbClr val="000000"/>
                              </a:solidFill>
                              <a:prstDash val="solid"/>
                              <a:round/>
                              <a:headEnd/>
                              <a:tailEnd/>
                            </a:ln>
                          </wps:spPr>
                          <wps:bodyPr rot="0" vert="horz" wrap="square" lIns="91440" tIns="45720" rIns="91440" bIns="45720" anchor="t" anchorCtr="0" upright="1">
                            <a:noAutofit/>
                          </wps:bodyPr>
                        </wps:wsp>
                        <wps:wsp>
                          <wps:cNvPr id="1183" name="Rectangle 409"/>
                          <wps:cNvSpPr>
                            <a:spLocks noChangeArrowheads="1"/>
                          </wps:cNvSpPr>
                          <wps:spPr bwMode="auto">
                            <a:xfrm>
                              <a:off x="6027" y="1812"/>
                              <a:ext cx="180"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4" name="Rectangle 410"/>
                          <wps:cNvSpPr>
                            <a:spLocks noChangeArrowheads="1"/>
                          </wps:cNvSpPr>
                          <wps:spPr bwMode="auto">
                            <a:xfrm>
                              <a:off x="6207" y="1812"/>
                              <a:ext cx="8"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411"/>
                          <wps:cNvSpPr>
                            <a:spLocks noChangeArrowheads="1"/>
                          </wps:cNvSpPr>
                          <wps:spPr bwMode="auto">
                            <a:xfrm>
                              <a:off x="6215" y="1812"/>
                              <a:ext cx="17"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412"/>
                          <wps:cNvSpPr>
                            <a:spLocks noChangeArrowheads="1"/>
                          </wps:cNvSpPr>
                          <wps:spPr bwMode="auto">
                            <a:xfrm>
                              <a:off x="6232" y="1812"/>
                              <a:ext cx="9"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413"/>
                          <wps:cNvSpPr>
                            <a:spLocks noChangeArrowheads="1"/>
                          </wps:cNvSpPr>
                          <wps:spPr bwMode="auto">
                            <a:xfrm>
                              <a:off x="6241" y="1812"/>
                              <a:ext cx="17"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414"/>
                          <wps:cNvSpPr>
                            <a:spLocks noChangeArrowheads="1"/>
                          </wps:cNvSpPr>
                          <wps:spPr bwMode="auto">
                            <a:xfrm>
                              <a:off x="6258" y="1812"/>
                              <a:ext cx="9"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415"/>
                          <wps:cNvSpPr>
                            <a:spLocks noChangeArrowheads="1"/>
                          </wps:cNvSpPr>
                          <wps:spPr bwMode="auto">
                            <a:xfrm>
                              <a:off x="6267" y="1812"/>
                              <a:ext cx="17"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416"/>
                          <wps:cNvSpPr>
                            <a:spLocks noChangeArrowheads="1"/>
                          </wps:cNvSpPr>
                          <wps:spPr bwMode="auto">
                            <a:xfrm>
                              <a:off x="6284" y="1812"/>
                              <a:ext cx="8"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417"/>
                          <wps:cNvSpPr>
                            <a:spLocks noChangeArrowheads="1"/>
                          </wps:cNvSpPr>
                          <wps:spPr bwMode="auto">
                            <a:xfrm>
                              <a:off x="6292" y="1812"/>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418"/>
                          <wps:cNvSpPr>
                            <a:spLocks noChangeArrowheads="1"/>
                          </wps:cNvSpPr>
                          <wps:spPr bwMode="auto">
                            <a:xfrm>
                              <a:off x="6309" y="1812"/>
                              <a:ext cx="9"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419"/>
                          <wps:cNvSpPr>
                            <a:spLocks noChangeArrowheads="1"/>
                          </wps:cNvSpPr>
                          <wps:spPr bwMode="auto">
                            <a:xfrm>
                              <a:off x="6318" y="1812"/>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420"/>
                          <wps:cNvSpPr>
                            <a:spLocks noChangeArrowheads="1"/>
                          </wps:cNvSpPr>
                          <wps:spPr bwMode="auto">
                            <a:xfrm>
                              <a:off x="6335" y="1812"/>
                              <a:ext cx="9"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421"/>
                          <wps:cNvSpPr>
                            <a:spLocks noChangeArrowheads="1"/>
                          </wps:cNvSpPr>
                          <wps:spPr bwMode="auto">
                            <a:xfrm>
                              <a:off x="6344" y="1812"/>
                              <a:ext cx="17"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422"/>
                          <wps:cNvSpPr>
                            <a:spLocks noChangeArrowheads="1"/>
                          </wps:cNvSpPr>
                          <wps:spPr bwMode="auto">
                            <a:xfrm>
                              <a:off x="6361" y="1812"/>
                              <a:ext cx="8"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423"/>
                          <wps:cNvSpPr>
                            <a:spLocks noChangeArrowheads="1"/>
                          </wps:cNvSpPr>
                          <wps:spPr bwMode="auto">
                            <a:xfrm>
                              <a:off x="6369" y="1812"/>
                              <a:ext cx="17"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424"/>
                          <wps:cNvSpPr>
                            <a:spLocks noChangeArrowheads="1"/>
                          </wps:cNvSpPr>
                          <wps:spPr bwMode="auto">
                            <a:xfrm>
                              <a:off x="6386" y="1812"/>
                              <a:ext cx="9"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425"/>
                          <wps:cNvSpPr>
                            <a:spLocks noChangeArrowheads="1"/>
                          </wps:cNvSpPr>
                          <wps:spPr bwMode="auto">
                            <a:xfrm>
                              <a:off x="6395" y="1812"/>
                              <a:ext cx="17"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426"/>
                          <wps:cNvSpPr>
                            <a:spLocks noChangeArrowheads="1"/>
                          </wps:cNvSpPr>
                          <wps:spPr bwMode="auto">
                            <a:xfrm>
                              <a:off x="6412" y="1812"/>
                              <a:ext cx="9"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427"/>
                          <wps:cNvSpPr>
                            <a:spLocks noChangeArrowheads="1"/>
                          </wps:cNvSpPr>
                          <wps:spPr bwMode="auto">
                            <a:xfrm>
                              <a:off x="6421" y="1812"/>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428"/>
                          <wps:cNvSpPr>
                            <a:spLocks noChangeArrowheads="1"/>
                          </wps:cNvSpPr>
                          <wps:spPr bwMode="auto">
                            <a:xfrm>
                              <a:off x="6438" y="1812"/>
                              <a:ext cx="8"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429"/>
                          <wps:cNvSpPr>
                            <a:spLocks noChangeArrowheads="1"/>
                          </wps:cNvSpPr>
                          <wps:spPr bwMode="auto">
                            <a:xfrm>
                              <a:off x="6446" y="1812"/>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430"/>
                          <wps:cNvSpPr>
                            <a:spLocks noChangeArrowheads="1"/>
                          </wps:cNvSpPr>
                          <wps:spPr bwMode="auto">
                            <a:xfrm>
                              <a:off x="6463" y="1812"/>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431"/>
                          <wps:cNvSpPr>
                            <a:spLocks noChangeArrowheads="1"/>
                          </wps:cNvSpPr>
                          <wps:spPr bwMode="auto">
                            <a:xfrm>
                              <a:off x="6472" y="1812"/>
                              <a:ext cx="17"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432"/>
                          <wps:cNvSpPr>
                            <a:spLocks noChangeArrowheads="1"/>
                          </wps:cNvSpPr>
                          <wps:spPr bwMode="auto">
                            <a:xfrm>
                              <a:off x="6489" y="1812"/>
                              <a:ext cx="8"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433"/>
                          <wps:cNvSpPr>
                            <a:spLocks noChangeArrowheads="1"/>
                          </wps:cNvSpPr>
                          <wps:spPr bwMode="auto">
                            <a:xfrm>
                              <a:off x="6497" y="1812"/>
                              <a:ext cx="18"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434"/>
                          <wps:cNvSpPr>
                            <a:spLocks noChangeArrowheads="1"/>
                          </wps:cNvSpPr>
                          <wps:spPr bwMode="auto">
                            <a:xfrm>
                              <a:off x="6515" y="1812"/>
                              <a:ext cx="8"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435"/>
                          <wps:cNvSpPr>
                            <a:spLocks noChangeArrowheads="1"/>
                          </wps:cNvSpPr>
                          <wps:spPr bwMode="auto">
                            <a:xfrm>
                              <a:off x="6523" y="1812"/>
                              <a:ext cx="17"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436"/>
                          <wps:cNvSpPr>
                            <a:spLocks noChangeArrowheads="1"/>
                          </wps:cNvSpPr>
                          <wps:spPr bwMode="auto">
                            <a:xfrm>
                              <a:off x="6540" y="1812"/>
                              <a:ext cx="9"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437"/>
                          <wps:cNvSpPr>
                            <a:spLocks noChangeArrowheads="1"/>
                          </wps:cNvSpPr>
                          <wps:spPr bwMode="auto">
                            <a:xfrm>
                              <a:off x="6549" y="1812"/>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438"/>
                          <wps:cNvSpPr>
                            <a:spLocks noChangeArrowheads="1"/>
                          </wps:cNvSpPr>
                          <wps:spPr bwMode="auto">
                            <a:xfrm>
                              <a:off x="6566" y="1812"/>
                              <a:ext cx="8"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439"/>
                          <wps:cNvSpPr>
                            <a:spLocks noChangeArrowheads="1"/>
                          </wps:cNvSpPr>
                          <wps:spPr bwMode="auto">
                            <a:xfrm>
                              <a:off x="6574" y="1812"/>
                              <a:ext cx="18"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440"/>
                          <wps:cNvSpPr>
                            <a:spLocks noChangeArrowheads="1"/>
                          </wps:cNvSpPr>
                          <wps:spPr bwMode="auto">
                            <a:xfrm>
                              <a:off x="6592" y="1812"/>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441"/>
                          <wps:cNvSpPr>
                            <a:spLocks noChangeArrowheads="1"/>
                          </wps:cNvSpPr>
                          <wps:spPr bwMode="auto">
                            <a:xfrm>
                              <a:off x="6600" y="1812"/>
                              <a:ext cx="17"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442"/>
                          <wps:cNvSpPr>
                            <a:spLocks noChangeArrowheads="1"/>
                          </wps:cNvSpPr>
                          <wps:spPr bwMode="auto">
                            <a:xfrm>
                              <a:off x="6617" y="1812"/>
                              <a:ext cx="9"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443"/>
                          <wps:cNvSpPr>
                            <a:spLocks noChangeArrowheads="1"/>
                          </wps:cNvSpPr>
                          <wps:spPr bwMode="auto">
                            <a:xfrm>
                              <a:off x="6626" y="1812"/>
                              <a:ext cx="8"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444"/>
                          <wps:cNvSpPr>
                            <a:spLocks noChangeArrowheads="1"/>
                          </wps:cNvSpPr>
                          <wps:spPr bwMode="auto">
                            <a:xfrm>
                              <a:off x="6634" y="1812"/>
                              <a:ext cx="9"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Rectangle 445"/>
                          <wps:cNvSpPr>
                            <a:spLocks noChangeArrowheads="1"/>
                          </wps:cNvSpPr>
                          <wps:spPr bwMode="auto">
                            <a:xfrm>
                              <a:off x="6643" y="1812"/>
                              <a:ext cx="8"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Rectangle 446"/>
                          <wps:cNvSpPr>
                            <a:spLocks noChangeArrowheads="1"/>
                          </wps:cNvSpPr>
                          <wps:spPr bwMode="auto">
                            <a:xfrm>
                              <a:off x="6651" y="1812"/>
                              <a:ext cx="17"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Rectangle 447"/>
                          <wps:cNvSpPr>
                            <a:spLocks noChangeArrowheads="1"/>
                          </wps:cNvSpPr>
                          <wps:spPr bwMode="auto">
                            <a:xfrm>
                              <a:off x="6668" y="1812"/>
                              <a:ext cx="9"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448"/>
                          <wps:cNvSpPr>
                            <a:spLocks noChangeArrowheads="1"/>
                          </wps:cNvSpPr>
                          <wps:spPr bwMode="auto">
                            <a:xfrm>
                              <a:off x="6677" y="1812"/>
                              <a:ext cx="17"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449"/>
                          <wps:cNvSpPr>
                            <a:spLocks noChangeArrowheads="1"/>
                          </wps:cNvSpPr>
                          <wps:spPr bwMode="auto">
                            <a:xfrm>
                              <a:off x="6694" y="1812"/>
                              <a:ext cx="9"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450"/>
                          <wps:cNvSpPr>
                            <a:spLocks noChangeArrowheads="1"/>
                          </wps:cNvSpPr>
                          <wps:spPr bwMode="auto">
                            <a:xfrm>
                              <a:off x="6703" y="1812"/>
                              <a:ext cx="17"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451"/>
                          <wps:cNvSpPr>
                            <a:spLocks noChangeArrowheads="1"/>
                          </wps:cNvSpPr>
                          <wps:spPr bwMode="auto">
                            <a:xfrm>
                              <a:off x="6720" y="1812"/>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452"/>
                          <wps:cNvSpPr>
                            <a:spLocks noChangeArrowheads="1"/>
                          </wps:cNvSpPr>
                          <wps:spPr bwMode="auto">
                            <a:xfrm>
                              <a:off x="6728" y="1812"/>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453"/>
                          <wps:cNvSpPr>
                            <a:spLocks noChangeArrowheads="1"/>
                          </wps:cNvSpPr>
                          <wps:spPr bwMode="auto">
                            <a:xfrm>
                              <a:off x="6745" y="1812"/>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454"/>
                          <wps:cNvSpPr>
                            <a:spLocks noChangeArrowheads="1"/>
                          </wps:cNvSpPr>
                          <wps:spPr bwMode="auto">
                            <a:xfrm>
                              <a:off x="6754" y="1812"/>
                              <a:ext cx="17"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455"/>
                          <wps:cNvSpPr>
                            <a:spLocks noChangeArrowheads="1"/>
                          </wps:cNvSpPr>
                          <wps:spPr bwMode="auto">
                            <a:xfrm>
                              <a:off x="6771" y="1812"/>
                              <a:ext cx="9"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456"/>
                          <wps:cNvSpPr>
                            <a:spLocks noChangeArrowheads="1"/>
                          </wps:cNvSpPr>
                          <wps:spPr bwMode="auto">
                            <a:xfrm>
                              <a:off x="6780" y="1812"/>
                              <a:ext cx="17"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457"/>
                          <wps:cNvSpPr>
                            <a:spLocks noChangeArrowheads="1"/>
                          </wps:cNvSpPr>
                          <wps:spPr bwMode="auto">
                            <a:xfrm>
                              <a:off x="6797" y="1812"/>
                              <a:ext cx="8"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458"/>
                          <wps:cNvSpPr>
                            <a:spLocks noChangeArrowheads="1"/>
                          </wps:cNvSpPr>
                          <wps:spPr bwMode="auto">
                            <a:xfrm>
                              <a:off x="6805" y="1812"/>
                              <a:ext cx="17"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459"/>
                          <wps:cNvSpPr>
                            <a:spLocks noChangeArrowheads="1"/>
                          </wps:cNvSpPr>
                          <wps:spPr bwMode="auto">
                            <a:xfrm>
                              <a:off x="6822" y="1812"/>
                              <a:ext cx="9"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460"/>
                          <wps:cNvSpPr>
                            <a:spLocks noChangeArrowheads="1"/>
                          </wps:cNvSpPr>
                          <wps:spPr bwMode="auto">
                            <a:xfrm>
                              <a:off x="6831" y="1812"/>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Freeform 461"/>
                          <wps:cNvSpPr>
                            <a:spLocks/>
                          </wps:cNvSpPr>
                          <wps:spPr bwMode="auto">
                            <a:xfrm>
                              <a:off x="6027" y="1812"/>
                              <a:ext cx="812" cy="590"/>
                            </a:xfrm>
                            <a:custGeom>
                              <a:avLst/>
                              <a:gdLst>
                                <a:gd name="T0" fmla="*/ 1480 w 1520"/>
                                <a:gd name="T1" fmla="*/ 0 h 1104"/>
                                <a:gd name="T2" fmla="*/ 1520 w 1520"/>
                                <a:gd name="T3" fmla="*/ 40 h 1104"/>
                                <a:gd name="T4" fmla="*/ 1520 w 1520"/>
                                <a:gd name="T5" fmla="*/ 40 h 1104"/>
                                <a:gd name="T6" fmla="*/ 1520 w 1520"/>
                                <a:gd name="T7" fmla="*/ 1064 h 1104"/>
                                <a:gd name="T8" fmla="*/ 1520 w 1520"/>
                                <a:gd name="T9" fmla="*/ 1064 h 1104"/>
                                <a:gd name="T10" fmla="*/ 1480 w 1520"/>
                                <a:gd name="T11" fmla="*/ 1104 h 1104"/>
                                <a:gd name="T12" fmla="*/ 1480 w 1520"/>
                                <a:gd name="T13" fmla="*/ 1104 h 1104"/>
                                <a:gd name="T14" fmla="*/ 1480 w 1520"/>
                                <a:gd name="T15" fmla="*/ 1104 h 1104"/>
                                <a:gd name="T16" fmla="*/ 40 w 1520"/>
                                <a:gd name="T17" fmla="*/ 1104 h 1104"/>
                                <a:gd name="T18" fmla="*/ 40 w 1520"/>
                                <a:gd name="T19" fmla="*/ 1104 h 1104"/>
                                <a:gd name="T20" fmla="*/ 0 w 1520"/>
                                <a:gd name="T21" fmla="*/ 1064 h 1104"/>
                                <a:gd name="T22" fmla="*/ 0 w 1520"/>
                                <a:gd name="T23" fmla="*/ 1064 h 1104"/>
                                <a:gd name="T24" fmla="*/ 0 w 1520"/>
                                <a:gd name="T25" fmla="*/ 40 h 1104"/>
                                <a:gd name="T26" fmla="*/ 40 w 1520"/>
                                <a:gd name="T27" fmla="*/ 0 h 1104"/>
                                <a:gd name="T28" fmla="*/ 40 w 1520"/>
                                <a:gd name="T29" fmla="*/ 0 h 1104"/>
                                <a:gd name="T30" fmla="*/ 1480 w 152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520" h="1104">
                                  <a:moveTo>
                                    <a:pt x="1480" y="0"/>
                                  </a:moveTo>
                                  <a:cubicBezTo>
                                    <a:pt x="1503" y="0"/>
                                    <a:pt x="1520" y="18"/>
                                    <a:pt x="1520" y="40"/>
                                  </a:cubicBezTo>
                                  <a:lnTo>
                                    <a:pt x="1520" y="40"/>
                                  </a:lnTo>
                                  <a:lnTo>
                                    <a:pt x="1520" y="1064"/>
                                  </a:lnTo>
                                  <a:lnTo>
                                    <a:pt x="1520" y="1064"/>
                                  </a:lnTo>
                                  <a:cubicBezTo>
                                    <a:pt x="1520" y="1087"/>
                                    <a:pt x="1503" y="1104"/>
                                    <a:pt x="1480" y="1104"/>
                                  </a:cubicBezTo>
                                  <a:cubicBezTo>
                                    <a:pt x="1480" y="1104"/>
                                    <a:pt x="1480" y="1104"/>
                                    <a:pt x="1480" y="1104"/>
                                  </a:cubicBezTo>
                                  <a:lnTo>
                                    <a:pt x="1480" y="1104"/>
                                  </a:lnTo>
                                  <a:lnTo>
                                    <a:pt x="40" y="1104"/>
                                  </a:lnTo>
                                  <a:lnTo>
                                    <a:pt x="40" y="1104"/>
                                  </a:lnTo>
                                  <a:cubicBezTo>
                                    <a:pt x="18" y="1104"/>
                                    <a:pt x="0" y="1087"/>
                                    <a:pt x="0" y="1064"/>
                                  </a:cubicBezTo>
                                  <a:lnTo>
                                    <a:pt x="0" y="1064"/>
                                  </a:lnTo>
                                  <a:lnTo>
                                    <a:pt x="0" y="40"/>
                                  </a:lnTo>
                                  <a:cubicBezTo>
                                    <a:pt x="0" y="18"/>
                                    <a:pt x="18" y="0"/>
                                    <a:pt x="40" y="0"/>
                                  </a:cubicBezTo>
                                  <a:lnTo>
                                    <a:pt x="40" y="0"/>
                                  </a:lnTo>
                                  <a:lnTo>
                                    <a:pt x="148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6" name="Rectangle 462"/>
                          <wps:cNvSpPr>
                            <a:spLocks noChangeArrowheads="1"/>
                          </wps:cNvSpPr>
                          <wps:spPr bwMode="auto">
                            <a:xfrm>
                              <a:off x="6053" y="1889"/>
                              <a:ext cx="6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AD8A3" w14:textId="04527546" w:rsidR="003802D7" w:rsidRDefault="003802D7">
                                <w:r>
                                  <w:rPr>
                                    <w:rFonts w:cs="Arial"/>
                                    <w:b/>
                                    <w:bCs/>
                                    <w:color w:val="000000"/>
                                    <w:sz w:val="8"/>
                                    <w:szCs w:val="8"/>
                                  </w:rPr>
                                  <w:t>Kauba_kategooria</w:t>
                                </w:r>
                              </w:p>
                            </w:txbxContent>
                          </wps:txbx>
                          <wps:bodyPr rot="0" vert="horz" wrap="none" lIns="0" tIns="0" rIns="0" bIns="0" anchor="t" anchorCtr="0">
                            <a:spAutoFit/>
                          </wps:bodyPr>
                        </wps:wsp>
                        <wps:wsp>
                          <wps:cNvPr id="1237" name="Freeform 463"/>
                          <wps:cNvSpPr>
                            <a:spLocks noEditPoints="1"/>
                          </wps:cNvSpPr>
                          <wps:spPr bwMode="auto">
                            <a:xfrm>
                              <a:off x="3993" y="675"/>
                              <a:ext cx="846" cy="1343"/>
                            </a:xfrm>
                            <a:custGeom>
                              <a:avLst/>
                              <a:gdLst>
                                <a:gd name="T0" fmla="*/ 846 w 846"/>
                                <a:gd name="T1" fmla="*/ 0 h 1343"/>
                                <a:gd name="T2" fmla="*/ 837 w 846"/>
                                <a:gd name="T3" fmla="*/ 26 h 1343"/>
                                <a:gd name="T4" fmla="*/ 812 w 846"/>
                                <a:gd name="T5" fmla="*/ 60 h 1343"/>
                                <a:gd name="T6" fmla="*/ 795 w 846"/>
                                <a:gd name="T7" fmla="*/ 86 h 1343"/>
                                <a:gd name="T8" fmla="*/ 778 w 846"/>
                                <a:gd name="T9" fmla="*/ 120 h 1343"/>
                                <a:gd name="T10" fmla="*/ 760 w 846"/>
                                <a:gd name="T11" fmla="*/ 146 h 1343"/>
                                <a:gd name="T12" fmla="*/ 735 w 846"/>
                                <a:gd name="T13" fmla="*/ 180 h 1343"/>
                                <a:gd name="T14" fmla="*/ 718 w 846"/>
                                <a:gd name="T15" fmla="*/ 206 h 1343"/>
                                <a:gd name="T16" fmla="*/ 701 w 846"/>
                                <a:gd name="T17" fmla="*/ 240 h 1343"/>
                                <a:gd name="T18" fmla="*/ 683 w 846"/>
                                <a:gd name="T19" fmla="*/ 265 h 1343"/>
                                <a:gd name="T20" fmla="*/ 658 w 846"/>
                                <a:gd name="T21" fmla="*/ 300 h 1343"/>
                                <a:gd name="T22" fmla="*/ 641 w 846"/>
                                <a:gd name="T23" fmla="*/ 325 h 1343"/>
                                <a:gd name="T24" fmla="*/ 624 w 846"/>
                                <a:gd name="T25" fmla="*/ 359 h 1343"/>
                                <a:gd name="T26" fmla="*/ 607 w 846"/>
                                <a:gd name="T27" fmla="*/ 385 h 1343"/>
                                <a:gd name="T28" fmla="*/ 581 w 846"/>
                                <a:gd name="T29" fmla="*/ 419 h 1343"/>
                                <a:gd name="T30" fmla="*/ 572 w 846"/>
                                <a:gd name="T31" fmla="*/ 445 h 1343"/>
                                <a:gd name="T32" fmla="*/ 547 w 846"/>
                                <a:gd name="T33" fmla="*/ 479 h 1343"/>
                                <a:gd name="T34" fmla="*/ 530 w 846"/>
                                <a:gd name="T35" fmla="*/ 505 h 1343"/>
                                <a:gd name="T36" fmla="*/ 512 w 846"/>
                                <a:gd name="T37" fmla="*/ 539 h 1343"/>
                                <a:gd name="T38" fmla="*/ 495 w 846"/>
                                <a:gd name="T39" fmla="*/ 565 h 1343"/>
                                <a:gd name="T40" fmla="*/ 470 w 846"/>
                                <a:gd name="T41" fmla="*/ 599 h 1343"/>
                                <a:gd name="T42" fmla="*/ 453 w 846"/>
                                <a:gd name="T43" fmla="*/ 624 h 1343"/>
                                <a:gd name="T44" fmla="*/ 436 w 846"/>
                                <a:gd name="T45" fmla="*/ 659 h 1343"/>
                                <a:gd name="T46" fmla="*/ 418 w 846"/>
                                <a:gd name="T47" fmla="*/ 684 h 1343"/>
                                <a:gd name="T48" fmla="*/ 393 w 846"/>
                                <a:gd name="T49" fmla="*/ 719 h 1343"/>
                                <a:gd name="T50" fmla="*/ 376 w 846"/>
                                <a:gd name="T51" fmla="*/ 744 h 1343"/>
                                <a:gd name="T52" fmla="*/ 359 w 846"/>
                                <a:gd name="T53" fmla="*/ 778 h 1343"/>
                                <a:gd name="T54" fmla="*/ 342 w 846"/>
                                <a:gd name="T55" fmla="*/ 804 h 1343"/>
                                <a:gd name="T56" fmla="*/ 316 w 846"/>
                                <a:gd name="T57" fmla="*/ 838 h 1343"/>
                                <a:gd name="T58" fmla="*/ 307 w 846"/>
                                <a:gd name="T59" fmla="*/ 864 h 1343"/>
                                <a:gd name="T60" fmla="*/ 282 w 846"/>
                                <a:gd name="T61" fmla="*/ 898 h 1343"/>
                                <a:gd name="T62" fmla="*/ 265 w 846"/>
                                <a:gd name="T63" fmla="*/ 924 h 1343"/>
                                <a:gd name="T64" fmla="*/ 247 w 846"/>
                                <a:gd name="T65" fmla="*/ 958 h 1343"/>
                                <a:gd name="T66" fmla="*/ 230 w 846"/>
                                <a:gd name="T67" fmla="*/ 984 h 1343"/>
                                <a:gd name="T68" fmla="*/ 205 w 846"/>
                                <a:gd name="T69" fmla="*/ 1018 h 1343"/>
                                <a:gd name="T70" fmla="*/ 188 w 846"/>
                                <a:gd name="T71" fmla="*/ 1043 h 1343"/>
                                <a:gd name="T72" fmla="*/ 171 w 846"/>
                                <a:gd name="T73" fmla="*/ 1078 h 1343"/>
                                <a:gd name="T74" fmla="*/ 153 w 846"/>
                                <a:gd name="T75" fmla="*/ 1103 h 1343"/>
                                <a:gd name="T76" fmla="*/ 128 w 846"/>
                                <a:gd name="T77" fmla="*/ 1137 h 1343"/>
                                <a:gd name="T78" fmla="*/ 111 w 846"/>
                                <a:gd name="T79" fmla="*/ 1163 h 1343"/>
                                <a:gd name="T80" fmla="*/ 94 w 846"/>
                                <a:gd name="T81" fmla="*/ 1197 h 1343"/>
                                <a:gd name="T82" fmla="*/ 76 w 846"/>
                                <a:gd name="T83" fmla="*/ 1223 h 1343"/>
                                <a:gd name="T84" fmla="*/ 51 w 846"/>
                                <a:gd name="T85" fmla="*/ 1257 h 1343"/>
                                <a:gd name="T86" fmla="*/ 42 w 846"/>
                                <a:gd name="T87" fmla="*/ 1283 h 1343"/>
                                <a:gd name="T88" fmla="*/ 17 w 846"/>
                                <a:gd name="T89" fmla="*/ 1317 h 1343"/>
                                <a:gd name="T90" fmla="*/ 0 w 846"/>
                                <a:gd name="T91" fmla="*/ 1343 h 13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46" h="1343">
                                  <a:moveTo>
                                    <a:pt x="846" y="0"/>
                                  </a:moveTo>
                                  <a:lnTo>
                                    <a:pt x="837" y="26"/>
                                  </a:lnTo>
                                  <a:moveTo>
                                    <a:pt x="812" y="60"/>
                                  </a:moveTo>
                                  <a:lnTo>
                                    <a:pt x="795" y="86"/>
                                  </a:lnTo>
                                  <a:moveTo>
                                    <a:pt x="778" y="120"/>
                                  </a:moveTo>
                                  <a:lnTo>
                                    <a:pt x="760" y="146"/>
                                  </a:lnTo>
                                  <a:moveTo>
                                    <a:pt x="735" y="180"/>
                                  </a:moveTo>
                                  <a:lnTo>
                                    <a:pt x="718" y="206"/>
                                  </a:lnTo>
                                  <a:moveTo>
                                    <a:pt x="701" y="240"/>
                                  </a:moveTo>
                                  <a:lnTo>
                                    <a:pt x="683" y="265"/>
                                  </a:lnTo>
                                  <a:moveTo>
                                    <a:pt x="658" y="300"/>
                                  </a:moveTo>
                                  <a:lnTo>
                                    <a:pt x="641" y="325"/>
                                  </a:lnTo>
                                  <a:moveTo>
                                    <a:pt x="624" y="359"/>
                                  </a:moveTo>
                                  <a:lnTo>
                                    <a:pt x="607" y="385"/>
                                  </a:lnTo>
                                  <a:moveTo>
                                    <a:pt x="581" y="419"/>
                                  </a:moveTo>
                                  <a:lnTo>
                                    <a:pt x="572" y="445"/>
                                  </a:lnTo>
                                  <a:moveTo>
                                    <a:pt x="547" y="479"/>
                                  </a:moveTo>
                                  <a:lnTo>
                                    <a:pt x="530" y="505"/>
                                  </a:lnTo>
                                  <a:moveTo>
                                    <a:pt x="512" y="539"/>
                                  </a:moveTo>
                                  <a:lnTo>
                                    <a:pt x="495" y="565"/>
                                  </a:lnTo>
                                  <a:moveTo>
                                    <a:pt x="470" y="599"/>
                                  </a:moveTo>
                                  <a:lnTo>
                                    <a:pt x="453" y="624"/>
                                  </a:lnTo>
                                  <a:moveTo>
                                    <a:pt x="436" y="659"/>
                                  </a:moveTo>
                                  <a:lnTo>
                                    <a:pt x="418" y="684"/>
                                  </a:lnTo>
                                  <a:moveTo>
                                    <a:pt x="393" y="719"/>
                                  </a:moveTo>
                                  <a:lnTo>
                                    <a:pt x="376" y="744"/>
                                  </a:lnTo>
                                  <a:moveTo>
                                    <a:pt x="359" y="778"/>
                                  </a:moveTo>
                                  <a:lnTo>
                                    <a:pt x="342" y="804"/>
                                  </a:lnTo>
                                  <a:moveTo>
                                    <a:pt x="316" y="838"/>
                                  </a:moveTo>
                                  <a:lnTo>
                                    <a:pt x="307" y="864"/>
                                  </a:lnTo>
                                  <a:moveTo>
                                    <a:pt x="282" y="898"/>
                                  </a:moveTo>
                                  <a:lnTo>
                                    <a:pt x="265" y="924"/>
                                  </a:lnTo>
                                  <a:moveTo>
                                    <a:pt x="247" y="958"/>
                                  </a:moveTo>
                                  <a:lnTo>
                                    <a:pt x="230" y="984"/>
                                  </a:lnTo>
                                  <a:moveTo>
                                    <a:pt x="205" y="1018"/>
                                  </a:moveTo>
                                  <a:lnTo>
                                    <a:pt x="188" y="1043"/>
                                  </a:lnTo>
                                  <a:moveTo>
                                    <a:pt x="171" y="1078"/>
                                  </a:moveTo>
                                  <a:lnTo>
                                    <a:pt x="153" y="1103"/>
                                  </a:lnTo>
                                  <a:moveTo>
                                    <a:pt x="128" y="1137"/>
                                  </a:moveTo>
                                  <a:lnTo>
                                    <a:pt x="111" y="1163"/>
                                  </a:lnTo>
                                  <a:moveTo>
                                    <a:pt x="94" y="1197"/>
                                  </a:moveTo>
                                  <a:lnTo>
                                    <a:pt x="76" y="1223"/>
                                  </a:lnTo>
                                  <a:moveTo>
                                    <a:pt x="51" y="1257"/>
                                  </a:moveTo>
                                  <a:lnTo>
                                    <a:pt x="42" y="1283"/>
                                  </a:lnTo>
                                  <a:moveTo>
                                    <a:pt x="17" y="1317"/>
                                  </a:moveTo>
                                  <a:lnTo>
                                    <a:pt x="0" y="1343"/>
                                  </a:lnTo>
                                </a:path>
                              </a:pathLst>
                            </a:custGeom>
                            <a:noFill/>
                            <a:ln w="5715"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8" name="Freeform 464"/>
                          <wps:cNvSpPr>
                            <a:spLocks/>
                          </wps:cNvSpPr>
                          <wps:spPr bwMode="auto">
                            <a:xfrm>
                              <a:off x="4352" y="445"/>
                              <a:ext cx="983" cy="470"/>
                            </a:xfrm>
                            <a:custGeom>
                              <a:avLst/>
                              <a:gdLst>
                                <a:gd name="T0" fmla="*/ 0 w 983"/>
                                <a:gd name="T1" fmla="*/ 0 h 470"/>
                                <a:gd name="T2" fmla="*/ 0 w 983"/>
                                <a:gd name="T3" fmla="*/ 470 h 470"/>
                                <a:gd name="T4" fmla="*/ 983 w 983"/>
                                <a:gd name="T5" fmla="*/ 470 h 470"/>
                                <a:gd name="T6" fmla="*/ 983 w 983"/>
                                <a:gd name="T7" fmla="*/ 102 h 470"/>
                                <a:gd name="T8" fmla="*/ 880 w 983"/>
                                <a:gd name="T9" fmla="*/ 0 h 470"/>
                                <a:gd name="T10" fmla="*/ 0 w 983"/>
                                <a:gd name="T11" fmla="*/ 0 h 470"/>
                              </a:gdLst>
                              <a:ahLst/>
                              <a:cxnLst>
                                <a:cxn ang="0">
                                  <a:pos x="T0" y="T1"/>
                                </a:cxn>
                                <a:cxn ang="0">
                                  <a:pos x="T2" y="T3"/>
                                </a:cxn>
                                <a:cxn ang="0">
                                  <a:pos x="T4" y="T5"/>
                                </a:cxn>
                                <a:cxn ang="0">
                                  <a:pos x="T6" y="T7"/>
                                </a:cxn>
                                <a:cxn ang="0">
                                  <a:pos x="T8" y="T9"/>
                                </a:cxn>
                                <a:cxn ang="0">
                                  <a:pos x="T10" y="T11"/>
                                </a:cxn>
                              </a:cxnLst>
                              <a:rect l="0" t="0" r="r" b="b"/>
                              <a:pathLst>
                                <a:path w="983" h="470">
                                  <a:moveTo>
                                    <a:pt x="0" y="0"/>
                                  </a:moveTo>
                                  <a:lnTo>
                                    <a:pt x="0" y="470"/>
                                  </a:lnTo>
                                  <a:lnTo>
                                    <a:pt x="983" y="470"/>
                                  </a:lnTo>
                                  <a:lnTo>
                                    <a:pt x="983" y="102"/>
                                  </a:lnTo>
                                  <a:lnTo>
                                    <a:pt x="880" y="0"/>
                                  </a:lnTo>
                                  <a:lnTo>
                                    <a:pt x="0" y="0"/>
                                  </a:lnTo>
                                  <a:close/>
                                </a:path>
                              </a:pathLst>
                            </a:custGeom>
                            <a:solidFill>
                              <a:srgbClr val="D8C9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9" name="Freeform 465"/>
                          <wps:cNvSpPr>
                            <a:spLocks/>
                          </wps:cNvSpPr>
                          <wps:spPr bwMode="auto">
                            <a:xfrm>
                              <a:off x="4352" y="445"/>
                              <a:ext cx="983" cy="470"/>
                            </a:xfrm>
                            <a:custGeom>
                              <a:avLst/>
                              <a:gdLst>
                                <a:gd name="T0" fmla="*/ 0 w 983"/>
                                <a:gd name="T1" fmla="*/ 0 h 470"/>
                                <a:gd name="T2" fmla="*/ 0 w 983"/>
                                <a:gd name="T3" fmla="*/ 470 h 470"/>
                                <a:gd name="T4" fmla="*/ 983 w 983"/>
                                <a:gd name="T5" fmla="*/ 470 h 470"/>
                                <a:gd name="T6" fmla="*/ 983 w 983"/>
                                <a:gd name="T7" fmla="*/ 102 h 470"/>
                                <a:gd name="T8" fmla="*/ 880 w 983"/>
                                <a:gd name="T9" fmla="*/ 0 h 470"/>
                                <a:gd name="T10" fmla="*/ 0 w 983"/>
                                <a:gd name="T11" fmla="*/ 0 h 470"/>
                              </a:gdLst>
                              <a:ahLst/>
                              <a:cxnLst>
                                <a:cxn ang="0">
                                  <a:pos x="T0" y="T1"/>
                                </a:cxn>
                                <a:cxn ang="0">
                                  <a:pos x="T2" y="T3"/>
                                </a:cxn>
                                <a:cxn ang="0">
                                  <a:pos x="T4" y="T5"/>
                                </a:cxn>
                                <a:cxn ang="0">
                                  <a:pos x="T6" y="T7"/>
                                </a:cxn>
                                <a:cxn ang="0">
                                  <a:pos x="T8" y="T9"/>
                                </a:cxn>
                                <a:cxn ang="0">
                                  <a:pos x="T10" y="T11"/>
                                </a:cxn>
                              </a:cxnLst>
                              <a:rect l="0" t="0" r="r" b="b"/>
                              <a:pathLst>
                                <a:path w="983" h="470">
                                  <a:moveTo>
                                    <a:pt x="0" y="0"/>
                                  </a:moveTo>
                                  <a:lnTo>
                                    <a:pt x="0" y="470"/>
                                  </a:lnTo>
                                  <a:lnTo>
                                    <a:pt x="983" y="470"/>
                                  </a:lnTo>
                                  <a:lnTo>
                                    <a:pt x="983" y="102"/>
                                  </a:lnTo>
                                  <a:lnTo>
                                    <a:pt x="880" y="0"/>
                                  </a:lnTo>
                                  <a:lnTo>
                                    <a:pt x="0" y="0"/>
                                  </a:lnTo>
                                  <a:close/>
                                </a:path>
                              </a:pathLst>
                            </a:cu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0" name="Freeform 466"/>
                          <wps:cNvSpPr>
                            <a:spLocks/>
                          </wps:cNvSpPr>
                          <wps:spPr bwMode="auto">
                            <a:xfrm>
                              <a:off x="5232" y="445"/>
                              <a:ext cx="103" cy="102"/>
                            </a:xfrm>
                            <a:custGeom>
                              <a:avLst/>
                              <a:gdLst>
                                <a:gd name="T0" fmla="*/ 0 w 103"/>
                                <a:gd name="T1" fmla="*/ 0 h 102"/>
                                <a:gd name="T2" fmla="*/ 0 w 103"/>
                                <a:gd name="T3" fmla="*/ 102 h 102"/>
                                <a:gd name="T4" fmla="*/ 103 w 103"/>
                                <a:gd name="T5" fmla="*/ 102 h 102"/>
                                <a:gd name="T6" fmla="*/ 0 w 103"/>
                                <a:gd name="T7" fmla="*/ 0 h 102"/>
                              </a:gdLst>
                              <a:ahLst/>
                              <a:cxnLst>
                                <a:cxn ang="0">
                                  <a:pos x="T0" y="T1"/>
                                </a:cxn>
                                <a:cxn ang="0">
                                  <a:pos x="T2" y="T3"/>
                                </a:cxn>
                                <a:cxn ang="0">
                                  <a:pos x="T4" y="T5"/>
                                </a:cxn>
                                <a:cxn ang="0">
                                  <a:pos x="T6" y="T7"/>
                                </a:cxn>
                              </a:cxnLst>
                              <a:rect l="0" t="0" r="r" b="b"/>
                              <a:pathLst>
                                <a:path w="103" h="102">
                                  <a:moveTo>
                                    <a:pt x="0" y="0"/>
                                  </a:moveTo>
                                  <a:lnTo>
                                    <a:pt x="0" y="102"/>
                                  </a:lnTo>
                                  <a:lnTo>
                                    <a:pt x="103" y="102"/>
                                  </a:lnTo>
                                  <a:lnTo>
                                    <a:pt x="0" y="0"/>
                                  </a:lnTo>
                                  <a:close/>
                                </a:path>
                              </a:pathLst>
                            </a:custGeom>
                            <a:solidFill>
                              <a:srgbClr val="B5A6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1" name="Freeform 467"/>
                          <wps:cNvSpPr>
                            <a:spLocks/>
                          </wps:cNvSpPr>
                          <wps:spPr bwMode="auto">
                            <a:xfrm>
                              <a:off x="5232" y="445"/>
                              <a:ext cx="103" cy="102"/>
                            </a:xfrm>
                            <a:custGeom>
                              <a:avLst/>
                              <a:gdLst>
                                <a:gd name="T0" fmla="*/ 0 w 103"/>
                                <a:gd name="T1" fmla="*/ 0 h 102"/>
                                <a:gd name="T2" fmla="*/ 0 w 103"/>
                                <a:gd name="T3" fmla="*/ 102 h 102"/>
                                <a:gd name="T4" fmla="*/ 103 w 103"/>
                                <a:gd name="T5" fmla="*/ 102 h 102"/>
                                <a:gd name="T6" fmla="*/ 0 w 103"/>
                                <a:gd name="T7" fmla="*/ 0 h 102"/>
                              </a:gdLst>
                              <a:ahLst/>
                              <a:cxnLst>
                                <a:cxn ang="0">
                                  <a:pos x="T0" y="T1"/>
                                </a:cxn>
                                <a:cxn ang="0">
                                  <a:pos x="T2" y="T3"/>
                                </a:cxn>
                                <a:cxn ang="0">
                                  <a:pos x="T4" y="T5"/>
                                </a:cxn>
                                <a:cxn ang="0">
                                  <a:pos x="T6" y="T7"/>
                                </a:cxn>
                              </a:cxnLst>
                              <a:rect l="0" t="0" r="r" b="b"/>
                              <a:pathLst>
                                <a:path w="103" h="102">
                                  <a:moveTo>
                                    <a:pt x="0" y="0"/>
                                  </a:moveTo>
                                  <a:lnTo>
                                    <a:pt x="0" y="102"/>
                                  </a:lnTo>
                                  <a:lnTo>
                                    <a:pt x="103" y="102"/>
                                  </a:lnTo>
                                  <a:lnTo>
                                    <a:pt x="0" y="0"/>
                                  </a:lnTo>
                                  <a:close/>
                                </a:path>
                              </a:pathLst>
                            </a:cu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2" name="Rectangle 468"/>
                          <wps:cNvSpPr>
                            <a:spLocks noChangeArrowheads="1"/>
                          </wps:cNvSpPr>
                          <wps:spPr bwMode="auto">
                            <a:xfrm>
                              <a:off x="4394" y="462"/>
                              <a:ext cx="39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78463" w14:textId="6EA9955B" w:rsidR="003802D7" w:rsidRDefault="003802D7">
                                <w:r>
                                  <w:rPr>
                                    <w:rFonts w:cs="Arial"/>
                                    <w:color w:val="000000"/>
                                    <w:sz w:val="8"/>
                                    <w:szCs w:val="8"/>
                                  </w:rPr>
                                  <w:t>«invariant»</w:t>
                                </w:r>
                              </w:p>
                            </w:txbxContent>
                          </wps:txbx>
                          <wps:bodyPr rot="0" vert="horz" wrap="none" lIns="0" tIns="0" rIns="0" bIns="0" anchor="t" anchorCtr="0">
                            <a:spAutoFit/>
                          </wps:bodyPr>
                        </wps:wsp>
                        <wps:wsp>
                          <wps:cNvPr id="1243" name="Rectangle 469"/>
                          <wps:cNvSpPr>
                            <a:spLocks noChangeArrowheads="1"/>
                          </wps:cNvSpPr>
                          <wps:spPr bwMode="auto">
                            <a:xfrm>
                              <a:off x="4394" y="573"/>
                              <a:ext cx="56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F2F2" w14:textId="3BEA8BCC" w:rsidR="003802D7" w:rsidRDefault="003802D7">
                                <w:r>
                                  <w:rPr>
                                    <w:rFonts w:cs="Arial"/>
                                    <w:color w:val="000000"/>
                                    <w:sz w:val="8"/>
                                    <w:szCs w:val="8"/>
                                  </w:rPr>
                                  <w:t>{Mandatory; Or}</w:t>
                                </w:r>
                              </w:p>
                            </w:txbxContent>
                          </wps:txbx>
                          <wps:bodyPr rot="0" vert="horz" wrap="none" lIns="0" tIns="0" rIns="0" bIns="0" anchor="t" anchorCtr="0">
                            <a:spAutoFit/>
                          </wps:bodyPr>
                        </wps:wsp>
                        <wps:wsp>
                          <wps:cNvPr id="1244" name="Freeform 470"/>
                          <wps:cNvSpPr>
                            <a:spLocks/>
                          </wps:cNvSpPr>
                          <wps:spPr bwMode="auto">
                            <a:xfrm>
                              <a:off x="6865" y="2941"/>
                              <a:ext cx="1052" cy="675"/>
                            </a:xfrm>
                            <a:custGeom>
                              <a:avLst/>
                              <a:gdLst>
                                <a:gd name="T0" fmla="*/ 1928 w 1968"/>
                                <a:gd name="T1" fmla="*/ 0 h 1264"/>
                                <a:gd name="T2" fmla="*/ 1968 w 1968"/>
                                <a:gd name="T3" fmla="*/ 40 h 1264"/>
                                <a:gd name="T4" fmla="*/ 1968 w 1968"/>
                                <a:gd name="T5" fmla="*/ 40 h 1264"/>
                                <a:gd name="T6" fmla="*/ 1968 w 1968"/>
                                <a:gd name="T7" fmla="*/ 1224 h 1264"/>
                                <a:gd name="T8" fmla="*/ 1968 w 1968"/>
                                <a:gd name="T9" fmla="*/ 1224 h 1264"/>
                                <a:gd name="T10" fmla="*/ 1928 w 1968"/>
                                <a:gd name="T11" fmla="*/ 1264 h 1264"/>
                                <a:gd name="T12" fmla="*/ 1928 w 1968"/>
                                <a:gd name="T13" fmla="*/ 1264 h 1264"/>
                                <a:gd name="T14" fmla="*/ 1928 w 1968"/>
                                <a:gd name="T15" fmla="*/ 1264 h 1264"/>
                                <a:gd name="T16" fmla="*/ 40 w 1968"/>
                                <a:gd name="T17" fmla="*/ 1264 h 1264"/>
                                <a:gd name="T18" fmla="*/ 40 w 1968"/>
                                <a:gd name="T19" fmla="*/ 1264 h 1264"/>
                                <a:gd name="T20" fmla="*/ 0 w 1968"/>
                                <a:gd name="T21" fmla="*/ 1224 h 1264"/>
                                <a:gd name="T22" fmla="*/ 0 w 1968"/>
                                <a:gd name="T23" fmla="*/ 1224 h 1264"/>
                                <a:gd name="T24" fmla="*/ 0 w 1968"/>
                                <a:gd name="T25" fmla="*/ 40 h 1264"/>
                                <a:gd name="T26" fmla="*/ 40 w 1968"/>
                                <a:gd name="T27" fmla="*/ 0 h 1264"/>
                                <a:gd name="T28" fmla="*/ 40 w 1968"/>
                                <a:gd name="T29" fmla="*/ 0 h 1264"/>
                                <a:gd name="T30" fmla="*/ 1928 w 1968"/>
                                <a:gd name="T31" fmla="*/ 0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968" h="1264">
                                  <a:moveTo>
                                    <a:pt x="1928" y="0"/>
                                  </a:moveTo>
                                  <a:cubicBezTo>
                                    <a:pt x="1951" y="0"/>
                                    <a:pt x="1968" y="18"/>
                                    <a:pt x="1968" y="40"/>
                                  </a:cubicBezTo>
                                  <a:lnTo>
                                    <a:pt x="1968" y="40"/>
                                  </a:lnTo>
                                  <a:lnTo>
                                    <a:pt x="1968" y="1224"/>
                                  </a:lnTo>
                                  <a:lnTo>
                                    <a:pt x="1968" y="1224"/>
                                  </a:lnTo>
                                  <a:cubicBezTo>
                                    <a:pt x="1968" y="1247"/>
                                    <a:pt x="1951" y="1264"/>
                                    <a:pt x="1928" y="1264"/>
                                  </a:cubicBezTo>
                                  <a:cubicBezTo>
                                    <a:pt x="1928" y="1264"/>
                                    <a:pt x="1928" y="1264"/>
                                    <a:pt x="1928" y="1264"/>
                                  </a:cubicBezTo>
                                  <a:lnTo>
                                    <a:pt x="1928" y="1264"/>
                                  </a:lnTo>
                                  <a:lnTo>
                                    <a:pt x="40" y="1264"/>
                                  </a:lnTo>
                                  <a:lnTo>
                                    <a:pt x="40" y="1264"/>
                                  </a:lnTo>
                                  <a:cubicBezTo>
                                    <a:pt x="18" y="1264"/>
                                    <a:pt x="0" y="1247"/>
                                    <a:pt x="0" y="1224"/>
                                  </a:cubicBezTo>
                                  <a:lnTo>
                                    <a:pt x="0" y="1224"/>
                                  </a:lnTo>
                                  <a:lnTo>
                                    <a:pt x="0" y="40"/>
                                  </a:lnTo>
                                  <a:cubicBezTo>
                                    <a:pt x="0" y="18"/>
                                    <a:pt x="18" y="0"/>
                                    <a:pt x="40" y="0"/>
                                  </a:cubicBezTo>
                                  <a:lnTo>
                                    <a:pt x="40" y="0"/>
                                  </a:lnTo>
                                  <a:lnTo>
                                    <a:pt x="1928" y="0"/>
                                  </a:lnTo>
                                  <a:close/>
                                </a:path>
                              </a:pathLst>
                            </a:custGeom>
                            <a:solidFill>
                              <a:srgbClr val="D5D6DB"/>
                            </a:solidFill>
                            <a:ln w="0">
                              <a:solidFill>
                                <a:srgbClr val="000000"/>
                              </a:solidFill>
                              <a:prstDash val="solid"/>
                              <a:round/>
                              <a:headEnd/>
                              <a:tailEnd/>
                            </a:ln>
                          </wps:spPr>
                          <wps:bodyPr rot="0" vert="horz" wrap="square" lIns="91440" tIns="45720" rIns="91440" bIns="45720" anchor="t" anchorCtr="0" upright="1">
                            <a:noAutofit/>
                          </wps:bodyPr>
                        </wps:wsp>
                        <wps:wsp>
                          <wps:cNvPr id="1245" name="Rectangle 471"/>
                          <wps:cNvSpPr>
                            <a:spLocks noChangeArrowheads="1"/>
                          </wps:cNvSpPr>
                          <wps:spPr bwMode="auto">
                            <a:xfrm>
                              <a:off x="6839" y="2915"/>
                              <a:ext cx="231" cy="684"/>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472"/>
                          <wps:cNvSpPr>
                            <a:spLocks noChangeArrowheads="1"/>
                          </wps:cNvSpPr>
                          <wps:spPr bwMode="auto">
                            <a:xfrm>
                              <a:off x="7070" y="2915"/>
                              <a:ext cx="17" cy="684"/>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473"/>
                          <wps:cNvSpPr>
                            <a:spLocks noChangeArrowheads="1"/>
                          </wps:cNvSpPr>
                          <wps:spPr bwMode="auto">
                            <a:xfrm>
                              <a:off x="7087" y="2915"/>
                              <a:ext cx="17" cy="684"/>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474"/>
                          <wps:cNvSpPr>
                            <a:spLocks noChangeArrowheads="1"/>
                          </wps:cNvSpPr>
                          <wps:spPr bwMode="auto">
                            <a:xfrm>
                              <a:off x="7104" y="2915"/>
                              <a:ext cx="9" cy="684"/>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475"/>
                          <wps:cNvSpPr>
                            <a:spLocks noChangeArrowheads="1"/>
                          </wps:cNvSpPr>
                          <wps:spPr bwMode="auto">
                            <a:xfrm>
                              <a:off x="7113" y="2915"/>
                              <a:ext cx="17" cy="684"/>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476"/>
                          <wps:cNvSpPr>
                            <a:spLocks noChangeArrowheads="1"/>
                          </wps:cNvSpPr>
                          <wps:spPr bwMode="auto">
                            <a:xfrm>
                              <a:off x="7130" y="2915"/>
                              <a:ext cx="17" cy="684"/>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477"/>
                          <wps:cNvSpPr>
                            <a:spLocks noChangeArrowheads="1"/>
                          </wps:cNvSpPr>
                          <wps:spPr bwMode="auto">
                            <a:xfrm>
                              <a:off x="7147" y="2915"/>
                              <a:ext cx="17" cy="684"/>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478"/>
                          <wps:cNvSpPr>
                            <a:spLocks noChangeArrowheads="1"/>
                          </wps:cNvSpPr>
                          <wps:spPr bwMode="auto">
                            <a:xfrm>
                              <a:off x="7164" y="2915"/>
                              <a:ext cx="17" cy="684"/>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479"/>
                          <wps:cNvSpPr>
                            <a:spLocks noChangeArrowheads="1"/>
                          </wps:cNvSpPr>
                          <wps:spPr bwMode="auto">
                            <a:xfrm>
                              <a:off x="7181" y="2915"/>
                              <a:ext cx="18" cy="684"/>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480"/>
                          <wps:cNvSpPr>
                            <a:spLocks noChangeArrowheads="1"/>
                          </wps:cNvSpPr>
                          <wps:spPr bwMode="auto">
                            <a:xfrm>
                              <a:off x="7199" y="2915"/>
                              <a:ext cx="17" cy="684"/>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481"/>
                          <wps:cNvSpPr>
                            <a:spLocks noChangeArrowheads="1"/>
                          </wps:cNvSpPr>
                          <wps:spPr bwMode="auto">
                            <a:xfrm>
                              <a:off x="7216" y="2915"/>
                              <a:ext cx="17" cy="684"/>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 name="Rectangle 482"/>
                          <wps:cNvSpPr>
                            <a:spLocks noChangeArrowheads="1"/>
                          </wps:cNvSpPr>
                          <wps:spPr bwMode="auto">
                            <a:xfrm>
                              <a:off x="7233" y="2915"/>
                              <a:ext cx="17" cy="684"/>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 name="Rectangle 483"/>
                          <wps:cNvSpPr>
                            <a:spLocks noChangeArrowheads="1"/>
                          </wps:cNvSpPr>
                          <wps:spPr bwMode="auto">
                            <a:xfrm>
                              <a:off x="7250" y="2915"/>
                              <a:ext cx="17" cy="684"/>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 name="Rectangle 484"/>
                          <wps:cNvSpPr>
                            <a:spLocks noChangeArrowheads="1"/>
                          </wps:cNvSpPr>
                          <wps:spPr bwMode="auto">
                            <a:xfrm>
                              <a:off x="7267" y="2915"/>
                              <a:ext cx="17" cy="684"/>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485"/>
                          <wps:cNvSpPr>
                            <a:spLocks noChangeArrowheads="1"/>
                          </wps:cNvSpPr>
                          <wps:spPr bwMode="auto">
                            <a:xfrm>
                              <a:off x="7284" y="2915"/>
                              <a:ext cx="17" cy="684"/>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486"/>
                          <wps:cNvSpPr>
                            <a:spLocks noChangeArrowheads="1"/>
                          </wps:cNvSpPr>
                          <wps:spPr bwMode="auto">
                            <a:xfrm>
                              <a:off x="7301" y="2915"/>
                              <a:ext cx="17" cy="684"/>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487"/>
                          <wps:cNvSpPr>
                            <a:spLocks noChangeArrowheads="1"/>
                          </wps:cNvSpPr>
                          <wps:spPr bwMode="auto">
                            <a:xfrm>
                              <a:off x="7318" y="2915"/>
                              <a:ext cx="17" cy="684"/>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488"/>
                          <wps:cNvSpPr>
                            <a:spLocks noChangeArrowheads="1"/>
                          </wps:cNvSpPr>
                          <wps:spPr bwMode="auto">
                            <a:xfrm>
                              <a:off x="7335" y="2915"/>
                              <a:ext cx="17" cy="684"/>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489"/>
                          <wps:cNvSpPr>
                            <a:spLocks noChangeArrowheads="1"/>
                          </wps:cNvSpPr>
                          <wps:spPr bwMode="auto">
                            <a:xfrm>
                              <a:off x="7352" y="2915"/>
                              <a:ext cx="18" cy="684"/>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490"/>
                          <wps:cNvSpPr>
                            <a:spLocks noChangeArrowheads="1"/>
                          </wps:cNvSpPr>
                          <wps:spPr bwMode="auto">
                            <a:xfrm>
                              <a:off x="7370" y="2915"/>
                              <a:ext cx="8" cy="684"/>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491"/>
                          <wps:cNvSpPr>
                            <a:spLocks noChangeArrowheads="1"/>
                          </wps:cNvSpPr>
                          <wps:spPr bwMode="auto">
                            <a:xfrm>
                              <a:off x="7378" y="2915"/>
                              <a:ext cx="17" cy="684"/>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492"/>
                          <wps:cNvSpPr>
                            <a:spLocks noChangeArrowheads="1"/>
                          </wps:cNvSpPr>
                          <wps:spPr bwMode="auto">
                            <a:xfrm>
                              <a:off x="7395" y="2915"/>
                              <a:ext cx="17" cy="684"/>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493"/>
                          <wps:cNvSpPr>
                            <a:spLocks noChangeArrowheads="1"/>
                          </wps:cNvSpPr>
                          <wps:spPr bwMode="auto">
                            <a:xfrm>
                              <a:off x="7412" y="2915"/>
                              <a:ext cx="17" cy="684"/>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494"/>
                          <wps:cNvSpPr>
                            <a:spLocks noChangeArrowheads="1"/>
                          </wps:cNvSpPr>
                          <wps:spPr bwMode="auto">
                            <a:xfrm>
                              <a:off x="7429" y="2915"/>
                              <a:ext cx="17" cy="684"/>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495"/>
                          <wps:cNvSpPr>
                            <a:spLocks noChangeArrowheads="1"/>
                          </wps:cNvSpPr>
                          <wps:spPr bwMode="auto">
                            <a:xfrm>
                              <a:off x="7446" y="2915"/>
                              <a:ext cx="18" cy="684"/>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496"/>
                          <wps:cNvSpPr>
                            <a:spLocks noChangeArrowheads="1"/>
                          </wps:cNvSpPr>
                          <wps:spPr bwMode="auto">
                            <a:xfrm>
                              <a:off x="7464" y="2915"/>
                              <a:ext cx="17" cy="684"/>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497"/>
                          <wps:cNvSpPr>
                            <a:spLocks noChangeArrowheads="1"/>
                          </wps:cNvSpPr>
                          <wps:spPr bwMode="auto">
                            <a:xfrm>
                              <a:off x="7481" y="2915"/>
                              <a:ext cx="17" cy="684"/>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498"/>
                          <wps:cNvSpPr>
                            <a:spLocks noChangeArrowheads="1"/>
                          </wps:cNvSpPr>
                          <wps:spPr bwMode="auto">
                            <a:xfrm>
                              <a:off x="7498" y="2915"/>
                              <a:ext cx="17" cy="684"/>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499"/>
                          <wps:cNvSpPr>
                            <a:spLocks noChangeArrowheads="1"/>
                          </wps:cNvSpPr>
                          <wps:spPr bwMode="auto">
                            <a:xfrm>
                              <a:off x="7515" y="2915"/>
                              <a:ext cx="17" cy="684"/>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500"/>
                          <wps:cNvSpPr>
                            <a:spLocks noChangeArrowheads="1"/>
                          </wps:cNvSpPr>
                          <wps:spPr bwMode="auto">
                            <a:xfrm>
                              <a:off x="7532" y="2915"/>
                              <a:ext cx="17" cy="684"/>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501"/>
                          <wps:cNvSpPr>
                            <a:spLocks noChangeArrowheads="1"/>
                          </wps:cNvSpPr>
                          <wps:spPr bwMode="auto">
                            <a:xfrm>
                              <a:off x="7549" y="2915"/>
                              <a:ext cx="17" cy="684"/>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502"/>
                          <wps:cNvSpPr>
                            <a:spLocks noChangeArrowheads="1"/>
                          </wps:cNvSpPr>
                          <wps:spPr bwMode="auto">
                            <a:xfrm>
                              <a:off x="7566" y="2915"/>
                              <a:ext cx="17" cy="684"/>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503"/>
                          <wps:cNvSpPr>
                            <a:spLocks noChangeArrowheads="1"/>
                          </wps:cNvSpPr>
                          <wps:spPr bwMode="auto">
                            <a:xfrm>
                              <a:off x="7583" y="2915"/>
                              <a:ext cx="17" cy="684"/>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504"/>
                          <wps:cNvSpPr>
                            <a:spLocks noChangeArrowheads="1"/>
                          </wps:cNvSpPr>
                          <wps:spPr bwMode="auto">
                            <a:xfrm>
                              <a:off x="7600" y="2915"/>
                              <a:ext cx="17" cy="684"/>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505"/>
                          <wps:cNvSpPr>
                            <a:spLocks noChangeArrowheads="1"/>
                          </wps:cNvSpPr>
                          <wps:spPr bwMode="auto">
                            <a:xfrm>
                              <a:off x="7617" y="2915"/>
                              <a:ext cx="9" cy="684"/>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506"/>
                          <wps:cNvSpPr>
                            <a:spLocks noChangeArrowheads="1"/>
                          </wps:cNvSpPr>
                          <wps:spPr bwMode="auto">
                            <a:xfrm>
                              <a:off x="7626" y="2915"/>
                              <a:ext cx="9" cy="684"/>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507"/>
                          <wps:cNvSpPr>
                            <a:spLocks noChangeArrowheads="1"/>
                          </wps:cNvSpPr>
                          <wps:spPr bwMode="auto">
                            <a:xfrm>
                              <a:off x="7635" y="2915"/>
                              <a:ext cx="8" cy="684"/>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508"/>
                          <wps:cNvSpPr>
                            <a:spLocks noChangeArrowheads="1"/>
                          </wps:cNvSpPr>
                          <wps:spPr bwMode="auto">
                            <a:xfrm>
                              <a:off x="7643" y="2915"/>
                              <a:ext cx="17" cy="684"/>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509"/>
                          <wps:cNvSpPr>
                            <a:spLocks noChangeArrowheads="1"/>
                          </wps:cNvSpPr>
                          <wps:spPr bwMode="auto">
                            <a:xfrm>
                              <a:off x="7660" y="2915"/>
                              <a:ext cx="17" cy="684"/>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510"/>
                          <wps:cNvSpPr>
                            <a:spLocks noChangeArrowheads="1"/>
                          </wps:cNvSpPr>
                          <wps:spPr bwMode="auto">
                            <a:xfrm>
                              <a:off x="7677" y="2915"/>
                              <a:ext cx="17" cy="684"/>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511"/>
                          <wps:cNvSpPr>
                            <a:spLocks noChangeArrowheads="1"/>
                          </wps:cNvSpPr>
                          <wps:spPr bwMode="auto">
                            <a:xfrm>
                              <a:off x="7694" y="2915"/>
                              <a:ext cx="17" cy="684"/>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512"/>
                          <wps:cNvSpPr>
                            <a:spLocks noChangeArrowheads="1"/>
                          </wps:cNvSpPr>
                          <wps:spPr bwMode="auto">
                            <a:xfrm>
                              <a:off x="7711" y="2915"/>
                              <a:ext cx="18" cy="684"/>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513"/>
                          <wps:cNvSpPr>
                            <a:spLocks noChangeArrowheads="1"/>
                          </wps:cNvSpPr>
                          <wps:spPr bwMode="auto">
                            <a:xfrm>
                              <a:off x="7729" y="2915"/>
                              <a:ext cx="17" cy="684"/>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514"/>
                          <wps:cNvSpPr>
                            <a:spLocks noChangeArrowheads="1"/>
                          </wps:cNvSpPr>
                          <wps:spPr bwMode="auto">
                            <a:xfrm>
                              <a:off x="7746" y="2915"/>
                              <a:ext cx="17" cy="684"/>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515"/>
                          <wps:cNvSpPr>
                            <a:spLocks noChangeArrowheads="1"/>
                          </wps:cNvSpPr>
                          <wps:spPr bwMode="auto">
                            <a:xfrm>
                              <a:off x="7763" y="2915"/>
                              <a:ext cx="17" cy="684"/>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516"/>
                          <wps:cNvSpPr>
                            <a:spLocks noChangeArrowheads="1"/>
                          </wps:cNvSpPr>
                          <wps:spPr bwMode="auto">
                            <a:xfrm>
                              <a:off x="7780" y="2915"/>
                              <a:ext cx="17" cy="684"/>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517"/>
                          <wps:cNvSpPr>
                            <a:spLocks noChangeArrowheads="1"/>
                          </wps:cNvSpPr>
                          <wps:spPr bwMode="auto">
                            <a:xfrm>
                              <a:off x="7797" y="2915"/>
                              <a:ext cx="17" cy="684"/>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518"/>
                          <wps:cNvSpPr>
                            <a:spLocks noChangeArrowheads="1"/>
                          </wps:cNvSpPr>
                          <wps:spPr bwMode="auto">
                            <a:xfrm>
                              <a:off x="7814" y="2915"/>
                              <a:ext cx="17" cy="684"/>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3" name="Rectangle 519"/>
                          <wps:cNvSpPr>
                            <a:spLocks noChangeArrowheads="1"/>
                          </wps:cNvSpPr>
                          <wps:spPr bwMode="auto">
                            <a:xfrm>
                              <a:off x="7831" y="2915"/>
                              <a:ext cx="17" cy="684"/>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4" name="Rectangle 520"/>
                          <wps:cNvSpPr>
                            <a:spLocks noChangeArrowheads="1"/>
                          </wps:cNvSpPr>
                          <wps:spPr bwMode="auto">
                            <a:xfrm>
                              <a:off x="7848" y="2915"/>
                              <a:ext cx="17" cy="684"/>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5" name="Rectangle 521"/>
                          <wps:cNvSpPr>
                            <a:spLocks noChangeArrowheads="1"/>
                          </wps:cNvSpPr>
                          <wps:spPr bwMode="auto">
                            <a:xfrm>
                              <a:off x="7865" y="2915"/>
                              <a:ext cx="17" cy="684"/>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522"/>
                          <wps:cNvSpPr>
                            <a:spLocks noChangeArrowheads="1"/>
                          </wps:cNvSpPr>
                          <wps:spPr bwMode="auto">
                            <a:xfrm>
                              <a:off x="7882" y="2915"/>
                              <a:ext cx="18" cy="684"/>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Freeform 523"/>
                          <wps:cNvSpPr>
                            <a:spLocks/>
                          </wps:cNvSpPr>
                          <wps:spPr bwMode="auto">
                            <a:xfrm>
                              <a:off x="6839" y="2915"/>
                              <a:ext cx="1052" cy="676"/>
                            </a:xfrm>
                            <a:custGeom>
                              <a:avLst/>
                              <a:gdLst>
                                <a:gd name="T0" fmla="*/ 1928 w 1968"/>
                                <a:gd name="T1" fmla="*/ 0 h 1264"/>
                                <a:gd name="T2" fmla="*/ 1968 w 1968"/>
                                <a:gd name="T3" fmla="*/ 40 h 1264"/>
                                <a:gd name="T4" fmla="*/ 1968 w 1968"/>
                                <a:gd name="T5" fmla="*/ 40 h 1264"/>
                                <a:gd name="T6" fmla="*/ 1968 w 1968"/>
                                <a:gd name="T7" fmla="*/ 1224 h 1264"/>
                                <a:gd name="T8" fmla="*/ 1968 w 1968"/>
                                <a:gd name="T9" fmla="*/ 1224 h 1264"/>
                                <a:gd name="T10" fmla="*/ 1928 w 1968"/>
                                <a:gd name="T11" fmla="*/ 1264 h 1264"/>
                                <a:gd name="T12" fmla="*/ 1928 w 1968"/>
                                <a:gd name="T13" fmla="*/ 1264 h 1264"/>
                                <a:gd name="T14" fmla="*/ 1928 w 1968"/>
                                <a:gd name="T15" fmla="*/ 1264 h 1264"/>
                                <a:gd name="T16" fmla="*/ 40 w 1968"/>
                                <a:gd name="T17" fmla="*/ 1264 h 1264"/>
                                <a:gd name="T18" fmla="*/ 40 w 1968"/>
                                <a:gd name="T19" fmla="*/ 1264 h 1264"/>
                                <a:gd name="T20" fmla="*/ 0 w 1968"/>
                                <a:gd name="T21" fmla="*/ 1224 h 1264"/>
                                <a:gd name="T22" fmla="*/ 0 w 1968"/>
                                <a:gd name="T23" fmla="*/ 1224 h 1264"/>
                                <a:gd name="T24" fmla="*/ 0 w 1968"/>
                                <a:gd name="T25" fmla="*/ 40 h 1264"/>
                                <a:gd name="T26" fmla="*/ 40 w 1968"/>
                                <a:gd name="T27" fmla="*/ 0 h 1264"/>
                                <a:gd name="T28" fmla="*/ 40 w 1968"/>
                                <a:gd name="T29" fmla="*/ 0 h 1264"/>
                                <a:gd name="T30" fmla="*/ 1928 w 1968"/>
                                <a:gd name="T31" fmla="*/ 0 h 1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968" h="1264">
                                  <a:moveTo>
                                    <a:pt x="1928" y="0"/>
                                  </a:moveTo>
                                  <a:cubicBezTo>
                                    <a:pt x="1951" y="0"/>
                                    <a:pt x="1968" y="18"/>
                                    <a:pt x="1968" y="40"/>
                                  </a:cubicBezTo>
                                  <a:lnTo>
                                    <a:pt x="1968" y="40"/>
                                  </a:lnTo>
                                  <a:lnTo>
                                    <a:pt x="1968" y="1224"/>
                                  </a:lnTo>
                                  <a:lnTo>
                                    <a:pt x="1968" y="1224"/>
                                  </a:lnTo>
                                  <a:cubicBezTo>
                                    <a:pt x="1968" y="1247"/>
                                    <a:pt x="1951" y="1264"/>
                                    <a:pt x="1928" y="1264"/>
                                  </a:cubicBezTo>
                                  <a:cubicBezTo>
                                    <a:pt x="1928" y="1264"/>
                                    <a:pt x="1928" y="1264"/>
                                    <a:pt x="1928" y="1264"/>
                                  </a:cubicBezTo>
                                  <a:lnTo>
                                    <a:pt x="1928" y="1264"/>
                                  </a:lnTo>
                                  <a:lnTo>
                                    <a:pt x="40" y="1264"/>
                                  </a:lnTo>
                                  <a:lnTo>
                                    <a:pt x="40" y="1264"/>
                                  </a:lnTo>
                                  <a:cubicBezTo>
                                    <a:pt x="18" y="1264"/>
                                    <a:pt x="0" y="1247"/>
                                    <a:pt x="0" y="1224"/>
                                  </a:cubicBezTo>
                                  <a:lnTo>
                                    <a:pt x="0" y="1224"/>
                                  </a:lnTo>
                                  <a:lnTo>
                                    <a:pt x="0" y="40"/>
                                  </a:lnTo>
                                  <a:cubicBezTo>
                                    <a:pt x="0" y="18"/>
                                    <a:pt x="18" y="0"/>
                                    <a:pt x="40" y="0"/>
                                  </a:cubicBezTo>
                                  <a:lnTo>
                                    <a:pt x="40" y="0"/>
                                  </a:lnTo>
                                  <a:lnTo>
                                    <a:pt x="1928"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8" name="Rectangle 524"/>
                          <wps:cNvSpPr>
                            <a:spLocks noChangeArrowheads="1"/>
                          </wps:cNvSpPr>
                          <wps:spPr bwMode="auto">
                            <a:xfrm>
                              <a:off x="6874" y="2992"/>
                              <a:ext cx="91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96A83" w14:textId="761E7D1C" w:rsidR="003802D7" w:rsidRDefault="003802D7">
                                <w:r>
                                  <w:rPr>
                                    <w:rFonts w:cs="Arial"/>
                                    <w:b/>
                                    <w:bCs/>
                                    <w:color w:val="000000"/>
                                    <w:sz w:val="8"/>
                                    <w:szCs w:val="8"/>
                                  </w:rPr>
                                  <w:t>Kauba_kategooria_tüüp</w:t>
                                </w:r>
                              </w:p>
                            </w:txbxContent>
                          </wps:txbx>
                          <wps:bodyPr rot="0" vert="horz" wrap="none" lIns="0" tIns="0" rIns="0" bIns="0" anchor="t" anchorCtr="0">
                            <a:spAutoFit/>
                          </wps:bodyPr>
                        </wps:wsp>
                        <wps:wsp>
                          <wps:cNvPr id="1299" name="Freeform 525"/>
                          <wps:cNvSpPr>
                            <a:spLocks/>
                          </wps:cNvSpPr>
                          <wps:spPr bwMode="auto">
                            <a:xfrm>
                              <a:off x="239" y="2599"/>
                              <a:ext cx="941" cy="590"/>
                            </a:xfrm>
                            <a:custGeom>
                              <a:avLst/>
                              <a:gdLst>
                                <a:gd name="T0" fmla="*/ 1720 w 1760"/>
                                <a:gd name="T1" fmla="*/ 0 h 1104"/>
                                <a:gd name="T2" fmla="*/ 1760 w 1760"/>
                                <a:gd name="T3" fmla="*/ 40 h 1104"/>
                                <a:gd name="T4" fmla="*/ 1760 w 1760"/>
                                <a:gd name="T5" fmla="*/ 40 h 1104"/>
                                <a:gd name="T6" fmla="*/ 1760 w 1760"/>
                                <a:gd name="T7" fmla="*/ 1064 h 1104"/>
                                <a:gd name="T8" fmla="*/ 1760 w 1760"/>
                                <a:gd name="T9" fmla="*/ 1064 h 1104"/>
                                <a:gd name="T10" fmla="*/ 1720 w 1760"/>
                                <a:gd name="T11" fmla="*/ 1104 h 1104"/>
                                <a:gd name="T12" fmla="*/ 1720 w 1760"/>
                                <a:gd name="T13" fmla="*/ 1104 h 1104"/>
                                <a:gd name="T14" fmla="*/ 1720 w 1760"/>
                                <a:gd name="T15" fmla="*/ 1104 h 1104"/>
                                <a:gd name="T16" fmla="*/ 40 w 1760"/>
                                <a:gd name="T17" fmla="*/ 1104 h 1104"/>
                                <a:gd name="T18" fmla="*/ 40 w 1760"/>
                                <a:gd name="T19" fmla="*/ 1104 h 1104"/>
                                <a:gd name="T20" fmla="*/ 0 w 1760"/>
                                <a:gd name="T21" fmla="*/ 1064 h 1104"/>
                                <a:gd name="T22" fmla="*/ 0 w 1760"/>
                                <a:gd name="T23" fmla="*/ 1064 h 1104"/>
                                <a:gd name="T24" fmla="*/ 0 w 1760"/>
                                <a:gd name="T25" fmla="*/ 40 h 1104"/>
                                <a:gd name="T26" fmla="*/ 40 w 1760"/>
                                <a:gd name="T27" fmla="*/ 0 h 1104"/>
                                <a:gd name="T28" fmla="*/ 40 w 1760"/>
                                <a:gd name="T29" fmla="*/ 0 h 1104"/>
                                <a:gd name="T30" fmla="*/ 1720 w 176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60" h="1104">
                                  <a:moveTo>
                                    <a:pt x="1720" y="0"/>
                                  </a:moveTo>
                                  <a:cubicBezTo>
                                    <a:pt x="1743" y="0"/>
                                    <a:pt x="1760" y="18"/>
                                    <a:pt x="1760" y="40"/>
                                  </a:cubicBezTo>
                                  <a:lnTo>
                                    <a:pt x="1760" y="40"/>
                                  </a:lnTo>
                                  <a:lnTo>
                                    <a:pt x="1760" y="1064"/>
                                  </a:lnTo>
                                  <a:lnTo>
                                    <a:pt x="1760" y="1064"/>
                                  </a:lnTo>
                                  <a:cubicBezTo>
                                    <a:pt x="1760" y="1087"/>
                                    <a:pt x="1743" y="1104"/>
                                    <a:pt x="1720" y="1104"/>
                                  </a:cubicBezTo>
                                  <a:cubicBezTo>
                                    <a:pt x="1720" y="1104"/>
                                    <a:pt x="1720" y="1104"/>
                                    <a:pt x="1720" y="1104"/>
                                  </a:cubicBezTo>
                                  <a:lnTo>
                                    <a:pt x="1720" y="1104"/>
                                  </a:lnTo>
                                  <a:lnTo>
                                    <a:pt x="40" y="1104"/>
                                  </a:lnTo>
                                  <a:lnTo>
                                    <a:pt x="40" y="1104"/>
                                  </a:lnTo>
                                  <a:cubicBezTo>
                                    <a:pt x="18" y="1104"/>
                                    <a:pt x="0" y="1087"/>
                                    <a:pt x="0" y="1064"/>
                                  </a:cubicBezTo>
                                  <a:lnTo>
                                    <a:pt x="0" y="1064"/>
                                  </a:lnTo>
                                  <a:lnTo>
                                    <a:pt x="0" y="40"/>
                                  </a:lnTo>
                                  <a:cubicBezTo>
                                    <a:pt x="0" y="18"/>
                                    <a:pt x="18" y="0"/>
                                    <a:pt x="40" y="0"/>
                                  </a:cubicBezTo>
                                  <a:lnTo>
                                    <a:pt x="40" y="0"/>
                                  </a:lnTo>
                                  <a:lnTo>
                                    <a:pt x="1720" y="0"/>
                                  </a:lnTo>
                                  <a:close/>
                                </a:path>
                              </a:pathLst>
                            </a:custGeom>
                            <a:solidFill>
                              <a:srgbClr val="D4D6DB"/>
                            </a:solidFill>
                            <a:ln w="0">
                              <a:solidFill>
                                <a:srgbClr val="000000"/>
                              </a:solidFill>
                              <a:prstDash val="solid"/>
                              <a:round/>
                              <a:headEnd/>
                              <a:tailEnd/>
                            </a:ln>
                          </wps:spPr>
                          <wps:bodyPr rot="0" vert="horz" wrap="square" lIns="91440" tIns="45720" rIns="91440" bIns="45720" anchor="t" anchorCtr="0" upright="1">
                            <a:noAutofit/>
                          </wps:bodyPr>
                        </wps:wsp>
                        <wps:wsp>
                          <wps:cNvPr id="1300" name="Rectangle 526"/>
                          <wps:cNvSpPr>
                            <a:spLocks noChangeArrowheads="1"/>
                          </wps:cNvSpPr>
                          <wps:spPr bwMode="auto">
                            <a:xfrm>
                              <a:off x="214" y="2573"/>
                              <a:ext cx="205"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527"/>
                          <wps:cNvSpPr>
                            <a:spLocks noChangeArrowheads="1"/>
                          </wps:cNvSpPr>
                          <wps:spPr bwMode="auto">
                            <a:xfrm>
                              <a:off x="419" y="2573"/>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528"/>
                          <wps:cNvSpPr>
                            <a:spLocks noChangeArrowheads="1"/>
                          </wps:cNvSpPr>
                          <wps:spPr bwMode="auto">
                            <a:xfrm>
                              <a:off x="436" y="2573"/>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529"/>
                          <wps:cNvSpPr>
                            <a:spLocks noChangeArrowheads="1"/>
                          </wps:cNvSpPr>
                          <wps:spPr bwMode="auto">
                            <a:xfrm>
                              <a:off x="445" y="2573"/>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530"/>
                          <wps:cNvSpPr>
                            <a:spLocks noChangeArrowheads="1"/>
                          </wps:cNvSpPr>
                          <wps:spPr bwMode="auto">
                            <a:xfrm>
                              <a:off x="462" y="2573"/>
                              <a:ext cx="17"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531"/>
                          <wps:cNvSpPr>
                            <a:spLocks noChangeArrowheads="1"/>
                          </wps:cNvSpPr>
                          <wps:spPr bwMode="auto">
                            <a:xfrm>
                              <a:off x="479" y="2573"/>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532"/>
                          <wps:cNvSpPr>
                            <a:spLocks noChangeArrowheads="1"/>
                          </wps:cNvSpPr>
                          <wps:spPr bwMode="auto">
                            <a:xfrm>
                              <a:off x="496" y="2573"/>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533"/>
                          <wps:cNvSpPr>
                            <a:spLocks noChangeArrowheads="1"/>
                          </wps:cNvSpPr>
                          <wps:spPr bwMode="auto">
                            <a:xfrm>
                              <a:off x="504" y="2573"/>
                              <a:ext cx="18"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534"/>
                          <wps:cNvSpPr>
                            <a:spLocks noChangeArrowheads="1"/>
                          </wps:cNvSpPr>
                          <wps:spPr bwMode="auto">
                            <a:xfrm>
                              <a:off x="522" y="2573"/>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535"/>
                          <wps:cNvSpPr>
                            <a:spLocks noChangeArrowheads="1"/>
                          </wps:cNvSpPr>
                          <wps:spPr bwMode="auto">
                            <a:xfrm>
                              <a:off x="539" y="2573"/>
                              <a:ext cx="17"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536"/>
                          <wps:cNvSpPr>
                            <a:spLocks noChangeArrowheads="1"/>
                          </wps:cNvSpPr>
                          <wps:spPr bwMode="auto">
                            <a:xfrm>
                              <a:off x="556" y="2573"/>
                              <a:ext cx="8"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537"/>
                          <wps:cNvSpPr>
                            <a:spLocks noChangeArrowheads="1"/>
                          </wps:cNvSpPr>
                          <wps:spPr bwMode="auto">
                            <a:xfrm>
                              <a:off x="564" y="2573"/>
                              <a:ext cx="17"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538"/>
                          <wps:cNvSpPr>
                            <a:spLocks noChangeArrowheads="1"/>
                          </wps:cNvSpPr>
                          <wps:spPr bwMode="auto">
                            <a:xfrm>
                              <a:off x="581" y="2573"/>
                              <a:ext cx="17"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539"/>
                          <wps:cNvSpPr>
                            <a:spLocks noChangeArrowheads="1"/>
                          </wps:cNvSpPr>
                          <wps:spPr bwMode="auto">
                            <a:xfrm>
                              <a:off x="598" y="2573"/>
                              <a:ext cx="9"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540"/>
                          <wps:cNvSpPr>
                            <a:spLocks noChangeArrowheads="1"/>
                          </wps:cNvSpPr>
                          <wps:spPr bwMode="auto">
                            <a:xfrm>
                              <a:off x="607" y="2573"/>
                              <a:ext cx="17"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541"/>
                          <wps:cNvSpPr>
                            <a:spLocks noChangeArrowheads="1"/>
                          </wps:cNvSpPr>
                          <wps:spPr bwMode="auto">
                            <a:xfrm>
                              <a:off x="624" y="2573"/>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542"/>
                          <wps:cNvSpPr>
                            <a:spLocks noChangeArrowheads="1"/>
                          </wps:cNvSpPr>
                          <wps:spPr bwMode="auto">
                            <a:xfrm>
                              <a:off x="641" y="2573"/>
                              <a:ext cx="17"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543"/>
                          <wps:cNvSpPr>
                            <a:spLocks noChangeArrowheads="1"/>
                          </wps:cNvSpPr>
                          <wps:spPr bwMode="auto">
                            <a:xfrm>
                              <a:off x="658" y="2573"/>
                              <a:ext cx="9"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544"/>
                          <wps:cNvSpPr>
                            <a:spLocks noChangeArrowheads="1"/>
                          </wps:cNvSpPr>
                          <wps:spPr bwMode="auto">
                            <a:xfrm>
                              <a:off x="667" y="2573"/>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545"/>
                          <wps:cNvSpPr>
                            <a:spLocks noChangeArrowheads="1"/>
                          </wps:cNvSpPr>
                          <wps:spPr bwMode="auto">
                            <a:xfrm>
                              <a:off x="684" y="2573"/>
                              <a:ext cx="17"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546"/>
                          <wps:cNvSpPr>
                            <a:spLocks noChangeArrowheads="1"/>
                          </wps:cNvSpPr>
                          <wps:spPr bwMode="auto">
                            <a:xfrm>
                              <a:off x="701" y="2573"/>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547"/>
                          <wps:cNvSpPr>
                            <a:spLocks noChangeArrowheads="1"/>
                          </wps:cNvSpPr>
                          <wps:spPr bwMode="auto">
                            <a:xfrm>
                              <a:off x="718" y="2573"/>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548"/>
                          <wps:cNvSpPr>
                            <a:spLocks noChangeArrowheads="1"/>
                          </wps:cNvSpPr>
                          <wps:spPr bwMode="auto">
                            <a:xfrm>
                              <a:off x="727" y="2573"/>
                              <a:ext cx="17"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549"/>
                          <wps:cNvSpPr>
                            <a:spLocks noChangeArrowheads="1"/>
                          </wps:cNvSpPr>
                          <wps:spPr bwMode="auto">
                            <a:xfrm>
                              <a:off x="744" y="2573"/>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550"/>
                          <wps:cNvSpPr>
                            <a:spLocks noChangeArrowheads="1"/>
                          </wps:cNvSpPr>
                          <wps:spPr bwMode="auto">
                            <a:xfrm>
                              <a:off x="761" y="2573"/>
                              <a:ext cx="17"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551"/>
                          <wps:cNvSpPr>
                            <a:spLocks noChangeArrowheads="1"/>
                          </wps:cNvSpPr>
                          <wps:spPr bwMode="auto">
                            <a:xfrm>
                              <a:off x="778" y="2573"/>
                              <a:ext cx="9"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552"/>
                          <wps:cNvSpPr>
                            <a:spLocks noChangeArrowheads="1"/>
                          </wps:cNvSpPr>
                          <wps:spPr bwMode="auto">
                            <a:xfrm>
                              <a:off x="787" y="2573"/>
                              <a:ext cx="17"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553"/>
                          <wps:cNvSpPr>
                            <a:spLocks noChangeArrowheads="1"/>
                          </wps:cNvSpPr>
                          <wps:spPr bwMode="auto">
                            <a:xfrm>
                              <a:off x="804" y="2573"/>
                              <a:ext cx="17"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554"/>
                          <wps:cNvSpPr>
                            <a:spLocks noChangeArrowheads="1"/>
                          </wps:cNvSpPr>
                          <wps:spPr bwMode="auto">
                            <a:xfrm>
                              <a:off x="821" y="2573"/>
                              <a:ext cx="8"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555"/>
                          <wps:cNvSpPr>
                            <a:spLocks noChangeArrowheads="1"/>
                          </wps:cNvSpPr>
                          <wps:spPr bwMode="auto">
                            <a:xfrm>
                              <a:off x="829" y="2573"/>
                              <a:ext cx="17"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0" name="Rectangle 556"/>
                          <wps:cNvSpPr>
                            <a:spLocks noChangeArrowheads="1"/>
                          </wps:cNvSpPr>
                          <wps:spPr bwMode="auto">
                            <a:xfrm>
                              <a:off x="846" y="2573"/>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1" name="Rectangle 557"/>
                          <wps:cNvSpPr>
                            <a:spLocks noChangeArrowheads="1"/>
                          </wps:cNvSpPr>
                          <wps:spPr bwMode="auto">
                            <a:xfrm>
                              <a:off x="863" y="2573"/>
                              <a:ext cx="1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2" name="Rectangle 558"/>
                          <wps:cNvSpPr>
                            <a:spLocks noChangeArrowheads="1"/>
                          </wps:cNvSpPr>
                          <wps:spPr bwMode="auto">
                            <a:xfrm>
                              <a:off x="881" y="2573"/>
                              <a:ext cx="8"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559"/>
                          <wps:cNvSpPr>
                            <a:spLocks noChangeArrowheads="1"/>
                          </wps:cNvSpPr>
                          <wps:spPr bwMode="auto">
                            <a:xfrm>
                              <a:off x="889" y="2573"/>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560"/>
                          <wps:cNvSpPr>
                            <a:spLocks noChangeArrowheads="1"/>
                          </wps:cNvSpPr>
                          <wps:spPr bwMode="auto">
                            <a:xfrm>
                              <a:off x="906" y="2573"/>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561"/>
                          <wps:cNvSpPr>
                            <a:spLocks noChangeArrowheads="1"/>
                          </wps:cNvSpPr>
                          <wps:spPr bwMode="auto">
                            <a:xfrm>
                              <a:off x="915" y="2573"/>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562"/>
                          <wps:cNvSpPr>
                            <a:spLocks noChangeArrowheads="1"/>
                          </wps:cNvSpPr>
                          <wps:spPr bwMode="auto">
                            <a:xfrm>
                              <a:off x="923" y="2573"/>
                              <a:ext cx="17"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563"/>
                          <wps:cNvSpPr>
                            <a:spLocks noChangeArrowheads="1"/>
                          </wps:cNvSpPr>
                          <wps:spPr bwMode="auto">
                            <a:xfrm>
                              <a:off x="940" y="2573"/>
                              <a:ext cx="9"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564"/>
                          <wps:cNvSpPr>
                            <a:spLocks noChangeArrowheads="1"/>
                          </wps:cNvSpPr>
                          <wps:spPr bwMode="auto">
                            <a:xfrm>
                              <a:off x="949" y="2573"/>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565"/>
                          <wps:cNvSpPr>
                            <a:spLocks noChangeArrowheads="1"/>
                          </wps:cNvSpPr>
                          <wps:spPr bwMode="auto">
                            <a:xfrm>
                              <a:off x="966" y="2573"/>
                              <a:ext cx="17"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566"/>
                          <wps:cNvSpPr>
                            <a:spLocks noChangeArrowheads="1"/>
                          </wps:cNvSpPr>
                          <wps:spPr bwMode="auto">
                            <a:xfrm>
                              <a:off x="983" y="2573"/>
                              <a:ext cx="17"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567"/>
                          <wps:cNvSpPr>
                            <a:spLocks noChangeArrowheads="1"/>
                          </wps:cNvSpPr>
                          <wps:spPr bwMode="auto">
                            <a:xfrm>
                              <a:off x="1000" y="2573"/>
                              <a:ext cx="9"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568"/>
                          <wps:cNvSpPr>
                            <a:spLocks noChangeArrowheads="1"/>
                          </wps:cNvSpPr>
                          <wps:spPr bwMode="auto">
                            <a:xfrm>
                              <a:off x="1009" y="2573"/>
                              <a:ext cx="17"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569"/>
                          <wps:cNvSpPr>
                            <a:spLocks noChangeArrowheads="1"/>
                          </wps:cNvSpPr>
                          <wps:spPr bwMode="auto">
                            <a:xfrm>
                              <a:off x="1026" y="2573"/>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570"/>
                          <wps:cNvSpPr>
                            <a:spLocks noChangeArrowheads="1"/>
                          </wps:cNvSpPr>
                          <wps:spPr bwMode="auto">
                            <a:xfrm>
                              <a:off x="1043" y="2573"/>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571"/>
                          <wps:cNvSpPr>
                            <a:spLocks noChangeArrowheads="1"/>
                          </wps:cNvSpPr>
                          <wps:spPr bwMode="auto">
                            <a:xfrm>
                              <a:off x="1052" y="2573"/>
                              <a:ext cx="17"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572"/>
                          <wps:cNvSpPr>
                            <a:spLocks noChangeArrowheads="1"/>
                          </wps:cNvSpPr>
                          <wps:spPr bwMode="auto">
                            <a:xfrm>
                              <a:off x="1069" y="2573"/>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573"/>
                          <wps:cNvSpPr>
                            <a:spLocks noChangeArrowheads="1"/>
                          </wps:cNvSpPr>
                          <wps:spPr bwMode="auto">
                            <a:xfrm>
                              <a:off x="1086" y="2573"/>
                              <a:ext cx="17"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574"/>
                          <wps:cNvSpPr>
                            <a:spLocks noChangeArrowheads="1"/>
                          </wps:cNvSpPr>
                          <wps:spPr bwMode="auto">
                            <a:xfrm>
                              <a:off x="1103" y="2573"/>
                              <a:ext cx="8"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575"/>
                          <wps:cNvSpPr>
                            <a:spLocks noChangeArrowheads="1"/>
                          </wps:cNvSpPr>
                          <wps:spPr bwMode="auto">
                            <a:xfrm>
                              <a:off x="1111" y="2573"/>
                              <a:ext cx="18"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576"/>
                          <wps:cNvSpPr>
                            <a:spLocks noChangeArrowheads="1"/>
                          </wps:cNvSpPr>
                          <wps:spPr bwMode="auto">
                            <a:xfrm>
                              <a:off x="1129" y="2573"/>
                              <a:ext cx="17"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577"/>
                          <wps:cNvSpPr>
                            <a:spLocks noChangeArrowheads="1"/>
                          </wps:cNvSpPr>
                          <wps:spPr bwMode="auto">
                            <a:xfrm>
                              <a:off x="1146" y="2573"/>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Freeform 578"/>
                          <wps:cNvSpPr>
                            <a:spLocks/>
                          </wps:cNvSpPr>
                          <wps:spPr bwMode="auto">
                            <a:xfrm>
                              <a:off x="214" y="2573"/>
                              <a:ext cx="940" cy="590"/>
                            </a:xfrm>
                            <a:custGeom>
                              <a:avLst/>
                              <a:gdLst>
                                <a:gd name="T0" fmla="*/ 1720 w 1760"/>
                                <a:gd name="T1" fmla="*/ 0 h 1104"/>
                                <a:gd name="T2" fmla="*/ 1760 w 1760"/>
                                <a:gd name="T3" fmla="*/ 40 h 1104"/>
                                <a:gd name="T4" fmla="*/ 1760 w 1760"/>
                                <a:gd name="T5" fmla="*/ 40 h 1104"/>
                                <a:gd name="T6" fmla="*/ 1760 w 1760"/>
                                <a:gd name="T7" fmla="*/ 1064 h 1104"/>
                                <a:gd name="T8" fmla="*/ 1760 w 1760"/>
                                <a:gd name="T9" fmla="*/ 1064 h 1104"/>
                                <a:gd name="T10" fmla="*/ 1720 w 1760"/>
                                <a:gd name="T11" fmla="*/ 1104 h 1104"/>
                                <a:gd name="T12" fmla="*/ 1720 w 1760"/>
                                <a:gd name="T13" fmla="*/ 1104 h 1104"/>
                                <a:gd name="T14" fmla="*/ 1720 w 1760"/>
                                <a:gd name="T15" fmla="*/ 1104 h 1104"/>
                                <a:gd name="T16" fmla="*/ 40 w 1760"/>
                                <a:gd name="T17" fmla="*/ 1104 h 1104"/>
                                <a:gd name="T18" fmla="*/ 40 w 1760"/>
                                <a:gd name="T19" fmla="*/ 1104 h 1104"/>
                                <a:gd name="T20" fmla="*/ 0 w 1760"/>
                                <a:gd name="T21" fmla="*/ 1064 h 1104"/>
                                <a:gd name="T22" fmla="*/ 0 w 1760"/>
                                <a:gd name="T23" fmla="*/ 1064 h 1104"/>
                                <a:gd name="T24" fmla="*/ 0 w 1760"/>
                                <a:gd name="T25" fmla="*/ 40 h 1104"/>
                                <a:gd name="T26" fmla="*/ 40 w 1760"/>
                                <a:gd name="T27" fmla="*/ 0 h 1104"/>
                                <a:gd name="T28" fmla="*/ 40 w 1760"/>
                                <a:gd name="T29" fmla="*/ 0 h 1104"/>
                                <a:gd name="T30" fmla="*/ 1720 w 1760"/>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60" h="1104">
                                  <a:moveTo>
                                    <a:pt x="1720" y="0"/>
                                  </a:moveTo>
                                  <a:cubicBezTo>
                                    <a:pt x="1743" y="0"/>
                                    <a:pt x="1760" y="18"/>
                                    <a:pt x="1760" y="40"/>
                                  </a:cubicBezTo>
                                  <a:lnTo>
                                    <a:pt x="1760" y="40"/>
                                  </a:lnTo>
                                  <a:lnTo>
                                    <a:pt x="1760" y="1064"/>
                                  </a:lnTo>
                                  <a:lnTo>
                                    <a:pt x="1760" y="1064"/>
                                  </a:lnTo>
                                  <a:cubicBezTo>
                                    <a:pt x="1760" y="1087"/>
                                    <a:pt x="1743" y="1104"/>
                                    <a:pt x="1720" y="1104"/>
                                  </a:cubicBezTo>
                                  <a:cubicBezTo>
                                    <a:pt x="1720" y="1104"/>
                                    <a:pt x="1720" y="1104"/>
                                    <a:pt x="1720" y="1104"/>
                                  </a:cubicBezTo>
                                  <a:lnTo>
                                    <a:pt x="1720" y="1104"/>
                                  </a:lnTo>
                                  <a:lnTo>
                                    <a:pt x="40" y="1104"/>
                                  </a:lnTo>
                                  <a:lnTo>
                                    <a:pt x="40" y="1104"/>
                                  </a:lnTo>
                                  <a:cubicBezTo>
                                    <a:pt x="18" y="1104"/>
                                    <a:pt x="0" y="1087"/>
                                    <a:pt x="0" y="1064"/>
                                  </a:cubicBezTo>
                                  <a:lnTo>
                                    <a:pt x="0" y="1064"/>
                                  </a:lnTo>
                                  <a:lnTo>
                                    <a:pt x="0" y="40"/>
                                  </a:lnTo>
                                  <a:cubicBezTo>
                                    <a:pt x="0" y="18"/>
                                    <a:pt x="18" y="0"/>
                                    <a:pt x="40" y="0"/>
                                  </a:cubicBezTo>
                                  <a:lnTo>
                                    <a:pt x="40" y="0"/>
                                  </a:lnTo>
                                  <a:lnTo>
                                    <a:pt x="172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Rectangle 579"/>
                          <wps:cNvSpPr>
                            <a:spLocks noChangeArrowheads="1"/>
                          </wps:cNvSpPr>
                          <wps:spPr bwMode="auto">
                            <a:xfrm>
                              <a:off x="248" y="2650"/>
                              <a:ext cx="79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C0309" w14:textId="1A5004EF" w:rsidR="003802D7" w:rsidRDefault="003802D7">
                                <w:r>
                                  <w:rPr>
                                    <w:rFonts w:cs="Arial"/>
                                    <w:b/>
                                    <w:bCs/>
                                    <w:color w:val="000000"/>
                                    <w:sz w:val="8"/>
                                    <w:szCs w:val="8"/>
                                  </w:rPr>
                                  <w:t>Kliendi_seisundi_liik</w:t>
                                </w:r>
                              </w:p>
                            </w:txbxContent>
                          </wps:txbx>
                          <wps:bodyPr rot="0" vert="horz" wrap="none" lIns="0" tIns="0" rIns="0" bIns="0" anchor="t" anchorCtr="0">
                            <a:spAutoFit/>
                          </wps:bodyPr>
                        </wps:wsp>
                        <wps:wsp>
                          <wps:cNvPr id="1354" name="Freeform 580"/>
                          <wps:cNvSpPr>
                            <a:spLocks/>
                          </wps:cNvSpPr>
                          <wps:spPr bwMode="auto">
                            <a:xfrm>
                              <a:off x="4146" y="3736"/>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1355" name="Rectangle 581"/>
                          <wps:cNvSpPr>
                            <a:spLocks noChangeArrowheads="1"/>
                          </wps:cNvSpPr>
                          <wps:spPr bwMode="auto">
                            <a:xfrm>
                              <a:off x="4121" y="3710"/>
                              <a:ext cx="162"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582"/>
                          <wps:cNvSpPr>
                            <a:spLocks noChangeArrowheads="1"/>
                          </wps:cNvSpPr>
                          <wps:spPr bwMode="auto">
                            <a:xfrm>
                              <a:off x="4283" y="3710"/>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583"/>
                          <wps:cNvSpPr>
                            <a:spLocks noChangeArrowheads="1"/>
                          </wps:cNvSpPr>
                          <wps:spPr bwMode="auto">
                            <a:xfrm>
                              <a:off x="4300" y="3710"/>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584"/>
                          <wps:cNvSpPr>
                            <a:spLocks noChangeArrowheads="1"/>
                          </wps:cNvSpPr>
                          <wps:spPr bwMode="auto">
                            <a:xfrm>
                              <a:off x="4309" y="3710"/>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585"/>
                          <wps:cNvSpPr>
                            <a:spLocks noChangeArrowheads="1"/>
                          </wps:cNvSpPr>
                          <wps:spPr bwMode="auto">
                            <a:xfrm>
                              <a:off x="4326" y="3710"/>
                              <a:ext cx="9"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586"/>
                          <wps:cNvSpPr>
                            <a:spLocks noChangeArrowheads="1"/>
                          </wps:cNvSpPr>
                          <wps:spPr bwMode="auto">
                            <a:xfrm>
                              <a:off x="4335" y="3710"/>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587"/>
                          <wps:cNvSpPr>
                            <a:spLocks noChangeArrowheads="1"/>
                          </wps:cNvSpPr>
                          <wps:spPr bwMode="auto">
                            <a:xfrm>
                              <a:off x="4352" y="3710"/>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588"/>
                          <wps:cNvSpPr>
                            <a:spLocks noChangeArrowheads="1"/>
                          </wps:cNvSpPr>
                          <wps:spPr bwMode="auto">
                            <a:xfrm>
                              <a:off x="4360" y="3710"/>
                              <a:ext cx="9"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589"/>
                          <wps:cNvSpPr>
                            <a:spLocks noChangeArrowheads="1"/>
                          </wps:cNvSpPr>
                          <wps:spPr bwMode="auto">
                            <a:xfrm>
                              <a:off x="4369" y="3710"/>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590"/>
                          <wps:cNvSpPr>
                            <a:spLocks noChangeArrowheads="1"/>
                          </wps:cNvSpPr>
                          <wps:spPr bwMode="auto">
                            <a:xfrm>
                              <a:off x="4386" y="3710"/>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591"/>
                          <wps:cNvSpPr>
                            <a:spLocks noChangeArrowheads="1"/>
                          </wps:cNvSpPr>
                          <wps:spPr bwMode="auto">
                            <a:xfrm>
                              <a:off x="4394" y="3710"/>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592"/>
                          <wps:cNvSpPr>
                            <a:spLocks noChangeArrowheads="1"/>
                          </wps:cNvSpPr>
                          <wps:spPr bwMode="auto">
                            <a:xfrm>
                              <a:off x="4411" y="3710"/>
                              <a:ext cx="9"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7" name="Rectangle 593"/>
                          <wps:cNvSpPr>
                            <a:spLocks noChangeArrowheads="1"/>
                          </wps:cNvSpPr>
                          <wps:spPr bwMode="auto">
                            <a:xfrm>
                              <a:off x="4420" y="3710"/>
                              <a:ext cx="9"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8" name="Rectangle 594"/>
                          <wps:cNvSpPr>
                            <a:spLocks noChangeArrowheads="1"/>
                          </wps:cNvSpPr>
                          <wps:spPr bwMode="auto">
                            <a:xfrm>
                              <a:off x="4429" y="3710"/>
                              <a:ext cx="17"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 name="Rectangle 595"/>
                          <wps:cNvSpPr>
                            <a:spLocks noChangeArrowheads="1"/>
                          </wps:cNvSpPr>
                          <wps:spPr bwMode="auto">
                            <a:xfrm>
                              <a:off x="4446" y="3710"/>
                              <a:ext cx="8"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596"/>
                          <wps:cNvSpPr>
                            <a:spLocks noChangeArrowheads="1"/>
                          </wps:cNvSpPr>
                          <wps:spPr bwMode="auto">
                            <a:xfrm>
                              <a:off x="4454" y="3710"/>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597"/>
                          <wps:cNvSpPr>
                            <a:spLocks noChangeArrowheads="1"/>
                          </wps:cNvSpPr>
                          <wps:spPr bwMode="auto">
                            <a:xfrm>
                              <a:off x="4471" y="3710"/>
                              <a:ext cx="9"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598"/>
                          <wps:cNvSpPr>
                            <a:spLocks noChangeArrowheads="1"/>
                          </wps:cNvSpPr>
                          <wps:spPr bwMode="auto">
                            <a:xfrm>
                              <a:off x="4480" y="3710"/>
                              <a:ext cx="8"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599"/>
                          <wps:cNvSpPr>
                            <a:spLocks noChangeArrowheads="1"/>
                          </wps:cNvSpPr>
                          <wps:spPr bwMode="auto">
                            <a:xfrm>
                              <a:off x="4488" y="3710"/>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600"/>
                          <wps:cNvSpPr>
                            <a:spLocks noChangeArrowheads="1"/>
                          </wps:cNvSpPr>
                          <wps:spPr bwMode="auto">
                            <a:xfrm>
                              <a:off x="4505" y="3710"/>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601"/>
                          <wps:cNvSpPr>
                            <a:spLocks noChangeArrowheads="1"/>
                          </wps:cNvSpPr>
                          <wps:spPr bwMode="auto">
                            <a:xfrm>
                              <a:off x="4514" y="3710"/>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602"/>
                          <wps:cNvSpPr>
                            <a:spLocks noChangeArrowheads="1"/>
                          </wps:cNvSpPr>
                          <wps:spPr bwMode="auto">
                            <a:xfrm>
                              <a:off x="4531" y="3710"/>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603"/>
                          <wps:cNvSpPr>
                            <a:spLocks noChangeArrowheads="1"/>
                          </wps:cNvSpPr>
                          <wps:spPr bwMode="auto">
                            <a:xfrm>
                              <a:off x="4540" y="3710"/>
                              <a:ext cx="8"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604"/>
                          <wps:cNvSpPr>
                            <a:spLocks noChangeArrowheads="1"/>
                          </wps:cNvSpPr>
                          <wps:spPr bwMode="auto">
                            <a:xfrm>
                              <a:off x="4548" y="3710"/>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605"/>
                          <wps:cNvSpPr>
                            <a:spLocks noChangeArrowheads="1"/>
                          </wps:cNvSpPr>
                          <wps:spPr bwMode="auto">
                            <a:xfrm>
                              <a:off x="4565" y="3710"/>
                              <a:ext cx="9"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606"/>
                          <wps:cNvSpPr>
                            <a:spLocks noChangeArrowheads="1"/>
                          </wps:cNvSpPr>
                          <wps:spPr bwMode="auto">
                            <a:xfrm>
                              <a:off x="4574" y="3710"/>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1381" name="Group 808"/>
                        <wpg:cNvGrpSpPr>
                          <a:grpSpLocks/>
                        </wpg:cNvGrpSpPr>
                        <wpg:grpSpPr bwMode="auto">
                          <a:xfrm>
                            <a:off x="1194435" y="689610"/>
                            <a:ext cx="4288790" cy="2073910"/>
                            <a:chOff x="1881" y="1086"/>
                            <a:chExt cx="6754" cy="3266"/>
                          </a:xfrm>
                        </wpg:grpSpPr>
                        <wps:wsp>
                          <wps:cNvPr id="1382" name="Rectangle 608"/>
                          <wps:cNvSpPr>
                            <a:spLocks noChangeArrowheads="1"/>
                          </wps:cNvSpPr>
                          <wps:spPr bwMode="auto">
                            <a:xfrm>
                              <a:off x="4591" y="3710"/>
                              <a:ext cx="9"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609"/>
                          <wps:cNvSpPr>
                            <a:spLocks noChangeArrowheads="1"/>
                          </wps:cNvSpPr>
                          <wps:spPr bwMode="auto">
                            <a:xfrm>
                              <a:off x="4600" y="3710"/>
                              <a:ext cx="8"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610"/>
                          <wps:cNvSpPr>
                            <a:spLocks noChangeArrowheads="1"/>
                          </wps:cNvSpPr>
                          <wps:spPr bwMode="auto">
                            <a:xfrm>
                              <a:off x="4608" y="3710"/>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611"/>
                          <wps:cNvSpPr>
                            <a:spLocks noChangeArrowheads="1"/>
                          </wps:cNvSpPr>
                          <wps:spPr bwMode="auto">
                            <a:xfrm>
                              <a:off x="4625" y="3710"/>
                              <a:ext cx="9"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612"/>
                          <wps:cNvSpPr>
                            <a:spLocks noChangeArrowheads="1"/>
                          </wps:cNvSpPr>
                          <wps:spPr bwMode="auto">
                            <a:xfrm>
                              <a:off x="4634" y="3710"/>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613"/>
                          <wps:cNvSpPr>
                            <a:spLocks noChangeArrowheads="1"/>
                          </wps:cNvSpPr>
                          <wps:spPr bwMode="auto">
                            <a:xfrm>
                              <a:off x="4651" y="3710"/>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614"/>
                          <wps:cNvSpPr>
                            <a:spLocks noChangeArrowheads="1"/>
                          </wps:cNvSpPr>
                          <wps:spPr bwMode="auto">
                            <a:xfrm>
                              <a:off x="4659" y="3710"/>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615"/>
                          <wps:cNvSpPr>
                            <a:spLocks noChangeArrowheads="1"/>
                          </wps:cNvSpPr>
                          <wps:spPr bwMode="auto">
                            <a:xfrm>
                              <a:off x="4668" y="3710"/>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616"/>
                          <wps:cNvSpPr>
                            <a:spLocks noChangeArrowheads="1"/>
                          </wps:cNvSpPr>
                          <wps:spPr bwMode="auto">
                            <a:xfrm>
                              <a:off x="4685" y="3710"/>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617"/>
                          <wps:cNvSpPr>
                            <a:spLocks noChangeArrowheads="1"/>
                          </wps:cNvSpPr>
                          <wps:spPr bwMode="auto">
                            <a:xfrm>
                              <a:off x="4694" y="3710"/>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618"/>
                          <wps:cNvSpPr>
                            <a:spLocks noChangeArrowheads="1"/>
                          </wps:cNvSpPr>
                          <wps:spPr bwMode="auto">
                            <a:xfrm>
                              <a:off x="4702" y="3710"/>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619"/>
                          <wps:cNvSpPr>
                            <a:spLocks noChangeArrowheads="1"/>
                          </wps:cNvSpPr>
                          <wps:spPr bwMode="auto">
                            <a:xfrm>
                              <a:off x="4711" y="3710"/>
                              <a:ext cx="8"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620"/>
                          <wps:cNvSpPr>
                            <a:spLocks noChangeArrowheads="1"/>
                          </wps:cNvSpPr>
                          <wps:spPr bwMode="auto">
                            <a:xfrm>
                              <a:off x="4719" y="3710"/>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621"/>
                          <wps:cNvSpPr>
                            <a:spLocks noChangeArrowheads="1"/>
                          </wps:cNvSpPr>
                          <wps:spPr bwMode="auto">
                            <a:xfrm>
                              <a:off x="4736" y="3710"/>
                              <a:ext cx="9"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622"/>
                          <wps:cNvSpPr>
                            <a:spLocks noChangeArrowheads="1"/>
                          </wps:cNvSpPr>
                          <wps:spPr bwMode="auto">
                            <a:xfrm>
                              <a:off x="4745" y="3710"/>
                              <a:ext cx="8"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623"/>
                          <wps:cNvSpPr>
                            <a:spLocks noChangeArrowheads="1"/>
                          </wps:cNvSpPr>
                          <wps:spPr bwMode="auto">
                            <a:xfrm>
                              <a:off x="4753" y="3710"/>
                              <a:ext cx="18"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624"/>
                          <wps:cNvSpPr>
                            <a:spLocks noChangeArrowheads="1"/>
                          </wps:cNvSpPr>
                          <wps:spPr bwMode="auto">
                            <a:xfrm>
                              <a:off x="4771" y="3710"/>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625"/>
                          <wps:cNvSpPr>
                            <a:spLocks noChangeArrowheads="1"/>
                          </wps:cNvSpPr>
                          <wps:spPr bwMode="auto">
                            <a:xfrm>
                              <a:off x="4779" y="3710"/>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626"/>
                          <wps:cNvSpPr>
                            <a:spLocks noChangeArrowheads="1"/>
                          </wps:cNvSpPr>
                          <wps:spPr bwMode="auto">
                            <a:xfrm>
                              <a:off x="4796" y="3710"/>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627"/>
                          <wps:cNvSpPr>
                            <a:spLocks noChangeArrowheads="1"/>
                          </wps:cNvSpPr>
                          <wps:spPr bwMode="auto">
                            <a:xfrm>
                              <a:off x="4805" y="3710"/>
                              <a:ext cx="8"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628"/>
                          <wps:cNvSpPr>
                            <a:spLocks noChangeArrowheads="1"/>
                          </wps:cNvSpPr>
                          <wps:spPr bwMode="auto">
                            <a:xfrm>
                              <a:off x="4813" y="3710"/>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629"/>
                          <wps:cNvSpPr>
                            <a:spLocks noChangeArrowheads="1"/>
                          </wps:cNvSpPr>
                          <wps:spPr bwMode="auto">
                            <a:xfrm>
                              <a:off x="4830" y="3710"/>
                              <a:ext cx="9"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4" name="Rectangle 630"/>
                          <wps:cNvSpPr>
                            <a:spLocks noChangeArrowheads="1"/>
                          </wps:cNvSpPr>
                          <wps:spPr bwMode="auto">
                            <a:xfrm>
                              <a:off x="4839" y="3710"/>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 name="Rectangle 631"/>
                          <wps:cNvSpPr>
                            <a:spLocks noChangeArrowheads="1"/>
                          </wps:cNvSpPr>
                          <wps:spPr bwMode="auto">
                            <a:xfrm>
                              <a:off x="4856" y="3710"/>
                              <a:ext cx="9"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6" name="Rectangle 632"/>
                          <wps:cNvSpPr>
                            <a:spLocks noChangeArrowheads="1"/>
                          </wps:cNvSpPr>
                          <wps:spPr bwMode="auto">
                            <a:xfrm>
                              <a:off x="4865" y="3710"/>
                              <a:ext cx="8"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7" name="Rectangle 633"/>
                          <wps:cNvSpPr>
                            <a:spLocks noChangeArrowheads="1"/>
                          </wps:cNvSpPr>
                          <wps:spPr bwMode="auto">
                            <a:xfrm>
                              <a:off x="4873" y="3710"/>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8" name="Freeform 634"/>
                          <wps:cNvSpPr>
                            <a:spLocks/>
                          </wps:cNvSpPr>
                          <wps:spPr bwMode="auto">
                            <a:xfrm>
                              <a:off x="4121" y="3710"/>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9" name="Rectangle 635"/>
                          <wps:cNvSpPr>
                            <a:spLocks noChangeArrowheads="1"/>
                          </wps:cNvSpPr>
                          <wps:spPr bwMode="auto">
                            <a:xfrm>
                              <a:off x="4420" y="3787"/>
                              <a:ext cx="152"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8256" w14:textId="7480BE9E" w:rsidR="003802D7" w:rsidRDefault="003802D7">
                                <w:r>
                                  <w:rPr>
                                    <w:rFonts w:cs="Arial"/>
                                    <w:b/>
                                    <w:bCs/>
                                    <w:color w:val="000000"/>
                                    <w:sz w:val="8"/>
                                    <w:szCs w:val="8"/>
                                  </w:rPr>
                                  <w:t>Sari</w:t>
                                </w:r>
                              </w:p>
                            </w:txbxContent>
                          </wps:txbx>
                          <wps:bodyPr rot="0" vert="horz" wrap="none" lIns="0" tIns="0" rIns="0" bIns="0" anchor="t" anchorCtr="0">
                            <a:spAutoFit/>
                          </wps:bodyPr>
                        </wps:wsp>
                        <wps:wsp>
                          <wps:cNvPr id="1410" name="Line 636"/>
                          <wps:cNvCnPr>
                            <a:cxnSpLocks noChangeShapeType="1"/>
                          </wps:cNvCnPr>
                          <wps:spPr bwMode="auto">
                            <a:xfrm>
                              <a:off x="4121" y="3941"/>
                              <a:ext cx="761" cy="0"/>
                            </a:xfrm>
                            <a:prstGeom prst="line">
                              <a:avLst/>
                            </a:prstGeom>
                            <a:noFill/>
                            <a:ln w="571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1" name="Rectangle 637"/>
                          <wps:cNvSpPr>
                            <a:spLocks noChangeArrowheads="1"/>
                          </wps:cNvSpPr>
                          <wps:spPr bwMode="auto">
                            <a:xfrm>
                              <a:off x="4164" y="3975"/>
                              <a:ext cx="27"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E4B95" w14:textId="26FF292A" w:rsidR="003802D7" w:rsidRDefault="003802D7">
                                <w:r>
                                  <w:rPr>
                                    <w:rFonts w:cs="Arial"/>
                                    <w:color w:val="3C3C3C"/>
                                    <w:sz w:val="8"/>
                                    <w:szCs w:val="8"/>
                                  </w:rPr>
                                  <w:t xml:space="preserve">- </w:t>
                                </w:r>
                              </w:p>
                            </w:txbxContent>
                          </wps:txbx>
                          <wps:bodyPr rot="0" vert="horz" wrap="none" lIns="0" tIns="0" rIns="0" bIns="0" anchor="t" anchorCtr="0">
                            <a:spAutoFit/>
                          </wps:bodyPr>
                        </wps:wsp>
                        <wps:wsp>
                          <wps:cNvPr id="1412" name="Rectangle 638"/>
                          <wps:cNvSpPr>
                            <a:spLocks noChangeArrowheads="1"/>
                          </wps:cNvSpPr>
                          <wps:spPr bwMode="auto">
                            <a:xfrm>
                              <a:off x="4309" y="3975"/>
                              <a:ext cx="494"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BC84" w14:textId="7AEE2874" w:rsidR="003802D7" w:rsidRDefault="003802D7">
                                <w:r>
                                  <w:rPr>
                                    <w:rFonts w:cs="Arial"/>
                                    <w:color w:val="3C3C3C"/>
                                    <w:sz w:val="8"/>
                                    <w:szCs w:val="8"/>
                                  </w:rPr>
                                  <w:t>kirjeldus: char</w:t>
                                </w:r>
                              </w:p>
                            </w:txbxContent>
                          </wps:txbx>
                          <wps:bodyPr rot="0" vert="horz" wrap="none" lIns="0" tIns="0" rIns="0" bIns="0" anchor="t" anchorCtr="0">
                            <a:spAutoFit/>
                          </wps:bodyPr>
                        </wps:wsp>
                        <wps:wsp>
                          <wps:cNvPr id="1413" name="Freeform 639"/>
                          <wps:cNvSpPr>
                            <a:spLocks/>
                          </wps:cNvSpPr>
                          <wps:spPr bwMode="auto">
                            <a:xfrm>
                              <a:off x="3095" y="3762"/>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1414" name="Rectangle 640"/>
                          <wps:cNvSpPr>
                            <a:spLocks noChangeArrowheads="1"/>
                          </wps:cNvSpPr>
                          <wps:spPr bwMode="auto">
                            <a:xfrm>
                              <a:off x="3069" y="3736"/>
                              <a:ext cx="163" cy="598"/>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641"/>
                          <wps:cNvSpPr>
                            <a:spLocks noChangeArrowheads="1"/>
                          </wps:cNvSpPr>
                          <wps:spPr bwMode="auto">
                            <a:xfrm>
                              <a:off x="3232" y="3736"/>
                              <a:ext cx="17" cy="598"/>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642"/>
                          <wps:cNvSpPr>
                            <a:spLocks noChangeArrowheads="1"/>
                          </wps:cNvSpPr>
                          <wps:spPr bwMode="auto">
                            <a:xfrm>
                              <a:off x="3249" y="3736"/>
                              <a:ext cx="8" cy="598"/>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643"/>
                          <wps:cNvSpPr>
                            <a:spLocks noChangeArrowheads="1"/>
                          </wps:cNvSpPr>
                          <wps:spPr bwMode="auto">
                            <a:xfrm>
                              <a:off x="3257" y="3736"/>
                              <a:ext cx="17" cy="598"/>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644"/>
                          <wps:cNvSpPr>
                            <a:spLocks noChangeArrowheads="1"/>
                          </wps:cNvSpPr>
                          <wps:spPr bwMode="auto">
                            <a:xfrm>
                              <a:off x="3274" y="3736"/>
                              <a:ext cx="9" cy="598"/>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645"/>
                          <wps:cNvSpPr>
                            <a:spLocks noChangeArrowheads="1"/>
                          </wps:cNvSpPr>
                          <wps:spPr bwMode="auto">
                            <a:xfrm>
                              <a:off x="3283" y="3736"/>
                              <a:ext cx="17" cy="598"/>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646"/>
                          <wps:cNvSpPr>
                            <a:spLocks noChangeArrowheads="1"/>
                          </wps:cNvSpPr>
                          <wps:spPr bwMode="auto">
                            <a:xfrm>
                              <a:off x="3300" y="3736"/>
                              <a:ext cx="9" cy="598"/>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647"/>
                          <wps:cNvSpPr>
                            <a:spLocks noChangeArrowheads="1"/>
                          </wps:cNvSpPr>
                          <wps:spPr bwMode="auto">
                            <a:xfrm>
                              <a:off x="3309" y="3736"/>
                              <a:ext cx="8" cy="598"/>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648"/>
                          <wps:cNvSpPr>
                            <a:spLocks noChangeArrowheads="1"/>
                          </wps:cNvSpPr>
                          <wps:spPr bwMode="auto">
                            <a:xfrm>
                              <a:off x="3317" y="3736"/>
                              <a:ext cx="17" cy="598"/>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649"/>
                          <wps:cNvSpPr>
                            <a:spLocks noChangeArrowheads="1"/>
                          </wps:cNvSpPr>
                          <wps:spPr bwMode="auto">
                            <a:xfrm>
                              <a:off x="3334" y="3736"/>
                              <a:ext cx="9" cy="598"/>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650"/>
                          <wps:cNvSpPr>
                            <a:spLocks noChangeArrowheads="1"/>
                          </wps:cNvSpPr>
                          <wps:spPr bwMode="auto">
                            <a:xfrm>
                              <a:off x="3343" y="3736"/>
                              <a:ext cx="17" cy="598"/>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651"/>
                          <wps:cNvSpPr>
                            <a:spLocks noChangeArrowheads="1"/>
                          </wps:cNvSpPr>
                          <wps:spPr bwMode="auto">
                            <a:xfrm>
                              <a:off x="3360" y="3736"/>
                              <a:ext cx="8" cy="598"/>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652"/>
                          <wps:cNvSpPr>
                            <a:spLocks noChangeArrowheads="1"/>
                          </wps:cNvSpPr>
                          <wps:spPr bwMode="auto">
                            <a:xfrm>
                              <a:off x="3368" y="3736"/>
                              <a:ext cx="9" cy="598"/>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653"/>
                          <wps:cNvSpPr>
                            <a:spLocks noChangeArrowheads="1"/>
                          </wps:cNvSpPr>
                          <wps:spPr bwMode="auto">
                            <a:xfrm>
                              <a:off x="3377" y="3736"/>
                              <a:ext cx="17" cy="598"/>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654"/>
                          <wps:cNvSpPr>
                            <a:spLocks noChangeArrowheads="1"/>
                          </wps:cNvSpPr>
                          <wps:spPr bwMode="auto">
                            <a:xfrm>
                              <a:off x="3394" y="3736"/>
                              <a:ext cx="9" cy="598"/>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655"/>
                          <wps:cNvSpPr>
                            <a:spLocks noChangeArrowheads="1"/>
                          </wps:cNvSpPr>
                          <wps:spPr bwMode="auto">
                            <a:xfrm>
                              <a:off x="3403" y="3736"/>
                              <a:ext cx="17" cy="598"/>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656"/>
                          <wps:cNvSpPr>
                            <a:spLocks noChangeArrowheads="1"/>
                          </wps:cNvSpPr>
                          <wps:spPr bwMode="auto">
                            <a:xfrm>
                              <a:off x="3420" y="3736"/>
                              <a:ext cx="8" cy="598"/>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657"/>
                          <wps:cNvSpPr>
                            <a:spLocks noChangeArrowheads="1"/>
                          </wps:cNvSpPr>
                          <wps:spPr bwMode="auto">
                            <a:xfrm>
                              <a:off x="3428" y="3736"/>
                              <a:ext cx="9" cy="598"/>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658"/>
                          <wps:cNvSpPr>
                            <a:spLocks noChangeArrowheads="1"/>
                          </wps:cNvSpPr>
                          <wps:spPr bwMode="auto">
                            <a:xfrm>
                              <a:off x="3437" y="3736"/>
                              <a:ext cx="17" cy="598"/>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659"/>
                          <wps:cNvSpPr>
                            <a:spLocks noChangeArrowheads="1"/>
                          </wps:cNvSpPr>
                          <wps:spPr bwMode="auto">
                            <a:xfrm>
                              <a:off x="3454" y="3736"/>
                              <a:ext cx="8" cy="598"/>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660"/>
                          <wps:cNvSpPr>
                            <a:spLocks noChangeArrowheads="1"/>
                          </wps:cNvSpPr>
                          <wps:spPr bwMode="auto">
                            <a:xfrm>
                              <a:off x="3462" y="3736"/>
                              <a:ext cx="18" cy="598"/>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661"/>
                          <wps:cNvSpPr>
                            <a:spLocks noChangeArrowheads="1"/>
                          </wps:cNvSpPr>
                          <wps:spPr bwMode="auto">
                            <a:xfrm>
                              <a:off x="3480" y="3736"/>
                              <a:ext cx="8" cy="598"/>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662"/>
                          <wps:cNvSpPr>
                            <a:spLocks noChangeArrowheads="1"/>
                          </wps:cNvSpPr>
                          <wps:spPr bwMode="auto">
                            <a:xfrm>
                              <a:off x="3488" y="3736"/>
                              <a:ext cx="9" cy="598"/>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663"/>
                          <wps:cNvSpPr>
                            <a:spLocks noChangeArrowheads="1"/>
                          </wps:cNvSpPr>
                          <wps:spPr bwMode="auto">
                            <a:xfrm>
                              <a:off x="3497" y="3736"/>
                              <a:ext cx="17" cy="598"/>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664"/>
                          <wps:cNvSpPr>
                            <a:spLocks noChangeArrowheads="1"/>
                          </wps:cNvSpPr>
                          <wps:spPr bwMode="auto">
                            <a:xfrm>
                              <a:off x="3514" y="3736"/>
                              <a:ext cx="8" cy="598"/>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665"/>
                          <wps:cNvSpPr>
                            <a:spLocks noChangeArrowheads="1"/>
                          </wps:cNvSpPr>
                          <wps:spPr bwMode="auto">
                            <a:xfrm>
                              <a:off x="3522" y="3736"/>
                              <a:ext cx="17" cy="598"/>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666"/>
                          <wps:cNvSpPr>
                            <a:spLocks noChangeArrowheads="1"/>
                          </wps:cNvSpPr>
                          <wps:spPr bwMode="auto">
                            <a:xfrm>
                              <a:off x="3539" y="3736"/>
                              <a:ext cx="9" cy="598"/>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667"/>
                          <wps:cNvSpPr>
                            <a:spLocks noChangeArrowheads="1"/>
                          </wps:cNvSpPr>
                          <wps:spPr bwMode="auto">
                            <a:xfrm>
                              <a:off x="3548" y="3736"/>
                              <a:ext cx="9" cy="598"/>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668"/>
                          <wps:cNvSpPr>
                            <a:spLocks noChangeArrowheads="1"/>
                          </wps:cNvSpPr>
                          <wps:spPr bwMode="auto">
                            <a:xfrm>
                              <a:off x="3557" y="3736"/>
                              <a:ext cx="17" cy="598"/>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669"/>
                          <wps:cNvSpPr>
                            <a:spLocks noChangeArrowheads="1"/>
                          </wps:cNvSpPr>
                          <wps:spPr bwMode="auto">
                            <a:xfrm>
                              <a:off x="3574" y="3736"/>
                              <a:ext cx="8" cy="598"/>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670"/>
                          <wps:cNvSpPr>
                            <a:spLocks noChangeArrowheads="1"/>
                          </wps:cNvSpPr>
                          <wps:spPr bwMode="auto">
                            <a:xfrm>
                              <a:off x="3582" y="3736"/>
                              <a:ext cx="17" cy="598"/>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671"/>
                          <wps:cNvSpPr>
                            <a:spLocks noChangeArrowheads="1"/>
                          </wps:cNvSpPr>
                          <wps:spPr bwMode="auto">
                            <a:xfrm>
                              <a:off x="3599" y="3736"/>
                              <a:ext cx="9" cy="598"/>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672"/>
                          <wps:cNvSpPr>
                            <a:spLocks noChangeArrowheads="1"/>
                          </wps:cNvSpPr>
                          <wps:spPr bwMode="auto">
                            <a:xfrm>
                              <a:off x="3608" y="3736"/>
                              <a:ext cx="8" cy="598"/>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7" name="Rectangle 673"/>
                          <wps:cNvSpPr>
                            <a:spLocks noChangeArrowheads="1"/>
                          </wps:cNvSpPr>
                          <wps:spPr bwMode="auto">
                            <a:xfrm>
                              <a:off x="3616" y="3736"/>
                              <a:ext cx="17" cy="598"/>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8" name="Rectangle 674"/>
                          <wps:cNvSpPr>
                            <a:spLocks noChangeArrowheads="1"/>
                          </wps:cNvSpPr>
                          <wps:spPr bwMode="auto">
                            <a:xfrm>
                              <a:off x="3633" y="3736"/>
                              <a:ext cx="9" cy="598"/>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9" name="Rectangle 675"/>
                          <wps:cNvSpPr>
                            <a:spLocks noChangeArrowheads="1"/>
                          </wps:cNvSpPr>
                          <wps:spPr bwMode="auto">
                            <a:xfrm>
                              <a:off x="3642" y="3736"/>
                              <a:ext cx="9" cy="598"/>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676"/>
                          <wps:cNvSpPr>
                            <a:spLocks noChangeArrowheads="1"/>
                          </wps:cNvSpPr>
                          <wps:spPr bwMode="auto">
                            <a:xfrm>
                              <a:off x="3651" y="3736"/>
                              <a:ext cx="8" cy="598"/>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677"/>
                          <wps:cNvSpPr>
                            <a:spLocks noChangeArrowheads="1"/>
                          </wps:cNvSpPr>
                          <wps:spPr bwMode="auto">
                            <a:xfrm>
                              <a:off x="3659" y="3736"/>
                              <a:ext cx="9" cy="598"/>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678"/>
                          <wps:cNvSpPr>
                            <a:spLocks noChangeArrowheads="1"/>
                          </wps:cNvSpPr>
                          <wps:spPr bwMode="auto">
                            <a:xfrm>
                              <a:off x="3668" y="3736"/>
                              <a:ext cx="17" cy="598"/>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679"/>
                          <wps:cNvSpPr>
                            <a:spLocks noChangeArrowheads="1"/>
                          </wps:cNvSpPr>
                          <wps:spPr bwMode="auto">
                            <a:xfrm>
                              <a:off x="3685" y="3736"/>
                              <a:ext cx="8" cy="598"/>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680"/>
                          <wps:cNvSpPr>
                            <a:spLocks noChangeArrowheads="1"/>
                          </wps:cNvSpPr>
                          <wps:spPr bwMode="auto">
                            <a:xfrm>
                              <a:off x="3693" y="3736"/>
                              <a:ext cx="9" cy="598"/>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681"/>
                          <wps:cNvSpPr>
                            <a:spLocks noChangeArrowheads="1"/>
                          </wps:cNvSpPr>
                          <wps:spPr bwMode="auto">
                            <a:xfrm>
                              <a:off x="3702" y="3736"/>
                              <a:ext cx="17" cy="598"/>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682"/>
                          <wps:cNvSpPr>
                            <a:spLocks noChangeArrowheads="1"/>
                          </wps:cNvSpPr>
                          <wps:spPr bwMode="auto">
                            <a:xfrm>
                              <a:off x="3719" y="3736"/>
                              <a:ext cx="8" cy="598"/>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683"/>
                          <wps:cNvSpPr>
                            <a:spLocks noChangeArrowheads="1"/>
                          </wps:cNvSpPr>
                          <wps:spPr bwMode="auto">
                            <a:xfrm>
                              <a:off x="3727" y="3736"/>
                              <a:ext cx="18" cy="598"/>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684"/>
                          <wps:cNvSpPr>
                            <a:spLocks noChangeArrowheads="1"/>
                          </wps:cNvSpPr>
                          <wps:spPr bwMode="auto">
                            <a:xfrm>
                              <a:off x="3745" y="3736"/>
                              <a:ext cx="8" cy="598"/>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685"/>
                          <wps:cNvSpPr>
                            <a:spLocks noChangeArrowheads="1"/>
                          </wps:cNvSpPr>
                          <wps:spPr bwMode="auto">
                            <a:xfrm>
                              <a:off x="3753" y="3736"/>
                              <a:ext cx="9" cy="598"/>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686"/>
                          <wps:cNvSpPr>
                            <a:spLocks noChangeArrowheads="1"/>
                          </wps:cNvSpPr>
                          <wps:spPr bwMode="auto">
                            <a:xfrm>
                              <a:off x="3762" y="3736"/>
                              <a:ext cx="17" cy="598"/>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687"/>
                          <wps:cNvSpPr>
                            <a:spLocks noChangeArrowheads="1"/>
                          </wps:cNvSpPr>
                          <wps:spPr bwMode="auto">
                            <a:xfrm>
                              <a:off x="3779" y="3736"/>
                              <a:ext cx="8" cy="598"/>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688"/>
                          <wps:cNvSpPr>
                            <a:spLocks noChangeArrowheads="1"/>
                          </wps:cNvSpPr>
                          <wps:spPr bwMode="auto">
                            <a:xfrm>
                              <a:off x="3787" y="3736"/>
                              <a:ext cx="17" cy="598"/>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689"/>
                          <wps:cNvSpPr>
                            <a:spLocks noChangeArrowheads="1"/>
                          </wps:cNvSpPr>
                          <wps:spPr bwMode="auto">
                            <a:xfrm>
                              <a:off x="3804" y="3736"/>
                              <a:ext cx="9" cy="598"/>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690"/>
                          <wps:cNvSpPr>
                            <a:spLocks noChangeArrowheads="1"/>
                          </wps:cNvSpPr>
                          <wps:spPr bwMode="auto">
                            <a:xfrm>
                              <a:off x="3813" y="3736"/>
                              <a:ext cx="9" cy="598"/>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691"/>
                          <wps:cNvSpPr>
                            <a:spLocks noChangeArrowheads="1"/>
                          </wps:cNvSpPr>
                          <wps:spPr bwMode="auto">
                            <a:xfrm>
                              <a:off x="3822" y="3736"/>
                              <a:ext cx="17" cy="598"/>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Freeform 692"/>
                          <wps:cNvSpPr>
                            <a:spLocks/>
                          </wps:cNvSpPr>
                          <wps:spPr bwMode="auto">
                            <a:xfrm>
                              <a:off x="3069" y="3736"/>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 name="Rectangle 693"/>
                          <wps:cNvSpPr>
                            <a:spLocks noChangeArrowheads="1"/>
                          </wps:cNvSpPr>
                          <wps:spPr bwMode="auto">
                            <a:xfrm>
                              <a:off x="3257" y="3813"/>
                              <a:ext cx="343"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E385" w14:textId="092EAB72" w:rsidR="003802D7" w:rsidRDefault="003802D7">
                                <w:r>
                                  <w:rPr>
                                    <w:rFonts w:cs="Arial"/>
                                    <w:b/>
                                    <w:bCs/>
                                    <w:color w:val="000000"/>
                                    <w:sz w:val="8"/>
                                    <w:szCs w:val="8"/>
                                  </w:rPr>
                                  <w:t>Kirjastus</w:t>
                                </w:r>
                              </w:p>
                            </w:txbxContent>
                          </wps:txbx>
                          <wps:bodyPr rot="0" vert="horz" wrap="none" lIns="0" tIns="0" rIns="0" bIns="0" anchor="t" anchorCtr="0">
                            <a:spAutoFit/>
                          </wps:bodyPr>
                        </wps:wsp>
                        <wps:wsp>
                          <wps:cNvPr id="1469" name="Rectangle 695"/>
                          <wps:cNvSpPr>
                            <a:spLocks noChangeArrowheads="1"/>
                          </wps:cNvSpPr>
                          <wps:spPr bwMode="auto">
                            <a:xfrm>
                              <a:off x="1881" y="3727"/>
                              <a:ext cx="162"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696"/>
                          <wps:cNvSpPr>
                            <a:spLocks noChangeArrowheads="1"/>
                          </wps:cNvSpPr>
                          <wps:spPr bwMode="auto">
                            <a:xfrm>
                              <a:off x="2043" y="3727"/>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697"/>
                          <wps:cNvSpPr>
                            <a:spLocks noChangeArrowheads="1"/>
                          </wps:cNvSpPr>
                          <wps:spPr bwMode="auto">
                            <a:xfrm>
                              <a:off x="2060" y="3727"/>
                              <a:ext cx="9"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698"/>
                          <wps:cNvSpPr>
                            <a:spLocks noChangeArrowheads="1"/>
                          </wps:cNvSpPr>
                          <wps:spPr bwMode="auto">
                            <a:xfrm>
                              <a:off x="2069" y="3727"/>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699"/>
                          <wps:cNvSpPr>
                            <a:spLocks noChangeArrowheads="1"/>
                          </wps:cNvSpPr>
                          <wps:spPr bwMode="auto">
                            <a:xfrm>
                              <a:off x="2086" y="3727"/>
                              <a:ext cx="9"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700"/>
                          <wps:cNvSpPr>
                            <a:spLocks noChangeArrowheads="1"/>
                          </wps:cNvSpPr>
                          <wps:spPr bwMode="auto">
                            <a:xfrm>
                              <a:off x="2095" y="3727"/>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701"/>
                          <wps:cNvSpPr>
                            <a:spLocks noChangeArrowheads="1"/>
                          </wps:cNvSpPr>
                          <wps:spPr bwMode="auto">
                            <a:xfrm>
                              <a:off x="2112" y="3727"/>
                              <a:ext cx="8"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702"/>
                          <wps:cNvSpPr>
                            <a:spLocks noChangeArrowheads="1"/>
                          </wps:cNvSpPr>
                          <wps:spPr bwMode="auto">
                            <a:xfrm>
                              <a:off x="2120" y="3727"/>
                              <a:ext cx="9"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703"/>
                          <wps:cNvSpPr>
                            <a:spLocks noChangeArrowheads="1"/>
                          </wps:cNvSpPr>
                          <wps:spPr bwMode="auto">
                            <a:xfrm>
                              <a:off x="2129" y="3727"/>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704"/>
                          <wps:cNvSpPr>
                            <a:spLocks noChangeArrowheads="1"/>
                          </wps:cNvSpPr>
                          <wps:spPr bwMode="auto">
                            <a:xfrm>
                              <a:off x="2146" y="3727"/>
                              <a:ext cx="8"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705"/>
                          <wps:cNvSpPr>
                            <a:spLocks noChangeArrowheads="1"/>
                          </wps:cNvSpPr>
                          <wps:spPr bwMode="auto">
                            <a:xfrm>
                              <a:off x="2154" y="3727"/>
                              <a:ext cx="18"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706"/>
                          <wps:cNvSpPr>
                            <a:spLocks noChangeArrowheads="1"/>
                          </wps:cNvSpPr>
                          <wps:spPr bwMode="auto">
                            <a:xfrm>
                              <a:off x="2172" y="3727"/>
                              <a:ext cx="8"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707"/>
                          <wps:cNvSpPr>
                            <a:spLocks noChangeArrowheads="1"/>
                          </wps:cNvSpPr>
                          <wps:spPr bwMode="auto">
                            <a:xfrm>
                              <a:off x="2180" y="3727"/>
                              <a:ext cx="9"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708"/>
                          <wps:cNvSpPr>
                            <a:spLocks noChangeArrowheads="1"/>
                          </wps:cNvSpPr>
                          <wps:spPr bwMode="auto">
                            <a:xfrm>
                              <a:off x="2189" y="3727"/>
                              <a:ext cx="17"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709"/>
                          <wps:cNvSpPr>
                            <a:spLocks noChangeArrowheads="1"/>
                          </wps:cNvSpPr>
                          <wps:spPr bwMode="auto">
                            <a:xfrm>
                              <a:off x="2206" y="3727"/>
                              <a:ext cx="8"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4" name="Rectangle 710"/>
                          <wps:cNvSpPr>
                            <a:spLocks noChangeArrowheads="1"/>
                          </wps:cNvSpPr>
                          <wps:spPr bwMode="auto">
                            <a:xfrm>
                              <a:off x="2214" y="3727"/>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5" name="Rectangle 711"/>
                          <wps:cNvSpPr>
                            <a:spLocks noChangeArrowheads="1"/>
                          </wps:cNvSpPr>
                          <wps:spPr bwMode="auto">
                            <a:xfrm>
                              <a:off x="2231" y="3727"/>
                              <a:ext cx="9"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6" name="Rectangle 712"/>
                          <wps:cNvSpPr>
                            <a:spLocks noChangeArrowheads="1"/>
                          </wps:cNvSpPr>
                          <wps:spPr bwMode="auto">
                            <a:xfrm>
                              <a:off x="2240" y="3727"/>
                              <a:ext cx="8"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7" name="Rectangle 713"/>
                          <wps:cNvSpPr>
                            <a:spLocks noChangeArrowheads="1"/>
                          </wps:cNvSpPr>
                          <wps:spPr bwMode="auto">
                            <a:xfrm>
                              <a:off x="2248" y="3727"/>
                              <a:ext cx="18"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8" name="Rectangle 714"/>
                          <wps:cNvSpPr>
                            <a:spLocks noChangeArrowheads="1"/>
                          </wps:cNvSpPr>
                          <wps:spPr bwMode="auto">
                            <a:xfrm>
                              <a:off x="2266" y="3727"/>
                              <a:ext cx="8"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9" name="Rectangle 715"/>
                          <wps:cNvSpPr>
                            <a:spLocks noChangeArrowheads="1"/>
                          </wps:cNvSpPr>
                          <wps:spPr bwMode="auto">
                            <a:xfrm>
                              <a:off x="2274" y="3727"/>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0" name="Rectangle 716"/>
                          <wps:cNvSpPr>
                            <a:spLocks noChangeArrowheads="1"/>
                          </wps:cNvSpPr>
                          <wps:spPr bwMode="auto">
                            <a:xfrm>
                              <a:off x="2291" y="3727"/>
                              <a:ext cx="9"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1" name="Rectangle 717"/>
                          <wps:cNvSpPr>
                            <a:spLocks noChangeArrowheads="1"/>
                          </wps:cNvSpPr>
                          <wps:spPr bwMode="auto">
                            <a:xfrm>
                              <a:off x="2300" y="3727"/>
                              <a:ext cx="8"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2" name="Rectangle 718"/>
                          <wps:cNvSpPr>
                            <a:spLocks noChangeArrowheads="1"/>
                          </wps:cNvSpPr>
                          <wps:spPr bwMode="auto">
                            <a:xfrm>
                              <a:off x="2308" y="3727"/>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3" name="Rectangle 719"/>
                          <wps:cNvSpPr>
                            <a:spLocks noChangeArrowheads="1"/>
                          </wps:cNvSpPr>
                          <wps:spPr bwMode="auto">
                            <a:xfrm>
                              <a:off x="2325" y="3727"/>
                              <a:ext cx="9"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 name="Rectangle 720"/>
                          <wps:cNvSpPr>
                            <a:spLocks noChangeArrowheads="1"/>
                          </wps:cNvSpPr>
                          <wps:spPr bwMode="auto">
                            <a:xfrm>
                              <a:off x="2334" y="3727"/>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5" name="Rectangle 721"/>
                          <wps:cNvSpPr>
                            <a:spLocks noChangeArrowheads="1"/>
                          </wps:cNvSpPr>
                          <wps:spPr bwMode="auto">
                            <a:xfrm>
                              <a:off x="2351" y="3727"/>
                              <a:ext cx="9"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6" name="Rectangle 722"/>
                          <wps:cNvSpPr>
                            <a:spLocks noChangeArrowheads="1"/>
                          </wps:cNvSpPr>
                          <wps:spPr bwMode="auto">
                            <a:xfrm>
                              <a:off x="2360" y="3727"/>
                              <a:ext cx="8"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 name="Rectangle 723"/>
                          <wps:cNvSpPr>
                            <a:spLocks noChangeArrowheads="1"/>
                          </wps:cNvSpPr>
                          <wps:spPr bwMode="auto">
                            <a:xfrm>
                              <a:off x="2368" y="3727"/>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8" name="Rectangle 724"/>
                          <wps:cNvSpPr>
                            <a:spLocks noChangeArrowheads="1"/>
                          </wps:cNvSpPr>
                          <wps:spPr bwMode="auto">
                            <a:xfrm>
                              <a:off x="2385" y="3727"/>
                              <a:ext cx="9"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9" name="Rectangle 725"/>
                          <wps:cNvSpPr>
                            <a:spLocks noChangeArrowheads="1"/>
                          </wps:cNvSpPr>
                          <wps:spPr bwMode="auto">
                            <a:xfrm>
                              <a:off x="2394" y="3727"/>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0" name="Rectangle 726"/>
                          <wps:cNvSpPr>
                            <a:spLocks noChangeArrowheads="1"/>
                          </wps:cNvSpPr>
                          <wps:spPr bwMode="auto">
                            <a:xfrm>
                              <a:off x="2411" y="3727"/>
                              <a:ext cx="8"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1" name="Rectangle 727"/>
                          <wps:cNvSpPr>
                            <a:spLocks noChangeArrowheads="1"/>
                          </wps:cNvSpPr>
                          <wps:spPr bwMode="auto">
                            <a:xfrm>
                              <a:off x="2419" y="3727"/>
                              <a:ext cx="9"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2" name="Rectangle 728"/>
                          <wps:cNvSpPr>
                            <a:spLocks noChangeArrowheads="1"/>
                          </wps:cNvSpPr>
                          <wps:spPr bwMode="auto">
                            <a:xfrm>
                              <a:off x="2428" y="3727"/>
                              <a:ext cx="17"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 name="Rectangle 729"/>
                          <wps:cNvSpPr>
                            <a:spLocks noChangeArrowheads="1"/>
                          </wps:cNvSpPr>
                          <wps:spPr bwMode="auto">
                            <a:xfrm>
                              <a:off x="2445" y="3727"/>
                              <a:ext cx="9"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 name="Rectangle 730"/>
                          <wps:cNvSpPr>
                            <a:spLocks noChangeArrowheads="1"/>
                          </wps:cNvSpPr>
                          <wps:spPr bwMode="auto">
                            <a:xfrm>
                              <a:off x="2454" y="3727"/>
                              <a:ext cx="8"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5" name="Rectangle 731"/>
                          <wps:cNvSpPr>
                            <a:spLocks noChangeArrowheads="1"/>
                          </wps:cNvSpPr>
                          <wps:spPr bwMode="auto">
                            <a:xfrm>
                              <a:off x="2462" y="3727"/>
                              <a:ext cx="9"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6" name="Rectangle 732"/>
                          <wps:cNvSpPr>
                            <a:spLocks noChangeArrowheads="1"/>
                          </wps:cNvSpPr>
                          <wps:spPr bwMode="auto">
                            <a:xfrm>
                              <a:off x="2471" y="3727"/>
                              <a:ext cx="8"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 name="Rectangle 733"/>
                          <wps:cNvSpPr>
                            <a:spLocks noChangeArrowheads="1"/>
                          </wps:cNvSpPr>
                          <wps:spPr bwMode="auto">
                            <a:xfrm>
                              <a:off x="2479" y="3727"/>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 name="Rectangle 734"/>
                          <wps:cNvSpPr>
                            <a:spLocks noChangeArrowheads="1"/>
                          </wps:cNvSpPr>
                          <wps:spPr bwMode="auto">
                            <a:xfrm>
                              <a:off x="2496" y="3727"/>
                              <a:ext cx="9"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 name="Rectangle 735"/>
                          <wps:cNvSpPr>
                            <a:spLocks noChangeArrowheads="1"/>
                          </wps:cNvSpPr>
                          <wps:spPr bwMode="auto">
                            <a:xfrm>
                              <a:off x="2505" y="3727"/>
                              <a:ext cx="8"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0" name="Rectangle 736"/>
                          <wps:cNvSpPr>
                            <a:spLocks noChangeArrowheads="1"/>
                          </wps:cNvSpPr>
                          <wps:spPr bwMode="auto">
                            <a:xfrm>
                              <a:off x="2513" y="3727"/>
                              <a:ext cx="18"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1" name="Rectangle 737"/>
                          <wps:cNvSpPr>
                            <a:spLocks noChangeArrowheads="1"/>
                          </wps:cNvSpPr>
                          <wps:spPr bwMode="auto">
                            <a:xfrm>
                              <a:off x="2531" y="3727"/>
                              <a:ext cx="8"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2" name="Rectangle 738"/>
                          <wps:cNvSpPr>
                            <a:spLocks noChangeArrowheads="1"/>
                          </wps:cNvSpPr>
                          <wps:spPr bwMode="auto">
                            <a:xfrm>
                              <a:off x="2539" y="3727"/>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3" name="Rectangle 739"/>
                          <wps:cNvSpPr>
                            <a:spLocks noChangeArrowheads="1"/>
                          </wps:cNvSpPr>
                          <wps:spPr bwMode="auto">
                            <a:xfrm>
                              <a:off x="2556" y="3727"/>
                              <a:ext cx="9"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4" name="Rectangle 740"/>
                          <wps:cNvSpPr>
                            <a:spLocks noChangeArrowheads="1"/>
                          </wps:cNvSpPr>
                          <wps:spPr bwMode="auto">
                            <a:xfrm>
                              <a:off x="2565" y="3727"/>
                              <a:ext cx="8"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5" name="Rectangle 741"/>
                          <wps:cNvSpPr>
                            <a:spLocks noChangeArrowheads="1"/>
                          </wps:cNvSpPr>
                          <wps:spPr bwMode="auto">
                            <a:xfrm>
                              <a:off x="2573" y="3727"/>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6" name="Rectangle 742"/>
                          <wps:cNvSpPr>
                            <a:spLocks noChangeArrowheads="1"/>
                          </wps:cNvSpPr>
                          <wps:spPr bwMode="auto">
                            <a:xfrm>
                              <a:off x="2590" y="3727"/>
                              <a:ext cx="9"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7" name="Rectangle 743"/>
                          <wps:cNvSpPr>
                            <a:spLocks noChangeArrowheads="1"/>
                          </wps:cNvSpPr>
                          <wps:spPr bwMode="auto">
                            <a:xfrm>
                              <a:off x="2599" y="3727"/>
                              <a:ext cx="17"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8" name="Rectangle 744"/>
                          <wps:cNvSpPr>
                            <a:spLocks noChangeArrowheads="1"/>
                          </wps:cNvSpPr>
                          <wps:spPr bwMode="auto">
                            <a:xfrm>
                              <a:off x="2616" y="3727"/>
                              <a:ext cx="9"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745"/>
                          <wps:cNvSpPr>
                            <a:spLocks noChangeArrowheads="1"/>
                          </wps:cNvSpPr>
                          <wps:spPr bwMode="auto">
                            <a:xfrm>
                              <a:off x="2625" y="3727"/>
                              <a:ext cx="8"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746"/>
                          <wps:cNvSpPr>
                            <a:spLocks noChangeArrowheads="1"/>
                          </wps:cNvSpPr>
                          <wps:spPr bwMode="auto">
                            <a:xfrm>
                              <a:off x="2633" y="3727"/>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748"/>
                          <wps:cNvSpPr>
                            <a:spLocks noChangeArrowheads="1"/>
                          </wps:cNvSpPr>
                          <wps:spPr bwMode="auto">
                            <a:xfrm>
                              <a:off x="1898" y="3804"/>
                              <a:ext cx="12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83076" w14:textId="47F273CF" w:rsidR="003802D7" w:rsidRDefault="003802D7"/>
                            </w:txbxContent>
                          </wps:txbx>
                          <wps:bodyPr rot="0" vert="horz" wrap="none" lIns="0" tIns="0" rIns="0" bIns="0" anchor="t" anchorCtr="0">
                            <a:spAutoFit/>
                          </wps:bodyPr>
                        </wps:wsp>
                        <wps:wsp>
                          <wps:cNvPr id="1523" name="Freeform 749"/>
                          <wps:cNvSpPr>
                            <a:spLocks/>
                          </wps:cNvSpPr>
                          <wps:spPr bwMode="auto">
                            <a:xfrm>
                              <a:off x="7874" y="3753"/>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1524" name="Rectangle 750"/>
                          <wps:cNvSpPr>
                            <a:spLocks noChangeArrowheads="1"/>
                          </wps:cNvSpPr>
                          <wps:spPr bwMode="auto">
                            <a:xfrm>
                              <a:off x="7848" y="3727"/>
                              <a:ext cx="163" cy="59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751"/>
                          <wps:cNvSpPr>
                            <a:spLocks noChangeArrowheads="1"/>
                          </wps:cNvSpPr>
                          <wps:spPr bwMode="auto">
                            <a:xfrm>
                              <a:off x="8011" y="3727"/>
                              <a:ext cx="17" cy="599"/>
                            </a:xfrm>
                            <a:prstGeom prst="rect">
                              <a:avLst/>
                            </a:prstGeom>
                            <a:solidFill>
                              <a:srgbClr val="CBFF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752"/>
                          <wps:cNvSpPr>
                            <a:spLocks noChangeArrowheads="1"/>
                          </wps:cNvSpPr>
                          <wps:spPr bwMode="auto">
                            <a:xfrm>
                              <a:off x="8028" y="3727"/>
                              <a:ext cx="8" cy="599"/>
                            </a:xfrm>
                            <a:prstGeom prst="rect">
                              <a:avLst/>
                            </a:prstGeom>
                            <a:solidFill>
                              <a:srgbClr val="CAFF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753"/>
                          <wps:cNvSpPr>
                            <a:spLocks noChangeArrowheads="1"/>
                          </wps:cNvSpPr>
                          <wps:spPr bwMode="auto">
                            <a:xfrm>
                              <a:off x="8036" y="3727"/>
                              <a:ext cx="17" cy="599"/>
                            </a:xfrm>
                            <a:prstGeom prst="rect">
                              <a:avLst/>
                            </a:prstGeom>
                            <a:solidFill>
                              <a:srgbClr val="C9FF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754"/>
                          <wps:cNvSpPr>
                            <a:spLocks noChangeArrowheads="1"/>
                          </wps:cNvSpPr>
                          <wps:spPr bwMode="auto">
                            <a:xfrm>
                              <a:off x="8053" y="3727"/>
                              <a:ext cx="9" cy="599"/>
                            </a:xfrm>
                            <a:prstGeom prst="rect">
                              <a:avLst/>
                            </a:prstGeom>
                            <a:solidFill>
                              <a:srgbClr val="C8FF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755"/>
                          <wps:cNvSpPr>
                            <a:spLocks noChangeArrowheads="1"/>
                          </wps:cNvSpPr>
                          <wps:spPr bwMode="auto">
                            <a:xfrm>
                              <a:off x="8062" y="3727"/>
                              <a:ext cx="17" cy="599"/>
                            </a:xfrm>
                            <a:prstGeom prst="rect">
                              <a:avLst/>
                            </a:prstGeom>
                            <a:solidFill>
                              <a:srgbClr val="C7FF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756"/>
                          <wps:cNvSpPr>
                            <a:spLocks noChangeArrowheads="1"/>
                          </wps:cNvSpPr>
                          <wps:spPr bwMode="auto">
                            <a:xfrm>
                              <a:off x="8079" y="3727"/>
                              <a:ext cx="9" cy="599"/>
                            </a:xfrm>
                            <a:prstGeom prst="rect">
                              <a:avLst/>
                            </a:prstGeom>
                            <a:solidFill>
                              <a:srgbClr val="C6FF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757"/>
                          <wps:cNvSpPr>
                            <a:spLocks noChangeArrowheads="1"/>
                          </wps:cNvSpPr>
                          <wps:spPr bwMode="auto">
                            <a:xfrm>
                              <a:off x="8088" y="3727"/>
                              <a:ext cx="8" cy="599"/>
                            </a:xfrm>
                            <a:prstGeom prst="rect">
                              <a:avLst/>
                            </a:prstGeom>
                            <a:solidFill>
                              <a:srgbClr val="C5FF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758"/>
                          <wps:cNvSpPr>
                            <a:spLocks noChangeArrowheads="1"/>
                          </wps:cNvSpPr>
                          <wps:spPr bwMode="auto">
                            <a:xfrm>
                              <a:off x="8096" y="3727"/>
                              <a:ext cx="17" cy="599"/>
                            </a:xfrm>
                            <a:prstGeom prst="rect">
                              <a:avLst/>
                            </a:prstGeom>
                            <a:solidFill>
                              <a:srgbClr val="C4FF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759"/>
                          <wps:cNvSpPr>
                            <a:spLocks noChangeArrowheads="1"/>
                          </wps:cNvSpPr>
                          <wps:spPr bwMode="auto">
                            <a:xfrm>
                              <a:off x="8113" y="3727"/>
                              <a:ext cx="9" cy="599"/>
                            </a:xfrm>
                            <a:prstGeom prst="rect">
                              <a:avLst/>
                            </a:prstGeom>
                            <a:solidFill>
                              <a:srgbClr val="C3FF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760"/>
                          <wps:cNvSpPr>
                            <a:spLocks noChangeArrowheads="1"/>
                          </wps:cNvSpPr>
                          <wps:spPr bwMode="auto">
                            <a:xfrm>
                              <a:off x="8122" y="3727"/>
                              <a:ext cx="17" cy="599"/>
                            </a:xfrm>
                            <a:prstGeom prst="rect">
                              <a:avLst/>
                            </a:prstGeom>
                            <a:solidFill>
                              <a:srgbClr val="C2F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761"/>
                          <wps:cNvSpPr>
                            <a:spLocks noChangeArrowheads="1"/>
                          </wps:cNvSpPr>
                          <wps:spPr bwMode="auto">
                            <a:xfrm>
                              <a:off x="8139" y="3727"/>
                              <a:ext cx="8" cy="599"/>
                            </a:xfrm>
                            <a:prstGeom prst="rect">
                              <a:avLst/>
                            </a:prstGeom>
                            <a:solidFill>
                              <a:srgbClr val="C1F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762"/>
                          <wps:cNvSpPr>
                            <a:spLocks noChangeArrowheads="1"/>
                          </wps:cNvSpPr>
                          <wps:spPr bwMode="auto">
                            <a:xfrm>
                              <a:off x="8147" y="3727"/>
                              <a:ext cx="9" cy="599"/>
                            </a:xfrm>
                            <a:prstGeom prst="rect">
                              <a:avLst/>
                            </a:prstGeom>
                            <a:solidFill>
                              <a:srgbClr val="C0F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763"/>
                          <wps:cNvSpPr>
                            <a:spLocks noChangeArrowheads="1"/>
                          </wps:cNvSpPr>
                          <wps:spPr bwMode="auto">
                            <a:xfrm>
                              <a:off x="8156" y="3727"/>
                              <a:ext cx="17" cy="599"/>
                            </a:xfrm>
                            <a:prstGeom prst="rect">
                              <a:avLst/>
                            </a:prstGeom>
                            <a:solidFill>
                              <a:srgbClr val="BFF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764"/>
                          <wps:cNvSpPr>
                            <a:spLocks noChangeArrowheads="1"/>
                          </wps:cNvSpPr>
                          <wps:spPr bwMode="auto">
                            <a:xfrm>
                              <a:off x="8173" y="3727"/>
                              <a:ext cx="9" cy="599"/>
                            </a:xfrm>
                            <a:prstGeom prst="rect">
                              <a:avLst/>
                            </a:prstGeom>
                            <a:solidFill>
                              <a:srgbClr val="BEFF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765"/>
                          <wps:cNvSpPr>
                            <a:spLocks noChangeArrowheads="1"/>
                          </wps:cNvSpPr>
                          <wps:spPr bwMode="auto">
                            <a:xfrm>
                              <a:off x="8182" y="3727"/>
                              <a:ext cx="17" cy="599"/>
                            </a:xfrm>
                            <a:prstGeom prst="rect">
                              <a:avLst/>
                            </a:prstGeom>
                            <a:solidFill>
                              <a:srgbClr val="BDFF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766"/>
                          <wps:cNvSpPr>
                            <a:spLocks noChangeArrowheads="1"/>
                          </wps:cNvSpPr>
                          <wps:spPr bwMode="auto">
                            <a:xfrm>
                              <a:off x="8199" y="3727"/>
                              <a:ext cx="8" cy="599"/>
                            </a:xfrm>
                            <a:prstGeom prst="rect">
                              <a:avLst/>
                            </a:prstGeom>
                            <a:solidFill>
                              <a:srgbClr val="BCFF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767"/>
                          <wps:cNvSpPr>
                            <a:spLocks noChangeArrowheads="1"/>
                          </wps:cNvSpPr>
                          <wps:spPr bwMode="auto">
                            <a:xfrm>
                              <a:off x="8207" y="3727"/>
                              <a:ext cx="9" cy="599"/>
                            </a:xfrm>
                            <a:prstGeom prst="rect">
                              <a:avLst/>
                            </a:prstGeom>
                            <a:solidFill>
                              <a:srgbClr val="BBFF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768"/>
                          <wps:cNvSpPr>
                            <a:spLocks noChangeArrowheads="1"/>
                          </wps:cNvSpPr>
                          <wps:spPr bwMode="auto">
                            <a:xfrm>
                              <a:off x="8216" y="3727"/>
                              <a:ext cx="17" cy="599"/>
                            </a:xfrm>
                            <a:prstGeom prst="rect">
                              <a:avLst/>
                            </a:prstGeom>
                            <a:solidFill>
                              <a:srgbClr val="BAFFB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769"/>
                          <wps:cNvSpPr>
                            <a:spLocks noChangeArrowheads="1"/>
                          </wps:cNvSpPr>
                          <wps:spPr bwMode="auto">
                            <a:xfrm>
                              <a:off x="8233" y="3727"/>
                              <a:ext cx="9" cy="599"/>
                            </a:xfrm>
                            <a:prstGeom prst="rect">
                              <a:avLst/>
                            </a:prstGeom>
                            <a:solidFill>
                              <a:srgbClr val="B9FF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770"/>
                          <wps:cNvSpPr>
                            <a:spLocks noChangeArrowheads="1"/>
                          </wps:cNvSpPr>
                          <wps:spPr bwMode="auto">
                            <a:xfrm>
                              <a:off x="8242" y="3727"/>
                              <a:ext cx="17" cy="599"/>
                            </a:xfrm>
                            <a:prstGeom prst="rect">
                              <a:avLst/>
                            </a:prstGeom>
                            <a:solidFill>
                              <a:srgbClr val="B8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771"/>
                          <wps:cNvSpPr>
                            <a:spLocks noChangeArrowheads="1"/>
                          </wps:cNvSpPr>
                          <wps:spPr bwMode="auto">
                            <a:xfrm>
                              <a:off x="8259" y="3727"/>
                              <a:ext cx="8" cy="599"/>
                            </a:xfrm>
                            <a:prstGeom prst="rect">
                              <a:avLst/>
                            </a:prstGeom>
                            <a:solidFill>
                              <a:srgbClr val="B7FF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772"/>
                          <wps:cNvSpPr>
                            <a:spLocks noChangeArrowheads="1"/>
                          </wps:cNvSpPr>
                          <wps:spPr bwMode="auto">
                            <a:xfrm>
                              <a:off x="8267" y="3727"/>
                              <a:ext cx="9" cy="599"/>
                            </a:xfrm>
                            <a:prstGeom prst="rect">
                              <a:avLst/>
                            </a:prstGeom>
                            <a:solidFill>
                              <a:srgbClr val="B6FF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773"/>
                          <wps:cNvSpPr>
                            <a:spLocks noChangeArrowheads="1"/>
                          </wps:cNvSpPr>
                          <wps:spPr bwMode="auto">
                            <a:xfrm>
                              <a:off x="8276" y="3727"/>
                              <a:ext cx="17" cy="599"/>
                            </a:xfrm>
                            <a:prstGeom prst="rect">
                              <a:avLst/>
                            </a:prstGeom>
                            <a:solidFill>
                              <a:srgbClr val="B5FF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774"/>
                          <wps:cNvSpPr>
                            <a:spLocks noChangeArrowheads="1"/>
                          </wps:cNvSpPr>
                          <wps:spPr bwMode="auto">
                            <a:xfrm>
                              <a:off x="8293" y="3727"/>
                              <a:ext cx="8" cy="599"/>
                            </a:xfrm>
                            <a:prstGeom prst="rect">
                              <a:avLst/>
                            </a:prstGeom>
                            <a:solidFill>
                              <a:srgbClr val="B4F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775"/>
                          <wps:cNvSpPr>
                            <a:spLocks noChangeArrowheads="1"/>
                          </wps:cNvSpPr>
                          <wps:spPr bwMode="auto">
                            <a:xfrm>
                              <a:off x="8301" y="3727"/>
                              <a:ext cx="17" cy="599"/>
                            </a:xfrm>
                            <a:prstGeom prst="rect">
                              <a:avLst/>
                            </a:prstGeom>
                            <a:solidFill>
                              <a:srgbClr val="B3FF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776"/>
                          <wps:cNvSpPr>
                            <a:spLocks noChangeArrowheads="1"/>
                          </wps:cNvSpPr>
                          <wps:spPr bwMode="auto">
                            <a:xfrm>
                              <a:off x="8318" y="3727"/>
                              <a:ext cx="9" cy="599"/>
                            </a:xfrm>
                            <a:prstGeom prst="rect">
                              <a:avLst/>
                            </a:prstGeom>
                            <a:solidFill>
                              <a:srgbClr val="B2F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777"/>
                          <wps:cNvSpPr>
                            <a:spLocks noChangeArrowheads="1"/>
                          </wps:cNvSpPr>
                          <wps:spPr bwMode="auto">
                            <a:xfrm>
                              <a:off x="8327" y="3727"/>
                              <a:ext cx="9" cy="599"/>
                            </a:xfrm>
                            <a:prstGeom prst="rect">
                              <a:avLst/>
                            </a:prstGeom>
                            <a:solidFill>
                              <a:srgbClr val="B1FF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778"/>
                          <wps:cNvSpPr>
                            <a:spLocks noChangeArrowheads="1"/>
                          </wps:cNvSpPr>
                          <wps:spPr bwMode="auto">
                            <a:xfrm>
                              <a:off x="8336" y="3727"/>
                              <a:ext cx="17" cy="599"/>
                            </a:xfrm>
                            <a:prstGeom prst="rect">
                              <a:avLst/>
                            </a:prstGeom>
                            <a:solidFill>
                              <a:srgbClr val="B0FFB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3" name="Rectangle 779"/>
                          <wps:cNvSpPr>
                            <a:spLocks noChangeArrowheads="1"/>
                          </wps:cNvSpPr>
                          <wps:spPr bwMode="auto">
                            <a:xfrm>
                              <a:off x="8353" y="3727"/>
                              <a:ext cx="8" cy="599"/>
                            </a:xfrm>
                            <a:prstGeom prst="rect">
                              <a:avLst/>
                            </a:prstGeom>
                            <a:solidFill>
                              <a:srgbClr val="AFFF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4" name="Rectangle 780"/>
                          <wps:cNvSpPr>
                            <a:spLocks noChangeArrowheads="1"/>
                          </wps:cNvSpPr>
                          <wps:spPr bwMode="auto">
                            <a:xfrm>
                              <a:off x="8361" y="3727"/>
                              <a:ext cx="17" cy="599"/>
                            </a:xfrm>
                            <a:prstGeom prst="rect">
                              <a:avLst/>
                            </a:prstGeom>
                            <a:solidFill>
                              <a:srgbClr val="AEFF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5" name="Rectangle 781"/>
                          <wps:cNvSpPr>
                            <a:spLocks noChangeArrowheads="1"/>
                          </wps:cNvSpPr>
                          <wps:spPr bwMode="auto">
                            <a:xfrm>
                              <a:off x="8378" y="3727"/>
                              <a:ext cx="9" cy="599"/>
                            </a:xfrm>
                            <a:prstGeom prst="rect">
                              <a:avLst/>
                            </a:prstGeom>
                            <a:solidFill>
                              <a:srgbClr val="ADFF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782"/>
                          <wps:cNvSpPr>
                            <a:spLocks noChangeArrowheads="1"/>
                          </wps:cNvSpPr>
                          <wps:spPr bwMode="auto">
                            <a:xfrm>
                              <a:off x="8387" y="3727"/>
                              <a:ext cx="8" cy="599"/>
                            </a:xfrm>
                            <a:prstGeom prst="rect">
                              <a:avLst/>
                            </a:prstGeom>
                            <a:solidFill>
                              <a:srgbClr val="ACFF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783"/>
                          <wps:cNvSpPr>
                            <a:spLocks noChangeArrowheads="1"/>
                          </wps:cNvSpPr>
                          <wps:spPr bwMode="auto">
                            <a:xfrm>
                              <a:off x="8395" y="3727"/>
                              <a:ext cx="18" cy="599"/>
                            </a:xfrm>
                            <a:prstGeom prst="rect">
                              <a:avLst/>
                            </a:prstGeom>
                            <a:solidFill>
                              <a:srgbClr val="ABFF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784"/>
                          <wps:cNvSpPr>
                            <a:spLocks noChangeArrowheads="1"/>
                          </wps:cNvSpPr>
                          <wps:spPr bwMode="auto">
                            <a:xfrm>
                              <a:off x="8413" y="3727"/>
                              <a:ext cx="8" cy="599"/>
                            </a:xfrm>
                            <a:prstGeom prst="rect">
                              <a:avLst/>
                            </a:prstGeom>
                            <a:solidFill>
                              <a:srgbClr val="AAFF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785"/>
                          <wps:cNvSpPr>
                            <a:spLocks noChangeArrowheads="1"/>
                          </wps:cNvSpPr>
                          <wps:spPr bwMode="auto">
                            <a:xfrm>
                              <a:off x="8421" y="3727"/>
                              <a:ext cx="9" cy="599"/>
                            </a:xfrm>
                            <a:prstGeom prst="rect">
                              <a:avLst/>
                            </a:prstGeom>
                            <a:solidFill>
                              <a:srgbClr val="A9F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786"/>
                          <wps:cNvSpPr>
                            <a:spLocks noChangeArrowheads="1"/>
                          </wps:cNvSpPr>
                          <wps:spPr bwMode="auto">
                            <a:xfrm>
                              <a:off x="8430" y="3727"/>
                              <a:ext cx="8" cy="599"/>
                            </a:xfrm>
                            <a:prstGeom prst="rect">
                              <a:avLst/>
                            </a:prstGeom>
                            <a:solidFill>
                              <a:srgbClr val="A8FF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787"/>
                          <wps:cNvSpPr>
                            <a:spLocks noChangeArrowheads="1"/>
                          </wps:cNvSpPr>
                          <wps:spPr bwMode="auto">
                            <a:xfrm>
                              <a:off x="8438" y="3727"/>
                              <a:ext cx="9" cy="599"/>
                            </a:xfrm>
                            <a:prstGeom prst="rect">
                              <a:avLst/>
                            </a:prstGeom>
                            <a:solidFill>
                              <a:srgbClr val="A7FF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788"/>
                          <wps:cNvSpPr>
                            <a:spLocks noChangeArrowheads="1"/>
                          </wps:cNvSpPr>
                          <wps:spPr bwMode="auto">
                            <a:xfrm>
                              <a:off x="8447" y="3727"/>
                              <a:ext cx="17" cy="599"/>
                            </a:xfrm>
                            <a:prstGeom prst="rect">
                              <a:avLst/>
                            </a:prstGeom>
                            <a:solidFill>
                              <a:srgbClr val="A6FF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789"/>
                          <wps:cNvSpPr>
                            <a:spLocks noChangeArrowheads="1"/>
                          </wps:cNvSpPr>
                          <wps:spPr bwMode="auto">
                            <a:xfrm>
                              <a:off x="8464" y="3727"/>
                              <a:ext cx="8" cy="599"/>
                            </a:xfrm>
                            <a:prstGeom prst="rect">
                              <a:avLst/>
                            </a:prstGeom>
                            <a:solidFill>
                              <a:srgbClr val="A5FF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790"/>
                          <wps:cNvSpPr>
                            <a:spLocks noChangeArrowheads="1"/>
                          </wps:cNvSpPr>
                          <wps:spPr bwMode="auto">
                            <a:xfrm>
                              <a:off x="8472" y="3727"/>
                              <a:ext cx="9" cy="599"/>
                            </a:xfrm>
                            <a:prstGeom prst="rect">
                              <a:avLst/>
                            </a:prstGeom>
                            <a:solidFill>
                              <a:srgbClr val="A4FF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791"/>
                          <wps:cNvSpPr>
                            <a:spLocks noChangeArrowheads="1"/>
                          </wps:cNvSpPr>
                          <wps:spPr bwMode="auto">
                            <a:xfrm>
                              <a:off x="8481" y="3727"/>
                              <a:ext cx="17" cy="599"/>
                            </a:xfrm>
                            <a:prstGeom prst="rect">
                              <a:avLst/>
                            </a:prstGeom>
                            <a:solidFill>
                              <a:srgbClr val="A3F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792"/>
                          <wps:cNvSpPr>
                            <a:spLocks noChangeArrowheads="1"/>
                          </wps:cNvSpPr>
                          <wps:spPr bwMode="auto">
                            <a:xfrm>
                              <a:off x="8498" y="3727"/>
                              <a:ext cx="9" cy="599"/>
                            </a:xfrm>
                            <a:prstGeom prst="rect">
                              <a:avLst/>
                            </a:prstGeom>
                            <a:solidFill>
                              <a:srgbClr val="A2FF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793"/>
                          <wps:cNvSpPr>
                            <a:spLocks noChangeArrowheads="1"/>
                          </wps:cNvSpPr>
                          <wps:spPr bwMode="auto">
                            <a:xfrm>
                              <a:off x="8507" y="3727"/>
                              <a:ext cx="17" cy="599"/>
                            </a:xfrm>
                            <a:prstGeom prst="rect">
                              <a:avLst/>
                            </a:prstGeom>
                            <a:solidFill>
                              <a:srgbClr val="A1F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794"/>
                          <wps:cNvSpPr>
                            <a:spLocks noChangeArrowheads="1"/>
                          </wps:cNvSpPr>
                          <wps:spPr bwMode="auto">
                            <a:xfrm>
                              <a:off x="8524" y="3727"/>
                              <a:ext cx="8" cy="599"/>
                            </a:xfrm>
                            <a:prstGeom prst="rect">
                              <a:avLst/>
                            </a:prstGeom>
                            <a:solidFill>
                              <a:srgbClr val="A0FF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795"/>
                          <wps:cNvSpPr>
                            <a:spLocks noChangeArrowheads="1"/>
                          </wps:cNvSpPr>
                          <wps:spPr bwMode="auto">
                            <a:xfrm>
                              <a:off x="8532" y="3727"/>
                              <a:ext cx="9" cy="599"/>
                            </a:xfrm>
                            <a:prstGeom prst="rect">
                              <a:avLst/>
                            </a:prstGeom>
                            <a:solidFill>
                              <a:srgbClr val="9FF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796"/>
                          <wps:cNvSpPr>
                            <a:spLocks noChangeArrowheads="1"/>
                          </wps:cNvSpPr>
                          <wps:spPr bwMode="auto">
                            <a:xfrm>
                              <a:off x="8541" y="3727"/>
                              <a:ext cx="17" cy="599"/>
                            </a:xfrm>
                            <a:prstGeom prst="rect">
                              <a:avLst/>
                            </a:prstGeom>
                            <a:solidFill>
                              <a:srgbClr val="9EFF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797"/>
                          <wps:cNvSpPr>
                            <a:spLocks noChangeArrowheads="1"/>
                          </wps:cNvSpPr>
                          <wps:spPr bwMode="auto">
                            <a:xfrm>
                              <a:off x="8558" y="3727"/>
                              <a:ext cx="8" cy="599"/>
                            </a:xfrm>
                            <a:prstGeom prst="rect">
                              <a:avLst/>
                            </a:prstGeom>
                            <a:solidFill>
                              <a:srgbClr val="9DFF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798"/>
                          <wps:cNvSpPr>
                            <a:spLocks noChangeArrowheads="1"/>
                          </wps:cNvSpPr>
                          <wps:spPr bwMode="auto">
                            <a:xfrm>
                              <a:off x="8566" y="3727"/>
                              <a:ext cx="18" cy="599"/>
                            </a:xfrm>
                            <a:prstGeom prst="rect">
                              <a:avLst/>
                            </a:prstGeom>
                            <a:solidFill>
                              <a:srgbClr val="9CFF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799"/>
                          <wps:cNvSpPr>
                            <a:spLocks noChangeArrowheads="1"/>
                          </wps:cNvSpPr>
                          <wps:spPr bwMode="auto">
                            <a:xfrm>
                              <a:off x="8584" y="3727"/>
                              <a:ext cx="8" cy="599"/>
                            </a:xfrm>
                            <a:prstGeom prst="rect">
                              <a:avLst/>
                            </a:prstGeom>
                            <a:solidFill>
                              <a:srgbClr val="9BFF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800"/>
                          <wps:cNvSpPr>
                            <a:spLocks noChangeArrowheads="1"/>
                          </wps:cNvSpPr>
                          <wps:spPr bwMode="auto">
                            <a:xfrm>
                              <a:off x="8592" y="3727"/>
                              <a:ext cx="9" cy="599"/>
                            </a:xfrm>
                            <a:prstGeom prst="rect">
                              <a:avLst/>
                            </a:prstGeom>
                            <a:solidFill>
                              <a:srgbClr val="9AFF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801"/>
                          <wps:cNvSpPr>
                            <a:spLocks noChangeArrowheads="1"/>
                          </wps:cNvSpPr>
                          <wps:spPr bwMode="auto">
                            <a:xfrm>
                              <a:off x="8601" y="3727"/>
                              <a:ext cx="17" cy="599"/>
                            </a:xfrm>
                            <a:prstGeom prst="rect">
                              <a:avLst/>
                            </a:prstGeom>
                            <a:solidFill>
                              <a:srgbClr val="99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Freeform 802"/>
                          <wps:cNvSpPr>
                            <a:spLocks/>
                          </wps:cNvSpPr>
                          <wps:spPr bwMode="auto">
                            <a:xfrm>
                              <a:off x="7848" y="3727"/>
                              <a:ext cx="761" cy="590"/>
                            </a:xfrm>
                            <a:custGeom>
                              <a:avLst/>
                              <a:gdLst>
                                <a:gd name="T0" fmla="*/ 1384 w 1424"/>
                                <a:gd name="T1" fmla="*/ 0 h 1104"/>
                                <a:gd name="T2" fmla="*/ 1424 w 1424"/>
                                <a:gd name="T3" fmla="*/ 40 h 1104"/>
                                <a:gd name="T4" fmla="*/ 1424 w 1424"/>
                                <a:gd name="T5" fmla="*/ 40 h 1104"/>
                                <a:gd name="T6" fmla="*/ 1424 w 1424"/>
                                <a:gd name="T7" fmla="*/ 1064 h 1104"/>
                                <a:gd name="T8" fmla="*/ 1424 w 1424"/>
                                <a:gd name="T9" fmla="*/ 1064 h 1104"/>
                                <a:gd name="T10" fmla="*/ 1384 w 1424"/>
                                <a:gd name="T11" fmla="*/ 1104 h 1104"/>
                                <a:gd name="T12" fmla="*/ 1384 w 1424"/>
                                <a:gd name="T13" fmla="*/ 1104 h 1104"/>
                                <a:gd name="T14" fmla="*/ 1384 w 1424"/>
                                <a:gd name="T15" fmla="*/ 1104 h 1104"/>
                                <a:gd name="T16" fmla="*/ 40 w 1424"/>
                                <a:gd name="T17" fmla="*/ 1104 h 1104"/>
                                <a:gd name="T18" fmla="*/ 40 w 1424"/>
                                <a:gd name="T19" fmla="*/ 1104 h 1104"/>
                                <a:gd name="T20" fmla="*/ 0 w 1424"/>
                                <a:gd name="T21" fmla="*/ 1064 h 1104"/>
                                <a:gd name="T22" fmla="*/ 0 w 1424"/>
                                <a:gd name="T23" fmla="*/ 1064 h 1104"/>
                                <a:gd name="T24" fmla="*/ 0 w 1424"/>
                                <a:gd name="T25" fmla="*/ 40 h 1104"/>
                                <a:gd name="T26" fmla="*/ 40 w 1424"/>
                                <a:gd name="T27" fmla="*/ 0 h 1104"/>
                                <a:gd name="T28" fmla="*/ 40 w 1424"/>
                                <a:gd name="T29" fmla="*/ 0 h 1104"/>
                                <a:gd name="T30" fmla="*/ 1384 w 1424"/>
                                <a:gd name="T31" fmla="*/ 0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24" h="1104">
                                  <a:moveTo>
                                    <a:pt x="1384" y="0"/>
                                  </a:moveTo>
                                  <a:cubicBezTo>
                                    <a:pt x="1407" y="0"/>
                                    <a:pt x="1424" y="18"/>
                                    <a:pt x="1424" y="40"/>
                                  </a:cubicBezTo>
                                  <a:lnTo>
                                    <a:pt x="1424" y="40"/>
                                  </a:lnTo>
                                  <a:lnTo>
                                    <a:pt x="1424" y="1064"/>
                                  </a:lnTo>
                                  <a:lnTo>
                                    <a:pt x="1424" y="1064"/>
                                  </a:lnTo>
                                  <a:cubicBezTo>
                                    <a:pt x="1424" y="1087"/>
                                    <a:pt x="1407" y="1104"/>
                                    <a:pt x="1384" y="1104"/>
                                  </a:cubicBezTo>
                                  <a:cubicBezTo>
                                    <a:pt x="1384" y="1104"/>
                                    <a:pt x="1384" y="1104"/>
                                    <a:pt x="1384" y="1104"/>
                                  </a:cubicBezTo>
                                  <a:lnTo>
                                    <a:pt x="1384" y="1104"/>
                                  </a:lnTo>
                                  <a:lnTo>
                                    <a:pt x="40" y="1104"/>
                                  </a:lnTo>
                                  <a:lnTo>
                                    <a:pt x="40" y="1104"/>
                                  </a:lnTo>
                                  <a:cubicBezTo>
                                    <a:pt x="18" y="1104"/>
                                    <a:pt x="0" y="1087"/>
                                    <a:pt x="0" y="1064"/>
                                  </a:cubicBezTo>
                                  <a:lnTo>
                                    <a:pt x="0" y="1064"/>
                                  </a:lnTo>
                                  <a:lnTo>
                                    <a:pt x="0" y="40"/>
                                  </a:lnTo>
                                  <a:cubicBezTo>
                                    <a:pt x="0" y="18"/>
                                    <a:pt x="18" y="0"/>
                                    <a:pt x="40" y="0"/>
                                  </a:cubicBezTo>
                                  <a:lnTo>
                                    <a:pt x="40" y="0"/>
                                  </a:lnTo>
                                  <a:lnTo>
                                    <a:pt x="138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7" name="Rectangle 803"/>
                          <wps:cNvSpPr>
                            <a:spLocks noChangeArrowheads="1"/>
                          </wps:cNvSpPr>
                          <wps:spPr bwMode="auto">
                            <a:xfrm>
                              <a:off x="8139" y="3804"/>
                              <a:ext cx="16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94207" w14:textId="1E40D760" w:rsidR="003802D7" w:rsidRDefault="003802D7">
                                <w:r>
                                  <w:rPr>
                                    <w:rFonts w:cs="Arial"/>
                                    <w:b/>
                                    <w:bCs/>
                                    <w:color w:val="000000"/>
                                    <w:sz w:val="8"/>
                                    <w:szCs w:val="8"/>
                                  </w:rPr>
                                  <w:t>Keel</w:t>
                                </w:r>
                              </w:p>
                            </w:txbxContent>
                          </wps:txbx>
                          <wps:bodyPr rot="0" vert="horz" wrap="none" lIns="0" tIns="0" rIns="0" bIns="0" anchor="t" anchorCtr="0">
                            <a:spAutoFit/>
                          </wps:bodyPr>
                        </wps:wsp>
                        <wps:wsp>
                          <wps:cNvPr id="1579" name="Line 805"/>
                          <wps:cNvCnPr>
                            <a:cxnSpLocks noChangeShapeType="1"/>
                          </wps:cNvCnPr>
                          <wps:spPr bwMode="auto">
                            <a:xfrm flipV="1">
                              <a:off x="3437" y="1086"/>
                              <a:ext cx="0" cy="427"/>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0" name="Freeform 806"/>
                          <wps:cNvSpPr>
                            <a:spLocks/>
                          </wps:cNvSpPr>
                          <wps:spPr bwMode="auto">
                            <a:xfrm>
                              <a:off x="3386" y="1086"/>
                              <a:ext cx="102" cy="137"/>
                            </a:xfrm>
                            <a:custGeom>
                              <a:avLst/>
                              <a:gdLst>
                                <a:gd name="T0" fmla="*/ 102 w 102"/>
                                <a:gd name="T1" fmla="*/ 137 h 137"/>
                                <a:gd name="T2" fmla="*/ 0 w 102"/>
                                <a:gd name="T3" fmla="*/ 137 h 137"/>
                                <a:gd name="T4" fmla="*/ 51 w 102"/>
                                <a:gd name="T5" fmla="*/ 0 h 137"/>
                                <a:gd name="T6" fmla="*/ 102 w 102"/>
                                <a:gd name="T7" fmla="*/ 137 h 137"/>
                              </a:gdLst>
                              <a:ahLst/>
                              <a:cxnLst>
                                <a:cxn ang="0">
                                  <a:pos x="T0" y="T1"/>
                                </a:cxn>
                                <a:cxn ang="0">
                                  <a:pos x="T2" y="T3"/>
                                </a:cxn>
                                <a:cxn ang="0">
                                  <a:pos x="T4" y="T5"/>
                                </a:cxn>
                                <a:cxn ang="0">
                                  <a:pos x="T6" y="T7"/>
                                </a:cxn>
                              </a:cxnLst>
                              <a:rect l="0" t="0" r="r" b="b"/>
                              <a:pathLst>
                                <a:path w="102" h="137">
                                  <a:moveTo>
                                    <a:pt x="102" y="137"/>
                                  </a:moveTo>
                                  <a:lnTo>
                                    <a:pt x="0" y="137"/>
                                  </a:lnTo>
                                  <a:lnTo>
                                    <a:pt x="51" y="0"/>
                                  </a:lnTo>
                                  <a:lnTo>
                                    <a:pt x="102" y="137"/>
                                  </a:lnTo>
                                  <a:close/>
                                </a:path>
                              </a:pathLst>
                            </a:custGeom>
                            <a:solidFill>
                              <a:srgbClr val="FCF2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 name="Freeform 807"/>
                          <wps:cNvSpPr>
                            <a:spLocks/>
                          </wps:cNvSpPr>
                          <wps:spPr bwMode="auto">
                            <a:xfrm>
                              <a:off x="3386" y="1086"/>
                              <a:ext cx="102" cy="137"/>
                            </a:xfrm>
                            <a:custGeom>
                              <a:avLst/>
                              <a:gdLst>
                                <a:gd name="T0" fmla="*/ 102 w 102"/>
                                <a:gd name="T1" fmla="*/ 137 h 137"/>
                                <a:gd name="T2" fmla="*/ 0 w 102"/>
                                <a:gd name="T3" fmla="*/ 137 h 137"/>
                                <a:gd name="T4" fmla="*/ 51 w 102"/>
                                <a:gd name="T5" fmla="*/ 0 h 137"/>
                                <a:gd name="T6" fmla="*/ 102 w 102"/>
                                <a:gd name="T7" fmla="*/ 137 h 137"/>
                              </a:gdLst>
                              <a:ahLst/>
                              <a:cxnLst>
                                <a:cxn ang="0">
                                  <a:pos x="T0" y="T1"/>
                                </a:cxn>
                                <a:cxn ang="0">
                                  <a:pos x="T2" y="T3"/>
                                </a:cxn>
                                <a:cxn ang="0">
                                  <a:pos x="T4" y="T5"/>
                                </a:cxn>
                                <a:cxn ang="0">
                                  <a:pos x="T6" y="T7"/>
                                </a:cxn>
                              </a:cxnLst>
                              <a:rect l="0" t="0" r="r" b="b"/>
                              <a:pathLst>
                                <a:path w="102" h="137">
                                  <a:moveTo>
                                    <a:pt x="102" y="137"/>
                                  </a:moveTo>
                                  <a:lnTo>
                                    <a:pt x="0" y="137"/>
                                  </a:lnTo>
                                  <a:lnTo>
                                    <a:pt x="51" y="0"/>
                                  </a:lnTo>
                                  <a:lnTo>
                                    <a:pt x="102" y="137"/>
                                  </a:lnTo>
                                  <a:close/>
                                </a:path>
                              </a:pathLst>
                            </a:custGeom>
                            <a:noFill/>
                            <a:ln w="5715" cap="rnd">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82" name="Line 809"/>
                        <wps:cNvCnPr>
                          <a:cxnSpLocks noChangeShapeType="1"/>
                        </wps:cNvCnPr>
                        <wps:spPr bwMode="auto">
                          <a:xfrm flipV="1">
                            <a:off x="2187575" y="960755"/>
                            <a:ext cx="0" cy="141160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3" name="Line 810"/>
                        <wps:cNvCnPr>
                          <a:cxnSpLocks noChangeShapeType="1"/>
                        </wps:cNvCnPr>
                        <wps:spPr bwMode="auto">
                          <a:xfrm flipV="1">
                            <a:off x="2860675" y="960755"/>
                            <a:ext cx="0" cy="139509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4" name="Line 811"/>
                        <wps:cNvCnPr>
                          <a:cxnSpLocks noChangeShapeType="1"/>
                        </wps:cNvCnPr>
                        <wps:spPr bwMode="auto">
                          <a:xfrm flipV="1">
                            <a:off x="5227955" y="960755"/>
                            <a:ext cx="0" cy="140589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5" name="Line 812"/>
                        <wps:cNvCnPr>
                          <a:cxnSpLocks noChangeShapeType="1"/>
                        </wps:cNvCnPr>
                        <wps:spPr bwMode="auto">
                          <a:xfrm flipH="1">
                            <a:off x="2182495" y="960755"/>
                            <a:ext cx="3045460" cy="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6" name="Line 813"/>
                        <wps:cNvCnPr>
                          <a:cxnSpLocks noChangeShapeType="1"/>
                        </wps:cNvCnPr>
                        <wps:spPr bwMode="auto">
                          <a:xfrm flipV="1">
                            <a:off x="4674235" y="960755"/>
                            <a:ext cx="0" cy="89027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7" name="Line 814"/>
                        <wps:cNvCnPr>
                          <a:cxnSpLocks noChangeShapeType="1"/>
                        </wps:cNvCnPr>
                        <wps:spPr bwMode="auto">
                          <a:xfrm flipH="1" flipV="1">
                            <a:off x="4239895" y="1530985"/>
                            <a:ext cx="260350" cy="32004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8" name="Line 815"/>
                        <wps:cNvCnPr>
                          <a:cxnSpLocks noChangeShapeType="1"/>
                        </wps:cNvCnPr>
                        <wps:spPr bwMode="auto">
                          <a:xfrm flipV="1">
                            <a:off x="3620770" y="960755"/>
                            <a:ext cx="0" cy="140589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89" name="Line 816"/>
                        <wps:cNvCnPr>
                          <a:cxnSpLocks noChangeShapeType="1"/>
                        </wps:cNvCnPr>
                        <wps:spPr bwMode="auto">
                          <a:xfrm flipV="1">
                            <a:off x="434340" y="960755"/>
                            <a:ext cx="0" cy="67310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0" name="Line 817"/>
                        <wps:cNvCnPr>
                          <a:cxnSpLocks noChangeShapeType="1"/>
                        </wps:cNvCnPr>
                        <wps:spPr bwMode="auto">
                          <a:xfrm>
                            <a:off x="434340" y="960755"/>
                            <a:ext cx="1748155" cy="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1" name="Line 818"/>
                        <wps:cNvCnPr>
                          <a:cxnSpLocks noChangeShapeType="1"/>
                        </wps:cNvCnPr>
                        <wps:spPr bwMode="auto">
                          <a:xfrm flipV="1">
                            <a:off x="4082415" y="960755"/>
                            <a:ext cx="0" cy="18986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2" name="Line 819"/>
                        <wps:cNvCnPr>
                          <a:cxnSpLocks noChangeShapeType="1"/>
                        </wps:cNvCnPr>
                        <wps:spPr bwMode="auto">
                          <a:xfrm flipV="1">
                            <a:off x="3246120" y="960755"/>
                            <a:ext cx="0" cy="67881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3" name="Line 820"/>
                        <wps:cNvCnPr>
                          <a:cxnSpLocks noChangeShapeType="1"/>
                        </wps:cNvCnPr>
                        <wps:spPr bwMode="auto">
                          <a:xfrm flipV="1">
                            <a:off x="2529840" y="960755"/>
                            <a:ext cx="0" cy="65722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4" name="Line 821"/>
                        <wps:cNvCnPr>
                          <a:cxnSpLocks noChangeShapeType="1"/>
                        </wps:cNvCnPr>
                        <wps:spPr bwMode="auto">
                          <a:xfrm flipV="1">
                            <a:off x="1780540" y="960755"/>
                            <a:ext cx="0" cy="64071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5" name="Line 822"/>
                        <wps:cNvCnPr>
                          <a:cxnSpLocks noChangeShapeType="1"/>
                        </wps:cNvCnPr>
                        <wps:spPr bwMode="auto">
                          <a:xfrm flipV="1">
                            <a:off x="1123950" y="960755"/>
                            <a:ext cx="0" cy="635000"/>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6" name="Line 823"/>
                        <wps:cNvCnPr>
                          <a:cxnSpLocks noChangeShapeType="1"/>
                        </wps:cNvCnPr>
                        <wps:spPr bwMode="auto">
                          <a:xfrm flipV="1">
                            <a:off x="765175" y="960755"/>
                            <a:ext cx="0" cy="184785"/>
                          </a:xfrm>
                          <a:prstGeom prst="line">
                            <a:avLst/>
                          </a:prstGeom>
                          <a:noFill/>
                          <a:ln w="5715" cap="rnd">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97" name="Rectangle 824"/>
                        <wps:cNvSpPr>
                          <a:spLocks noChangeArrowheads="1"/>
                        </wps:cNvSpPr>
                        <wps:spPr bwMode="auto">
                          <a:xfrm>
                            <a:off x="1139825" y="1210310"/>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E023C" w14:textId="667A6DB3" w:rsidR="003802D7" w:rsidRDefault="003802D7"/>
                          </w:txbxContent>
                        </wps:txbx>
                        <wps:bodyPr rot="0" vert="horz" wrap="none" lIns="0" tIns="0" rIns="0" bIns="0" anchor="t" anchorCtr="0">
                          <a:spAutoFit/>
                        </wps:bodyPr>
                      </wps:wsp>
                      <wps:wsp>
                        <wps:cNvPr id="1598" name="Rectangle 825"/>
                        <wps:cNvSpPr>
                          <a:spLocks noChangeArrowheads="1"/>
                        </wps:cNvSpPr>
                        <wps:spPr bwMode="auto">
                          <a:xfrm>
                            <a:off x="3637280" y="159575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FD081" w14:textId="16F62300"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599" name="Rectangle 826"/>
                        <wps:cNvSpPr>
                          <a:spLocks noChangeArrowheads="1"/>
                        </wps:cNvSpPr>
                        <wps:spPr bwMode="auto">
                          <a:xfrm>
                            <a:off x="3262630" y="123253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0AD21" w14:textId="1211D08A"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0" name="Rectangle 827"/>
                        <wps:cNvSpPr>
                          <a:spLocks noChangeArrowheads="1"/>
                        </wps:cNvSpPr>
                        <wps:spPr bwMode="auto">
                          <a:xfrm>
                            <a:off x="2546350" y="122174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2BA" w14:textId="16839C69"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1" name="Rectangle 828"/>
                        <wps:cNvSpPr>
                          <a:spLocks noChangeArrowheads="1"/>
                        </wps:cNvSpPr>
                        <wps:spPr bwMode="auto">
                          <a:xfrm>
                            <a:off x="4690745" y="133540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E1AC9" w14:textId="1468E1D8"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2" name="Rectangle 829"/>
                        <wps:cNvSpPr>
                          <a:spLocks noChangeArrowheads="1"/>
                        </wps:cNvSpPr>
                        <wps:spPr bwMode="auto">
                          <a:xfrm>
                            <a:off x="1797050" y="121031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4E994" w14:textId="35A64A7A"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3" name="Rectangle 830"/>
                        <wps:cNvSpPr>
                          <a:spLocks noChangeArrowheads="1"/>
                        </wps:cNvSpPr>
                        <wps:spPr bwMode="auto">
                          <a:xfrm>
                            <a:off x="146685" y="84709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82735" w14:textId="510AAC63"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4" name="Rectangle 831"/>
                        <wps:cNvSpPr>
                          <a:spLocks noChangeArrowheads="1"/>
                        </wps:cNvSpPr>
                        <wps:spPr bwMode="auto">
                          <a:xfrm>
                            <a:off x="4516755" y="175895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C07D2" w14:textId="6D7B2B9B" w:rsidR="003802D7" w:rsidRDefault="003802D7">
                              <w:r>
                                <w:rPr>
                                  <w:rFonts w:cs="Arial"/>
                                  <w:color w:val="000000"/>
                                  <w:sz w:val="8"/>
                                  <w:szCs w:val="8"/>
                                </w:rPr>
                                <w:t>1</w:t>
                              </w:r>
                            </w:p>
                          </w:txbxContent>
                        </wps:txbx>
                        <wps:bodyPr rot="0" vert="horz" wrap="none" lIns="0" tIns="0" rIns="0" bIns="0" anchor="t" anchorCtr="0">
                          <a:spAutoFit/>
                        </wps:bodyPr>
                      </wps:wsp>
                      <wps:wsp>
                        <wps:cNvPr id="1605" name="Rectangle 832"/>
                        <wps:cNvSpPr>
                          <a:spLocks noChangeArrowheads="1"/>
                        </wps:cNvSpPr>
                        <wps:spPr bwMode="auto">
                          <a:xfrm>
                            <a:off x="4305300" y="1558290"/>
                            <a:ext cx="768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529F7" w14:textId="5BC56654" w:rsidR="003802D7" w:rsidRDefault="003802D7">
                              <w:r>
                                <w:rPr>
                                  <w:rFonts w:cs="Arial"/>
                                  <w:color w:val="000000"/>
                                  <w:sz w:val="8"/>
                                  <w:szCs w:val="8"/>
                                </w:rPr>
                                <w:t>0..*</w:t>
                              </w:r>
                            </w:p>
                          </w:txbxContent>
                        </wps:txbx>
                        <wps:bodyPr rot="0" vert="horz" wrap="none" lIns="0" tIns="0" rIns="0" bIns="0" anchor="t" anchorCtr="0">
                          <a:spAutoFit/>
                        </wps:bodyPr>
                      </wps:wsp>
                      <wps:wsp>
                        <wps:cNvPr id="1606" name="Rectangle 833"/>
                        <wps:cNvSpPr>
                          <a:spLocks noChangeArrowheads="1"/>
                        </wps:cNvSpPr>
                        <wps:spPr bwMode="auto">
                          <a:xfrm>
                            <a:off x="4098925" y="988060"/>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D3DDC" w14:textId="79A1B9B9"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7" name="Rectangle 834"/>
                        <wps:cNvSpPr>
                          <a:spLocks noChangeArrowheads="1"/>
                        </wps:cNvSpPr>
                        <wps:spPr bwMode="auto">
                          <a:xfrm>
                            <a:off x="781685" y="982345"/>
                            <a:ext cx="426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DA997" w14:textId="378ADBFD" w:rsidR="003802D7" w:rsidRDefault="003802D7">
                              <w:r>
                                <w:rPr>
                                  <w:rFonts w:cs="Arial"/>
                                  <w:color w:val="000000"/>
                                  <w:sz w:val="8"/>
                                  <w:szCs w:val="8"/>
                                </w:rPr>
                                <w:t>Klassifikaatori tüüp</w:t>
                              </w:r>
                            </w:p>
                          </w:txbxContent>
                        </wps:txbx>
                        <wps:bodyPr rot="0" vert="horz" wrap="none" lIns="0" tIns="0" rIns="0" bIns="0" anchor="t" anchorCtr="0">
                          <a:spAutoFit/>
                        </wps:bodyPr>
                      </wps:wsp>
                      <wps:wsp>
                        <wps:cNvPr id="1609" name="Ristkülik 1609"/>
                        <wps:cNvSpPr/>
                        <wps:spPr>
                          <a:xfrm>
                            <a:off x="1123950" y="2311400"/>
                            <a:ext cx="618490" cy="4713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w14:anchorId="2D9E0431">
              <v:group w14:anchorId="6F2CF3CB" id="Lõuend 1608" o:spid="_x0000_s1026" editas="canvas" style="width:441.55pt;height:227.4pt;mso-position-horizontal-relative:char;mso-position-vertical-relative:line" coordsize="56076,2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76;height:28879;visibility:visible;mso-wrap-style:square">
                  <v:fill o:detectmouseclick="t"/>
                  <v:path o:connecttype="none"/>
                </v:shape>
                <v:group id="Group 205" o:spid="_x0000_s1028" style="position:absolute;left:165;top:165;width:55753;height:28549" coordorigin="26,26" coordsize="878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5" o:spid="_x0000_s1029" style="position:absolute;left:26;top:26;width:878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" filled="f" strokeweight=".05pt">
                    <v:stroke joinstyle="round" endcap="square"/>
                  </v:rect>
                  <v:shape id="Freeform 6" o:spid="_x0000_s1030" style="position:absolute;left:26;top:26;width:1462;height:162;visibility:visible;mso-wrap-style:square;v-text-anchor:top" coordsize="14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" path="m,162r1350,l1462,42r,-42l,,,162xe" stroked="f">
                    <v:path arrowok="t" o:connecttype="custom" o:connectlocs="0,162;1350,162;1462,42;1462,0;0,0;0,162" o:connectangles="0,0,0,0,0,0"/>
                  </v:shape>
                  <v:shape id="Freeform 7" o:spid="_x0000_s1031" style="position:absolute;left:26;top:26;width:1462;height:162;visibility:visible;mso-wrap-style:square;v-text-anchor:top" coordsize="14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" path="m,162r1350,l1462,42r,-42l,,,162xe" filled="f" strokeweight=".05pt">
                    <v:stroke endcap="square"/>
                    <v:path arrowok="t" o:connecttype="custom" o:connectlocs="0,162;1350,162;1462,42;1462,0;0,0;0,162" o:connectangles="0,0,0,0,0,0"/>
                  </v:shape>
                  <v:rect id="Rectangle 8" o:spid="_x0000_s1032" style="position:absolute;left:68;top:51;width:115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" filled="f" stroked="f">
                    <v:textbox style="mso-fit-shape-to-text:t" inset="0,0,0,0">
                      <w:txbxContent>
                        <w:p w14:paraId="186DD532" w14:textId="2D6299F7" w:rsidR="003802D7" w:rsidRDefault="003802D7">
                          <w:r>
                            <w:rPr>
                              <w:rFonts w:cs="Arial"/>
                              <w:b/>
                              <w:bCs/>
                              <w:color w:val="000000"/>
                              <w:sz w:val="8"/>
                              <w:szCs w:val="8"/>
                            </w:rPr>
                            <w:t>class Klassifikaatorite register</w:t>
                          </w:r>
                        </w:p>
                      </w:txbxContent>
                    </v:textbox>
                  </v:rect>
                  <v:shape id="Freeform 9" o:spid="_x0000_s1033" style="position:absolute;left:5343;top:3753;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10" o:spid="_x0000_s1034" style="position:absolute;left:5318;top:3727;width:162;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" fillcolor="#cfc" stroked="f"/>
                  <v:rect id="Rectangle 11" o:spid="_x0000_s1035" style="position:absolute;left:548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" fillcolor="#cbffcb" stroked="f"/>
                  <v:rect id="Rectangle 12" o:spid="_x0000_s1036" style="position:absolute;left:549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" fillcolor="#caffca" stroked="f"/>
                  <v:rect id="Rectangle 13" o:spid="_x0000_s1037" style="position:absolute;left:550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" fillcolor="#c9ffc9" stroked="f"/>
                  <v:rect id="Rectangle 14" o:spid="_x0000_s1038" style="position:absolute;left:552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" fillcolor="#c8ffc8" stroked="f"/>
                  <v:rect id="Rectangle 15" o:spid="_x0000_s1039" style="position:absolute;left:5531;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" fillcolor="#c7ffc7" stroked="f"/>
                  <v:rect id="Rectangle 16" o:spid="_x0000_s1040" style="position:absolute;left:554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" fillcolor="#c6ffc6" stroked="f"/>
                  <v:rect id="Rectangle 17" o:spid="_x0000_s1041" style="position:absolute;left:555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" fillcolor="#c5ffc5" stroked="f"/>
                  <v:rect id="Rectangle 18" o:spid="_x0000_s1042" style="position:absolute;left:556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" fillcolor="#c4ffc4" stroked="f"/>
                  <v:rect id="Rectangle 19" o:spid="_x0000_s1043" style="position:absolute;left:558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" fillcolor="#c3ffc3" stroked="f"/>
                  <v:rect id="Rectangle 20" o:spid="_x0000_s1044" style="position:absolute;left:559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" fillcolor="#c2ffc2" stroked="f"/>
                  <v:rect id="Rectangle 21" o:spid="_x0000_s1045" style="position:absolute;left:560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" fillcolor="#c1ffc1" stroked="f"/>
                  <v:rect id="Rectangle 22" o:spid="_x0000_s1046" style="position:absolute;left:561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" fillcolor="#c0ffc0" stroked="f"/>
                  <v:rect id="Rectangle 23" o:spid="_x0000_s1047" style="position:absolute;left:5625;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" fillcolor="#bfffbf" stroked="f"/>
                  <v:rect id="Rectangle 24" o:spid="_x0000_s1048" style="position:absolute;left:564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" fillcolor="#beffbe" stroked="f"/>
                  <v:rect id="Rectangle 25" o:spid="_x0000_s1049" style="position:absolute;left:565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" fillcolor="#bdffbd" stroked="f"/>
                  <v:rect id="Rectangle 26" o:spid="_x0000_s1050" style="position:absolute;left:566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" fillcolor="#bcffbc" stroked="f"/>
                  <v:rect id="Rectangle 27" o:spid="_x0000_s1051" style="position:absolute;left:567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" fillcolor="#bfb" stroked="f"/>
                  <v:rect id="Rectangle 28" o:spid="_x0000_s1052" style="position:absolute;left:568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" fillcolor="#baffba" stroked="f"/>
                  <v:rect id="Rectangle 29" o:spid="_x0000_s1053" style="position:absolute;left:570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" fillcolor="#b9ffb9" stroked="f"/>
                  <v:rect id="Rectangle 30" o:spid="_x0000_s1054" style="position:absolute;left:571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" fillcolor="#b8ffb8" stroked="f"/>
                  <v:rect id="Rectangle 31" o:spid="_x0000_s1055" style="position:absolute;left:572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" fillcolor="#b7ffb7" stroked="f"/>
                  <v:rect id="Rectangle 32" o:spid="_x0000_s1056" style="position:absolute;left:573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" fillcolor="#b6ffb6" stroked="f"/>
                  <v:rect id="Rectangle 33" o:spid="_x0000_s1057" style="position:absolute;left:574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" fillcolor="#b5ffb5" stroked="f"/>
                  <v:rect id="Rectangle 34" o:spid="_x0000_s1058" style="position:absolute;left:576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" fillcolor="#b4ffb4" stroked="f"/>
                  <v:rect id="Rectangle 35" o:spid="_x0000_s1059" style="position:absolute;left:577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" fillcolor="#b3ffb3" stroked="f"/>
                  <v:rect id="Rectangle 36" o:spid="_x0000_s1060" style="position:absolute;left:578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" fillcolor="#b2ffb2" stroked="f"/>
                  <v:rect id="Rectangle 37" o:spid="_x0000_s1061" style="position:absolute;left:579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" fillcolor="#b1ffb1" stroked="f"/>
                  <v:rect id="Rectangle 38" o:spid="_x0000_s1062" style="position:absolute;left:580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" fillcolor="#b0ffb0" stroked="f"/>
                  <v:rect id="Rectangle 39" o:spid="_x0000_s1063" style="position:absolute;left:582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" fillcolor="#afffaf" stroked="f"/>
                  <v:rect id="Rectangle 40" o:spid="_x0000_s1064" style="position:absolute;left:583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" fillcolor="#aeffae" stroked="f"/>
                  <v:rect id="Rectangle 41" o:spid="_x0000_s1065" style="position:absolute;left:584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" fillcolor="#adffad" stroked="f"/>
                  <v:rect id="Rectangle 42" o:spid="_x0000_s1066" style="position:absolute;left:585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" fillcolor="#acffac" stroked="f"/>
                  <v:rect id="Rectangle 43" o:spid="_x0000_s1067" style="position:absolute;left:586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" fillcolor="#abffab" stroked="f"/>
                  <v:rect id="Rectangle 44" o:spid="_x0000_s1068" style="position:absolute;left:588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" fillcolor="#afa" stroked="f"/>
                  <v:rect id="Rectangle 45" o:spid="_x0000_s1069" style="position:absolute;left:589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" fillcolor="#a9ffa9" stroked="f"/>
                  <v:rect id="Rectangle 46" o:spid="_x0000_s1070" style="position:absolute;left:5899;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" fillcolor="#a8ffa8" stroked="f"/>
                  <v:rect id="Rectangle 47" o:spid="_x0000_s1071" style="position:absolute;left:590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" fillcolor="#a7ffa7" stroked="f"/>
                  <v:rect id="Rectangle 48" o:spid="_x0000_s1072" style="position:absolute;left:591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" fillcolor="#a6ffa6" stroked="f"/>
                  <v:rect id="Rectangle 49" o:spid="_x0000_s1073" style="position:absolute;left:593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" fillcolor="#a5ffa5" stroked="f"/>
                  <v:rect id="Rectangle 50" o:spid="_x0000_s1074" style="position:absolute;left:594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" fillcolor="#a4ffa4" stroked="f"/>
                  <v:rect id="Rectangle 51" o:spid="_x0000_s1075" style="position:absolute;left:595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" fillcolor="#a3ffa3" stroked="f"/>
                  <v:rect id="Rectangle 52" o:spid="_x0000_s1076" style="position:absolute;left:596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" fillcolor="#a2ffa2" stroked="f"/>
                  <v:rect id="Rectangle 53" o:spid="_x0000_s1077" style="position:absolute;left:597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" fillcolor="#a1ffa1" stroked="f"/>
                  <v:rect id="Rectangle 54" o:spid="_x0000_s1078" style="position:absolute;left:599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" fillcolor="#a0ffa0" stroked="f"/>
                  <v:rect id="Rectangle 55" o:spid="_x0000_s1079" style="position:absolute;left:600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" fillcolor="#9fff9f" stroked="f"/>
                  <v:rect id="Rectangle 56" o:spid="_x0000_s1080" style="position:absolute;left:601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" fillcolor="#9eff9e" stroked="f"/>
                  <v:rect id="Rectangle 57" o:spid="_x0000_s1081" style="position:absolute;left:602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" fillcolor="#9dff9d" stroked="f"/>
                  <v:rect id="Rectangle 58" o:spid="_x0000_s1082" style="position:absolute;left:603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" fillcolor="#9cff9c" stroked="f"/>
                  <v:rect id="Rectangle 59" o:spid="_x0000_s1083" style="position:absolute;left:605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" fillcolor="#9bff9b" stroked="f"/>
                  <v:rect id="Rectangle 60" o:spid="_x0000_s1084" style="position:absolute;left:606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" fillcolor="#9aff9a" stroked="f"/>
                  <v:rect id="Rectangle 61" o:spid="_x0000_s1085" style="position:absolute;left:6070;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" fillcolor="#9f9" stroked="f"/>
                  <v:shape id="Freeform 62" o:spid="_x0000_s1086" style="position:absolute;left:5318;top:3727;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63" o:spid="_x0000_s1087" style="position:absolute;left:5608;top:3804;width:17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" filled="f" stroked="f">
                    <v:textbox style="mso-fit-shape-to-text:t" inset="0,0,0,0">
                      <w:txbxContent>
                        <w:p w14:paraId="2F6A2F25" w14:textId="085832B6" w:rsidR="003802D7" w:rsidRDefault="003802D7">
                          <w:r>
                            <w:rPr>
                              <w:rFonts w:cs="Arial"/>
                              <w:b/>
                              <w:bCs/>
                              <w:color w:val="000000"/>
                              <w:sz w:val="8"/>
                              <w:szCs w:val="8"/>
                            </w:rPr>
                            <w:t>Žanr</w:t>
                          </w:r>
                        </w:p>
                      </w:txbxContent>
                    </v:textbox>
                  </v:rect>
                  <v:line id="Line 64" o:spid="_x0000_s1088" style="position:absolute;visibility:visible;mso-wrap-style:square" from="5318,3958" to="6079,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" strokeweight=".45pt">
                    <v:stroke endcap="round"/>
                  </v:line>
                  <v:rect id="Rectangle 65" o:spid="_x0000_s1089" style="position:absolute;left:5360;top:3992;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" filled="f" stroked="f">
                    <v:textbox style="mso-fit-shape-to-text:t" inset="0,0,0,0">
                      <w:txbxContent>
                        <w:p w14:paraId="6D1B35BC" w14:textId="509063EF" w:rsidR="003802D7" w:rsidRDefault="003802D7">
                          <w:r>
                            <w:rPr>
                              <w:rFonts w:cs="Arial"/>
                              <w:color w:val="3C3C3C"/>
                              <w:sz w:val="8"/>
                              <w:szCs w:val="8"/>
                            </w:rPr>
                            <w:t xml:space="preserve">- </w:t>
                          </w:r>
                        </w:p>
                      </w:txbxContent>
                    </v:textbox>
                  </v:rect>
                  <v:rect id="Rectangle 66" o:spid="_x0000_s1090" style="position:absolute;left:5506;top:3992;width:4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" filled="f" stroked="f">
                    <v:textbox style="mso-fit-shape-to-text:t" inset="0,0,0,0">
                      <w:txbxContent>
                        <w:p w14:paraId="541F0BAF" w14:textId="59609DB8" w:rsidR="003802D7" w:rsidRDefault="003802D7">
                          <w:r>
                            <w:rPr>
                              <w:rFonts w:cs="Arial"/>
                              <w:color w:val="3C3C3C"/>
                              <w:sz w:val="8"/>
                              <w:szCs w:val="8"/>
                            </w:rPr>
                            <w:t>kirjeldus: char</w:t>
                          </w:r>
                        </w:p>
                      </w:txbxContent>
                    </v:textbox>
                  </v:rect>
                  <v:shape id="Freeform 67" o:spid="_x0000_s1091" style="position:absolute;left:3001;top:325;width:915;height:778;visibility:visible;mso-wrap-style:square;v-text-anchor:top" coordsize="171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" path="m1672,v23,,40,18,40,40l1712,40r,1376l1712,1416v,23,-17,40,-40,40c1672,1456,1672,1456,1672,1456r,l40,1456r,c18,1456,,1439,,1416r,l,40c,18,18,,40,r,l1672,xe" fillcolor="#d0d2d9" strokeweight="0">
                    <v:path arrowok="t" o:connecttype="custom" o:connectlocs="894,0;915,21;915,21;915,757;915,757;894,778;894,778;894,778;21,778;21,778;0,757;0,757;0,21;21,0;21,0;894,0" o:connectangles="0,0,0,0,0,0,0,0,0,0,0,0,0,0,0,0"/>
                  </v:shape>
                  <v:rect id="Rectangle 68" o:spid="_x0000_s1092" style="position:absolute;left:2975;top:299;width:19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" fillcolor="#cfc" stroked="f"/>
                  <v:rect id="Rectangle 69" o:spid="_x0000_s1093" style="position:absolute;left:317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" fillcolor="#cbffcb" stroked="f"/>
                  <v:rect id="Rectangle 70" o:spid="_x0000_s1094" style="position:absolute;left:318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" fillcolor="#caffca" stroked="f"/>
                  <v:rect id="Rectangle 71" o:spid="_x0000_s1095" style="position:absolute;left:3206;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" fillcolor="#c9ffc9" stroked="f"/>
                  <v:rect id="Rectangle 72" o:spid="_x0000_s1096" style="position:absolute;left:321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" fillcolor="#c8ffc8" stroked="f"/>
                  <v:rect id="Rectangle 73" o:spid="_x0000_s1097" style="position:absolute;left:323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" fillcolor="#c7ffc7" stroked="f"/>
                  <v:rect id="Rectangle 74" o:spid="_x0000_s1098" style="position:absolute;left:3249;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" fillcolor="#c6ffc6" stroked="f"/>
                  <v:rect id="Rectangle 75" o:spid="_x0000_s1099" style="position:absolute;left:3257;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" fillcolor="#c5ffc5" stroked="f"/>
                  <v:rect id="Rectangle 76" o:spid="_x0000_s1100" style="position:absolute;left:3274;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" fillcolor="#c4ffc4" stroked="f"/>
                  <v:rect id="Rectangle 77" o:spid="_x0000_s1101" style="position:absolute;left:3291;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" fillcolor="#c3ffc3" stroked="f"/>
                  <v:rect id="Rectangle 78" o:spid="_x0000_s1102" style="position:absolute;left:3300;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" fillcolor="#c2ffc2" stroked="f"/>
                  <v:rect id="Rectangle 79" o:spid="_x0000_s1103" style="position:absolute;left:3317;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" fillcolor="#c1ffc1" stroked="f"/>
                  <v:rect id="Rectangle 80" o:spid="_x0000_s1104" style="position:absolute;left:3334;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" fillcolor="#c0ffc0" stroked="f"/>
                  <v:rect id="Rectangle 81" o:spid="_x0000_s1105" style="position:absolute;left:3351;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" fillcolor="#bfffbf" stroked="f"/>
                  <v:rect id="Rectangle 82" o:spid="_x0000_s1106" style="position:absolute;left:3360;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" fillcolor="#beffbe" stroked="f"/>
                  <v:rect id="Rectangle 83" o:spid="_x0000_s1107" style="position:absolute;left:3377;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" fillcolor="#bdffbd" stroked="f"/>
                  <v:rect id="Rectangle 84" o:spid="_x0000_s1108" style="position:absolute;left:3394;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" fillcolor="#bcffbc" stroked="f"/>
                  <v:rect id="Rectangle 85" o:spid="_x0000_s1109" style="position:absolute;left:3403;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" fillcolor="#bfb" stroked="f"/>
                  <v:rect id="Rectangle 86" o:spid="_x0000_s1110" style="position:absolute;left:3420;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" fillcolor="#baffba" stroked="f"/>
                  <v:rect id="Rectangle 87" o:spid="_x0000_s1111" style="position:absolute;left:3437;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" fillcolor="#b9ffb9" stroked="f"/>
                  <v:rect id="Rectangle 88" o:spid="_x0000_s1112" style="position:absolute;left:344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" fillcolor="#b8ffb8" stroked="f"/>
                  <v:rect id="Rectangle 89" o:spid="_x0000_s1113" style="position:absolute;left:3462;top:299;width:1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" fillcolor="#b7ffb7" stroked="f"/>
                  <v:rect id="Rectangle 90" o:spid="_x0000_s1114" style="position:absolute;left:3480;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" fillcolor="#b6ffb6" stroked="f"/>
                  <v:rect id="Rectangle 91" o:spid="_x0000_s1115" style="position:absolute;left:3488;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" fillcolor="#b5ffb5" stroked="f"/>
                  <v:rect id="Rectangle 92" o:spid="_x0000_s1116" style="position:absolute;left:350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" fillcolor="#b4ffb4" stroked="f"/>
                  <v:rect id="Rectangle 93" o:spid="_x0000_s1117" style="position:absolute;left:3522;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" fillcolor="#b3ffb3" stroked="f"/>
                  <v:rect id="Rectangle 94" o:spid="_x0000_s1118" style="position:absolute;left:3531;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" fillcolor="#b2ffb2" stroked="f"/>
                  <v:rect id="Rectangle 95" o:spid="_x0000_s1119" style="position:absolute;left:3548;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" fillcolor="#b1ffb1" stroked="f"/>
                  <v:rect id="Rectangle 96" o:spid="_x0000_s1120" style="position:absolute;left:3565;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" fillcolor="#b0ffb0" stroked="f"/>
                  <v:rect id="Rectangle 97" o:spid="_x0000_s1121" style="position:absolute;left:3582;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" fillcolor="#afffaf" stroked="f"/>
                  <v:rect id="Rectangle 98" o:spid="_x0000_s1122" style="position:absolute;left:3591;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" fillcolor="#aeffae" stroked="f"/>
                  <v:rect id="Rectangle 99" o:spid="_x0000_s1123" style="position:absolute;left:3608;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" fillcolor="#adffad" stroked="f"/>
                  <v:rect id="Rectangle 100" o:spid="_x0000_s1124" style="position:absolute;left:3625;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" fillcolor="#acffac" stroked="f"/>
                  <v:rect id="Rectangle 101" o:spid="_x0000_s1125" style="position:absolute;left:3633;top:299;width:1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" fillcolor="#abffab" stroked="f"/>
                  <v:rect id="Rectangle 102" o:spid="_x0000_s1126" style="position:absolute;left:3651;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" fillcolor="#afa" stroked="f"/>
                  <v:rect id="Rectangle 103" o:spid="_x0000_s1127" style="position:absolute;left:3659;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" fillcolor="#a9ffa9" stroked="f"/>
                  <v:rect id="Rectangle 104" o:spid="_x0000_s1128" style="position:absolute;left:3668;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" fillcolor="#a8ffa8" stroked="f"/>
                  <v:rect id="Rectangle 105" o:spid="_x0000_s1129" style="position:absolute;left:3676;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" fillcolor="#a7ffa7" stroked="f"/>
                  <v:rect id="Rectangle 106" o:spid="_x0000_s1130" style="position:absolute;left:3693;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" fillcolor="#a6ffa6" stroked="f"/>
                  <v:rect id="Rectangle 107" o:spid="_x0000_s1131" style="position:absolute;left:3710;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" fillcolor="#a5ffa5" stroked="f"/>
                  <v:rect id="Rectangle 108" o:spid="_x0000_s1132" style="position:absolute;left:371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" fillcolor="#a4ffa4" stroked="f"/>
                  <v:rect id="Rectangle 109" o:spid="_x0000_s1133" style="position:absolute;left:3736;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" fillcolor="#a3ffa3" stroked="f"/>
                  <v:rect id="Rectangle 110" o:spid="_x0000_s1134" style="position:absolute;left:3753;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" fillcolor="#a2ffa2" stroked="f"/>
                  <v:rect id="Rectangle 111" o:spid="_x0000_s1135" style="position:absolute;left:376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" fillcolor="#a1ffa1" stroked="f"/>
                  <v:rect id="Rectangle 112" o:spid="_x0000_s1136" style="position:absolute;left:377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" fillcolor="#a0ffa0" stroked="f"/>
                  <v:rect id="Rectangle 113" o:spid="_x0000_s1137" style="position:absolute;left:3796;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" fillcolor="#9fff9f" stroked="f"/>
                  <v:rect id="Rectangle 114" o:spid="_x0000_s1138" style="position:absolute;left:3813;top:299;width: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" fillcolor="#9eff9e" stroked="f"/>
                  <v:rect id="Rectangle 115" o:spid="_x0000_s1139" style="position:absolute;left:3822;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" fillcolor="#9dff9d" stroked="f"/>
                  <v:rect id="Rectangle 116" o:spid="_x0000_s1140" style="position:absolute;left:3839;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" fillcolor="#9cff9c" stroked="f"/>
                  <v:rect id="Rectangle 117" o:spid="_x0000_s1141" style="position:absolute;left:3856;top:299;width: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" fillcolor="#9bff9b" stroked="f"/>
                  <v:rect id="Rectangle 118" o:spid="_x0000_s1142" style="position:absolute;left:3864;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" fillcolor="#9aff9a" stroked="f"/>
                  <v:rect id="Rectangle 119" o:spid="_x0000_s1143" style="position:absolute;left:3881;top:299;width:1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" fillcolor="#9f9" stroked="f"/>
                  <v:shape id="Freeform 120" o:spid="_x0000_s1144" style="position:absolute;left:2975;top:299;width:915;height:778;visibility:visible;mso-wrap-style:square;v-text-anchor:top" coordsize="171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" path="m1672,v23,,40,18,40,40l1712,40r,1376l1712,1416v,23,-17,40,-40,40c1672,1456,1672,1456,1672,1456r,l40,1456r,c18,1456,,1439,,1416r,l,40c,18,18,,40,r,l1672,xe" filled="f" strokeweight=".45pt">
                    <v:stroke endcap="round"/>
                    <v:path arrowok="t" o:connecttype="custom" o:connectlocs="894,0;915,21;915,21;915,757;915,757;894,778;894,778;894,778;21,778;21,778;0,757;0,757;0,21;21,0;21,0;894,0" o:connectangles="0,0,0,0,0,0,0,0,0,0,0,0,0,0,0,0"/>
                  </v:shape>
                  <v:rect id="Rectangle 121" o:spid="_x0000_s1145" style="position:absolute;left:3146;top:376;width:53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" filled="f" stroked="f">
                    <v:textbox style="mso-fit-shape-to-text:t" inset="0,0,0,0">
                      <w:txbxContent>
                        <w:p w14:paraId="4C0E0CB7" w14:textId="0BF7316F" w:rsidR="003802D7" w:rsidRDefault="003802D7">
                          <w:r>
                            <w:rPr>
                              <w:rFonts w:cs="Arial"/>
                              <w:b/>
                              <w:bCs/>
                              <w:i/>
                              <w:iCs/>
                              <w:color w:val="000000"/>
                              <w:sz w:val="8"/>
                              <w:szCs w:val="8"/>
                            </w:rPr>
                            <w:t>Klassifikaator</w:t>
                          </w:r>
                        </w:p>
                      </w:txbxContent>
                    </v:textbox>
                  </v:rect>
                  <v:line id="Line 122" o:spid="_x0000_s1146" style="position:absolute;visibility:visible;mso-wrap-style:square" from="2975,530" to="389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" strokeweight=".45pt">
                    <v:stroke endcap="round"/>
                  </v:line>
                  <v:rect id="Rectangle 123" o:spid="_x0000_s1147" style="position:absolute;left:3018;top:564;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" filled="f" stroked="f">
                    <v:textbox style="mso-fit-shape-to-text:t" inset="0,0,0,0">
                      <w:txbxContent>
                        <w:p w14:paraId="78CE496A" w14:textId="442999AD" w:rsidR="003802D7" w:rsidRDefault="003802D7">
                          <w:r>
                            <w:rPr>
                              <w:rFonts w:cs="Arial"/>
                              <w:color w:val="3C3C3C"/>
                              <w:sz w:val="8"/>
                              <w:szCs w:val="8"/>
                            </w:rPr>
                            <w:t xml:space="preserve">- </w:t>
                          </w:r>
                        </w:p>
                      </w:txbxContent>
                    </v:textbox>
                  </v:rect>
                  <v:rect id="Rectangle 124" o:spid="_x0000_s1148" style="position:absolute;left:3163;top:564;width:61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" filled="f" stroked="f">
                    <v:textbox style="mso-fit-shape-to-text:t" inset="0,0,0,0">
                      <w:txbxContent>
                        <w:p w14:paraId="7A113962" w14:textId="221BA6C8" w:rsidR="003802D7" w:rsidRDefault="003802D7">
                          <w:r>
                            <w:rPr>
                              <w:rFonts w:cs="Arial"/>
                              <w:color w:val="3C3C3C"/>
                              <w:sz w:val="8"/>
                              <w:szCs w:val="8"/>
                            </w:rPr>
                            <w:t>nimetus: char {id}</w:t>
                          </w:r>
                        </w:p>
                      </w:txbxContent>
                    </v:textbox>
                  </v:rect>
                  <v:rect id="Rectangle 125" o:spid="_x0000_s1149" style="position:absolute;left:3086;top:710;width:15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" filled="f" stroked="f">
                    <v:textbox style="mso-fit-shape-to-text:t" inset="0,0,0,0">
                      <w:txbxContent>
                        <w:p w14:paraId="1E39442D" w14:textId="0B14BCFE" w:rsidR="003802D7" w:rsidRDefault="003802D7">
                          <w:r>
                            <w:rPr>
                              <w:rFonts w:cs="Arial"/>
                              <w:color w:val="000000"/>
                              <w:sz w:val="8"/>
                              <w:szCs w:val="8"/>
                            </w:rPr>
                            <w:t>«id»</w:t>
                          </w:r>
                        </w:p>
                      </w:txbxContent>
                    </v:textbox>
                  </v:rect>
                  <v:rect id="Rectangle 126" o:spid="_x0000_s1150" style="position:absolute;left:3018;top:821;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" filled="f" stroked="f">
                    <v:textbox style="mso-fit-shape-to-text:t" inset="0,0,0,0">
                      <w:txbxContent>
                        <w:p w14:paraId="3952DE51" w14:textId="5B3C7E4F" w:rsidR="003802D7" w:rsidRDefault="003802D7">
                          <w:r>
                            <w:rPr>
                              <w:rFonts w:cs="Arial"/>
                              <w:color w:val="3C3C3C"/>
                              <w:sz w:val="8"/>
                              <w:szCs w:val="8"/>
                            </w:rPr>
                            <w:t xml:space="preserve">- </w:t>
                          </w:r>
                        </w:p>
                      </w:txbxContent>
                    </v:textbox>
                  </v:rect>
                  <v:rect id="Rectangle 127" o:spid="_x0000_s1151" style="position:absolute;left:3163;top:821;width:37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" filled="f" stroked="f">
                    <v:textbox style="mso-fit-shape-to-text:t" inset="0,0,0,0">
                      <w:txbxContent>
                        <w:p w14:paraId="1436DACF" w14:textId="61A76DF3" w:rsidR="003802D7" w:rsidRDefault="003802D7">
                          <w:r>
                            <w:rPr>
                              <w:rFonts w:cs="Arial"/>
                              <w:color w:val="3C3C3C"/>
                              <w:sz w:val="8"/>
                              <w:szCs w:val="8"/>
                            </w:rPr>
                            <w:t>kood: char</w:t>
                          </w:r>
                        </w:p>
                      </w:txbxContent>
                    </v:textbox>
                  </v:rect>
                  <v:shape id="Freeform 128" o:spid="_x0000_s1152" style="position:absolute;left:864;top:1830;width:760;height:589;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" path="m1384,v23,,40,18,40,40l1424,40r,1024l1424,1064v,23,-17,40,-40,40c1384,1104,1384,1104,1384,1104r,l40,1104r,c18,1104,,1087,,1064r,l,40c,18,18,,40,r,l1384,xe" fillcolor="#d3d5da" strokeweight="0">
                    <v:path arrowok="t" o:connecttype="custom" o:connectlocs="739,0;760,21;760,21;760,568;760,568;739,589;739,589;739,589;21,589;21,589;0,568;0,568;0,21;21,0;21,0;739,0" o:connectangles="0,0,0,0,0,0,0,0,0,0,0,0,0,0,0,0"/>
                  </v:shape>
                  <v:rect id="Rectangle 129" o:spid="_x0000_s1153" style="position:absolute;left:838;top:1804;width:162;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" fillcolor="#cfc" stroked="f"/>
                  <v:rect id="Rectangle 130" o:spid="_x0000_s1154" style="position:absolute;left:1000;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" fillcolor="#cbffcb" stroked="f"/>
                  <v:rect id="Rectangle 131" o:spid="_x0000_s1155" style="position:absolute;left:101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" fillcolor="#caffca" stroked="f"/>
                  <v:rect id="Rectangle 132" o:spid="_x0000_s1156" style="position:absolute;left:102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" fillcolor="#c9ffc9" stroked="f"/>
                  <v:rect id="Rectangle 133" o:spid="_x0000_s1157" style="position:absolute;left:104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" fillcolor="#c8ffc8" stroked="f"/>
                  <v:rect id="Rectangle 134" o:spid="_x0000_s1158" style="position:absolute;left:1052;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" fillcolor="#c7ffc7" stroked="f"/>
                  <v:rect id="Rectangle 135" o:spid="_x0000_s1159" style="position:absolute;left:1069;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" fillcolor="#c6ffc6" stroked="f"/>
                  <v:rect id="Rectangle 136" o:spid="_x0000_s1160" style="position:absolute;left:107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" fillcolor="#c5ffc5" stroked="f"/>
                  <v:rect id="Rectangle 137" o:spid="_x0000_s1161" style="position:absolute;left:108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" fillcolor="#c4ffc4" stroked="f"/>
                  <v:rect id="Rectangle 138" o:spid="_x0000_s1162" style="position:absolute;left:1103;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" fillcolor="#c3ffc3" stroked="f"/>
                  <v:rect id="Rectangle 139" o:spid="_x0000_s1163" style="position:absolute;left:1111;top:1804;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" fillcolor="#c2ffc2" stroked="f"/>
                  <v:rect id="Rectangle 140" o:spid="_x0000_s1164" style="position:absolute;left:1129;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" fillcolor="#c1ffc1" stroked="f"/>
                  <v:rect id="Rectangle 141" o:spid="_x0000_s1165" style="position:absolute;left:113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" fillcolor="#c0ffc0" stroked="f"/>
                  <v:rect id="Rectangle 142" o:spid="_x0000_s1166" style="position:absolute;left:114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" fillcolor="#bfffbf" stroked="f"/>
                  <v:rect id="Rectangle 143" o:spid="_x0000_s1167" style="position:absolute;left:1163;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" fillcolor="#beffbe" stroked="f"/>
                  <v:rect id="Rectangle 144" o:spid="_x0000_s1168" style="position:absolute;left:117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" fillcolor="#bdffbd" stroked="f"/>
                  <v:rect id="Rectangle 145" o:spid="_x0000_s1169" style="position:absolute;left:1188;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" fillcolor="#bcffbc" stroked="f"/>
                  <v:rect id="Rectangle 146" o:spid="_x0000_s1170" style="position:absolute;left:1197;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" fillcolor="#bfb" stroked="f"/>
                  <v:rect id="Rectangle 147" o:spid="_x0000_s1171" style="position:absolute;left:1205;top:1804;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" fillcolor="#baffba" stroked="f"/>
                  <v:rect id="Rectangle 148" o:spid="_x0000_s1172" style="position:absolute;left:1223;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" fillcolor="#b9ffb9" stroked="f"/>
                  <v:rect id="Rectangle 149" o:spid="_x0000_s1173" style="position:absolute;left:123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" fillcolor="#b8ffb8" stroked="f"/>
                  <v:rect id="Rectangle 150" o:spid="_x0000_s1174" style="position:absolute;left:1248;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" fillcolor="#b7ffb7" stroked="f"/>
                  <v:rect id="Rectangle 151" o:spid="_x0000_s1175" style="position:absolute;left:1257;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" fillcolor="#b6ffb6" stroked="f"/>
                  <v:rect id="Rectangle 152" o:spid="_x0000_s1176" style="position:absolute;left:1265;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" fillcolor="#b5ffb5" stroked="f"/>
                  <v:rect id="Rectangle 153" o:spid="_x0000_s1177" style="position:absolute;left:1282;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" fillcolor="#b4ffb4" stroked="f"/>
                  <v:rect id="Rectangle 154" o:spid="_x0000_s1178" style="position:absolute;left:129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" fillcolor="#b3ffb3" stroked="f"/>
                  <v:rect id="Rectangle 155" o:spid="_x0000_s1179" style="position:absolute;left:1308;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" fillcolor="#b2ffb2" stroked="f"/>
                  <v:rect id="Rectangle 156" o:spid="_x0000_s1180" style="position:absolute;left:1317;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" fillcolor="#b1ffb1" stroked="f"/>
                  <v:rect id="Rectangle 157" o:spid="_x0000_s1181" style="position:absolute;left:1325;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" fillcolor="#b0ffb0" stroked="f"/>
                  <v:rect id="Rectangle 158" o:spid="_x0000_s1182" style="position:absolute;left:1342;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" fillcolor="#afffaf" stroked="f"/>
                  <v:rect id="Rectangle 159" o:spid="_x0000_s1183" style="position:absolute;left:1351;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" fillcolor="#aeffae" stroked="f"/>
                  <v:rect id="Rectangle 160" o:spid="_x0000_s1184" style="position:absolute;left:1368;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" fillcolor="#adffad" stroked="f"/>
                  <v:rect id="Rectangle 161" o:spid="_x0000_s1185" style="position:absolute;left:1376;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" fillcolor="#acffac" stroked="f"/>
                  <v:rect id="Rectangle 162" o:spid="_x0000_s1186" style="position:absolute;left:1385;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" fillcolor="#abffab" stroked="f"/>
                  <v:rect id="Rectangle 163" o:spid="_x0000_s1187" style="position:absolute;left:1402;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" fillcolor="#afa" stroked="f"/>
                  <v:rect id="Rectangle 164" o:spid="_x0000_s1188" style="position:absolute;left:1411;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" fillcolor="#a9ffa9" stroked="f"/>
                  <v:rect id="Rectangle 165" o:spid="_x0000_s1189" style="position:absolute;left:1419;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" fillcolor="#a8ffa8" stroked="f"/>
                  <v:rect id="Rectangle 166" o:spid="_x0000_s1190" style="position:absolute;left:1428;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" fillcolor="#a7ffa7" stroked="f"/>
                  <v:rect id="Rectangle 167" o:spid="_x0000_s1191" style="position:absolute;left:143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" fillcolor="#a6ffa6" stroked="f"/>
                  <v:rect id="Rectangle 168" o:spid="_x0000_s1192" style="position:absolute;left:145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" fillcolor="#a5ffa5" stroked="f"/>
                  <v:rect id="Rectangle 169" o:spid="_x0000_s1193" style="position:absolute;left:1462;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" fillcolor="#a4ffa4" stroked="f"/>
                  <v:rect id="Rectangle 170" o:spid="_x0000_s1194" style="position:absolute;left:1470;top:1804;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" fillcolor="#a3ffa3" stroked="f"/>
                  <v:rect id="Rectangle 171" o:spid="_x0000_s1195" style="position:absolute;left:1488;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" fillcolor="#a2ffa2" stroked="f"/>
                  <v:rect id="Rectangle 172" o:spid="_x0000_s1196" style="position:absolute;left:149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" fillcolor="#a1ffa1" stroked="f"/>
                  <v:rect id="Rectangle 173" o:spid="_x0000_s1197" style="position:absolute;left:151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" fillcolor="#a0ffa0" stroked="f"/>
                  <v:rect id="Rectangle 174" o:spid="_x0000_s1198" style="position:absolute;left:1522;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" fillcolor="#9fff9f" stroked="f"/>
                  <v:rect id="Rectangle 175" o:spid="_x0000_s1199" style="position:absolute;left:1530;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" fillcolor="#9eff9e" stroked="f"/>
                  <v:rect id="Rectangle 176" o:spid="_x0000_s1200" style="position:absolute;left:1547;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" fillcolor="#9dff9d" stroked="f"/>
                  <v:rect id="Rectangle 177" o:spid="_x0000_s1201" style="position:absolute;left:1556;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" fillcolor="#9cff9c" stroked="f"/>
                  <v:rect id="Rectangle 178" o:spid="_x0000_s1202" style="position:absolute;left:1573;top:1804;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" fillcolor="#9bff9b" stroked="f"/>
                  <v:rect id="Rectangle 179" o:spid="_x0000_s1203" style="position:absolute;left:1582;top:1804;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" fillcolor="#9aff9a" stroked="f"/>
                  <v:rect id="Rectangle 180" o:spid="_x0000_s1204" style="position:absolute;left:1590;top:1804;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" fillcolor="#9f9" stroked="f"/>
                  <v:shape id="Freeform 181" o:spid="_x0000_s1205" style="position:absolute;left:838;top:1804;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182" o:spid="_x0000_s1206" style="position:absolute;left:1137;top:1881;width:14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" filled="f" stroked="f">
                    <v:textbox style="mso-fit-shape-to-text:t" inset="0,0,0,0">
                      <w:txbxContent>
                        <w:p w14:paraId="6A99DFB8" w14:textId="343B02D9" w:rsidR="003802D7" w:rsidRDefault="003802D7">
                          <w:r>
                            <w:rPr>
                              <w:rFonts w:cs="Arial"/>
                              <w:b/>
                              <w:bCs/>
                              <w:color w:val="000000"/>
                              <w:sz w:val="8"/>
                              <w:szCs w:val="8"/>
                            </w:rPr>
                            <w:t>Riik</w:t>
                          </w:r>
                        </w:p>
                      </w:txbxContent>
                    </v:textbox>
                  </v:rect>
                  <v:shape id="Freeform 183" o:spid="_x0000_s1207" style="position:absolute;left:1342;top:2539;width:915;height:590;visibility:visible;mso-wrap-style:square;v-text-anchor:top" coordsize="171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" path="m1672,v23,,40,18,40,40l1712,40r,1024l1712,1064v,23,-17,40,-40,40c1672,1104,1672,1104,1672,1104r,l40,1104r,c18,1104,,1087,,1064r,l,40c,18,18,,40,r,l1672,xe" fillcolor="#d4d6db" strokeweight="0">
                    <v:path arrowok="t" o:connecttype="custom" o:connectlocs="894,0;915,21;915,21;915,569;915,569;894,590;894,590;894,590;21,590;21,590;0,569;0,569;0,21;21,0;21,0;894,0" o:connectangles="0,0,0,0,0,0,0,0,0,0,0,0,0,0,0,0"/>
                  </v:shape>
                  <v:rect id="Rectangle 184" o:spid="_x0000_s1208" style="position:absolute;left:1317;top:2513;width:196;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" fillcolor="#cfc" stroked="f"/>
                  <v:rect id="Rectangle 185" o:spid="_x0000_s1209" style="position:absolute;left:151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" fillcolor="#cbffcb" stroked="f"/>
                  <v:rect id="Rectangle 186" o:spid="_x0000_s1210" style="position:absolute;left:153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" fillcolor="#caffca" stroked="f"/>
                  <v:rect id="Rectangle 187" o:spid="_x0000_s1211" style="position:absolute;left:1547;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" fillcolor="#c9ffc9" stroked="f"/>
                  <v:rect id="Rectangle 188" o:spid="_x0000_s1212" style="position:absolute;left:155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" fillcolor="#c8ffc8" stroked="f"/>
                  <v:rect id="Rectangle 189" o:spid="_x0000_s1213" style="position:absolute;left:157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" fillcolor="#c7ffc7" stroked="f"/>
                  <v:rect id="Rectangle 190" o:spid="_x0000_s1214" style="position:absolute;left:1590;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" fillcolor="#c6ffc6" stroked="f"/>
                  <v:rect id="Rectangle 191" o:spid="_x0000_s1215" style="position:absolute;left:159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" fillcolor="#c5ffc5" stroked="f"/>
                  <v:rect id="Rectangle 192" o:spid="_x0000_s1216" style="position:absolute;left:161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" fillcolor="#c4ffc4" stroked="f"/>
                  <v:rect id="Rectangle 193" o:spid="_x0000_s1217" style="position:absolute;left:1633;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" fillcolor="#c3ffc3" stroked="f"/>
                  <v:rect id="Rectangle 194" o:spid="_x0000_s1218" style="position:absolute;left:1641;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" fillcolor="#c2ffc2" stroked="f"/>
                  <v:rect id="Rectangle 195" o:spid="_x0000_s1219" style="position:absolute;left:165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" fillcolor="#c1ffc1" stroked="f"/>
                  <v:rect id="Rectangle 196" o:spid="_x0000_s1220" style="position:absolute;left:167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" fillcolor="#c0ffc0" stroked="f"/>
                  <v:rect id="Rectangle 197" o:spid="_x0000_s1221" style="position:absolute;left:1693;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" fillcolor="#bfffbf" stroked="f"/>
                  <v:rect id="Rectangle 198" o:spid="_x0000_s1222" style="position:absolute;left:1701;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" fillcolor="#beffbe" stroked="f"/>
                  <v:rect id="Rectangle 199" o:spid="_x0000_s1223" style="position:absolute;left:1718;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" fillcolor="#bdffbd" stroked="f"/>
                  <v:rect id="Rectangle 200" o:spid="_x0000_s1224" style="position:absolute;left:1736;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" fillcolor="#bcffbc" stroked="f"/>
                  <v:rect id="Rectangle 201" o:spid="_x0000_s1225" style="position:absolute;left:1744;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" fillcolor="#bfb" stroked="f"/>
                  <v:rect id="Rectangle 202" o:spid="_x0000_s1226" style="position:absolute;left:1761;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" fillcolor="#baffba" stroked="f"/>
                  <v:rect id="Rectangle 203" o:spid="_x0000_s1227" style="position:absolute;left:1778;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" fillcolor="#b9ffb9" stroked="f"/>
                  <v:rect id="Rectangle 204" o:spid="_x0000_s1228" style="position:absolute;left:1787;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" fillcolor="#b8ffb8" stroked="f"/>
                </v:group>
                <v:group id="Group 406" o:spid="_x0000_s1229" style="position:absolute;left:8362;top:15957;width:27413;height:4343" coordorigin="1317,2513" coordsize="431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rect id="Rectangle 206" o:spid="_x0000_s1230" style="position:absolute;left:1804;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" fillcolor="#b7ffb7" stroked="f"/>
                  <v:rect id="Rectangle 207" o:spid="_x0000_s1231" style="position:absolute;left:1821;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" fillcolor="#b6ffb6" stroked="f"/>
                  <v:rect id="Rectangle 208" o:spid="_x0000_s1232" style="position:absolute;left:183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" fillcolor="#b5ffb5" stroked="f"/>
                  <v:rect id="Rectangle 209" o:spid="_x0000_s1233" style="position:absolute;left:1847;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" fillcolor="#b4ffb4" stroked="f"/>
                  <v:rect id="Rectangle 210" o:spid="_x0000_s1234" style="position:absolute;left:1864;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" fillcolor="#b3ffb3" stroked="f"/>
                  <v:rect id="Rectangle 211" o:spid="_x0000_s1235" style="position:absolute;left:1872;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" fillcolor="#b2ffb2" stroked="f"/>
                  <v:rect id="Rectangle 212" o:spid="_x0000_s1236" style="position:absolute;left:188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" fillcolor="#b1ffb1" stroked="f"/>
                  <v:rect id="Rectangle 213" o:spid="_x0000_s1237" style="position:absolute;left:1906;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" fillcolor="#b0ffb0" stroked="f"/>
                  <v:rect id="Rectangle 214" o:spid="_x0000_s1238" style="position:absolute;left:1924;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" fillcolor="#afffaf" stroked="f"/>
                  <v:rect id="Rectangle 215" o:spid="_x0000_s1239" style="position:absolute;left:1932;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" fillcolor="#aeffae" stroked="f"/>
                  <v:rect id="Rectangle 216" o:spid="_x0000_s1240" style="position:absolute;left:1949;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" fillcolor="#adffad" stroked="f"/>
                  <v:rect id="Rectangle 217" o:spid="_x0000_s1241" style="position:absolute;left:1966;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" fillcolor="#acffac" stroked="f"/>
                  <v:rect id="Rectangle 218" o:spid="_x0000_s1242" style="position:absolute;left:1975;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" fillcolor="#abffab" stroked="f"/>
                  <v:rect id="Rectangle 219" o:spid="_x0000_s1243" style="position:absolute;left:1992;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" fillcolor="#afa" stroked="f"/>
                  <v:rect id="Rectangle 220" o:spid="_x0000_s1244" style="position:absolute;left:2001;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" fillcolor="#a9ffa9" stroked="f"/>
                  <v:rect id="Rectangle 221" o:spid="_x0000_s1245" style="position:absolute;left:2009;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" fillcolor="#a8ffa8" stroked="f"/>
                  <v:rect id="Rectangle 222" o:spid="_x0000_s1246" style="position:absolute;left:2018;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" fillcolor="#a7ffa7" stroked="f"/>
                  <v:rect id="Rectangle 223" o:spid="_x0000_s1247" style="position:absolute;left:2035;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" fillcolor="#a6ffa6" stroked="f"/>
                  <v:rect id="Rectangle 224" o:spid="_x0000_s1248" style="position:absolute;left:2052;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" fillcolor="#a5ffa5" stroked="f"/>
                  <v:rect id="Rectangle 225" o:spid="_x0000_s1249" style="position:absolute;left:206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" fillcolor="#a4ffa4" stroked="f"/>
                  <v:rect id="Rectangle 226" o:spid="_x0000_s1250" style="position:absolute;left:2077;top:251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" fillcolor="#a3ffa3" stroked="f"/>
                  <v:rect id="Rectangle 227" o:spid="_x0000_s1251" style="position:absolute;left:2095;top:251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" fillcolor="#a2ffa2" stroked="f"/>
                  <v:rect id="Rectangle 228" o:spid="_x0000_s1252" style="position:absolute;left:210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" fillcolor="#a1ffa1" stroked="f"/>
                  <v:rect id="Rectangle 229" o:spid="_x0000_s1253" style="position:absolute;left:212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" fillcolor="#a0ffa0" stroked="f"/>
                  <v:rect id="Rectangle 230" o:spid="_x0000_s1254" style="position:absolute;left:2137;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" fillcolor="#9fff9f" stroked="f"/>
                  <v:rect id="Rectangle 231" o:spid="_x0000_s1255" style="position:absolute;left:2154;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" fillcolor="#9eff9e" stroked="f"/>
                  <v:rect id="Rectangle 232" o:spid="_x0000_s1256" style="position:absolute;left:216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" fillcolor="#9dff9d" stroked="f"/>
                  <v:rect id="Rectangle 233" o:spid="_x0000_s1257" style="position:absolute;left:2180;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" fillcolor="#9cff9c" stroked="f"/>
                  <v:rect id="Rectangle 234" o:spid="_x0000_s1258" style="position:absolute;left:2197;top:251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" fillcolor="#9bff9b" stroked="f"/>
                  <v:rect id="Rectangle 235" o:spid="_x0000_s1259" style="position:absolute;left:2206;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" fillcolor="#9aff9a" stroked="f"/>
                  <v:rect id="Rectangle 236" o:spid="_x0000_s1260" style="position:absolute;left:2223;top:251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" fillcolor="#9f9" stroked="f"/>
                  <v:shape id="Freeform 237" o:spid="_x0000_s1261" style="position:absolute;left:1317;top:2513;width:914;height:590;visibility:visible;mso-wrap-style:square;v-text-anchor:top" coordsize="171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" path="m1672,v23,,40,18,40,40l1712,40r,1024l1712,1064v,23,-17,40,-40,40c1672,1104,1672,1104,1672,1104r,l40,1104r,c18,1104,,1087,,1064r,l,40c,18,18,,40,r,l1672,xe" filled="f" strokeweight=".45pt">
                    <v:stroke endcap="round"/>
                    <v:path arrowok="t" o:connecttype="custom" o:connectlocs="893,0;914,21;914,21;914,569;914,569;893,590;893,590;893,590;21,590;21,590;0,569;0,569;0,21;21,0;21,0;893,0" o:connectangles="0,0,0,0,0,0,0,0,0,0,0,0,0,0,0,0"/>
                  </v:shape>
                  <v:rect id="Rectangle 238" o:spid="_x0000_s1262" style="position:absolute;left:1351;top:2590;width:770;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" filled="f" stroked="f">
                    <v:textbox style="mso-fit-shape-to-text:t" inset="0,0,0,0">
                      <w:txbxContent>
                        <w:p w14:paraId="1D2ECEDC" w14:textId="244F73D0" w:rsidR="003802D7" w:rsidRDefault="003802D7">
                          <w:r>
                            <w:rPr>
                              <w:rFonts w:cs="Arial"/>
                              <w:b/>
                              <w:bCs/>
                              <w:color w:val="000000"/>
                              <w:sz w:val="8"/>
                              <w:szCs w:val="8"/>
                            </w:rPr>
                            <w:t>Kauba_seisundi_liik</w:t>
                          </w:r>
                        </w:p>
                      </w:txbxContent>
                    </v:textbox>
                  </v:rect>
                  <v:shape id="Freeform 239" o:spid="_x0000_s1263" style="position:absolute;left:2351;top:2548;width:958;height:590;visibility:visible;mso-wrap-style:square;v-text-anchor:top" coordsize="179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" path="m1752,v23,,40,18,40,40l1792,40r,1024l1792,1064v,23,-17,40,-40,40c1752,1104,1752,1104,1752,1104r,l40,1104r,c18,1104,,1087,,1064r,l,40c,18,18,,40,r,l1752,xe" fillcolor="#d4d6db" strokeweight="0">
                    <v:path arrowok="t" o:connecttype="custom" o:connectlocs="937,0;958,21;958,21;958,569;958,569;937,590;937,590;937,590;21,590;21,590;0,569;0,569;0,21;21,0;21,0;937,0" o:connectangles="0,0,0,0,0,0,0,0,0,0,0,0,0,0,0,0"/>
                  </v:shape>
                  <v:rect id="Rectangle 240" o:spid="_x0000_s1264" style="position:absolute;left:2325;top:2522;width:206;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" fillcolor="#cfc" stroked="f"/>
                  <v:rect id="Rectangle 241" o:spid="_x0000_s1265" style="position:absolute;left:253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" fillcolor="#cbffcb" stroked="f"/>
                  <v:rect id="Rectangle 242" o:spid="_x0000_s1266" style="position:absolute;left:254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" fillcolor="#caffca" stroked="f"/>
                  <v:rect id="Rectangle 243" o:spid="_x0000_s1267" style="position:absolute;left:2565;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" fillcolor="#c9ffc9" stroked="f"/>
                  <v:rect id="Rectangle 244" o:spid="_x0000_s1268" style="position:absolute;left:2582;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" fillcolor="#c8ffc8" stroked="f"/>
                  <v:rect id="Rectangle 245" o:spid="_x0000_s1269" style="position:absolute;left:2590;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" fillcolor="#c7ffc7" stroked="f"/>
                  <v:rect id="Rectangle 246" o:spid="_x0000_s1270" style="position:absolute;left:260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" fillcolor="#c6ffc6" stroked="f"/>
                  <v:rect id="Rectangle 247" o:spid="_x0000_s1271" style="position:absolute;left:2625;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" fillcolor="#c5ffc5" stroked="f"/>
                  <v:rect id="Rectangle 248" o:spid="_x0000_s1272" style="position:absolute;left:2642;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" fillcolor="#c4ffc4" stroked="f"/>
                  <v:rect id="Rectangle 249" o:spid="_x0000_s1273" style="position:absolute;left:2650;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" fillcolor="#c3ffc3" stroked="f"/>
                  <v:rect id="Rectangle 250" o:spid="_x0000_s1274" style="position:absolute;left:266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" fillcolor="#c2ffc2" stroked="f"/>
                  <v:rect id="Rectangle 251" o:spid="_x0000_s1275" style="position:absolute;left:2684;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" fillcolor="#c1ffc1" stroked="f"/>
                  <v:rect id="Rectangle 252" o:spid="_x0000_s1276" style="position:absolute;left:2702;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" fillcolor="#c0ffc0" stroked="f"/>
                  <v:rect id="Rectangle 253" o:spid="_x0000_s1277" style="position:absolute;left:2719;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" fillcolor="#bfffbf" stroked="f"/>
                  <v:rect id="Rectangle 254" o:spid="_x0000_s1278" style="position:absolute;left:272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" fillcolor="#beffbe" stroked="f"/>
                  <v:rect id="Rectangle 255" o:spid="_x0000_s1279" style="position:absolute;left:274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" fillcolor="#bdffbd" stroked="f"/>
                  <v:rect id="Rectangle 256" o:spid="_x0000_s1280" style="position:absolute;left:2761;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" fillcolor="#bcffbc" stroked="f"/>
                  <v:rect id="Rectangle 257" o:spid="_x0000_s1281" style="position:absolute;left:2779;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" fillcolor="#bfb" stroked="f"/>
                  <v:rect id="Rectangle 258" o:spid="_x0000_s1282" style="position:absolute;left:278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" fillcolor="#baffba" stroked="f"/>
                  <v:rect id="Rectangle 259" o:spid="_x0000_s1283" style="position:absolute;left:280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" fillcolor="#b9ffb9" stroked="f"/>
                  <v:rect id="Rectangle 260" o:spid="_x0000_s1284" style="position:absolute;left:282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" fillcolor="#b8ffb8" stroked="f"/>
                  <v:rect id="Rectangle 261" o:spid="_x0000_s1285" style="position:absolute;left:2838;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" fillcolor="#b7ffb7" stroked="f"/>
                  <v:rect id="Rectangle 262" o:spid="_x0000_s1286" style="position:absolute;left:284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" fillcolor="#b6ffb6" stroked="f"/>
                  <v:rect id="Rectangle 263" o:spid="_x0000_s1287" style="position:absolute;left:286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" fillcolor="#b5ffb5" stroked="f"/>
                  <v:rect id="Rectangle 264" o:spid="_x0000_s1288" style="position:absolute;left:288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" fillcolor="#b4ffb4" stroked="f"/>
                  <v:rect id="Rectangle 265" o:spid="_x0000_s1289" style="position:absolute;left:2898;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" fillcolor="#b3ffb3" stroked="f"/>
                  <v:rect id="Rectangle 266" o:spid="_x0000_s1290" style="position:absolute;left:290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" fillcolor="#b2ffb2" stroked="f"/>
                  <v:rect id="Rectangle 267" o:spid="_x0000_s1291" style="position:absolute;left:292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" fillcolor="#b1ffb1" stroked="f"/>
                  <v:rect id="Rectangle 268" o:spid="_x0000_s1292" style="position:absolute;left:294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" fillcolor="#b0ffb0" stroked="f"/>
                  <v:rect id="Rectangle 269" o:spid="_x0000_s1293" style="position:absolute;left:295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" fillcolor="#afffaf" stroked="f"/>
                  <v:rect id="Rectangle 270" o:spid="_x0000_s1294" style="position:absolute;left:2975;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" fillcolor="#aeffae" stroked="f"/>
                  <v:rect id="Rectangle 271" o:spid="_x0000_s1295" style="position:absolute;left:298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" fillcolor="#adffad" stroked="f"/>
                  <v:rect id="Rectangle 272" o:spid="_x0000_s1296" style="position:absolute;left:300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" fillcolor="#acffac" stroked="f"/>
                  <v:rect id="Rectangle 273" o:spid="_x0000_s1297" style="position:absolute;left:301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" fillcolor="#abffab" stroked="f"/>
                  <v:rect id="Rectangle 274" o:spid="_x0000_s1298" style="position:absolute;left:3035;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" fillcolor="#afa" stroked="f"/>
                  <v:rect id="Rectangle 275" o:spid="_x0000_s1299" style="position:absolute;left:3044;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" fillcolor="#a9ffa9" stroked="f"/>
                  <v:rect id="Rectangle 276" o:spid="_x0000_s1300" style="position:absolute;left:3052;top:252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" fillcolor="#a8ffa8" stroked="f"/>
                  <v:rect id="Rectangle 277" o:spid="_x0000_s1301" style="position:absolute;left:3061;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" fillcolor="#a7ffa7" stroked="f"/>
                  <v:rect id="Rectangle 278" o:spid="_x0000_s1302" style="position:absolute;left:307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" fillcolor="#a6ffa6" stroked="f"/>
                  <v:rect id="Rectangle 279" o:spid="_x0000_s1303" style="position:absolute;left:3095;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" fillcolor="#a5ffa5" stroked="f"/>
                  <v:rect id="Rectangle 280" o:spid="_x0000_s1304" style="position:absolute;left:3103;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" fillcolor="#a4ffa4" stroked="f"/>
                  <v:rect id="Rectangle 281" o:spid="_x0000_s1305" style="position:absolute;left:3120;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" fillcolor="#a3ffa3" stroked="f"/>
                  <v:rect id="Rectangle 282" o:spid="_x0000_s1306" style="position:absolute;left:3138;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" fillcolor="#a2ffa2" stroked="f"/>
                  <v:rect id="Rectangle 283" o:spid="_x0000_s1307" style="position:absolute;left:3155;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" fillcolor="#a1ffa1" stroked="f"/>
                  <v:rect id="Rectangle 284" o:spid="_x0000_s1308" style="position:absolute;left:3163;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" fillcolor="#a0ffa0" stroked="f"/>
                  <v:rect id="Rectangle 285" o:spid="_x0000_s1309" style="position:absolute;left:3180;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" fillcolor="#9fff9f" stroked="f"/>
                  <v:rect id="Rectangle 286" o:spid="_x0000_s1310" style="position:absolute;left:3197;top:252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" fillcolor="#9eff9e" stroked="f"/>
                  <v:rect id="Rectangle 287" o:spid="_x0000_s1311" style="position:absolute;left:3215;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" fillcolor="#9dff9d" stroked="f"/>
                  <v:rect id="Rectangle 288" o:spid="_x0000_s1312" style="position:absolute;left:3232;top:252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" fillcolor="#9cff9c" stroked="f"/>
                  <v:rect id="Rectangle 289" o:spid="_x0000_s1313" style="position:absolute;left:3240;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" fillcolor="#9bff9b" stroked="f"/>
                  <v:rect id="Rectangle 290" o:spid="_x0000_s1314" style="position:absolute;left:3257;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" fillcolor="#9aff9a" stroked="f"/>
                  <v:rect id="Rectangle 291" o:spid="_x0000_s1315" style="position:absolute;left:3274;top:252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" fillcolor="#9f9" stroked="f"/>
                  <v:shape id="Freeform 292" o:spid="_x0000_s1316" style="position:absolute;left:2325;top:2522;width:958;height:590;visibility:visible;mso-wrap-style:square;v-text-anchor:top" coordsize="179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" path="m1752,v23,,40,18,40,40l1792,40r,1024l1792,1064v,23,-17,40,-40,40c1752,1104,1752,1104,1752,1104r,l40,1104r,c18,1104,,1087,,1064r,l,40c,18,18,,40,r,l1752,xe" filled="f" strokeweight=".45pt">
                    <v:stroke endcap="round"/>
                    <v:path arrowok="t" o:connecttype="custom" o:connectlocs="937,0;958,21;958,21;958,569;958,569;937,590;937,590;937,590;21,590;21,590;0,569;0,569;0,21;21,0;21,0;937,0" o:connectangles="0,0,0,0,0,0,0,0,0,0,0,0,0,0,0,0"/>
                  </v:shape>
                  <v:rect id="Rectangle 293" o:spid="_x0000_s1317" style="position:absolute;left:2360;top:2599;width:810;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" filled="f" stroked="f">
                    <v:textbox style="mso-fit-shape-to-text:t" inset="0,0,0,0">
                      <w:txbxContent>
                        <w:p w14:paraId="612FF68D" w14:textId="2B7BD581" w:rsidR="003802D7" w:rsidRDefault="003802D7">
                          <w:r>
                            <w:rPr>
                              <w:rFonts w:cs="Arial"/>
                              <w:b/>
                              <w:bCs/>
                              <w:color w:val="000000"/>
                              <w:sz w:val="8"/>
                              <w:szCs w:val="8"/>
                            </w:rPr>
                            <w:t>Töötaja_seisundi_liik</w:t>
                          </w:r>
                        </w:p>
                      </w:txbxContent>
                    </v:textbox>
                  </v:rect>
                  <v:shape id="Freeform 294" o:spid="_x0000_s1318" style="position:absolute;left:3582;top:2573;width:855;height:590;visibility:visible;mso-wrap-style:square;v-text-anchor:top" coordsize="160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" path="m1560,v23,,40,18,40,40l1600,40r,1024l1600,1064v,23,-17,40,-40,40c1560,1104,1560,1104,1560,1104r,l40,1104r,c18,1104,,1087,,1064r,l,40c,18,18,,40,r,l1560,xe" fillcolor="#d4d6db" strokeweight="0">
                    <v:path arrowok="t" o:connecttype="custom" o:connectlocs="834,0;855,21;855,21;855,569;855,569;834,590;834,590;834,590;21,590;21,590;0,569;0,569;0,21;21,0;21,0;834,0" o:connectangles="0,0,0,0,0,0,0,0,0,0,0,0,0,0,0,0"/>
                  </v:shape>
                  <v:rect id="Rectangle 295" o:spid="_x0000_s1319" style="position:absolute;left:3557;top:2548;width:18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" fillcolor="#cfc" stroked="f"/>
                  <v:rect id="Rectangle 296" o:spid="_x0000_s1320" style="position:absolute;left:3745;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" fillcolor="#cbffcb" stroked="f"/>
                  <v:rect id="Rectangle 297" o:spid="_x0000_s1321" style="position:absolute;left:3753;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" fillcolor="#caffca" stroked="f"/>
                  <v:rect id="Rectangle 298" o:spid="_x0000_s1322" style="position:absolute;left:377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" fillcolor="#c9ffc9" stroked="f"/>
                  <v:rect id="Rectangle 299" o:spid="_x0000_s1323" style="position:absolute;left:3787;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" fillcolor="#c8ffc8" stroked="f"/>
                  <v:rect id="Rectangle 300" o:spid="_x0000_s1324" style="position:absolute;left:3796;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" fillcolor="#c7ffc7" stroked="f"/>
                  <v:rect id="Rectangle 301" o:spid="_x0000_s1325" style="position:absolute;left:3813;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" fillcolor="#c6ffc6" stroked="f"/>
                  <v:rect id="Rectangle 302" o:spid="_x0000_s1326" style="position:absolute;left:3822;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" fillcolor="#c5ffc5" stroked="f"/>
                  <v:rect id="Rectangle 303" o:spid="_x0000_s1327" style="position:absolute;left:3839;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" fillcolor="#c4ffc4" stroked="f"/>
                  <v:rect id="Rectangle 304" o:spid="_x0000_s1328" style="position:absolute;left:3847;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" fillcolor="#c3ffc3" stroked="f"/>
                  <v:rect id="Rectangle 305" o:spid="_x0000_s1329" style="position:absolute;left:3864;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" fillcolor="#c2ffc2" stroked="f"/>
                  <v:rect id="Rectangle 306" o:spid="_x0000_s1330" style="position:absolute;left:3881;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" fillcolor="#c1ffc1" stroked="f"/>
                  <v:rect id="Rectangle 307" o:spid="_x0000_s1331" style="position:absolute;left:389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" fillcolor="#c0ffc0" stroked="f"/>
                  <v:rect id="Rectangle 308" o:spid="_x0000_s1332" style="position:absolute;left:3907;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" fillcolor="#bfffbf" stroked="f"/>
                  <v:rect id="Rectangle 309" o:spid="_x0000_s1333" style="position:absolute;left:3916;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" fillcolor="#beffbe" stroked="f"/>
                  <v:rect id="Rectangle 310" o:spid="_x0000_s1334" style="position:absolute;left:3933;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" fillcolor="#bdffbd" stroked="f"/>
                  <v:rect id="Rectangle 311" o:spid="_x0000_s1335" style="position:absolute;left:3941;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" fillcolor="#bcffbc" stroked="f"/>
                  <v:rect id="Rectangle 312" o:spid="_x0000_s1336" style="position:absolute;left:3958;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" fillcolor="#bfb" stroked="f"/>
                  <v:rect id="Rectangle 313" o:spid="_x0000_s1337" style="position:absolute;left:3975;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" fillcolor="#baffba" stroked="f"/>
                  <v:rect id="Rectangle 314" o:spid="_x0000_s1338" style="position:absolute;left:3984;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" fillcolor="#b9ffb9" stroked="f"/>
                  <v:rect id="Rectangle 315" o:spid="_x0000_s1339" style="position:absolute;left:4001;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" fillcolor="#b8ffb8" stroked="f"/>
                  <v:rect id="Rectangle 316" o:spid="_x0000_s1340" style="position:absolute;left:401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" fillcolor="#b7ffb7" stroked="f"/>
                  <v:rect id="Rectangle 317" o:spid="_x0000_s1341" style="position:absolute;left:4027;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" fillcolor="#b6ffb6" stroked="f"/>
                  <v:rect id="Rectangle 318" o:spid="_x0000_s1342" style="position:absolute;left:4044;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" fillcolor="#b5ffb5" stroked="f"/>
                  <v:rect id="Rectangle 319" o:spid="_x0000_s1343" style="position:absolute;left:4052;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" fillcolor="#b4ffb4" stroked="f"/>
                  <v:rect id="Rectangle 320" o:spid="_x0000_s1344" style="position:absolute;left:4069;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" fillcolor="#b3ffb3" stroked="f"/>
                  <v:rect id="Rectangle 321" o:spid="_x0000_s1345" style="position:absolute;left:4078;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" fillcolor="#b2ffb2" stroked="f"/>
                  <v:rect id="Rectangle 322" o:spid="_x0000_s1346" style="position:absolute;left:4095;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" fillcolor="#b1ffb1" stroked="f"/>
                  <v:rect id="Rectangle 323" o:spid="_x0000_s1347" style="position:absolute;left:4104;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" fillcolor="#b0ffb0" stroked="f"/>
                  <v:rect id="Rectangle 324" o:spid="_x0000_s1348" style="position:absolute;left:4121;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" fillcolor="#afffaf" stroked="f"/>
                  <v:rect id="Rectangle 325" o:spid="_x0000_s1349" style="position:absolute;left:4138;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" fillcolor="#aeffae" stroked="f"/>
                  <v:rect id="Rectangle 326" o:spid="_x0000_s1350" style="position:absolute;left:4146;top:2548;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" fillcolor="#adffad" stroked="f"/>
                  <v:rect id="Rectangle 327" o:spid="_x0000_s1351" style="position:absolute;left:4164;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" fillcolor="#acffac" stroked="f"/>
                  <v:rect id="Rectangle 328" o:spid="_x0000_s1352" style="position:absolute;left:4172;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" fillcolor="#abffab" stroked="f"/>
                  <v:rect id="Rectangle 329" o:spid="_x0000_s1353" style="position:absolute;left:4189;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" fillcolor="#afa" stroked="f"/>
                  <v:rect id="Rectangle 330" o:spid="_x0000_s1354" style="position:absolute;left:4198;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" fillcolor="#a9ffa9" stroked="f"/>
                  <v:rect id="Rectangle 331" o:spid="_x0000_s1355" style="position:absolute;left:4206;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" fillcolor="#a8ffa8" stroked="f"/>
                  <v:rect id="Rectangle 332" o:spid="_x0000_s1356" style="position:absolute;left:4215;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" fillcolor="#a7ffa7" stroked="f"/>
                  <v:rect id="Rectangle 333" o:spid="_x0000_s1357" style="position:absolute;left:4232;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" fillcolor="#a6ffa6" stroked="f"/>
                  <v:rect id="Rectangle 334" o:spid="_x0000_s1358" style="position:absolute;left:4240;top:2548;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" fillcolor="#a5ffa5" stroked="f"/>
                  <v:rect id="Rectangle 335" o:spid="_x0000_s1359" style="position:absolute;left:4258;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" fillcolor="#a4ffa4" stroked="f"/>
                  <v:rect id="Rectangle 336" o:spid="_x0000_s1360" style="position:absolute;left:4266;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" fillcolor="#a3ffa3" stroked="f"/>
                  <v:rect id="Rectangle 337" o:spid="_x0000_s1361" style="position:absolute;left:4283;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" fillcolor="#a2ffa2" stroked="f"/>
                  <v:rect id="Rectangle 338" o:spid="_x0000_s1362" style="position:absolute;left:4300;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" fillcolor="#a1ffa1" stroked="f"/>
                  <v:rect id="Rectangle 339" o:spid="_x0000_s1363" style="position:absolute;left:4309;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" fillcolor="#a0ffa0" stroked="f"/>
                  <v:rect id="Rectangle 340" o:spid="_x0000_s1364" style="position:absolute;left:4326;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" fillcolor="#9fff9f" stroked="f"/>
                  <v:rect id="Rectangle 341" o:spid="_x0000_s1365" style="position:absolute;left:4335;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" fillcolor="#9eff9e" stroked="f"/>
                  <v:rect id="Rectangle 342" o:spid="_x0000_s1366" style="position:absolute;left:4352;top:2548;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" fillcolor="#9dff9d" stroked="f"/>
                  <v:rect id="Rectangle 343" o:spid="_x0000_s1367" style="position:absolute;left:4360;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" fillcolor="#9cff9c" stroked="f"/>
                  <v:rect id="Rectangle 344" o:spid="_x0000_s1368" style="position:absolute;left:4377;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" fillcolor="#9bff9b" stroked="f"/>
                  <v:rect id="Rectangle 345" o:spid="_x0000_s1369" style="position:absolute;left:4394;top:2548;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" fillcolor="#9aff9a" stroked="f"/>
                  <v:rect id="Rectangle 346" o:spid="_x0000_s1370" style="position:absolute;left:4403;top:2548;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" fillcolor="#9f9" stroked="f"/>
                  <v:shape id="Freeform 347" o:spid="_x0000_s1371" style="position:absolute;left:3557;top:2548;width:854;height:590;visibility:visible;mso-wrap-style:square;v-text-anchor:top" coordsize="160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" path="m1560,v23,,40,18,40,40l1600,40r,1024l1600,1064v,23,-17,40,-40,40c1560,1104,1560,1104,1560,1104r,l40,1104r,c18,1104,,1087,,1064r,l,40c,18,18,,40,r,l1560,xe" filled="f" strokeweight=".45pt">
                    <v:stroke endcap="round"/>
                    <v:path arrowok="t" o:connecttype="custom" o:connectlocs="833,0;854,21;854,21;854,569;854,569;833,590;833,590;833,590;21,590;21,590;0,569;0,569;0,21;21,0;21,0;833,0" o:connectangles="0,0,0,0,0,0,0,0,0,0,0,0,0,0,0,0"/>
                  </v:shape>
                  <v:rect id="Rectangle 348" o:spid="_x0000_s1372" style="position:absolute;left:3591;top:2625;width:70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" filled="f" stroked="f">
                    <v:textbox style="mso-fit-shape-to-text:t" inset="0,0,0,0">
                      <w:txbxContent>
                        <w:p w14:paraId="17AC4E76" w14:textId="6A888706" w:rsidR="003802D7" w:rsidRDefault="003802D7">
                          <w:r>
                            <w:rPr>
                              <w:rFonts w:cs="Arial"/>
                              <w:b/>
                              <w:bCs/>
                              <w:color w:val="000000"/>
                              <w:sz w:val="8"/>
                              <w:szCs w:val="8"/>
                            </w:rPr>
                            <w:t>Isiku_seisundi_liik</w:t>
                          </w:r>
                        </w:p>
                      </w:txbxContent>
                    </v:textbox>
                  </v:rect>
                  <v:shape id="Freeform 349" o:spid="_x0000_s1373" style="position:absolute;left:4634;top:2608;width:1000;height:589;visibility:visible;mso-wrap-style:square;v-text-anchor:top" coordsize="187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" path="m1832,v23,,40,18,40,40l1872,40r,1024l1872,1064v,23,-17,40,-40,40c1832,1104,1832,1104,1832,1104r,l40,1104r,c18,1104,,1087,,1064r,l,40c,18,18,,40,r,l1832,xe" fillcolor="#d4d6db" strokeweight="0">
                    <v:path arrowok="t" o:connecttype="custom" o:connectlocs="979,0;1000,21;1000,21;1000,568;1000,568;979,589;979,589;979,589;21,589;21,589;0,568;0,568;0,21;21,0;21,0;979,0" o:connectangles="0,0,0,0,0,0,0,0,0,0,0,0,0,0,0,0"/>
                  </v:shape>
                  <v:rect id="Rectangle 350" o:spid="_x0000_s1374" style="position:absolute;left:4608;top:2582;width:214;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" fillcolor="#cfc" stroked="f"/>
                  <v:rect id="Rectangle 351" o:spid="_x0000_s1375" style="position:absolute;left:482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" fillcolor="#cbffcb" stroked="f"/>
                  <v:rect id="Rectangle 352" o:spid="_x0000_s1376" style="position:absolute;left:483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" fillcolor="#caffca" stroked="f"/>
                  <v:rect id="Rectangle 353" o:spid="_x0000_s1377" style="position:absolute;left:485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" fillcolor="#c9ffc9" stroked="f"/>
                  <v:rect id="Rectangle 354" o:spid="_x0000_s1378" style="position:absolute;left:487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" fillcolor="#c8ffc8" stroked="f"/>
                  <v:rect id="Rectangle 355" o:spid="_x0000_s1379" style="position:absolute;left:489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" fillcolor="#c7ffc7" stroked="f"/>
                  <v:rect id="Rectangle 356" o:spid="_x0000_s1380" style="position:absolute;left:4907;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" fillcolor="#c6ffc6" stroked="f"/>
                  <v:rect id="Rectangle 357" o:spid="_x0000_s1381" style="position:absolute;left:491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" fillcolor="#c5ffc5" stroked="f"/>
                  <v:rect id="Rectangle 358" o:spid="_x0000_s1382" style="position:absolute;left:493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" fillcolor="#c4ffc4" stroked="f"/>
                  <v:rect id="Rectangle 359" o:spid="_x0000_s1383" style="position:absolute;left:495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" fillcolor="#c3ffc3" stroked="f"/>
                  <v:rect id="Rectangle 360" o:spid="_x0000_s1384" style="position:absolute;left:4967;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" fillcolor="#c2ffc2" stroked="f"/>
                  <v:rect id="Rectangle 361" o:spid="_x0000_s1385" style="position:absolute;left:4984;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" fillcolor="#c1ffc1" stroked="f"/>
                  <v:rect id="Rectangle 362" o:spid="_x0000_s1386" style="position:absolute;left:500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" fillcolor="#c0ffc0" stroked="f"/>
                  <v:rect id="Rectangle 363" o:spid="_x0000_s1387" style="position:absolute;left:5018;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" fillcolor="#bfffbf" stroked="f"/>
                  <v:rect id="Rectangle 364" o:spid="_x0000_s1388" style="position:absolute;left:5027;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" fillcolor="#beffbe" stroked="f"/>
                  <v:rect id="Rectangle 365" o:spid="_x0000_s1389" style="position:absolute;left:5044;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" fillcolor="#bdffbd" stroked="f"/>
                  <v:rect id="Rectangle 366" o:spid="_x0000_s1390" style="position:absolute;left:506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" fillcolor="#bcffbc" stroked="f"/>
                  <v:rect id="Rectangle 367" o:spid="_x0000_s1391" style="position:absolute;left:5078;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" fillcolor="#bfb" stroked="f"/>
                  <v:rect id="Rectangle 368" o:spid="_x0000_s1392" style="position:absolute;left:509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" fillcolor="#baffba" stroked="f"/>
                  <v:rect id="Rectangle 369" o:spid="_x0000_s1393" style="position:absolute;left:5112;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" fillcolor="#b9ffb9" stroked="f"/>
                  <v:rect id="Rectangle 370" o:spid="_x0000_s1394" style="position:absolute;left:512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" fillcolor="#b8ffb8" stroked="f"/>
                  <v:rect id="Rectangle 371" o:spid="_x0000_s1395" style="position:absolute;left:5138;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" fillcolor="#b7ffb7" stroked="f"/>
                  <v:rect id="Rectangle 372" o:spid="_x0000_s1396" style="position:absolute;left:515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" fillcolor="#b6ffb6" stroked="f"/>
                  <v:rect id="Rectangle 373" o:spid="_x0000_s1397" style="position:absolute;left:517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" fillcolor="#b5ffb5" stroked="f"/>
                  <v:rect id="Rectangle 374" o:spid="_x0000_s1398" style="position:absolute;left:5189;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" fillcolor="#b4ffb4" stroked="f"/>
                  <v:rect id="Rectangle 375" o:spid="_x0000_s1399" style="position:absolute;left:5207;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" fillcolor="#b3ffb3" stroked="f"/>
                  <v:rect id="Rectangle 376" o:spid="_x0000_s1400" style="position:absolute;left:521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" fillcolor="#b2ffb2" stroked="f"/>
                  <v:rect id="Rectangle 377" o:spid="_x0000_s1401" style="position:absolute;left:523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" fillcolor="#b1ffb1" stroked="f"/>
                  <v:rect id="Rectangle 378" o:spid="_x0000_s1402" style="position:absolute;left:524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" fillcolor="#b0ffb0" stroked="f"/>
                  <v:rect id="Rectangle 379" o:spid="_x0000_s1403" style="position:absolute;left:526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" fillcolor="#afffaf" stroked="f"/>
                  <v:rect id="Rectangle 380" o:spid="_x0000_s1404" style="position:absolute;left:5283;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" fillcolor="#aeffae" stroked="f"/>
                  <v:rect id="Rectangle 381" o:spid="_x0000_s1405" style="position:absolute;left:5301;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" fillcolor="#adffad" stroked="f"/>
                  <v:rect id="Rectangle 382" o:spid="_x0000_s1406" style="position:absolute;left:5318;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" fillcolor="#acffac" stroked="f"/>
                  <v:rect id="Rectangle 383" o:spid="_x0000_s1407" style="position:absolute;left:532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" fillcolor="#abffab" stroked="f"/>
                  <v:rect id="Rectangle 384" o:spid="_x0000_s1408" style="position:absolute;left:534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" fillcolor="#afa" stroked="f"/>
                  <v:rect id="Rectangle 385" o:spid="_x0000_s1409" style="position:absolute;left:5360;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" fillcolor="#a9ffa9" stroked="f"/>
                  <v:rect id="Rectangle 386" o:spid="_x0000_s1410" style="position:absolute;left:5369;top:2582;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" fillcolor="#a8ffa8" stroked="f"/>
                  <v:rect id="Rectangle 387" o:spid="_x0000_s1411" style="position:absolute;left:5378;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" fillcolor="#a7ffa7" stroked="f"/>
                  <v:rect id="Rectangle 388" o:spid="_x0000_s1412" style="position:absolute;left:5395;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" fillcolor="#a6ffa6" stroked="f"/>
                  <v:rect id="Rectangle 389" o:spid="_x0000_s1413" style="position:absolute;left:5412;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" fillcolor="#a5ffa5" stroked="f"/>
                  <v:rect id="Rectangle 390" o:spid="_x0000_s1414" style="position:absolute;left:542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" fillcolor="#a4ffa4" stroked="f"/>
                  <v:rect id="Rectangle 391" o:spid="_x0000_s1415" style="position:absolute;left:5437;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" fillcolor="#a3ffa3" stroked="f"/>
                  <v:rect id="Rectangle 392" o:spid="_x0000_s1416" style="position:absolute;left:5454;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" fillcolor="#a2ffa2" stroked="f"/>
                  <v:rect id="Rectangle 393" o:spid="_x0000_s1417" style="position:absolute;left:5472;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" fillcolor="#a1ffa1" stroked="f"/>
                  <v:rect id="Rectangle 394" o:spid="_x0000_s1418" style="position:absolute;left:548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" fillcolor="#a0ffa0" stroked="f"/>
                  <v:rect id="Rectangle 395" o:spid="_x0000_s1419" style="position:absolute;left:550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" fillcolor="#9fff9f" stroked="f"/>
                  <v:rect id="Rectangle 396" o:spid="_x0000_s1420" style="position:absolute;left:5523;top:2582;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" fillcolor="#9eff9e" stroked="f"/>
                  <v:rect id="Rectangle 397" o:spid="_x0000_s1421" style="position:absolute;left:5531;top:2582;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" fillcolor="#9dff9d" stroked="f"/>
                  <v:rect id="Rectangle 398" o:spid="_x0000_s1422" style="position:absolute;left:5549;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" fillcolor="#9cff9c" stroked="f"/>
                  <v:rect id="Rectangle 399" o:spid="_x0000_s1423" style="position:absolute;left:5566;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" fillcolor="#9bff9b" stroked="f"/>
                  <v:rect id="Rectangle 400" o:spid="_x0000_s1424" style="position:absolute;left:5583;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" fillcolor="#9aff9a" stroked="f"/>
                  <v:rect id="Rectangle 401" o:spid="_x0000_s1425" style="position:absolute;left:5600;top:2582;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" fillcolor="#9f9" stroked="f"/>
                  <v:shape id="Freeform 402" o:spid="_x0000_s1426" style="position:absolute;left:4608;top:2582;width:1000;height:590;visibility:visible;mso-wrap-style:square;v-text-anchor:top" coordsize="187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" path="m1832,v23,,40,18,40,40l1872,40r,1024l1872,1064v,23,-17,40,-40,40c1832,1104,1832,1104,1832,1104r,l40,1104r,c18,1104,,1087,,1064r,l,40c,18,18,,40,r,l1832,xe" filled="f" strokeweight=".45pt">
                    <v:stroke endcap="round"/>
                    <v:path arrowok="t" o:connecttype="custom" o:connectlocs="979,0;1000,21;1000,21;1000,569;1000,569;979,590;979,590;979,590;21,590;21,590;0,569;0,569;0,21;21,0;21,0;979,0" o:connectangles="0,0,0,0,0,0,0,0,0,0,0,0,0,0,0,0"/>
                  </v:shape>
                  <v:rect id="Rectangle 403" o:spid="_x0000_s1427" style="position:absolute;left:5001;top:2659;width:201;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" filled="f" stroked="f">
                    <v:textbox style="mso-fit-shape-to-text:t" inset="0,0,0,0">
                      <w:txbxContent>
                        <w:p w14:paraId="3A689ACD" w14:textId="3DF89145" w:rsidR="003802D7" w:rsidRDefault="003802D7">
                          <w:r>
                            <w:rPr>
                              <w:rFonts w:cs="Arial"/>
                              <w:b/>
                              <w:bCs/>
                              <w:color w:val="000000"/>
                              <w:sz w:val="8"/>
                              <w:szCs w:val="8"/>
                            </w:rPr>
                            <w:t>Amet</w:t>
                          </w:r>
                        </w:p>
                      </w:txbxContent>
                    </v:textbox>
                  </v:rect>
                  <v:line id="Line 404" o:spid="_x0000_s1428" style="position:absolute;visibility:visible;mso-wrap-style:square" from="4608,2813" to="5608,2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" strokeweight=".45pt">
                    <v:stroke endcap="round"/>
                  </v:line>
                  <v:rect id="Rectangle 405" o:spid="_x0000_s1429" style="position:absolute;left:4651;top:2847;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" filled="f" stroked="f">
                    <v:textbox style="mso-fit-shape-to-text:t" inset="0,0,0,0">
                      <w:txbxContent>
                        <w:p w14:paraId="1A271639" w14:textId="437BF031" w:rsidR="003802D7" w:rsidRDefault="003802D7">
                          <w:r>
                            <w:rPr>
                              <w:rFonts w:cs="Arial"/>
                              <w:color w:val="3C3C3C"/>
                              <w:sz w:val="8"/>
                              <w:szCs w:val="8"/>
                            </w:rPr>
                            <w:t xml:space="preserve">- </w:t>
                          </w:r>
                        </w:p>
                      </w:txbxContent>
                    </v:textbox>
                  </v:rect>
                </v:group>
                <v:group id="Group 607" o:spid="_x0000_s1430" style="position:absolute;left:1358;top:2825;width:48914;height:24645" coordorigin="214,445" coordsize="7703,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rect id="Rectangle 407" o:spid="_x0000_s1431" style="position:absolute;left:4796;top:2847;width:6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" filled="f" stroked="f">
                    <v:textbox style="mso-fit-shape-to-text:t" inset="0,0,0,0">
                      <w:txbxContent>
                        <w:p w14:paraId="30EF8B75" w14:textId="4CE7F915" w:rsidR="003802D7" w:rsidRDefault="003802D7">
                          <w:r>
                            <w:rPr>
                              <w:rFonts w:cs="Arial"/>
                              <w:color w:val="3C3C3C"/>
                              <w:sz w:val="8"/>
                              <w:szCs w:val="8"/>
                            </w:rPr>
                            <w:t>kirjeldus: char [0..1]</w:t>
                          </w:r>
                        </w:p>
                      </w:txbxContent>
                    </v:textbox>
                  </v:rect>
                  <v:shape id="Freeform 408" o:spid="_x0000_s1432" style="position:absolute;left:6053;top:1838;width:812;height:590;visibility:visible;mso-wrap-style:square;v-text-anchor:top" coordsize="15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" path="m1480,v23,,40,18,40,40l1520,40r,1024l1520,1064v,23,-17,40,-40,40c1480,1104,1480,1104,1480,1104r,l40,1104r,c18,1104,,1087,,1064r,l,40c,18,18,,40,r,l1480,xe" fillcolor="#d3d5da" strokeweight="0">
                    <v:path arrowok="t" o:connecttype="custom" o:connectlocs="791,0;812,21;812,21;812,569;812,569;791,590;791,590;791,590;21,590;21,590;0,569;0,569;0,21;21,0;21,0;791,0" o:connectangles="0,0,0,0,0,0,0,0,0,0,0,0,0,0,0,0"/>
                  </v:shape>
                  <v:rect id="Rectangle 409" o:spid="_x0000_s1433" style="position:absolute;left:6027;top:1812;width:180;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" fillcolor="#cfc" stroked="f"/>
                  <v:rect id="Rectangle 410" o:spid="_x0000_s1434" style="position:absolute;left:6207;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" fillcolor="#cbffcb" stroked="f"/>
                  <v:rect id="Rectangle 411" o:spid="_x0000_s1435" style="position:absolute;left:6215;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" fillcolor="#caffca" stroked="f"/>
                  <v:rect id="Rectangle 412" o:spid="_x0000_s1436" style="position:absolute;left:6232;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" fillcolor="#c9ffc9" stroked="f"/>
                  <v:rect id="Rectangle 413" o:spid="_x0000_s1437" style="position:absolute;left:624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" fillcolor="#c8ffc8" stroked="f"/>
                  <v:rect id="Rectangle 414" o:spid="_x0000_s1438" style="position:absolute;left:6258;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" fillcolor="#c7ffc7" stroked="f"/>
                  <v:rect id="Rectangle 415" o:spid="_x0000_s1439" style="position:absolute;left:6267;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" fillcolor="#c6ffc6" stroked="f"/>
                  <v:rect id="Rectangle 416" o:spid="_x0000_s1440" style="position:absolute;left:6284;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" fillcolor="#c5ffc5" stroked="f"/>
                  <v:rect id="Rectangle 417" o:spid="_x0000_s1441" style="position:absolute;left:6292;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" fillcolor="#c4ffc4" stroked="f"/>
                  <v:rect id="Rectangle 418" o:spid="_x0000_s1442" style="position:absolute;left:6309;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" fillcolor="#c3ffc3" stroked="f"/>
                  <v:rect id="Rectangle 419" o:spid="_x0000_s1443" style="position:absolute;left:6318;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" fillcolor="#c2ffc2" stroked="f"/>
                  <v:rect id="Rectangle 420" o:spid="_x0000_s1444" style="position:absolute;left:6335;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" fillcolor="#c1ffc1" stroked="f"/>
                  <v:rect id="Rectangle 421" o:spid="_x0000_s1445" style="position:absolute;left:6344;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" fillcolor="#c0ffc0" stroked="f"/>
                  <v:rect id="Rectangle 422" o:spid="_x0000_s1446" style="position:absolute;left:6361;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" fillcolor="#bfffbf" stroked="f"/>
                  <v:rect id="Rectangle 423" o:spid="_x0000_s1447" style="position:absolute;left:6369;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" fillcolor="#beffbe" stroked="f"/>
                  <v:rect id="Rectangle 424" o:spid="_x0000_s1448" style="position:absolute;left:6386;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" fillcolor="#bdffbd" stroked="f"/>
                  <v:rect id="Rectangle 425" o:spid="_x0000_s1449" style="position:absolute;left:6395;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" fillcolor="#bcffbc" stroked="f"/>
                  <v:rect id="Rectangle 426" o:spid="_x0000_s1450" style="position:absolute;left:6412;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" fillcolor="#bfb" stroked="f"/>
                  <v:rect id="Rectangle 427" o:spid="_x0000_s1451" style="position:absolute;left:642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" fillcolor="#baffba" stroked="f"/>
                  <v:rect id="Rectangle 428" o:spid="_x0000_s1452" style="position:absolute;left:6438;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" fillcolor="#b9ffb9" stroked="f"/>
                  <v:rect id="Rectangle 429" o:spid="_x0000_s1453" style="position:absolute;left:6446;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" fillcolor="#b8ffb8" stroked="f"/>
                  <v:rect id="Rectangle 430" o:spid="_x0000_s1454" style="position:absolute;left:6463;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" fillcolor="#b7ffb7" stroked="f"/>
                  <v:rect id="Rectangle 431" o:spid="_x0000_s1455" style="position:absolute;left:6472;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" fillcolor="#b6ffb6" stroked="f"/>
                  <v:rect id="Rectangle 432" o:spid="_x0000_s1456" style="position:absolute;left:6489;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" fillcolor="#b5ffb5" stroked="f"/>
                  <v:rect id="Rectangle 433" o:spid="_x0000_s1457" style="position:absolute;left:6497;top:1812;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" fillcolor="#b4ffb4" stroked="f"/>
                  <v:rect id="Rectangle 434" o:spid="_x0000_s1458" style="position:absolute;left:6515;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" fillcolor="#b3ffb3" stroked="f"/>
                  <v:rect id="Rectangle 435" o:spid="_x0000_s1459" style="position:absolute;left:6523;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" fillcolor="#b2ffb2" stroked="f"/>
                  <v:rect id="Rectangle 436" o:spid="_x0000_s1460" style="position:absolute;left:6540;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" fillcolor="#b1ffb1" stroked="f"/>
                  <v:rect id="Rectangle 437" o:spid="_x0000_s1461" style="position:absolute;left:6549;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" fillcolor="#b0ffb0" stroked="f"/>
                  <v:rect id="Rectangle 438" o:spid="_x0000_s1462" style="position:absolute;left:6566;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" fillcolor="#afffaf" stroked="f"/>
                  <v:rect id="Rectangle 439" o:spid="_x0000_s1463" style="position:absolute;left:6574;top:1812;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" fillcolor="#aeffae" stroked="f"/>
                  <v:rect id="Rectangle 440" o:spid="_x0000_s1464" style="position:absolute;left:6592;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" fillcolor="#adffad" stroked="f"/>
                  <v:rect id="Rectangle 441" o:spid="_x0000_s1465" style="position:absolute;left:6600;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" fillcolor="#acffac" stroked="f"/>
                  <v:rect id="Rectangle 442" o:spid="_x0000_s1466" style="position:absolute;left:6617;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" fillcolor="#abffab" stroked="f"/>
                  <v:rect id="Rectangle 443" o:spid="_x0000_s1467" style="position:absolute;left:6626;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" fillcolor="#afa" stroked="f"/>
                  <v:rect id="Rectangle 444" o:spid="_x0000_s1468" style="position:absolute;left:6634;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" fillcolor="#a9ffa9" stroked="f"/>
                  <v:rect id="Rectangle 445" o:spid="_x0000_s1469" style="position:absolute;left:6643;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" fillcolor="#a8ffa8" stroked="f"/>
                  <v:rect id="Rectangle 446" o:spid="_x0000_s1470" style="position:absolute;left:665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" fillcolor="#a7ffa7" stroked="f"/>
                  <v:rect id="Rectangle 447" o:spid="_x0000_s1471" style="position:absolute;left:6668;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" fillcolor="#a6ffa6" stroked="f"/>
                  <v:rect id="Rectangle 448" o:spid="_x0000_s1472" style="position:absolute;left:6677;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" fillcolor="#a5ffa5" stroked="f"/>
                  <v:rect id="Rectangle 449" o:spid="_x0000_s1473" style="position:absolute;left:6694;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" fillcolor="#a4ffa4" stroked="f"/>
                  <v:rect id="Rectangle 450" o:spid="_x0000_s1474" style="position:absolute;left:6703;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" fillcolor="#a3ffa3" stroked="f"/>
                  <v:rect id="Rectangle 451" o:spid="_x0000_s1475" style="position:absolute;left:6720;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" fillcolor="#a2ffa2" stroked="f"/>
                  <v:rect id="Rectangle 452" o:spid="_x0000_s1476" style="position:absolute;left:6728;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" fillcolor="#a1ffa1" stroked="f"/>
                  <v:rect id="Rectangle 453" o:spid="_x0000_s1477" style="position:absolute;left:6745;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" fillcolor="#a0ffa0" stroked="f"/>
                  <v:rect id="Rectangle 454" o:spid="_x0000_s1478" style="position:absolute;left:6754;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" fillcolor="#9fff9f" stroked="f"/>
                  <v:rect id="Rectangle 455" o:spid="_x0000_s1479" style="position:absolute;left:6771;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" fillcolor="#9eff9e" stroked="f"/>
                  <v:rect id="Rectangle 456" o:spid="_x0000_s1480" style="position:absolute;left:6780;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" fillcolor="#9dff9d" stroked="f"/>
                  <v:rect id="Rectangle 457" o:spid="_x0000_s1481" style="position:absolute;left:6797;top:1812;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" fillcolor="#9cff9c" stroked="f"/>
                  <v:rect id="Rectangle 458" o:spid="_x0000_s1482" style="position:absolute;left:6805;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" fillcolor="#9bff9b" stroked="f"/>
                  <v:rect id="Rectangle 459" o:spid="_x0000_s1483" style="position:absolute;left:6822;top:1812;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" fillcolor="#9aff9a" stroked="f"/>
                  <v:rect id="Rectangle 460" o:spid="_x0000_s1484" style="position:absolute;left:6831;top:1812;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" fillcolor="#9f9" stroked="f"/>
                  <v:shape id="Freeform 461" o:spid="_x0000_s1485" style="position:absolute;left:6027;top:1812;width:812;height:590;visibility:visible;mso-wrap-style:square;v-text-anchor:top" coordsize="15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" path="m1480,v23,,40,18,40,40l1520,40r,1024l1520,1064v,23,-17,40,-40,40c1480,1104,1480,1104,1480,1104r,l40,1104r,c18,1104,,1087,,1064r,l,40c,18,18,,40,r,l1480,xe" filled="f" strokeweight=".45pt">
                    <v:stroke endcap="round"/>
                    <v:path arrowok="t" o:connecttype="custom" o:connectlocs="791,0;812,21;812,21;812,569;812,569;791,590;791,590;791,590;21,590;21,590;0,569;0,569;0,21;21,0;21,0;791,0" o:connectangles="0,0,0,0,0,0,0,0,0,0,0,0,0,0,0,0"/>
                  </v:shape>
                  <v:rect id="Rectangle 462" o:spid="_x0000_s1486" style="position:absolute;left:6053;top:1889;width:6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" filled="f" stroked="f">
                    <v:textbox style="mso-fit-shape-to-text:t" inset="0,0,0,0">
                      <w:txbxContent>
                        <w:p w14:paraId="503D68A6" w14:textId="04527546" w:rsidR="003802D7" w:rsidRDefault="003802D7">
                          <w:r>
                            <w:rPr>
                              <w:rFonts w:cs="Arial"/>
                              <w:b/>
                              <w:bCs/>
                              <w:color w:val="000000"/>
                              <w:sz w:val="8"/>
                              <w:szCs w:val="8"/>
                            </w:rPr>
                            <w:t>Kauba_kategooria</w:t>
                          </w:r>
                        </w:p>
                      </w:txbxContent>
                    </v:textbox>
                  </v:rect>
                  <v:shape id="Freeform 463" o:spid="_x0000_s1487" style="position:absolute;left:3993;top:675;width:846;height:1343;visibility:visible;mso-wrap-style:square;v-text-anchor:top" coordsize="846,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" path="m846,r-9,26m812,60l795,86t-17,34l760,146t-25,34l718,206t-17,34l683,265t-25,35l641,325t-17,34l607,385t-26,34l572,445t-25,34l530,505t-18,34l495,565t-25,34l453,624t-17,35l418,684t-25,35l376,744t-17,34l342,804t-26,34l307,864t-25,34l265,924t-18,34l230,984t-25,34l188,1043t-17,35l153,1103t-25,34l111,1163t-17,34l76,1223t-25,34l42,1283t-25,34l,1343e" filled="f" strokeweight=".45pt">
                    <v:path arrowok="t" o:connecttype="custom" o:connectlocs="846,0;837,26;812,60;795,86;778,120;760,146;735,180;718,206;701,240;683,265;658,300;641,325;624,359;607,385;581,419;572,445;547,479;530,505;512,539;495,565;470,599;453,624;436,659;418,684;393,719;376,744;359,778;342,804;316,838;307,864;282,898;265,924;247,958;230,984;205,1018;188,1043;171,1078;153,1103;128,1137;111,1163;94,1197;76,1223;51,1257;42,1283;17,1317;0,1343" o:connectangles="0,0,0,0,0,0,0,0,0,0,0,0,0,0,0,0,0,0,0,0,0,0,0,0,0,0,0,0,0,0,0,0,0,0,0,0,0,0,0,0,0,0,0,0,0,0"/>
                    <o:lock v:ext="edit" verticies="t"/>
                  </v:shape>
                  <v:shape id="Freeform 464" o:spid="_x0000_s1488" style="position:absolute;left:4352;top:445;width:983;height:470;visibility:visible;mso-wrap-style:square;v-text-anchor:top" coordsize="98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" path="m,l,470r983,l983,102,880,,,xe" fillcolor="#d8c9f0" stroked="f">
                    <v:path arrowok="t" o:connecttype="custom" o:connectlocs="0,0;0,470;983,470;983,102;880,0;0,0" o:connectangles="0,0,0,0,0,0"/>
                  </v:shape>
                  <v:shape id="Freeform 465" o:spid="_x0000_s1489" style="position:absolute;left:4352;top:445;width:983;height:470;visibility:visible;mso-wrap-style:square;v-text-anchor:top" coordsize="98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" path="m,l,470r983,l983,102,880,,,xe" filled="f" strokeweight=".45pt">
                    <v:stroke joinstyle="miter" endcap="square"/>
                    <v:path arrowok="t" o:connecttype="custom" o:connectlocs="0,0;0,470;983,470;983,102;880,0;0,0" o:connectangles="0,0,0,0,0,0"/>
                  </v:shape>
                  <v:shape id="Freeform 466" o:spid="_x0000_s1490" style="position:absolute;left:5232;top:445;width:103;height:102;visibility:visible;mso-wrap-style:square;v-text-anchor:top" coordsize="10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" path="m,l,102r103,l,xe" fillcolor="#b5a6cd" stroked="f">
                    <v:path arrowok="t" o:connecttype="custom" o:connectlocs="0,0;0,102;103,102;0,0" o:connectangles="0,0,0,0"/>
                  </v:shape>
                  <v:shape id="Freeform 467" o:spid="_x0000_s1491" style="position:absolute;left:5232;top:445;width:103;height:102;visibility:visible;mso-wrap-style:square;v-text-anchor:top" coordsize="10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" path="m,l,102r103,l,xe" filled="f" strokeweight=".45pt">
                    <v:stroke joinstyle="miter" endcap="square"/>
                    <v:path arrowok="t" o:connecttype="custom" o:connectlocs="0,0;0,102;103,102;0,0" o:connectangles="0,0,0,0"/>
                  </v:shape>
                  <v:rect id="Rectangle 468" o:spid="_x0000_s1492" style="position:absolute;left:4394;top:462;width:39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" filled="f" stroked="f">
                    <v:textbox style="mso-fit-shape-to-text:t" inset="0,0,0,0">
                      <w:txbxContent>
                        <w:p w14:paraId="7BB608F7" w14:textId="6EA9955B" w:rsidR="003802D7" w:rsidRDefault="003802D7">
                          <w:r>
                            <w:rPr>
                              <w:rFonts w:cs="Arial"/>
                              <w:color w:val="000000"/>
                              <w:sz w:val="8"/>
                              <w:szCs w:val="8"/>
                            </w:rPr>
                            <w:t>«invariant»</w:t>
                          </w:r>
                        </w:p>
                      </w:txbxContent>
                    </v:textbox>
                  </v:rect>
                  <v:rect id="Rectangle 469" o:spid="_x0000_s1493" style="position:absolute;left:4394;top:573;width:565;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" filled="f" stroked="f">
                    <v:textbox style="mso-fit-shape-to-text:t" inset="0,0,0,0">
                      <w:txbxContent>
                        <w:p w14:paraId="50EC21CA" w14:textId="3BEA8BCC" w:rsidR="003802D7" w:rsidRDefault="003802D7">
                          <w:r>
                            <w:rPr>
                              <w:rFonts w:cs="Arial"/>
                              <w:color w:val="000000"/>
                              <w:sz w:val="8"/>
                              <w:szCs w:val="8"/>
                            </w:rPr>
                            <w:t>{Mandatory; Or}</w:t>
                          </w:r>
                        </w:p>
                      </w:txbxContent>
                    </v:textbox>
                  </v:rect>
                  <v:shape id="Freeform 470" o:spid="_x0000_s1494" style="position:absolute;left:6865;top:2941;width:1052;height:675;visibility:visible;mso-wrap-style:square;v-text-anchor:top" coordsize="1968,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" path="m1928,v23,,40,18,40,40l1968,40r,1184l1968,1224v,23,-17,40,-40,40c1928,1264,1928,1264,1928,1264r,l40,1264r,c18,1264,,1247,,1224r,l,40c,18,18,,40,r,l1928,xe" fillcolor="#d5d6db" strokeweight="0">
                    <v:path arrowok="t" o:connecttype="custom" o:connectlocs="1031,0;1052,21;1052,21;1052,654;1052,654;1031,675;1031,675;1031,675;21,675;21,675;0,654;0,654;0,21;21,0;21,0;1031,0" o:connectangles="0,0,0,0,0,0,0,0,0,0,0,0,0,0,0,0"/>
                  </v:shape>
                  <v:rect id="Rectangle 471" o:spid="_x0000_s1495" style="position:absolute;left:6839;top:2915;width:23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" fillcolor="#cfc" stroked="f"/>
                  <v:rect id="Rectangle 472" o:spid="_x0000_s1496" style="position:absolute;left:707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" fillcolor="#cbffcb" stroked="f"/>
                  <v:rect id="Rectangle 473" o:spid="_x0000_s1497" style="position:absolute;left:708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" fillcolor="#caffca" stroked="f"/>
                  <v:rect id="Rectangle 474" o:spid="_x0000_s1498" style="position:absolute;left:7104;top:2915;width: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" fillcolor="#c9ffc9" stroked="f"/>
                  <v:rect id="Rectangle 475" o:spid="_x0000_s1499" style="position:absolute;left:711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" fillcolor="#c8ffc8" stroked="f"/>
                  <v:rect id="Rectangle 476" o:spid="_x0000_s1500" style="position:absolute;left:713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" fillcolor="#c7ffc7" stroked="f"/>
                  <v:rect id="Rectangle 477" o:spid="_x0000_s1501" style="position:absolute;left:714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" fillcolor="#c6ffc6" stroked="f"/>
                  <v:rect id="Rectangle 478" o:spid="_x0000_s1502" style="position:absolute;left:716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" fillcolor="#c5ffc5" stroked="f"/>
                  <v:rect id="Rectangle 479" o:spid="_x0000_s1503" style="position:absolute;left:7181;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" fillcolor="#c4ffc4" stroked="f"/>
                  <v:rect id="Rectangle 480" o:spid="_x0000_s1504" style="position:absolute;left:719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" fillcolor="#c3ffc3" stroked="f"/>
                  <v:rect id="Rectangle 481" o:spid="_x0000_s1505" style="position:absolute;left:7216;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" fillcolor="#c2ffc2" stroked="f"/>
                  <v:rect id="Rectangle 482" o:spid="_x0000_s1506" style="position:absolute;left:723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" fillcolor="#c1ffc1" stroked="f"/>
                  <v:rect id="Rectangle 483" o:spid="_x0000_s1507" style="position:absolute;left:725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" fillcolor="#c0ffc0" stroked="f"/>
                  <v:rect id="Rectangle 484" o:spid="_x0000_s1508" style="position:absolute;left:726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" fillcolor="#bfffbf" stroked="f"/>
                  <v:rect id="Rectangle 485" o:spid="_x0000_s1509" style="position:absolute;left:728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" fillcolor="#beffbe" stroked="f"/>
                  <v:rect id="Rectangle 486" o:spid="_x0000_s1510" style="position:absolute;left:7301;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" fillcolor="#bdffbd" stroked="f"/>
                  <v:rect id="Rectangle 487" o:spid="_x0000_s1511" style="position:absolute;left:731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" fillcolor="#bcffbc" stroked="f"/>
                  <v:rect id="Rectangle 488" o:spid="_x0000_s1512" style="position:absolute;left:733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" fillcolor="#bfb" stroked="f"/>
                  <v:rect id="Rectangle 489" o:spid="_x0000_s1513" style="position:absolute;left:7352;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" fillcolor="#baffba" stroked="f"/>
                  <v:rect id="Rectangle 490" o:spid="_x0000_s1514" style="position:absolute;left:7370;top:2915;width: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" fillcolor="#b9ffb9" stroked="f"/>
                  <v:rect id="Rectangle 491" o:spid="_x0000_s1515" style="position:absolute;left:737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" fillcolor="#b8ffb8" stroked="f"/>
                  <v:rect id="Rectangle 492" o:spid="_x0000_s1516" style="position:absolute;left:739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" fillcolor="#b7ffb7" stroked="f"/>
                  <v:rect id="Rectangle 493" o:spid="_x0000_s1517" style="position:absolute;left:7412;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" fillcolor="#b6ffb6" stroked="f"/>
                  <v:rect id="Rectangle 494" o:spid="_x0000_s1518" style="position:absolute;left:742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" fillcolor="#b5ffb5" stroked="f"/>
                  <v:rect id="Rectangle 495" o:spid="_x0000_s1519" style="position:absolute;left:7446;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" fillcolor="#b4ffb4" stroked="f"/>
                  <v:rect id="Rectangle 496" o:spid="_x0000_s1520" style="position:absolute;left:746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" fillcolor="#b3ffb3" stroked="f"/>
                  <v:rect id="Rectangle 497" o:spid="_x0000_s1521" style="position:absolute;left:7481;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" fillcolor="#b2ffb2" stroked="f"/>
                  <v:rect id="Rectangle 498" o:spid="_x0000_s1522" style="position:absolute;left:749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" fillcolor="#b1ffb1" stroked="f"/>
                  <v:rect id="Rectangle 499" o:spid="_x0000_s1523" style="position:absolute;left:751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" fillcolor="#b0ffb0" stroked="f"/>
                  <v:rect id="Rectangle 500" o:spid="_x0000_s1524" style="position:absolute;left:7532;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" fillcolor="#afffaf" stroked="f"/>
                  <v:rect id="Rectangle 501" o:spid="_x0000_s1525" style="position:absolute;left:754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" fillcolor="#aeffae" stroked="f"/>
                  <v:rect id="Rectangle 502" o:spid="_x0000_s1526" style="position:absolute;left:7566;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" fillcolor="#adffad" stroked="f"/>
                  <v:rect id="Rectangle 503" o:spid="_x0000_s1527" style="position:absolute;left:758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" fillcolor="#acffac" stroked="f"/>
                  <v:rect id="Rectangle 504" o:spid="_x0000_s1528" style="position:absolute;left:760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" fillcolor="#abffab" stroked="f"/>
                  <v:rect id="Rectangle 505" o:spid="_x0000_s1529" style="position:absolute;left:7617;top:2915;width: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" fillcolor="#afa" stroked="f"/>
                  <v:rect id="Rectangle 506" o:spid="_x0000_s1530" style="position:absolute;left:7626;top:2915;width: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" fillcolor="#a9ffa9" stroked="f"/>
                  <v:rect id="Rectangle 507" o:spid="_x0000_s1531" style="position:absolute;left:7635;top:2915;width: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" fillcolor="#a8ffa8" stroked="f"/>
                  <v:rect id="Rectangle 508" o:spid="_x0000_s1532" style="position:absolute;left:764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" fillcolor="#a7ffa7" stroked="f"/>
                  <v:rect id="Rectangle 509" o:spid="_x0000_s1533" style="position:absolute;left:766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" fillcolor="#a6ffa6" stroked="f"/>
                  <v:rect id="Rectangle 510" o:spid="_x0000_s1534" style="position:absolute;left:767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" fillcolor="#a5ffa5" stroked="f"/>
                  <v:rect id="Rectangle 511" o:spid="_x0000_s1535" style="position:absolute;left:769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" fillcolor="#a4ffa4" stroked="f"/>
                  <v:rect id="Rectangle 512" o:spid="_x0000_s1536" style="position:absolute;left:7711;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" fillcolor="#a3ffa3" stroked="f"/>
                  <v:rect id="Rectangle 513" o:spid="_x0000_s1537" style="position:absolute;left:7729;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" fillcolor="#a2ffa2" stroked="f"/>
                  <v:rect id="Rectangle 514" o:spid="_x0000_s1538" style="position:absolute;left:7746;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" fillcolor="#a1ffa1" stroked="f"/>
                  <v:rect id="Rectangle 515" o:spid="_x0000_s1539" style="position:absolute;left:7763;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" fillcolor="#a0ffa0" stroked="f"/>
                  <v:rect id="Rectangle 516" o:spid="_x0000_s1540" style="position:absolute;left:7780;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" fillcolor="#9fff9f" stroked="f"/>
                  <v:rect id="Rectangle 517" o:spid="_x0000_s1541" style="position:absolute;left:7797;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" fillcolor="#9eff9e" stroked="f"/>
                  <v:rect id="Rectangle 518" o:spid="_x0000_s1542" style="position:absolute;left:7814;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" fillcolor="#9dff9d" stroked="f"/>
                  <v:rect id="Rectangle 519" o:spid="_x0000_s1543" style="position:absolute;left:7831;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" fillcolor="#9cff9c" stroked="f"/>
                  <v:rect id="Rectangle 520" o:spid="_x0000_s1544" style="position:absolute;left:7848;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" fillcolor="#9bff9b" stroked="f"/>
                  <v:rect id="Rectangle 521" o:spid="_x0000_s1545" style="position:absolute;left:7865;top:2915;width:1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" fillcolor="#9aff9a" stroked="f"/>
                  <v:rect id="Rectangle 522" o:spid="_x0000_s1546" style="position:absolute;left:7882;top:2915;width:1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" fillcolor="#9f9" stroked="f"/>
                  <v:shape id="Freeform 523" o:spid="_x0000_s1547" style="position:absolute;left:6839;top:2915;width:1052;height:676;visibility:visible;mso-wrap-style:square;v-text-anchor:top" coordsize="1968,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" path="m1928,v23,,40,18,40,40l1968,40r,1184l1968,1224v,23,-17,40,-40,40c1928,1264,1928,1264,1928,1264r,l40,1264r,c18,1264,,1247,,1224r,l,40c,18,18,,40,r,l1928,xe" filled="f" strokeweight=".45pt">
                    <v:stroke endcap="round"/>
                    <v:path arrowok="t" o:connecttype="custom" o:connectlocs="1031,0;1052,21;1052,21;1052,655;1052,655;1031,676;1031,676;1031,676;21,676;21,676;0,655;0,655;0,21;21,0;21,0;1031,0" o:connectangles="0,0,0,0,0,0,0,0,0,0,0,0,0,0,0,0"/>
                  </v:shape>
                  <v:rect id="Rectangle 524" o:spid="_x0000_s1548" style="position:absolute;left:6874;top:2992;width:91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" filled="f" stroked="f">
                    <v:textbox style="mso-fit-shape-to-text:t" inset="0,0,0,0">
                      <w:txbxContent>
                        <w:p w14:paraId="103FD65A" w14:textId="761E7D1C" w:rsidR="003802D7" w:rsidRDefault="003802D7">
                          <w:r>
                            <w:rPr>
                              <w:rFonts w:cs="Arial"/>
                              <w:b/>
                              <w:bCs/>
                              <w:color w:val="000000"/>
                              <w:sz w:val="8"/>
                              <w:szCs w:val="8"/>
                            </w:rPr>
                            <w:t>Kauba_kategooria_tüüp</w:t>
                          </w:r>
                        </w:p>
                      </w:txbxContent>
                    </v:textbox>
                  </v:rect>
                  <v:shape id="Freeform 525" o:spid="_x0000_s1549" style="position:absolute;left:239;top:2599;width:941;height:590;visibility:visible;mso-wrap-style:square;v-text-anchor:top" coordsize="176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" path="m1720,v23,,40,18,40,40l1760,40r,1024l1760,1064v,23,-17,40,-40,40c1720,1104,1720,1104,1720,1104r,l40,1104r,c18,1104,,1087,,1064r,l,40c,18,18,,40,r,l1720,xe" fillcolor="#d4d6db" strokeweight="0">
                    <v:path arrowok="t" o:connecttype="custom" o:connectlocs="920,0;941,21;941,21;941,569;941,569;920,590;920,590;920,590;21,590;21,590;0,569;0,569;0,21;21,0;21,0;920,0" o:connectangles="0,0,0,0,0,0,0,0,0,0,0,0,0,0,0,0"/>
                  </v:shape>
                  <v:rect id="Rectangle 526" o:spid="_x0000_s1550" style="position:absolute;left:214;top:2573;width:205;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" fillcolor="#cfc" stroked="f"/>
                  <v:rect id="Rectangle 527" o:spid="_x0000_s1551" style="position:absolute;left:41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" fillcolor="#cbffcb" stroked="f"/>
                  <v:rect id="Rectangle 528" o:spid="_x0000_s1552" style="position:absolute;left:436;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" fillcolor="#caffca" stroked="f"/>
                  <v:rect id="Rectangle 529" o:spid="_x0000_s1553" style="position:absolute;left:445;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" fillcolor="#c9ffc9" stroked="f"/>
                  <v:rect id="Rectangle 530" o:spid="_x0000_s1554" style="position:absolute;left:462;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" fillcolor="#c8ffc8" stroked="f"/>
                  <v:rect id="Rectangle 531" o:spid="_x0000_s1555" style="position:absolute;left:47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" fillcolor="#c7ffc7" stroked="f"/>
                  <v:rect id="Rectangle 532" o:spid="_x0000_s1556" style="position:absolute;left:496;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" fillcolor="#c6ffc6" stroked="f"/>
                  <v:rect id="Rectangle 533" o:spid="_x0000_s1557" style="position:absolute;left:504;top:257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" fillcolor="#c5ffc5" stroked="f"/>
                  <v:rect id="Rectangle 534" o:spid="_x0000_s1558" style="position:absolute;left:522;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" fillcolor="#c4ffc4" stroked="f"/>
                  <v:rect id="Rectangle 535" o:spid="_x0000_s1559" style="position:absolute;left:53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" fillcolor="#c3ffc3" stroked="f"/>
                  <v:rect id="Rectangle 536" o:spid="_x0000_s1560" style="position:absolute;left:556;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" fillcolor="#c2ffc2" stroked="f"/>
                  <v:rect id="Rectangle 537" o:spid="_x0000_s1561" style="position:absolute;left:56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" fillcolor="#c1ffc1" stroked="f"/>
                  <v:rect id="Rectangle 538" o:spid="_x0000_s1562" style="position:absolute;left:58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" fillcolor="#c0ffc0" stroked="f"/>
                  <v:rect id="Rectangle 539" o:spid="_x0000_s1563" style="position:absolute;left:59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" fillcolor="#bfffbf" stroked="f"/>
                  <v:rect id="Rectangle 540" o:spid="_x0000_s1564" style="position:absolute;left:60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" fillcolor="#beffbe" stroked="f"/>
                  <v:rect id="Rectangle 541" o:spid="_x0000_s1565" style="position:absolute;left:62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" fillcolor="#bdffbd" stroked="f"/>
                  <v:rect id="Rectangle 542" o:spid="_x0000_s1566" style="position:absolute;left:64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" fillcolor="#bcffbc" stroked="f"/>
                  <v:rect id="Rectangle 543" o:spid="_x0000_s1567" style="position:absolute;left:65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" fillcolor="#bfb" stroked="f"/>
                  <v:rect id="Rectangle 544" o:spid="_x0000_s1568" style="position:absolute;left:66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" fillcolor="#baffba" stroked="f"/>
                  <v:rect id="Rectangle 545" o:spid="_x0000_s1569" style="position:absolute;left:68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" fillcolor="#b9ffb9" stroked="f"/>
                  <v:rect id="Rectangle 546" o:spid="_x0000_s1570" style="position:absolute;left:70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" fillcolor="#b8ffb8" stroked="f"/>
                  <v:rect id="Rectangle 547" o:spid="_x0000_s1571" style="position:absolute;left:71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" fillcolor="#b7ffb7" stroked="f"/>
                  <v:rect id="Rectangle 548" o:spid="_x0000_s1572" style="position:absolute;left:72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" fillcolor="#b6ffb6" stroked="f"/>
                  <v:rect id="Rectangle 549" o:spid="_x0000_s1573" style="position:absolute;left:74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" fillcolor="#b5ffb5" stroked="f"/>
                  <v:rect id="Rectangle 550" o:spid="_x0000_s1574" style="position:absolute;left:761;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" fillcolor="#b4ffb4" stroked="f"/>
                  <v:rect id="Rectangle 551" o:spid="_x0000_s1575" style="position:absolute;left:778;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" fillcolor="#b3ffb3" stroked="f"/>
                  <v:rect id="Rectangle 552" o:spid="_x0000_s1576" style="position:absolute;left:787;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" fillcolor="#b2ffb2" stroked="f"/>
                  <v:rect id="Rectangle 553" o:spid="_x0000_s1577" style="position:absolute;left:804;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" fillcolor="#b1ffb1" stroked="f"/>
                  <v:rect id="Rectangle 554" o:spid="_x0000_s1578" style="position:absolute;left:821;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" fillcolor="#b0ffb0" stroked="f"/>
                  <v:rect id="Rectangle 555" o:spid="_x0000_s1579" style="position:absolute;left:82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" fillcolor="#afffaf" stroked="f"/>
                  <v:rect id="Rectangle 556" o:spid="_x0000_s1580" style="position:absolute;left:84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" fillcolor="#aeffae" stroked="f"/>
                  <v:rect id="Rectangle 557" o:spid="_x0000_s1581" style="position:absolute;left:863;top:257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" fillcolor="#adffad" stroked="f"/>
                  <v:rect id="Rectangle 558" o:spid="_x0000_s1582" style="position:absolute;left:881;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" fillcolor="#acffac" stroked="f"/>
                  <v:rect id="Rectangle 559" o:spid="_x0000_s1583" style="position:absolute;left:88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" fillcolor="#abffab" stroked="f"/>
                  <v:rect id="Rectangle 560" o:spid="_x0000_s1584" style="position:absolute;left:906;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" fillcolor="#afa" stroked="f"/>
                  <v:rect id="Rectangle 561" o:spid="_x0000_s1585" style="position:absolute;left:915;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" fillcolor="#a9ffa9" stroked="f"/>
                  <v:rect id="Rectangle 562" o:spid="_x0000_s1586" style="position:absolute;left:923;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" fillcolor="#a8ffa8" stroked="f"/>
                  <v:rect id="Rectangle 563" o:spid="_x0000_s1587" style="position:absolute;left:940;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" fillcolor="#a7ffa7" stroked="f"/>
                  <v:rect id="Rectangle 564" o:spid="_x0000_s1588" style="position:absolute;left:94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" fillcolor="#a6ffa6" stroked="f"/>
                  <v:rect id="Rectangle 565" o:spid="_x0000_s1589" style="position:absolute;left:96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" fillcolor="#a5ffa5" stroked="f"/>
                  <v:rect id="Rectangle 566" o:spid="_x0000_s1590" style="position:absolute;left:983;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" fillcolor="#a4ffa4" stroked="f"/>
                  <v:rect id="Rectangle 567" o:spid="_x0000_s1591" style="position:absolute;left:1000;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" fillcolor="#a3ffa3" stroked="f"/>
                  <v:rect id="Rectangle 568" o:spid="_x0000_s1592" style="position:absolute;left:100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" fillcolor="#a2ffa2" stroked="f"/>
                  <v:rect id="Rectangle 569" o:spid="_x0000_s1593" style="position:absolute;left:102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" fillcolor="#a1ffa1" stroked="f"/>
                  <v:rect id="Rectangle 570" o:spid="_x0000_s1594" style="position:absolute;left:1043;top:2573;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" fillcolor="#a0ffa0" stroked="f"/>
                  <v:rect id="Rectangle 571" o:spid="_x0000_s1595" style="position:absolute;left:1052;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" fillcolor="#9fff9f" stroked="f"/>
                  <v:rect id="Rectangle 572" o:spid="_x0000_s1596" style="position:absolute;left:106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" fillcolor="#9eff9e" stroked="f"/>
                  <v:rect id="Rectangle 573" o:spid="_x0000_s1597" style="position:absolute;left:108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" fillcolor="#9dff9d" stroked="f"/>
                  <v:rect id="Rectangle 574" o:spid="_x0000_s1598" style="position:absolute;left:1103;top:2573;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" fillcolor="#9cff9c" stroked="f"/>
                  <v:rect id="Rectangle 575" o:spid="_x0000_s1599" style="position:absolute;left:1111;top:2573;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" fillcolor="#9bff9b" stroked="f"/>
                  <v:rect id="Rectangle 576" o:spid="_x0000_s1600" style="position:absolute;left:1129;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" fillcolor="#9aff9a" stroked="f"/>
                  <v:rect id="Rectangle 577" o:spid="_x0000_s1601" style="position:absolute;left:1146;top:2573;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" fillcolor="#9f9" stroked="f"/>
                  <v:shape id="Freeform 578" o:spid="_x0000_s1602" style="position:absolute;left:214;top:2573;width:940;height:590;visibility:visible;mso-wrap-style:square;v-text-anchor:top" coordsize="176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" path="m1720,v23,,40,18,40,40l1760,40r,1024l1760,1064v,23,-17,40,-40,40c1720,1104,1720,1104,1720,1104r,l40,1104r,c18,1104,,1087,,1064r,l,40c,18,18,,40,r,l1720,xe" filled="f" strokeweight=".45pt">
                    <v:stroke endcap="round"/>
                    <v:path arrowok="t" o:connecttype="custom" o:connectlocs="919,0;940,21;940,21;940,569;940,569;919,590;919,590;919,590;21,590;21,590;0,569;0,569;0,21;21,0;21,0;919,0" o:connectangles="0,0,0,0,0,0,0,0,0,0,0,0,0,0,0,0"/>
                  </v:shape>
                  <v:rect id="Rectangle 579" o:spid="_x0000_s1603" style="position:absolute;left:248;top:2650;width:79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" filled="f" stroked="f">
                    <v:textbox style="mso-fit-shape-to-text:t" inset="0,0,0,0">
                      <w:txbxContent>
                        <w:p w14:paraId="117A4929" w14:textId="1A5004EF" w:rsidR="003802D7" w:rsidRDefault="003802D7">
                          <w:r>
                            <w:rPr>
                              <w:rFonts w:cs="Arial"/>
                              <w:b/>
                              <w:bCs/>
                              <w:color w:val="000000"/>
                              <w:sz w:val="8"/>
                              <w:szCs w:val="8"/>
                            </w:rPr>
                            <w:t>Kliendi_seisundi_liik</w:t>
                          </w:r>
                        </w:p>
                      </w:txbxContent>
                    </v:textbox>
                  </v:rect>
                  <v:shape id="Freeform 580" o:spid="_x0000_s1604" style="position:absolute;left:4146;top:3736;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581" o:spid="_x0000_s1605" style="position:absolute;left:4121;top:3710;width:162;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" fillcolor="#cfc" stroked="f"/>
                  <v:rect id="Rectangle 582" o:spid="_x0000_s1606" style="position:absolute;left:4283;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" fillcolor="#cbffcb" stroked="f"/>
                  <v:rect id="Rectangle 583" o:spid="_x0000_s1607" style="position:absolute;left:430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" fillcolor="#caffca" stroked="f"/>
                  <v:rect id="Rectangle 584" o:spid="_x0000_s1608" style="position:absolute;left:430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" fillcolor="#c9ffc9" stroked="f"/>
                  <v:rect id="Rectangle 585" o:spid="_x0000_s1609" style="position:absolute;left:432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" fillcolor="#c8ffc8" stroked="f"/>
                  <v:rect id="Rectangle 586" o:spid="_x0000_s1610" style="position:absolute;left:4335;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" fillcolor="#c7ffc7" stroked="f"/>
                  <v:rect id="Rectangle 587" o:spid="_x0000_s1611" style="position:absolute;left:4352;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" fillcolor="#c6ffc6" stroked="f"/>
                  <v:rect id="Rectangle 588" o:spid="_x0000_s1612" style="position:absolute;left:436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" fillcolor="#c5ffc5" stroked="f"/>
                  <v:rect id="Rectangle 589" o:spid="_x0000_s1613" style="position:absolute;left:436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" fillcolor="#c4ffc4" stroked="f"/>
                  <v:rect id="Rectangle 590" o:spid="_x0000_s1614" style="position:absolute;left:4386;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" fillcolor="#c3ffc3" stroked="f"/>
                  <v:rect id="Rectangle 591" o:spid="_x0000_s1615" style="position:absolute;left:439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" fillcolor="#c2ffc2" stroked="f"/>
                  <v:rect id="Rectangle 592" o:spid="_x0000_s1616" style="position:absolute;left:441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" fillcolor="#c1ffc1" stroked="f"/>
                  <v:rect id="Rectangle 593" o:spid="_x0000_s1617" style="position:absolute;left:442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" fillcolor="#c0ffc0" stroked="f"/>
                  <v:rect id="Rectangle 594" o:spid="_x0000_s1618" style="position:absolute;left:442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" fillcolor="#bfffbf" stroked="f"/>
                  <v:rect id="Rectangle 595" o:spid="_x0000_s1619" style="position:absolute;left:4446;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" fillcolor="#beffbe" stroked="f"/>
                  <v:rect id="Rectangle 596" o:spid="_x0000_s1620" style="position:absolute;left:445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" fillcolor="#bdffbd" stroked="f"/>
                  <v:rect id="Rectangle 597" o:spid="_x0000_s1621" style="position:absolute;left:447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" fillcolor="#bcffbc" stroked="f"/>
                  <v:rect id="Rectangle 598" o:spid="_x0000_s1622" style="position:absolute;left:4480;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" fillcolor="#bfb" stroked="f"/>
                  <v:rect id="Rectangle 599" o:spid="_x0000_s1623" style="position:absolute;left:448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" fillcolor="#baffba" stroked="f"/>
                  <v:rect id="Rectangle 600" o:spid="_x0000_s1624" style="position:absolute;left:450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" fillcolor="#b9ffb9" stroked="f"/>
                  <v:rect id="Rectangle 601" o:spid="_x0000_s1625" style="position:absolute;left:451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" fillcolor="#b8ffb8" stroked="f"/>
                  <v:rect id="Rectangle 602" o:spid="_x0000_s1626" style="position:absolute;left:453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" fillcolor="#b7ffb7" stroked="f"/>
                  <v:rect id="Rectangle 603" o:spid="_x0000_s1627" style="position:absolute;left:4540;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" fillcolor="#b6ffb6" stroked="f"/>
                  <v:rect id="Rectangle 604" o:spid="_x0000_s1628" style="position:absolute;left:454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" fillcolor="#b5ffb5" stroked="f"/>
                  <v:rect id="Rectangle 605" o:spid="_x0000_s1629" style="position:absolute;left:456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" fillcolor="#b4ffb4" stroked="f"/>
                  <v:rect id="Rectangle 606" o:spid="_x0000_s1630" style="position:absolute;left:457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" fillcolor="#b3ffb3" stroked="f"/>
                </v:group>
                <v:group id="Group 808" o:spid="_x0000_s1631" style="position:absolute;left:11944;top:6896;width:42888;height:20739" coordorigin="1881,1086" coordsize="6754,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rect id="Rectangle 608" o:spid="_x0000_s1632" style="position:absolute;left:4591;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" fillcolor="#b2ffb2" stroked="f"/>
                  <v:rect id="Rectangle 609" o:spid="_x0000_s1633" style="position:absolute;left:4600;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" fillcolor="#b1ffb1" stroked="f"/>
                  <v:rect id="Rectangle 610" o:spid="_x0000_s1634" style="position:absolute;left:460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" fillcolor="#b0ffb0" stroked="f"/>
                  <v:rect id="Rectangle 611" o:spid="_x0000_s1635" style="position:absolute;left:462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" fillcolor="#afffaf" stroked="f"/>
                  <v:rect id="Rectangle 612" o:spid="_x0000_s1636" style="position:absolute;left:4634;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" fillcolor="#aeffae" stroked="f"/>
                  <v:rect id="Rectangle 613" o:spid="_x0000_s1637" style="position:absolute;left:4651;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" fillcolor="#adffad" stroked="f"/>
                  <v:rect id="Rectangle 614" o:spid="_x0000_s1638" style="position:absolute;left:4659;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" fillcolor="#acffac" stroked="f"/>
                  <v:rect id="Rectangle 615" o:spid="_x0000_s1639" style="position:absolute;left:4668;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" fillcolor="#abffab" stroked="f"/>
                  <v:rect id="Rectangle 616" o:spid="_x0000_s1640" style="position:absolute;left:4685;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" fillcolor="#afa" stroked="f"/>
                  <v:rect id="Rectangle 617" o:spid="_x0000_s1641" style="position:absolute;left:4694;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" fillcolor="#a9ffa9" stroked="f"/>
                  <v:rect id="Rectangle 618" o:spid="_x0000_s1642" style="position:absolute;left:4702;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" fillcolor="#a8ffa8" stroked="f"/>
                  <v:rect id="Rectangle 619" o:spid="_x0000_s1643" style="position:absolute;left:4711;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" fillcolor="#a7ffa7" stroked="f"/>
                  <v:rect id="Rectangle 620" o:spid="_x0000_s1644" style="position:absolute;left:471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" fillcolor="#a6ffa6" stroked="f"/>
                  <v:rect id="Rectangle 621" o:spid="_x0000_s1645" style="position:absolute;left:473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" fillcolor="#a5ffa5" stroked="f"/>
                  <v:rect id="Rectangle 622" o:spid="_x0000_s1646" style="position:absolute;left:4745;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" fillcolor="#a4ffa4" stroked="f"/>
                  <v:rect id="Rectangle 623" o:spid="_x0000_s1647" style="position:absolute;left:4753;top:3710;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" fillcolor="#a3ffa3" stroked="f"/>
                  <v:rect id="Rectangle 624" o:spid="_x0000_s1648" style="position:absolute;left:4771;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" fillcolor="#a2ffa2" stroked="f"/>
                  <v:rect id="Rectangle 625" o:spid="_x0000_s1649" style="position:absolute;left:477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" fillcolor="#a1ffa1" stroked="f"/>
                  <v:rect id="Rectangle 626" o:spid="_x0000_s1650" style="position:absolute;left:479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" fillcolor="#a0ffa0" stroked="f"/>
                  <v:rect id="Rectangle 627" o:spid="_x0000_s1651" style="position:absolute;left:4805;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" fillcolor="#9fff9f" stroked="f"/>
                  <v:rect id="Rectangle 628" o:spid="_x0000_s1652" style="position:absolute;left:4813;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" fillcolor="#9eff9e" stroked="f"/>
                  <v:rect id="Rectangle 629" o:spid="_x0000_s1653" style="position:absolute;left:4830;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" fillcolor="#9dff9d" stroked="f"/>
                  <v:rect id="Rectangle 630" o:spid="_x0000_s1654" style="position:absolute;left:4839;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" fillcolor="#9cff9c" stroked="f"/>
                  <v:rect id="Rectangle 631" o:spid="_x0000_s1655" style="position:absolute;left:4856;top:3710;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" fillcolor="#9bff9b" stroked="f"/>
                  <v:rect id="Rectangle 632" o:spid="_x0000_s1656" style="position:absolute;left:4865;top:3710;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" fillcolor="#9aff9a" stroked="f"/>
                  <v:rect id="Rectangle 633" o:spid="_x0000_s1657" style="position:absolute;left:4873;top:3710;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" fillcolor="#9f9" stroked="f"/>
                  <v:shape id="Freeform 634" o:spid="_x0000_s1658" style="position:absolute;left:4121;top:3710;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635" o:spid="_x0000_s1659" style="position:absolute;left:4420;top:3787;width:152;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" filled="f" stroked="f">
                    <v:textbox style="mso-fit-shape-to-text:t" inset="0,0,0,0">
                      <w:txbxContent>
                        <w:p w14:paraId="7B4B9488" w14:textId="7480BE9E" w:rsidR="003802D7" w:rsidRDefault="003802D7">
                          <w:r>
                            <w:rPr>
                              <w:rFonts w:cs="Arial"/>
                              <w:b/>
                              <w:bCs/>
                              <w:color w:val="000000"/>
                              <w:sz w:val="8"/>
                              <w:szCs w:val="8"/>
                            </w:rPr>
                            <w:t>Sari</w:t>
                          </w:r>
                        </w:p>
                      </w:txbxContent>
                    </v:textbox>
                  </v:rect>
                  <v:line id="Line 636" o:spid="_x0000_s1660" style="position:absolute;visibility:visible;mso-wrap-style:square" from="4121,3941" to="488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" strokeweight=".45pt">
                    <v:stroke endcap="round"/>
                  </v:line>
                  <v:rect id="Rectangle 637" o:spid="_x0000_s1661" style="position:absolute;left:4164;top:3975;width:27;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" filled="f" stroked="f">
                    <v:textbox style="mso-fit-shape-to-text:t" inset="0,0,0,0">
                      <w:txbxContent>
                        <w:p w14:paraId="05AA17D0" w14:textId="26FF292A" w:rsidR="003802D7" w:rsidRDefault="003802D7">
                          <w:r>
                            <w:rPr>
                              <w:rFonts w:cs="Arial"/>
                              <w:color w:val="3C3C3C"/>
                              <w:sz w:val="8"/>
                              <w:szCs w:val="8"/>
                            </w:rPr>
                            <w:t xml:space="preserve">- </w:t>
                          </w:r>
                        </w:p>
                      </w:txbxContent>
                    </v:textbox>
                  </v:rect>
                  <v:rect id="Rectangle 638" o:spid="_x0000_s1662" style="position:absolute;left:4309;top:3975;width:494;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" filled="f" stroked="f">
                    <v:textbox style="mso-fit-shape-to-text:t" inset="0,0,0,0">
                      <w:txbxContent>
                        <w:p w14:paraId="7EA59D67" w14:textId="7AEE2874" w:rsidR="003802D7" w:rsidRDefault="003802D7">
                          <w:r>
                            <w:rPr>
                              <w:rFonts w:cs="Arial"/>
                              <w:color w:val="3C3C3C"/>
                              <w:sz w:val="8"/>
                              <w:szCs w:val="8"/>
                            </w:rPr>
                            <w:t>kirjeldus: char</w:t>
                          </w:r>
                        </w:p>
                      </w:txbxContent>
                    </v:textbox>
                  </v:rect>
                  <v:shape id="Freeform 639" o:spid="_x0000_s1663" style="position:absolute;left:3095;top:3762;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640" o:spid="_x0000_s1664" style="position:absolute;left:3069;top:3736;width:163;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" fillcolor="#cfc" stroked="f"/>
                  <v:rect id="Rectangle 641" o:spid="_x0000_s1665" style="position:absolute;left:323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" fillcolor="#cbffcb" stroked="f"/>
                  <v:rect id="Rectangle 642" o:spid="_x0000_s1666" style="position:absolute;left:324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" fillcolor="#caffca" stroked="f"/>
                  <v:rect id="Rectangle 643" o:spid="_x0000_s1667" style="position:absolute;left:325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" fillcolor="#c9ffc9" stroked="f"/>
                  <v:rect id="Rectangle 644" o:spid="_x0000_s1668" style="position:absolute;left:327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" fillcolor="#c8ffc8" stroked="f"/>
                  <v:rect id="Rectangle 645" o:spid="_x0000_s1669" style="position:absolute;left:3283;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" fillcolor="#c7ffc7" stroked="f"/>
                  <v:rect id="Rectangle 646" o:spid="_x0000_s1670" style="position:absolute;left:3300;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" fillcolor="#c6ffc6" stroked="f"/>
                  <v:rect id="Rectangle 647" o:spid="_x0000_s1671" style="position:absolute;left:330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" fillcolor="#c5ffc5" stroked="f"/>
                  <v:rect id="Rectangle 648" o:spid="_x0000_s1672" style="position:absolute;left:331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" fillcolor="#c4ffc4" stroked="f"/>
                  <v:rect id="Rectangle 649" o:spid="_x0000_s1673" style="position:absolute;left:333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" fillcolor="#c3ffc3" stroked="f"/>
                  <v:rect id="Rectangle 650" o:spid="_x0000_s1674" style="position:absolute;left:3343;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" fillcolor="#c2ffc2" stroked="f"/>
                  <v:rect id="Rectangle 651" o:spid="_x0000_s1675" style="position:absolute;left:3360;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" fillcolor="#c1ffc1" stroked="f"/>
                  <v:rect id="Rectangle 652" o:spid="_x0000_s1676" style="position:absolute;left:336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" fillcolor="#c0ffc0" stroked="f"/>
                  <v:rect id="Rectangle 653" o:spid="_x0000_s1677" style="position:absolute;left:337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" fillcolor="#bfffbf" stroked="f"/>
                  <v:rect id="Rectangle 654" o:spid="_x0000_s1678" style="position:absolute;left:339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" fillcolor="#beffbe" stroked="f"/>
                  <v:rect id="Rectangle 655" o:spid="_x0000_s1679" style="position:absolute;left:3403;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" fillcolor="#bdffbd" stroked="f"/>
                  <v:rect id="Rectangle 656" o:spid="_x0000_s1680" style="position:absolute;left:3420;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" fillcolor="#bcffbc" stroked="f"/>
                  <v:rect id="Rectangle 657" o:spid="_x0000_s1681" style="position:absolute;left:342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" fillcolor="#bfb" stroked="f"/>
                  <v:rect id="Rectangle 658" o:spid="_x0000_s1682" style="position:absolute;left:343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" fillcolor="#baffba" stroked="f"/>
                  <v:rect id="Rectangle 659" o:spid="_x0000_s1683" style="position:absolute;left:3454;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" fillcolor="#b9ffb9" stroked="f"/>
                  <v:rect id="Rectangle 660" o:spid="_x0000_s1684" style="position:absolute;left:3462;top:3736;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" fillcolor="#b8ffb8" stroked="f"/>
                  <v:rect id="Rectangle 661" o:spid="_x0000_s1685" style="position:absolute;left:3480;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" fillcolor="#b7ffb7" stroked="f"/>
                  <v:rect id="Rectangle 662" o:spid="_x0000_s1686" style="position:absolute;left:348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" fillcolor="#b6ffb6" stroked="f"/>
                  <v:rect id="Rectangle 663" o:spid="_x0000_s1687" style="position:absolute;left:349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" fillcolor="#b5ffb5" stroked="f"/>
                  <v:rect id="Rectangle 664" o:spid="_x0000_s1688" style="position:absolute;left:3514;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" fillcolor="#b4ffb4" stroked="f"/>
                  <v:rect id="Rectangle 665" o:spid="_x0000_s1689" style="position:absolute;left:352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" fillcolor="#b3ffb3" stroked="f"/>
                  <v:rect id="Rectangle 666" o:spid="_x0000_s1690" style="position:absolute;left:3539;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" fillcolor="#b2ffb2" stroked="f"/>
                  <v:rect id="Rectangle 667" o:spid="_x0000_s1691" style="position:absolute;left:3548;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" fillcolor="#b1ffb1" stroked="f"/>
                  <v:rect id="Rectangle 668" o:spid="_x0000_s1692" style="position:absolute;left:355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" fillcolor="#b0ffb0" stroked="f"/>
                  <v:rect id="Rectangle 669" o:spid="_x0000_s1693" style="position:absolute;left:3574;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" fillcolor="#afffaf" stroked="f"/>
                  <v:rect id="Rectangle 670" o:spid="_x0000_s1694" style="position:absolute;left:358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" fillcolor="#aeffae" stroked="f"/>
                  <v:rect id="Rectangle 671" o:spid="_x0000_s1695" style="position:absolute;left:3599;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" fillcolor="#adffad" stroked="f"/>
                  <v:rect id="Rectangle 672" o:spid="_x0000_s1696" style="position:absolute;left:3608;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" fillcolor="#acffac" stroked="f"/>
                  <v:rect id="Rectangle 673" o:spid="_x0000_s1697" style="position:absolute;left:3616;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" fillcolor="#abffab" stroked="f"/>
                  <v:rect id="Rectangle 674" o:spid="_x0000_s1698" style="position:absolute;left:363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" fillcolor="#afa" stroked="f"/>
                  <v:rect id="Rectangle 675" o:spid="_x0000_s1699" style="position:absolute;left:3642;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" fillcolor="#a9ffa9" stroked="f"/>
                  <v:rect id="Rectangle 676" o:spid="_x0000_s1700" style="position:absolute;left:3651;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" fillcolor="#a8ffa8" stroked="f"/>
                  <v:rect id="Rectangle 677" o:spid="_x0000_s1701" style="position:absolute;left:3659;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" fillcolor="#a7ffa7" stroked="f"/>
                  <v:rect id="Rectangle 678" o:spid="_x0000_s1702" style="position:absolute;left:3668;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" fillcolor="#a6ffa6" stroked="f"/>
                  <v:rect id="Rectangle 679" o:spid="_x0000_s1703" style="position:absolute;left:3685;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" fillcolor="#a5ffa5" stroked="f"/>
                  <v:rect id="Rectangle 680" o:spid="_x0000_s1704" style="position:absolute;left:369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" fillcolor="#a4ffa4" stroked="f"/>
                  <v:rect id="Rectangle 681" o:spid="_x0000_s1705" style="position:absolute;left:370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" fillcolor="#a3ffa3" stroked="f"/>
                  <v:rect id="Rectangle 682" o:spid="_x0000_s1706" style="position:absolute;left:371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" fillcolor="#a2ffa2" stroked="f"/>
                  <v:rect id="Rectangle 683" o:spid="_x0000_s1707" style="position:absolute;left:3727;top:3736;width:1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" fillcolor="#a1ffa1" stroked="f"/>
                  <v:rect id="Rectangle 684" o:spid="_x0000_s1708" style="position:absolute;left:3745;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" fillcolor="#a0ffa0" stroked="f"/>
                  <v:rect id="Rectangle 685" o:spid="_x0000_s1709" style="position:absolute;left:375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" fillcolor="#9fff9f" stroked="f"/>
                  <v:rect id="Rectangle 686" o:spid="_x0000_s1710" style="position:absolute;left:376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" fillcolor="#9eff9e" stroked="f"/>
                  <v:rect id="Rectangle 687" o:spid="_x0000_s1711" style="position:absolute;left:3779;top:3736;width: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" fillcolor="#9dff9d" stroked="f"/>
                  <v:rect id="Rectangle 688" o:spid="_x0000_s1712" style="position:absolute;left:3787;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" fillcolor="#9cff9c" stroked="f"/>
                  <v:rect id="Rectangle 689" o:spid="_x0000_s1713" style="position:absolute;left:3804;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" fillcolor="#9bff9b" stroked="f"/>
                  <v:rect id="Rectangle 690" o:spid="_x0000_s1714" style="position:absolute;left:3813;top:3736;width:9;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" fillcolor="#9aff9a" stroked="f"/>
                  <v:rect id="Rectangle 691" o:spid="_x0000_s1715" style="position:absolute;left:3822;top:3736;width:1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" fillcolor="#9f9" stroked="f"/>
                  <v:shape id="Freeform 692" o:spid="_x0000_s1716" style="position:absolute;left:3069;top:3736;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693" o:spid="_x0000_s1717" style="position:absolute;left:3257;top:3813;width:343;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" filled="f" stroked="f">
                    <v:textbox style="mso-fit-shape-to-text:t" inset="0,0,0,0">
                      <w:txbxContent>
                        <w:p w14:paraId="07FED984" w14:textId="092EAB72" w:rsidR="003802D7" w:rsidRDefault="003802D7">
                          <w:r>
                            <w:rPr>
                              <w:rFonts w:cs="Arial"/>
                              <w:b/>
                              <w:bCs/>
                              <w:color w:val="000000"/>
                              <w:sz w:val="8"/>
                              <w:szCs w:val="8"/>
                            </w:rPr>
                            <w:t>Kirjastus</w:t>
                          </w:r>
                        </w:p>
                      </w:txbxContent>
                    </v:textbox>
                  </v:rect>
                  <v:rect id="Rectangle 695" o:spid="_x0000_s1718" style="position:absolute;left:1881;top:3727;width:162;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" fillcolor="#cfc" stroked="f"/>
                  <v:rect id="Rectangle 696" o:spid="_x0000_s1719" style="position:absolute;left:2043;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" fillcolor="#cbffcb" stroked="f"/>
                  <v:rect id="Rectangle 697" o:spid="_x0000_s1720" style="position:absolute;left:206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" fillcolor="#caffca" stroked="f"/>
                  <v:rect id="Rectangle 698" o:spid="_x0000_s1721" style="position:absolute;left:206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" fillcolor="#c9ffc9" stroked="f"/>
                  <v:rect id="Rectangle 699" o:spid="_x0000_s1722" style="position:absolute;left:208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" fillcolor="#c8ffc8" stroked="f"/>
                  <v:rect id="Rectangle 700" o:spid="_x0000_s1723" style="position:absolute;left:2095;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" fillcolor="#c7ffc7" stroked="f"/>
                  <v:rect id="Rectangle 701" o:spid="_x0000_s1724" style="position:absolute;left:211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" fillcolor="#c6ffc6" stroked="f"/>
                  <v:rect id="Rectangle 702" o:spid="_x0000_s1725" style="position:absolute;left:212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" fillcolor="#c5ffc5" stroked="f"/>
                  <v:rect id="Rectangle 703" o:spid="_x0000_s1726" style="position:absolute;left:212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" fillcolor="#c4ffc4" stroked="f"/>
                  <v:rect id="Rectangle 704" o:spid="_x0000_s1727" style="position:absolute;left:2146;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" fillcolor="#c3ffc3" stroked="f"/>
                  <v:rect id="Rectangle 705" o:spid="_x0000_s1728" style="position:absolute;left:2154;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" fillcolor="#c2ffc2" stroked="f"/>
                  <v:rect id="Rectangle 706" o:spid="_x0000_s1729" style="position:absolute;left:2172;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" fillcolor="#c1ffc1" stroked="f"/>
                  <v:rect id="Rectangle 707" o:spid="_x0000_s1730" style="position:absolute;left:218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" fillcolor="#c0ffc0" stroked="f"/>
                  <v:rect id="Rectangle 708" o:spid="_x0000_s1731" style="position:absolute;left:218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" fillcolor="#bfffbf" stroked="f"/>
                  <v:rect id="Rectangle 709" o:spid="_x0000_s1732" style="position:absolute;left:2206;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" fillcolor="#beffbe" stroked="f"/>
                  <v:rect id="Rectangle 710" o:spid="_x0000_s1733" style="position:absolute;left:221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" fillcolor="#bdffbd" stroked="f"/>
                  <v:rect id="Rectangle 711" o:spid="_x0000_s1734" style="position:absolute;left:223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" fillcolor="#bcffbc" stroked="f"/>
                  <v:rect id="Rectangle 712" o:spid="_x0000_s1735" style="position:absolute;left:224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" fillcolor="#bfb" stroked="f"/>
                  <v:rect id="Rectangle 713" o:spid="_x0000_s1736" style="position:absolute;left:2248;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" fillcolor="#baffba" stroked="f"/>
                  <v:rect id="Rectangle 714" o:spid="_x0000_s1737" style="position:absolute;left:2266;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" fillcolor="#b9ffb9" stroked="f"/>
                  <v:rect id="Rectangle 715" o:spid="_x0000_s1738" style="position:absolute;left:227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" fillcolor="#b8ffb8" stroked="f"/>
                  <v:rect id="Rectangle 716" o:spid="_x0000_s1739" style="position:absolute;left:229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" fillcolor="#b7ffb7" stroked="f"/>
                  <v:rect id="Rectangle 717" o:spid="_x0000_s1740" style="position:absolute;left:230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" fillcolor="#b6ffb6" stroked="f"/>
                  <v:rect id="Rectangle 718" o:spid="_x0000_s1741" style="position:absolute;left:2308;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" fillcolor="#b5ffb5" stroked="f"/>
                  <v:rect id="Rectangle 719" o:spid="_x0000_s1742" style="position:absolute;left:2325;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" fillcolor="#b4ffb4" stroked="f"/>
                  <v:rect id="Rectangle 720" o:spid="_x0000_s1743" style="position:absolute;left:233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" fillcolor="#b3ffb3" stroked="f"/>
                  <v:rect id="Rectangle 721" o:spid="_x0000_s1744" style="position:absolute;left:235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" fillcolor="#b2ffb2" stroked="f"/>
                  <v:rect id="Rectangle 722" o:spid="_x0000_s1745" style="position:absolute;left:236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" fillcolor="#b1ffb1" stroked="f"/>
                  <v:rect id="Rectangle 723" o:spid="_x0000_s1746" style="position:absolute;left:2368;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" fillcolor="#b0ffb0" stroked="f"/>
                  <v:rect id="Rectangle 724" o:spid="_x0000_s1747" style="position:absolute;left:2385;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" fillcolor="#afffaf" stroked="f"/>
                  <v:rect id="Rectangle 725" o:spid="_x0000_s1748" style="position:absolute;left:2394;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" fillcolor="#aeffae" stroked="f"/>
                  <v:rect id="Rectangle 726" o:spid="_x0000_s1749" style="position:absolute;left:2411;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" fillcolor="#adffad" stroked="f"/>
                  <v:rect id="Rectangle 727" o:spid="_x0000_s1750" style="position:absolute;left:2419;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" fillcolor="#acffac" stroked="f"/>
                  <v:rect id="Rectangle 728" o:spid="_x0000_s1751" style="position:absolute;left:2428;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" fillcolor="#abffab" stroked="f"/>
                  <v:rect id="Rectangle 729" o:spid="_x0000_s1752" style="position:absolute;left:2445;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" fillcolor="#afa" stroked="f"/>
                  <v:rect id="Rectangle 730" o:spid="_x0000_s1753" style="position:absolute;left:245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" fillcolor="#a9ffa9" stroked="f"/>
                  <v:rect id="Rectangle 731" o:spid="_x0000_s1754" style="position:absolute;left:246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" fillcolor="#a8ffa8" stroked="f"/>
                  <v:rect id="Rectangle 732" o:spid="_x0000_s1755" style="position:absolute;left:2471;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" fillcolor="#a7ffa7" stroked="f"/>
                  <v:rect id="Rectangle 733" o:spid="_x0000_s1756" style="position:absolute;left:247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" fillcolor="#a6ffa6" stroked="f"/>
                  <v:rect id="Rectangle 734" o:spid="_x0000_s1757" style="position:absolute;left:249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" fillcolor="#a5ffa5" stroked="f"/>
                  <v:rect id="Rectangle 735" o:spid="_x0000_s1758" style="position:absolute;left:2505;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" fillcolor="#a4ffa4" stroked="f"/>
                  <v:rect id="Rectangle 736" o:spid="_x0000_s1759" style="position:absolute;left:2513;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" fillcolor="#a3ffa3" stroked="f"/>
                  <v:rect id="Rectangle 737" o:spid="_x0000_s1760" style="position:absolute;left:2531;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" fillcolor="#a2ffa2" stroked="f"/>
                  <v:rect id="Rectangle 738" o:spid="_x0000_s1761" style="position:absolute;left:253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" fillcolor="#a1ffa1" stroked="f"/>
                  <v:rect id="Rectangle 739" o:spid="_x0000_s1762" style="position:absolute;left:255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" fillcolor="#a0ffa0" stroked="f"/>
                  <v:rect id="Rectangle 740" o:spid="_x0000_s1763" style="position:absolute;left:2565;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" fillcolor="#9fff9f" stroked="f"/>
                  <v:rect id="Rectangle 741" o:spid="_x0000_s1764" style="position:absolute;left:2573;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" fillcolor="#9eff9e" stroked="f"/>
                  <v:rect id="Rectangle 742" o:spid="_x0000_s1765" style="position:absolute;left:2590;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" fillcolor="#9dff9d" stroked="f"/>
                  <v:rect id="Rectangle 743" o:spid="_x0000_s1766" style="position:absolute;left:2599;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" fillcolor="#9cff9c" stroked="f"/>
                  <v:rect id="Rectangle 744" o:spid="_x0000_s1767" style="position:absolute;left:2616;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" fillcolor="#9bff9b" stroked="f"/>
                  <v:rect id="Rectangle 745" o:spid="_x0000_s1768" style="position:absolute;left:2625;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" fillcolor="#9aff9a" stroked="f"/>
                  <v:rect id="Rectangle 746" o:spid="_x0000_s1769" style="position:absolute;left:2633;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" fillcolor="#9f9" stroked="f"/>
                  <v:rect id="Rectangle 748" o:spid="_x0000_s1770" style="position:absolute;left:1898;top:3804;width:129;height: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" filled="f" stroked="f">
                    <v:textbox style="mso-fit-shape-to-text:t" inset="0,0,0,0">
                      <w:txbxContent>
                        <w:p w14:paraId="090D49EC" w14:textId="47F273CF" w:rsidR="003802D7" w:rsidRDefault="003802D7"/>
                      </w:txbxContent>
                    </v:textbox>
                  </v:rect>
                  <v:shape id="Freeform 749" o:spid="_x0000_s1771" style="position:absolute;left:7874;top:3753;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" path="m1384,v23,,40,18,40,40l1424,40r,1024l1424,1064v,23,-17,40,-40,40c1384,1104,1384,1104,1384,1104r,l40,1104r,c18,1104,,1087,,1064r,l,40c,18,18,,40,r,l1384,xe" fillcolor="#d7d8dc" strokeweight="0">
                    <v:path arrowok="t" o:connecttype="custom" o:connectlocs="740,0;761,21;761,21;761,569;761,569;740,590;740,590;740,590;21,590;21,590;0,569;0,569;0,21;21,0;21,0;740,0" o:connectangles="0,0,0,0,0,0,0,0,0,0,0,0,0,0,0,0"/>
                  </v:shape>
                  <v:rect id="Rectangle 750" o:spid="_x0000_s1772" style="position:absolute;left:7848;top:3727;width:163;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" fillcolor="#cfc" stroked="f"/>
                  <v:rect id="Rectangle 751" o:spid="_x0000_s1773" style="position:absolute;left:801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" fillcolor="#cbffcb" stroked="f"/>
                  <v:rect id="Rectangle 752" o:spid="_x0000_s1774" style="position:absolute;left:802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" fillcolor="#caffca" stroked="f"/>
                  <v:rect id="Rectangle 753" o:spid="_x0000_s1775" style="position:absolute;left:803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" fillcolor="#c9ffc9" stroked="f"/>
                  <v:rect id="Rectangle 754" o:spid="_x0000_s1776" style="position:absolute;left:805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" fillcolor="#c8ffc8" stroked="f"/>
                  <v:rect id="Rectangle 755" o:spid="_x0000_s1777" style="position:absolute;left:806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" fillcolor="#c7ffc7" stroked="f"/>
                  <v:rect id="Rectangle 756" o:spid="_x0000_s1778" style="position:absolute;left:8079;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" fillcolor="#c6ffc6" stroked="f"/>
                  <v:rect id="Rectangle 757" o:spid="_x0000_s1779" style="position:absolute;left:808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" fillcolor="#c5ffc5" stroked="f"/>
                  <v:rect id="Rectangle 758" o:spid="_x0000_s1780" style="position:absolute;left:809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" fillcolor="#c4ffc4" stroked="f"/>
                  <v:rect id="Rectangle 759" o:spid="_x0000_s1781" style="position:absolute;left:811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" fillcolor="#c3ffc3" stroked="f"/>
                  <v:rect id="Rectangle 760" o:spid="_x0000_s1782" style="position:absolute;left:812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" fillcolor="#c2ffc2" stroked="f"/>
                  <v:rect id="Rectangle 761" o:spid="_x0000_s1783" style="position:absolute;left:813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" fillcolor="#c1ffc1" stroked="f"/>
                  <v:rect id="Rectangle 762" o:spid="_x0000_s1784" style="position:absolute;left:814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" fillcolor="#c0ffc0" stroked="f"/>
                  <v:rect id="Rectangle 763" o:spid="_x0000_s1785" style="position:absolute;left:815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" fillcolor="#bfffbf" stroked="f"/>
                  <v:rect id="Rectangle 764" o:spid="_x0000_s1786" style="position:absolute;left:817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" fillcolor="#beffbe" stroked="f"/>
                  <v:rect id="Rectangle 765" o:spid="_x0000_s1787" style="position:absolute;left:818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" fillcolor="#bdffbd" stroked="f"/>
                  <v:rect id="Rectangle 766" o:spid="_x0000_s1788" style="position:absolute;left:819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" fillcolor="#bcffbc" stroked="f"/>
                  <v:rect id="Rectangle 767" o:spid="_x0000_s1789" style="position:absolute;left:820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" fillcolor="#bfb" stroked="f"/>
                  <v:rect id="Rectangle 768" o:spid="_x0000_s1790" style="position:absolute;left:821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" fillcolor="#baffba" stroked="f"/>
                  <v:rect id="Rectangle 769" o:spid="_x0000_s1791" style="position:absolute;left:8233;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" fillcolor="#b9ffb9" stroked="f"/>
                  <v:rect id="Rectangle 770" o:spid="_x0000_s1792" style="position:absolute;left:8242;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" fillcolor="#b8ffb8" stroked="f"/>
                  <v:rect id="Rectangle 771" o:spid="_x0000_s1793" style="position:absolute;left:8259;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" fillcolor="#b7ffb7" stroked="f"/>
                  <v:rect id="Rectangle 772" o:spid="_x0000_s1794" style="position:absolute;left:826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" fillcolor="#b6ffb6" stroked="f"/>
                  <v:rect id="Rectangle 773" o:spid="_x0000_s1795" style="position:absolute;left:827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" fillcolor="#b5ffb5" stroked="f"/>
                  <v:rect id="Rectangle 774" o:spid="_x0000_s1796" style="position:absolute;left:829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" fillcolor="#b4ffb4" stroked="f"/>
                  <v:rect id="Rectangle 775" o:spid="_x0000_s1797" style="position:absolute;left:830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" fillcolor="#b3ffb3" stroked="f"/>
                  <v:rect id="Rectangle 776" o:spid="_x0000_s1798" style="position:absolute;left:831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" fillcolor="#b2ffb2" stroked="f"/>
                  <v:rect id="Rectangle 777" o:spid="_x0000_s1799" style="position:absolute;left:8327;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" fillcolor="#b1ffb1" stroked="f"/>
                  <v:rect id="Rectangle 778" o:spid="_x0000_s1800" style="position:absolute;left:8336;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" fillcolor="#b0ffb0" stroked="f"/>
                  <v:rect id="Rectangle 779" o:spid="_x0000_s1801" style="position:absolute;left:835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" fillcolor="#afffaf" stroked="f"/>
                  <v:rect id="Rectangle 780" o:spid="_x0000_s1802" style="position:absolute;left:836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" fillcolor="#aeffae" stroked="f"/>
                  <v:rect id="Rectangle 781" o:spid="_x0000_s1803" style="position:absolute;left:837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" fillcolor="#adffad" stroked="f"/>
                  <v:rect id="Rectangle 782" o:spid="_x0000_s1804" style="position:absolute;left:8387;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" fillcolor="#acffac" stroked="f"/>
                  <v:rect id="Rectangle 783" o:spid="_x0000_s1805" style="position:absolute;left:8395;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" fillcolor="#abffab" stroked="f"/>
                  <v:rect id="Rectangle 784" o:spid="_x0000_s1806" style="position:absolute;left:8413;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" fillcolor="#afa" stroked="f"/>
                  <v:rect id="Rectangle 785" o:spid="_x0000_s1807" style="position:absolute;left:8421;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" fillcolor="#a9ffa9" stroked="f"/>
                  <v:rect id="Rectangle 786" o:spid="_x0000_s1808" style="position:absolute;left:8430;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" fillcolor="#a8ffa8" stroked="f"/>
                  <v:rect id="Rectangle 787" o:spid="_x0000_s1809" style="position:absolute;left:843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" fillcolor="#a7ffa7" stroked="f"/>
                  <v:rect id="Rectangle 788" o:spid="_x0000_s1810" style="position:absolute;left:8447;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" fillcolor="#a6ffa6" stroked="f"/>
                  <v:rect id="Rectangle 789" o:spid="_x0000_s1811" style="position:absolute;left:846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" fillcolor="#a5ffa5" stroked="f"/>
                  <v:rect id="Rectangle 790" o:spid="_x0000_s1812" style="position:absolute;left:847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" fillcolor="#a4ffa4" stroked="f"/>
                  <v:rect id="Rectangle 791" o:spid="_x0000_s1813" style="position:absolute;left:848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" fillcolor="#a3ffa3" stroked="f"/>
                  <v:rect id="Rectangle 792" o:spid="_x0000_s1814" style="position:absolute;left:8498;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" fillcolor="#a2ffa2" stroked="f"/>
                  <v:rect id="Rectangle 793" o:spid="_x0000_s1815" style="position:absolute;left:8507;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" fillcolor="#a1ffa1" stroked="f"/>
                  <v:rect id="Rectangle 794" o:spid="_x0000_s1816" style="position:absolute;left:852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" fillcolor="#a0ffa0" stroked="f"/>
                  <v:rect id="Rectangle 795" o:spid="_x0000_s1817" style="position:absolute;left:853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" fillcolor="#9fff9f" stroked="f"/>
                  <v:rect id="Rectangle 796" o:spid="_x0000_s1818" style="position:absolute;left:854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" fillcolor="#9eff9e" stroked="f"/>
                  <v:rect id="Rectangle 797" o:spid="_x0000_s1819" style="position:absolute;left:8558;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" fillcolor="#9dff9d" stroked="f"/>
                  <v:rect id="Rectangle 798" o:spid="_x0000_s1820" style="position:absolute;left:8566;top:3727;width:1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" fillcolor="#9cff9c" stroked="f"/>
                  <v:rect id="Rectangle 799" o:spid="_x0000_s1821" style="position:absolute;left:8584;top:3727;width:8;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" fillcolor="#9bff9b" stroked="f"/>
                  <v:rect id="Rectangle 800" o:spid="_x0000_s1822" style="position:absolute;left:8592;top:3727;width:9;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" fillcolor="#9aff9a" stroked="f"/>
                  <v:rect id="Rectangle 801" o:spid="_x0000_s1823" style="position:absolute;left:8601;top:3727;width:17;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" fillcolor="#9f9" stroked="f"/>
                  <v:shape id="Freeform 802" o:spid="_x0000_s1824" style="position:absolute;left:7848;top:3727;width:761;height:590;visibility:visible;mso-wrap-style:square;v-text-anchor:top" coordsize="142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" path="m1384,v23,,40,18,40,40l1424,40r,1024l1424,1064v,23,-17,40,-40,40c1384,1104,1384,1104,1384,1104r,l40,1104r,c18,1104,,1087,,1064r,l,40c,18,18,,40,r,l1384,xe" filled="f" strokeweight=".45pt">
                    <v:stroke endcap="round"/>
                    <v:path arrowok="t" o:connecttype="custom" o:connectlocs="740,0;761,21;761,21;761,569;761,569;740,590;740,590;740,590;21,590;21,590;0,569;0,569;0,21;21,0;21,0;740,0" o:connectangles="0,0,0,0,0,0,0,0,0,0,0,0,0,0,0,0"/>
                  </v:shape>
                  <v:rect id="Rectangle 803" o:spid="_x0000_s1825" style="position:absolute;left:8139;top:3804;width:169;height: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" filled="f" stroked="f">
                    <v:textbox style="mso-fit-shape-to-text:t" inset="0,0,0,0">
                      <w:txbxContent>
                        <w:p w14:paraId="78479895" w14:textId="1E40D760" w:rsidR="003802D7" w:rsidRDefault="003802D7">
                          <w:r>
                            <w:rPr>
                              <w:rFonts w:cs="Arial"/>
                              <w:b/>
                              <w:bCs/>
                              <w:color w:val="000000"/>
                              <w:sz w:val="8"/>
                              <w:szCs w:val="8"/>
                            </w:rPr>
                            <w:t>Keel</w:t>
                          </w:r>
                        </w:p>
                      </w:txbxContent>
                    </v:textbox>
                  </v:rect>
                  <v:line id="Line 805" o:spid="_x0000_s1826" style="position:absolute;flip:y;visibility:visible;mso-wrap-style:square" from="3437,1086" to="3437,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" strokeweight=".45pt">
                    <v:stroke joinstyle="bevel" endcap="round"/>
                  </v:line>
                  <v:shape id="Freeform 806" o:spid="_x0000_s1827" style="position:absolute;left:3386;top:1086;width:102;height:137;visibility:visible;mso-wrap-style:square;v-text-anchor:top" coordsize="10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" path="m102,137l,137,51,r51,137xe" fillcolor="#fcf2e3" stroked="f">
                    <v:path arrowok="t" o:connecttype="custom" o:connectlocs="102,137;0,137;51,0;102,137" o:connectangles="0,0,0,0"/>
                  </v:shape>
                  <v:shape id="Freeform 807" o:spid="_x0000_s1828" style="position:absolute;left:3386;top:1086;width:102;height:137;visibility:visible;mso-wrap-style:square;v-text-anchor:top" coordsize="10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" path="m102,137l,137,51,r51,137xe" filled="f" strokeweight=".45pt">
                    <v:stroke joinstyle="bevel" endcap="round"/>
                    <v:path arrowok="t" o:connecttype="custom" o:connectlocs="102,137;0,137;51,0;102,137" o:connectangles="0,0,0,0"/>
                  </v:shape>
                </v:group>
                <v:line id="Line 809" o:spid="_x0000_s1829" style="position:absolute;flip:y;visibility:visible;mso-wrap-style:square" from="21875,9607" to="21875,2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" strokeweight=".45pt">
                  <v:stroke joinstyle="bevel" endcap="round"/>
                </v:line>
                <v:line id="Line 810" o:spid="_x0000_s1830" style="position:absolute;flip:y;visibility:visible;mso-wrap-style:square" from="28606,9607" to="28606,2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" strokeweight=".45pt">
                  <v:stroke joinstyle="bevel" endcap="round"/>
                </v:line>
                <v:line id="Line 811" o:spid="_x0000_s1831" style="position:absolute;flip:y;visibility:visible;mso-wrap-style:square" from="52279,9607" to="52279,2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" strokeweight=".45pt">
                  <v:stroke joinstyle="bevel" endcap="round"/>
                </v:line>
                <v:line id="Line 812" o:spid="_x0000_s1832" style="position:absolute;flip:x;visibility:visible;mso-wrap-style:square" from="21824,9607" to="52279,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" strokeweight=".45pt">
                  <v:stroke joinstyle="bevel" endcap="round"/>
                </v:line>
                <v:line id="Line 813" o:spid="_x0000_s1833" style="position:absolute;flip:y;visibility:visible;mso-wrap-style:square" from="46742,9607" to="46742,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" strokeweight=".45pt">
                  <v:stroke joinstyle="bevel" endcap="round"/>
                </v:line>
                <v:line id="Line 814" o:spid="_x0000_s1834" style="position:absolute;flip:x y;visibility:visible;mso-wrap-style:square" from="42398,15309" to="45002,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" strokeweight=".45pt">
                  <v:stroke joinstyle="bevel" endcap="round"/>
                </v:line>
                <v:line id="Line 815" o:spid="_x0000_s1835" style="position:absolute;flip:y;visibility:visible;mso-wrap-style:square" from="36207,9607" to="36207,2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" strokeweight=".45pt">
                  <v:stroke joinstyle="bevel" endcap="round"/>
                </v:line>
                <v:line id="Line 816" o:spid="_x0000_s1836" style="position:absolute;flip:y;visibility:visible;mso-wrap-style:square" from="4343,9607" to="4343,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" strokeweight=".45pt">
                  <v:stroke joinstyle="bevel" endcap="round"/>
                </v:line>
                <v:line id="Line 817" o:spid="_x0000_s1837" style="position:absolute;visibility:visible;mso-wrap-style:square" from="4343,9607" to="21824,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" strokeweight=".45pt">
                  <v:stroke joinstyle="bevel" endcap="round"/>
                </v:line>
                <v:line id="Line 818" o:spid="_x0000_s1838" style="position:absolute;flip:y;visibility:visible;mso-wrap-style:square" from="40824,9607" to="40824,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" strokeweight=".45pt">
                  <v:stroke joinstyle="bevel" endcap="round"/>
                </v:line>
                <v:line id="Line 819" o:spid="_x0000_s1839" style="position:absolute;flip:y;visibility:visible;mso-wrap-style:square" from="32461,9607" to="32461,1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" strokeweight=".45pt">
                  <v:stroke joinstyle="bevel" endcap="round"/>
                </v:line>
                <v:line id="Line 820" o:spid="_x0000_s1840" style="position:absolute;flip:y;visibility:visible;mso-wrap-style:square" from="25298,9607" to="25298,16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" strokeweight=".45pt">
                  <v:stroke joinstyle="bevel" endcap="round"/>
                </v:line>
                <v:line id="Line 821" o:spid="_x0000_s1841" style="position:absolute;flip:y;visibility:visible;mso-wrap-style:square" from="17805,9607" to="17805,1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" strokeweight=".45pt">
                  <v:stroke joinstyle="bevel" endcap="round"/>
                </v:line>
                <v:line id="Line 822" o:spid="_x0000_s1842" style="position:absolute;flip:y;visibility:visible;mso-wrap-style:square" from="11239,9607" to="11239,15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" strokeweight=".45pt">
                  <v:stroke joinstyle="bevel" endcap="round"/>
                </v:line>
                <v:line id="Line 823" o:spid="_x0000_s1843" style="position:absolute;flip:y;visibility:visible;mso-wrap-style:square" from="7651,9607" to="7651,1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" strokeweight=".45pt">
                  <v:stroke joinstyle="bevel" endcap="round"/>
                </v:line>
                <v:rect id="Rectangle 824" o:spid="_x0000_s1844" style="position:absolute;left:11398;top:12103;width:81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" filled="f" stroked="f">
                  <v:textbox style="mso-fit-shape-to-text:t" inset="0,0,0,0">
                    <w:txbxContent>
                      <w:p w14:paraId="571E0FC1" w14:textId="667A6DB3" w:rsidR="003802D7" w:rsidRDefault="003802D7"/>
                    </w:txbxContent>
                  </v:textbox>
                </v:rect>
                <v:rect id="Rectangle 825" o:spid="_x0000_s1845" style="position:absolute;left:36372;top:15957;width:42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" filled="f" stroked="f">
                  <v:textbox style="mso-fit-shape-to-text:t" inset="0,0,0,0">
                    <w:txbxContent>
                      <w:p w14:paraId="0AFDBDFD" w14:textId="16F62300" w:rsidR="003802D7" w:rsidRDefault="003802D7">
                        <w:r>
                          <w:rPr>
                            <w:rFonts w:cs="Arial"/>
                            <w:color w:val="000000"/>
                            <w:sz w:val="8"/>
                            <w:szCs w:val="8"/>
                          </w:rPr>
                          <w:t>Klassifikaatori tüüp</w:t>
                        </w:r>
                      </w:p>
                    </w:txbxContent>
                  </v:textbox>
                </v:rect>
                <v:rect id="Rectangle 826" o:spid="_x0000_s1846" style="position:absolute;left:32626;top:12325;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" filled="f" stroked="f">
                  <v:textbox style="mso-fit-shape-to-text:t" inset="0,0,0,0">
                    <w:txbxContent>
                      <w:p w14:paraId="2BCFEC60" w14:textId="1211D08A" w:rsidR="003802D7" w:rsidRDefault="003802D7">
                        <w:r>
                          <w:rPr>
                            <w:rFonts w:cs="Arial"/>
                            <w:color w:val="000000"/>
                            <w:sz w:val="8"/>
                            <w:szCs w:val="8"/>
                          </w:rPr>
                          <w:t>Klassifikaatori tüüp</w:t>
                        </w:r>
                      </w:p>
                    </w:txbxContent>
                  </v:textbox>
                </v:rect>
                <v:rect id="Rectangle 827" o:spid="_x0000_s1847" style="position:absolute;left:25463;top:12217;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" filled="f" stroked="f">
                  <v:textbox style="mso-fit-shape-to-text:t" inset="0,0,0,0">
                    <w:txbxContent>
                      <w:p w14:paraId="386FE8A7" w14:textId="16839C69" w:rsidR="003802D7" w:rsidRDefault="003802D7">
                        <w:r>
                          <w:rPr>
                            <w:rFonts w:cs="Arial"/>
                            <w:color w:val="000000"/>
                            <w:sz w:val="8"/>
                            <w:szCs w:val="8"/>
                          </w:rPr>
                          <w:t>Klassifikaatori tüüp</w:t>
                        </w:r>
                      </w:p>
                    </w:txbxContent>
                  </v:textbox>
                </v:rect>
                <v:rect id="Rectangle 828" o:spid="_x0000_s1848" style="position:absolute;left:46907;top:13354;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" filled="f" stroked="f">
                  <v:textbox style="mso-fit-shape-to-text:t" inset="0,0,0,0">
                    <w:txbxContent>
                      <w:p w14:paraId="02C31D67" w14:textId="1468E1D8" w:rsidR="003802D7" w:rsidRDefault="003802D7">
                        <w:r>
                          <w:rPr>
                            <w:rFonts w:cs="Arial"/>
                            <w:color w:val="000000"/>
                            <w:sz w:val="8"/>
                            <w:szCs w:val="8"/>
                          </w:rPr>
                          <w:t>Klassifikaatori tüüp</w:t>
                        </w:r>
                      </w:p>
                    </w:txbxContent>
                  </v:textbox>
                </v:rect>
                <v:rect id="Rectangle 829" o:spid="_x0000_s1849" style="position:absolute;left:17970;top:12103;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" filled="f" stroked="f">
                  <v:textbox style="mso-fit-shape-to-text:t" inset="0,0,0,0">
                    <w:txbxContent>
                      <w:p w14:paraId="7DBDA6E4" w14:textId="35A64A7A" w:rsidR="003802D7" w:rsidRDefault="003802D7">
                        <w:r>
                          <w:rPr>
                            <w:rFonts w:cs="Arial"/>
                            <w:color w:val="000000"/>
                            <w:sz w:val="8"/>
                            <w:szCs w:val="8"/>
                          </w:rPr>
                          <w:t>Klassifikaatori tüüp</w:t>
                        </w:r>
                      </w:p>
                    </w:txbxContent>
                  </v:textbox>
                </v:rect>
                <v:rect id="Rectangle 830" o:spid="_x0000_s1850" style="position:absolute;left:1466;top:8470;width:42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" filled="f" stroked="f">
                  <v:textbox style="mso-fit-shape-to-text:t" inset="0,0,0,0">
                    <w:txbxContent>
                      <w:p w14:paraId="79CD5836" w14:textId="510AAC63" w:rsidR="003802D7" w:rsidRDefault="003802D7">
                        <w:r>
                          <w:rPr>
                            <w:rFonts w:cs="Arial"/>
                            <w:color w:val="000000"/>
                            <w:sz w:val="8"/>
                            <w:szCs w:val="8"/>
                          </w:rPr>
                          <w:t>Klassifikaatori tüüp</w:t>
                        </w:r>
                      </w:p>
                    </w:txbxContent>
                  </v:textbox>
                </v:rect>
                <v:rect id="Rectangle 831" o:spid="_x0000_s1851" style="position:absolute;left:45167;top:17589;width:2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" filled="f" stroked="f">
                  <v:textbox style="mso-fit-shape-to-text:t" inset="0,0,0,0">
                    <w:txbxContent>
                      <w:p w14:paraId="269020E5" w14:textId="6D7B2B9B" w:rsidR="003802D7" w:rsidRDefault="003802D7">
                        <w:r>
                          <w:rPr>
                            <w:rFonts w:cs="Arial"/>
                            <w:color w:val="000000"/>
                            <w:sz w:val="8"/>
                            <w:szCs w:val="8"/>
                          </w:rPr>
                          <w:t>1</w:t>
                        </w:r>
                      </w:p>
                    </w:txbxContent>
                  </v:textbox>
                </v:rect>
                <v:rect id="Rectangle 832" o:spid="_x0000_s1852" style="position:absolute;left:43053;top:15582;width:7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" filled="f" stroked="f">
                  <v:textbox style="mso-fit-shape-to-text:t" inset="0,0,0,0">
                    <w:txbxContent>
                      <w:p w14:paraId="731C7BCA" w14:textId="5BC56654" w:rsidR="003802D7" w:rsidRDefault="003802D7">
                        <w:r>
                          <w:rPr>
                            <w:rFonts w:cs="Arial"/>
                            <w:color w:val="000000"/>
                            <w:sz w:val="8"/>
                            <w:szCs w:val="8"/>
                          </w:rPr>
                          <w:t>0..*</w:t>
                        </w:r>
                      </w:p>
                    </w:txbxContent>
                  </v:textbox>
                </v:rect>
                <v:rect id="Rectangle 833" o:spid="_x0000_s1853" style="position:absolute;left:40989;top:9880;width:426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" filled="f" stroked="f">
                  <v:textbox style="mso-fit-shape-to-text:t" inset="0,0,0,0">
                    <w:txbxContent>
                      <w:p w14:paraId="2FF327EA" w14:textId="79A1B9B9" w:rsidR="003802D7" w:rsidRDefault="003802D7">
                        <w:r>
                          <w:rPr>
                            <w:rFonts w:cs="Arial"/>
                            <w:color w:val="000000"/>
                            <w:sz w:val="8"/>
                            <w:szCs w:val="8"/>
                          </w:rPr>
                          <w:t>Klassifikaatori tüüp</w:t>
                        </w:r>
                      </w:p>
                    </w:txbxContent>
                  </v:textbox>
                </v:rect>
                <v:rect id="Rectangle 834" o:spid="_x0000_s1854" style="position:absolute;left:7816;top:9823;width:42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" filled="f" stroked="f">
                  <v:textbox style="mso-fit-shape-to-text:t" inset="0,0,0,0">
                    <w:txbxContent>
                      <w:p w14:paraId="1D71F5DB" w14:textId="378ADBFD" w:rsidR="003802D7" w:rsidRDefault="003802D7">
                        <w:r>
                          <w:rPr>
                            <w:rFonts w:cs="Arial"/>
                            <w:color w:val="000000"/>
                            <w:sz w:val="8"/>
                            <w:szCs w:val="8"/>
                          </w:rPr>
                          <w:t>Klassifikaatori tüüp</w:t>
                        </w:r>
                      </w:p>
                    </w:txbxContent>
                  </v:textbox>
                </v:rect>
                <v:rect id="Ristkülik 1609" o:spid="_x0000_s1855" style="position:absolute;left:11239;top:23114;width:6185;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" fillcolor="white [3212]" stroked="f" strokeweight="1pt"/>
                <w10:anchorlock/>
              </v:group>
            </w:pict>
          </mc:Fallback>
        </mc:AlternateContent>
      </w:r>
    </w:p>
    <w:p w14:paraId="70A3B719" w14:textId="25C8E1E3" w:rsidR="000277D6" w:rsidRDefault="008F0C2D" w:rsidP="009944C4">
      <w:pPr>
        <w:pStyle w:val="Joonis"/>
        <w:rPr>
          <w:sz w:val="20"/>
          <w:szCs w:val="20"/>
        </w:rPr>
      </w:pPr>
      <w:r w:rsidRPr="2EBB3649">
        <w:rPr>
          <w:sz w:val="20"/>
          <w:szCs w:val="20"/>
        </w:rPr>
        <w:t>Joonis 5 Klassifikaatorite registri olemi-suhte diagramm.</w:t>
      </w:r>
    </w:p>
    <w:p w14:paraId="268E9024" w14:textId="7DD8F390" w:rsidR="008F0C2D" w:rsidRDefault="008F0C2D" w:rsidP="009944C4">
      <w:pPr>
        <w:pStyle w:val="Joonis"/>
        <w:rPr>
          <w:sz w:val="20"/>
        </w:rPr>
      </w:pPr>
    </w:p>
    <w:p w14:paraId="6ED2DC2C" w14:textId="3112848B" w:rsidR="008F0C2D" w:rsidRDefault="008F0C2D" w:rsidP="009944C4">
      <w:pPr>
        <w:pStyle w:val="Joonis"/>
        <w:rPr>
          <w:sz w:val="20"/>
        </w:rPr>
      </w:pPr>
      <w:r w:rsidRPr="00DC2231">
        <w:rPr>
          <w:noProof/>
          <w:lang w:val="en-US" w:eastAsia="en-US"/>
        </w:rPr>
        <w:drawing>
          <wp:inline distT="0" distB="0" distL="0" distR="0" wp14:anchorId="2E73A855" wp14:editId="303C1650">
            <wp:extent cx="5581650" cy="52504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421" cy="5259644"/>
                    </a:xfrm>
                    <a:prstGeom prst="rect">
                      <a:avLst/>
                    </a:prstGeom>
                    <a:noFill/>
                    <a:ln>
                      <a:noFill/>
                    </a:ln>
                  </pic:spPr>
                </pic:pic>
              </a:graphicData>
            </a:graphic>
          </wp:inline>
        </w:drawing>
      </w:r>
    </w:p>
    <w:p w14:paraId="71205F91" w14:textId="2739383E" w:rsidR="008F0C2D" w:rsidRDefault="008F0C2D" w:rsidP="009944C4">
      <w:pPr>
        <w:pStyle w:val="Joonis"/>
        <w:rPr>
          <w:sz w:val="20"/>
          <w:szCs w:val="20"/>
        </w:rPr>
      </w:pPr>
      <w:r w:rsidRPr="2EBB3649">
        <w:rPr>
          <w:sz w:val="20"/>
          <w:szCs w:val="20"/>
        </w:rPr>
        <w:t xml:space="preserve">Joonis </w:t>
      </w:r>
      <w:r w:rsidR="00606210" w:rsidRPr="2EBB3649">
        <w:rPr>
          <w:sz w:val="20"/>
          <w:szCs w:val="20"/>
        </w:rPr>
        <w:t>6</w:t>
      </w:r>
      <w:r w:rsidRPr="2EBB3649">
        <w:rPr>
          <w:sz w:val="20"/>
          <w:szCs w:val="20"/>
        </w:rPr>
        <w:t xml:space="preserve"> Isikute registri olemi-suhte diagramm.</w:t>
      </w:r>
    </w:p>
    <w:p w14:paraId="2B4EB1D7" w14:textId="3769336E" w:rsidR="00002F52" w:rsidRDefault="00002F52" w:rsidP="009944C4">
      <w:pPr>
        <w:pStyle w:val="Joonis"/>
        <w:rPr>
          <w:sz w:val="20"/>
        </w:rPr>
      </w:pPr>
    </w:p>
    <w:p w14:paraId="59E6D4B5" w14:textId="57186E1F" w:rsidR="00002F52" w:rsidRDefault="00606210" w:rsidP="009944C4">
      <w:pPr>
        <w:pStyle w:val="Joonis"/>
        <w:rPr>
          <w:sz w:val="20"/>
        </w:rPr>
      </w:pPr>
      <w:r w:rsidRPr="00E96F92">
        <w:rPr>
          <w:noProof/>
          <w:lang w:val="en-US" w:eastAsia="en-US"/>
        </w:rPr>
        <w:lastRenderedPageBreak/>
        <w:drawing>
          <wp:inline distT="0" distB="0" distL="0" distR="0" wp14:anchorId="5F458E5A" wp14:editId="733D8E3E">
            <wp:extent cx="5505450" cy="327379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2933" cy="3284191"/>
                    </a:xfrm>
                    <a:prstGeom prst="rect">
                      <a:avLst/>
                    </a:prstGeom>
                    <a:noFill/>
                    <a:ln>
                      <a:noFill/>
                    </a:ln>
                  </pic:spPr>
                </pic:pic>
              </a:graphicData>
            </a:graphic>
          </wp:inline>
        </w:drawing>
      </w:r>
    </w:p>
    <w:p w14:paraId="1260E2CC" w14:textId="0E3C6176" w:rsidR="008F0C2D" w:rsidRDefault="008F0C2D" w:rsidP="009944C4">
      <w:pPr>
        <w:pStyle w:val="Joonis"/>
        <w:rPr>
          <w:sz w:val="20"/>
          <w:szCs w:val="20"/>
        </w:rPr>
      </w:pPr>
      <w:r w:rsidRPr="2EBB3649">
        <w:rPr>
          <w:sz w:val="20"/>
          <w:szCs w:val="20"/>
        </w:rPr>
        <w:t xml:space="preserve">Joonis </w:t>
      </w:r>
      <w:r w:rsidR="00606210" w:rsidRPr="2EBB3649">
        <w:rPr>
          <w:sz w:val="20"/>
          <w:szCs w:val="20"/>
        </w:rPr>
        <w:t>7</w:t>
      </w:r>
      <w:r w:rsidRPr="2EBB3649">
        <w:rPr>
          <w:sz w:val="20"/>
          <w:szCs w:val="20"/>
        </w:rPr>
        <w:t xml:space="preserve"> </w:t>
      </w:r>
      <w:r w:rsidR="00F01CB4" w:rsidRPr="2EBB3649">
        <w:rPr>
          <w:sz w:val="20"/>
          <w:szCs w:val="20"/>
        </w:rPr>
        <w:t>Töötajate</w:t>
      </w:r>
      <w:r w:rsidRPr="2EBB3649">
        <w:rPr>
          <w:sz w:val="20"/>
          <w:szCs w:val="20"/>
        </w:rPr>
        <w:t xml:space="preserve"> registri olemi-suhte diagramm.</w:t>
      </w:r>
    </w:p>
    <w:p w14:paraId="296474B8" w14:textId="7D9F48AB" w:rsidR="00606210" w:rsidRDefault="00606210" w:rsidP="009944C4">
      <w:pPr>
        <w:pStyle w:val="Joonis"/>
        <w:rPr>
          <w:sz w:val="20"/>
        </w:rPr>
      </w:pPr>
    </w:p>
    <w:p w14:paraId="62B3D236" w14:textId="29D439D7" w:rsidR="00606210" w:rsidRDefault="00F01CB4" w:rsidP="009944C4">
      <w:pPr>
        <w:pStyle w:val="Joonis"/>
        <w:rPr>
          <w:sz w:val="20"/>
        </w:rPr>
      </w:pPr>
      <w:r w:rsidRPr="00DC2231">
        <w:rPr>
          <w:noProof/>
          <w:lang w:val="en-US" w:eastAsia="en-US"/>
        </w:rPr>
        <w:drawing>
          <wp:inline distT="0" distB="0" distL="0" distR="0" wp14:anchorId="4DBBB51C" wp14:editId="1EFCF054">
            <wp:extent cx="4419600" cy="491433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8887" cy="4924658"/>
                    </a:xfrm>
                    <a:prstGeom prst="rect">
                      <a:avLst/>
                    </a:prstGeom>
                    <a:noFill/>
                    <a:ln>
                      <a:noFill/>
                    </a:ln>
                  </pic:spPr>
                </pic:pic>
              </a:graphicData>
            </a:graphic>
          </wp:inline>
        </w:drawing>
      </w:r>
    </w:p>
    <w:p w14:paraId="0C38ABAC" w14:textId="502700C1" w:rsidR="008F0C2D" w:rsidRDefault="008F0C2D" w:rsidP="009944C4">
      <w:pPr>
        <w:pStyle w:val="Joonis"/>
        <w:rPr>
          <w:sz w:val="20"/>
          <w:szCs w:val="20"/>
        </w:rPr>
      </w:pPr>
      <w:r w:rsidRPr="2EBB3649">
        <w:rPr>
          <w:sz w:val="20"/>
          <w:szCs w:val="20"/>
        </w:rPr>
        <w:t xml:space="preserve">Joonis </w:t>
      </w:r>
      <w:r w:rsidR="00F01CB4" w:rsidRPr="2EBB3649">
        <w:rPr>
          <w:sz w:val="20"/>
          <w:szCs w:val="20"/>
        </w:rPr>
        <w:t>8</w:t>
      </w:r>
      <w:r w:rsidRPr="2EBB3649">
        <w:rPr>
          <w:sz w:val="20"/>
          <w:szCs w:val="20"/>
        </w:rPr>
        <w:t xml:space="preserve"> </w:t>
      </w:r>
      <w:r w:rsidR="00F01CB4" w:rsidRPr="2EBB3649">
        <w:rPr>
          <w:sz w:val="20"/>
          <w:szCs w:val="20"/>
        </w:rPr>
        <w:t>Klientide</w:t>
      </w:r>
      <w:r w:rsidRPr="2EBB3649">
        <w:rPr>
          <w:sz w:val="20"/>
          <w:szCs w:val="20"/>
        </w:rPr>
        <w:t xml:space="preserve"> registri olemi-suhte diagramm.</w:t>
      </w:r>
    </w:p>
    <w:p w14:paraId="0354CFD9" w14:textId="211B7BE9" w:rsidR="00F01CB4" w:rsidRDefault="00F01CB4" w:rsidP="009944C4">
      <w:pPr>
        <w:pStyle w:val="Joonis"/>
        <w:rPr>
          <w:sz w:val="20"/>
        </w:rPr>
      </w:pPr>
    </w:p>
    <w:p w14:paraId="366D68C5" w14:textId="3988215B" w:rsidR="00F01CB4" w:rsidRDefault="003802D7" w:rsidP="009944C4">
      <w:pPr>
        <w:pStyle w:val="Joonis"/>
        <w:rPr>
          <w:sz w:val="20"/>
        </w:rPr>
      </w:pPr>
      <w:r w:rsidRPr="003802D7">
        <w:rPr>
          <w:noProof/>
          <w:sz w:val="20"/>
          <w:lang w:val="en-US" w:eastAsia="en-US"/>
        </w:rPr>
        <w:lastRenderedPageBreak/>
        <w:drawing>
          <wp:inline distT="0" distB="0" distL="0" distR="0" wp14:anchorId="5DD7999F" wp14:editId="6B83E159">
            <wp:extent cx="5607685" cy="1097957"/>
            <wp:effectExtent l="0" t="0" r="0" b="6985"/>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1097957"/>
                    </a:xfrm>
                    <a:prstGeom prst="rect">
                      <a:avLst/>
                    </a:prstGeom>
                    <a:noFill/>
                    <a:ln>
                      <a:noFill/>
                    </a:ln>
                  </pic:spPr>
                </pic:pic>
              </a:graphicData>
            </a:graphic>
          </wp:inline>
        </w:drawing>
      </w:r>
    </w:p>
    <w:p w14:paraId="7897F229" w14:textId="19F4C1F5" w:rsidR="008F0C2D" w:rsidRDefault="008F0C2D" w:rsidP="009944C4">
      <w:pPr>
        <w:pStyle w:val="Joonis"/>
        <w:rPr>
          <w:sz w:val="20"/>
          <w:szCs w:val="20"/>
        </w:rPr>
      </w:pPr>
      <w:r w:rsidRPr="2EBB3649">
        <w:rPr>
          <w:sz w:val="20"/>
          <w:szCs w:val="20"/>
        </w:rPr>
        <w:t xml:space="preserve">Joonis </w:t>
      </w:r>
      <w:r w:rsidR="00F01CB4" w:rsidRPr="2EBB3649">
        <w:rPr>
          <w:sz w:val="20"/>
          <w:szCs w:val="20"/>
        </w:rPr>
        <w:t>9</w:t>
      </w:r>
      <w:r w:rsidRPr="2EBB3649">
        <w:rPr>
          <w:sz w:val="20"/>
          <w:szCs w:val="20"/>
        </w:rPr>
        <w:t xml:space="preserve"> </w:t>
      </w:r>
      <w:r w:rsidR="00F01CB4" w:rsidRPr="2EBB3649">
        <w:rPr>
          <w:sz w:val="20"/>
          <w:szCs w:val="20"/>
        </w:rPr>
        <w:t>Kommentaaride</w:t>
      </w:r>
      <w:r w:rsidRPr="2EBB3649">
        <w:rPr>
          <w:sz w:val="20"/>
          <w:szCs w:val="20"/>
        </w:rPr>
        <w:t xml:space="preserve"> registri olemi-suhte diagramm.</w:t>
      </w:r>
    </w:p>
    <w:p w14:paraId="5DC19378" w14:textId="60451E70" w:rsidR="00F01CB4" w:rsidRDefault="00F01CB4" w:rsidP="009944C4">
      <w:pPr>
        <w:pStyle w:val="Joonis"/>
        <w:rPr>
          <w:sz w:val="20"/>
        </w:rPr>
      </w:pPr>
    </w:p>
    <w:p w14:paraId="56AD895A" w14:textId="0FE435F8" w:rsidR="00F01CB4" w:rsidRPr="0016792F" w:rsidRDefault="00BD22AC" w:rsidP="009944C4">
      <w:pPr>
        <w:pStyle w:val="Joonis"/>
        <w:rPr>
          <w:sz w:val="20"/>
          <w:lang w:val="en-US"/>
        </w:rPr>
      </w:pPr>
      <w:r w:rsidRPr="00BD22AC">
        <w:rPr>
          <w:noProof/>
          <w:sz w:val="20"/>
          <w:lang w:val="en-US" w:eastAsia="en-US"/>
        </w:rPr>
        <w:drawing>
          <wp:inline distT="0" distB="0" distL="0" distR="0" wp14:anchorId="682F9DDA" wp14:editId="4FFE4AB1">
            <wp:extent cx="2651760" cy="3225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2210" cy="3238079"/>
                    </a:xfrm>
                    <a:prstGeom prst="rect">
                      <a:avLst/>
                    </a:prstGeom>
                    <a:noFill/>
                    <a:ln>
                      <a:noFill/>
                    </a:ln>
                  </pic:spPr>
                </pic:pic>
              </a:graphicData>
            </a:graphic>
          </wp:inline>
        </w:drawing>
      </w:r>
    </w:p>
    <w:p w14:paraId="7790BB15" w14:textId="12476278" w:rsidR="008F0C2D" w:rsidRPr="008F0C2D" w:rsidRDefault="008F0C2D" w:rsidP="009944C4">
      <w:pPr>
        <w:pStyle w:val="Joonis"/>
        <w:rPr>
          <w:sz w:val="20"/>
          <w:szCs w:val="20"/>
        </w:rPr>
      </w:pPr>
      <w:r w:rsidRPr="2EBB3649">
        <w:rPr>
          <w:sz w:val="20"/>
          <w:szCs w:val="20"/>
        </w:rPr>
        <w:t xml:space="preserve">Joonis </w:t>
      </w:r>
      <w:r w:rsidR="00F01CB4" w:rsidRPr="2EBB3649">
        <w:rPr>
          <w:sz w:val="20"/>
          <w:szCs w:val="20"/>
        </w:rPr>
        <w:t>10</w:t>
      </w:r>
      <w:r w:rsidRPr="2EBB3649">
        <w:rPr>
          <w:sz w:val="20"/>
          <w:szCs w:val="20"/>
        </w:rPr>
        <w:t xml:space="preserve"> </w:t>
      </w:r>
      <w:r w:rsidR="00E7190E" w:rsidRPr="2EBB3649">
        <w:rPr>
          <w:sz w:val="20"/>
          <w:szCs w:val="20"/>
        </w:rPr>
        <w:t>Autorite</w:t>
      </w:r>
      <w:r w:rsidRPr="2EBB3649">
        <w:rPr>
          <w:sz w:val="20"/>
          <w:szCs w:val="20"/>
        </w:rPr>
        <w:t xml:space="preserve"> registri olemi-suhte diagramm.</w:t>
      </w:r>
    </w:p>
    <w:p w14:paraId="53B42C7F" w14:textId="77777777" w:rsidR="009944C4" w:rsidRPr="009944C4" w:rsidRDefault="009944C4" w:rsidP="009944C4">
      <w:pPr>
        <w:pStyle w:val="Joonis"/>
      </w:pPr>
    </w:p>
    <w:p w14:paraId="421BEC10" w14:textId="77777777" w:rsidR="00214C09" w:rsidRDefault="00214C09" w:rsidP="034CAAC7">
      <w:pPr>
        <w:jc w:val="both"/>
        <w:rPr>
          <w:rFonts w:eastAsia="Arial" w:cs="Arial"/>
        </w:rPr>
      </w:pPr>
      <w:r w:rsidRPr="25D91C1E">
        <w:fldChar w:fldCharType="begin"/>
      </w:r>
      <w:r>
        <w:rPr>
          <w:rFonts w:cs="Arial"/>
        </w:rPr>
        <w:instrText xml:space="preserve"> REF _Ref463175561 \h  \* MERGEFORMAT </w:instrText>
      </w:r>
      <w:r w:rsidRPr="25D91C1E">
        <w:rPr>
          <w:rFonts w:cs="Arial"/>
        </w:rPr>
        <w:fldChar w:fldCharType="separate"/>
      </w:r>
      <w:r w:rsidR="00122B0F">
        <w:t xml:space="preserve">Tabel </w:t>
      </w:r>
      <w:r w:rsidR="00122B0F">
        <w:rPr>
          <w:noProof/>
        </w:rPr>
        <w:t>5</w:t>
      </w:r>
      <w:r w:rsidRPr="25D91C1E">
        <w:fldChar w:fldCharType="end"/>
      </w:r>
      <w:r w:rsidRPr="034CAAC7">
        <w:rPr>
          <w:rFonts w:eastAsia="Arial" w:cs="Arial"/>
        </w:rPr>
        <w:t xml:space="preserve"> esitab olemi-suhte diagrammidel esitatud olemitüüpide sõnalised kirjeldused.</w:t>
      </w:r>
    </w:p>
    <w:p w14:paraId="443BF92E" w14:textId="77777777" w:rsidR="00214C09" w:rsidRPr="009307D1" w:rsidRDefault="00214C09">
      <w:pPr>
        <w:rPr>
          <w:rFonts w:cs="Arial"/>
        </w:rPr>
      </w:pPr>
    </w:p>
    <w:p w14:paraId="4BD32B9B" w14:textId="77777777" w:rsidR="00214C09" w:rsidRDefault="00214C09" w:rsidP="00214C09">
      <w:pPr>
        <w:pStyle w:val="Caption"/>
        <w:keepNext/>
      </w:pPr>
      <w:bookmarkStart w:id="72" w:name="_Ref463175561"/>
      <w:r>
        <w:t xml:space="preserve">Tabel </w:t>
      </w:r>
      <w:r w:rsidR="0066097D">
        <w:fldChar w:fldCharType="begin"/>
      </w:r>
      <w:r w:rsidR="0066097D">
        <w:instrText xml:space="preserve"> SEQ Tabel \* ARABIC </w:instrText>
      </w:r>
      <w:r w:rsidR="0066097D">
        <w:fldChar w:fldCharType="separate"/>
      </w:r>
      <w:r w:rsidR="004524AD" w:rsidRPr="25D91C1E">
        <w:t>5</w:t>
      </w:r>
      <w:r w:rsidR="0066097D">
        <w:fldChar w:fldCharType="end"/>
      </w:r>
      <w:bookmarkEnd w:id="72"/>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7482F058" w14:textId="77777777" w:rsidTr="034CAAC7">
        <w:trPr>
          <w:tblHeader/>
        </w:trPr>
        <w:tc>
          <w:tcPr>
            <w:tcW w:w="2405" w:type="dxa"/>
            <w:tcBorders>
              <w:top w:val="single" w:sz="1" w:space="0" w:color="000000" w:themeColor="text1"/>
              <w:left w:val="single" w:sz="1" w:space="0" w:color="000000" w:themeColor="text1"/>
              <w:bottom w:val="single" w:sz="1" w:space="0" w:color="000000" w:themeColor="text1"/>
            </w:tcBorders>
            <w:shd w:val="clear" w:color="auto" w:fill="E6E6E6"/>
          </w:tcPr>
          <w:p w14:paraId="7F3CC799" w14:textId="77777777" w:rsidR="00AD3C5F" w:rsidRPr="009307D1" w:rsidRDefault="034CAAC7" w:rsidP="034CAAC7">
            <w:pPr>
              <w:snapToGrid w:val="0"/>
              <w:rPr>
                <w:b/>
                <w:bCs/>
              </w:rPr>
            </w:pPr>
            <w:r w:rsidRPr="034CAAC7">
              <w:rPr>
                <w:b/>
                <w:bCs/>
              </w:rPr>
              <w:t>Olemitüübi nimi</w:t>
            </w:r>
          </w:p>
          <w:p w14:paraId="59C2472B" w14:textId="77777777" w:rsidR="00AD3C5F" w:rsidRPr="009307D1" w:rsidRDefault="034CAAC7" w:rsidP="034CAAC7">
            <w:pPr>
              <w:rPr>
                <w:b/>
                <w:bCs/>
              </w:rPr>
            </w:pPr>
            <w:r w:rsidRPr="034CAAC7">
              <w:rPr>
                <w:b/>
                <w:bCs/>
              </w:rPr>
              <w:t>(teised nimed)</w:t>
            </w:r>
          </w:p>
        </w:tc>
        <w:tc>
          <w:tcPr>
            <w:tcW w:w="1920" w:type="dxa"/>
            <w:tcBorders>
              <w:top w:val="single" w:sz="1" w:space="0" w:color="000000" w:themeColor="text1"/>
              <w:left w:val="single" w:sz="1" w:space="0" w:color="000000" w:themeColor="text1"/>
              <w:bottom w:val="single" w:sz="1" w:space="0" w:color="000000" w:themeColor="text1"/>
            </w:tcBorders>
            <w:shd w:val="clear" w:color="auto" w:fill="E6E6E6"/>
          </w:tcPr>
          <w:p w14:paraId="0D312FF0" w14:textId="77777777" w:rsidR="00AD3C5F" w:rsidRPr="009307D1" w:rsidRDefault="034CAAC7" w:rsidP="034CAAC7">
            <w:pPr>
              <w:snapToGrid w:val="0"/>
              <w:rPr>
                <w:b/>
                <w:bCs/>
              </w:rPr>
            </w:pPr>
            <w:r w:rsidRPr="034CAAC7">
              <w:rPr>
                <w:b/>
                <w:bCs/>
              </w:rPr>
              <w:t>Kuuluvus registrisse</w:t>
            </w:r>
          </w:p>
        </w:tc>
        <w:tc>
          <w:tcPr>
            <w:tcW w:w="4903"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308D292" w14:textId="77777777" w:rsidR="00AD3C5F" w:rsidRPr="009307D1" w:rsidRDefault="034CAAC7" w:rsidP="034CAAC7">
            <w:pPr>
              <w:snapToGrid w:val="0"/>
              <w:rPr>
                <w:b/>
                <w:bCs/>
              </w:rPr>
            </w:pPr>
            <w:r w:rsidRPr="034CAAC7">
              <w:rPr>
                <w:b/>
                <w:bCs/>
              </w:rPr>
              <w:t>Definitsioon</w:t>
            </w:r>
          </w:p>
        </w:tc>
      </w:tr>
      <w:tr w:rsidR="00AD3C5F" w:rsidRPr="009307D1" w14:paraId="02BB4E4A" w14:textId="77777777" w:rsidTr="034CAAC7">
        <w:tc>
          <w:tcPr>
            <w:tcW w:w="2405" w:type="dxa"/>
            <w:tcBorders>
              <w:left w:val="single" w:sz="1" w:space="0" w:color="000000" w:themeColor="text1"/>
              <w:bottom w:val="single" w:sz="1" w:space="0" w:color="000000" w:themeColor="text1"/>
            </w:tcBorders>
            <w:shd w:val="clear" w:color="auto" w:fill="auto"/>
          </w:tcPr>
          <w:p w14:paraId="5E4B60D8" w14:textId="77777777" w:rsidR="00AD3C5F" w:rsidRPr="009307D1" w:rsidRDefault="034CAAC7" w:rsidP="000277D6">
            <w:pPr>
              <w:snapToGrid w:val="0"/>
            </w:pPr>
            <w:r>
              <w:t>Isik</w:t>
            </w:r>
          </w:p>
        </w:tc>
        <w:tc>
          <w:tcPr>
            <w:tcW w:w="1920" w:type="dxa"/>
            <w:tcBorders>
              <w:left w:val="single" w:sz="1" w:space="0" w:color="000000" w:themeColor="text1"/>
              <w:bottom w:val="single" w:sz="1" w:space="0" w:color="000000" w:themeColor="text1"/>
            </w:tcBorders>
            <w:shd w:val="clear" w:color="auto" w:fill="auto"/>
          </w:tcPr>
          <w:p w14:paraId="0CCF287F" w14:textId="77777777" w:rsidR="00AD3C5F" w:rsidRPr="009307D1" w:rsidRDefault="034CAAC7" w:rsidP="000277D6">
            <w:pPr>
              <w:snapToGrid w:val="0"/>
            </w:pPr>
            <w:r>
              <w:t>Isikute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02514471" w14:textId="77777777" w:rsidR="00AD3C5F" w:rsidRPr="009307D1" w:rsidRDefault="034CAAC7" w:rsidP="00EC559B">
            <w:pPr>
              <w:snapToGrid w:val="0"/>
            </w:pPr>
            <w:r>
              <w:t>Mistahes organisatsiooniga seotud füüsiline isik (eraisik). Isik võib olla seotud organisatsiooniga näiteks kui klient või kui töötaja.</w:t>
            </w:r>
          </w:p>
        </w:tc>
      </w:tr>
      <w:tr w:rsidR="00E00407" w:rsidRPr="009307D1" w14:paraId="55E5C529" w14:textId="77777777" w:rsidTr="034CAAC7">
        <w:tc>
          <w:tcPr>
            <w:tcW w:w="2405" w:type="dxa"/>
            <w:tcBorders>
              <w:left w:val="single" w:sz="1" w:space="0" w:color="000000" w:themeColor="text1"/>
              <w:bottom w:val="single" w:sz="1" w:space="0" w:color="000000" w:themeColor="text1"/>
            </w:tcBorders>
            <w:shd w:val="clear" w:color="auto" w:fill="auto"/>
          </w:tcPr>
          <w:p w14:paraId="66B718F1" w14:textId="77777777" w:rsidR="00E00407" w:rsidRPr="009307D1" w:rsidRDefault="034CAAC7" w:rsidP="000277D6">
            <w:pPr>
              <w:snapToGrid w:val="0"/>
            </w:pPr>
            <w:r>
              <w:t>Töötaja</w:t>
            </w:r>
          </w:p>
        </w:tc>
        <w:tc>
          <w:tcPr>
            <w:tcW w:w="1920" w:type="dxa"/>
            <w:tcBorders>
              <w:left w:val="single" w:sz="1" w:space="0" w:color="000000" w:themeColor="text1"/>
              <w:bottom w:val="single" w:sz="1" w:space="0" w:color="000000" w:themeColor="text1"/>
            </w:tcBorders>
            <w:shd w:val="clear" w:color="auto" w:fill="auto"/>
          </w:tcPr>
          <w:p w14:paraId="1944BEE6" w14:textId="77777777" w:rsidR="00E00407" w:rsidRPr="009307D1" w:rsidRDefault="034CAAC7" w:rsidP="000277D6">
            <w:pPr>
              <w:snapToGrid w:val="0"/>
            </w:pPr>
            <w:r>
              <w:t>Töötajate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7D5C3838" w14:textId="77777777" w:rsidR="00E00407" w:rsidRPr="009307D1" w:rsidRDefault="034CAAC7" w:rsidP="000277D6">
            <w:pPr>
              <w:snapToGrid w:val="0"/>
            </w:pPr>
            <w:r>
              <w:t>Organisatsioonis (kui tööandja juures) töölepingu alusel töötav ja selle organisatsiooni juhtimisele ning kontrollile alluv isik, kes saab oma töö eest töölepingus kokkulepitud tasu.</w:t>
            </w:r>
          </w:p>
        </w:tc>
      </w:tr>
      <w:tr w:rsidR="00797B40" w:rsidRPr="009307D1" w14:paraId="281EB094" w14:textId="77777777" w:rsidTr="034CAAC7">
        <w:tc>
          <w:tcPr>
            <w:tcW w:w="2405" w:type="dxa"/>
            <w:tcBorders>
              <w:left w:val="single" w:sz="1" w:space="0" w:color="000000" w:themeColor="text1"/>
              <w:bottom w:val="single" w:sz="1" w:space="0" w:color="000000" w:themeColor="text1"/>
            </w:tcBorders>
            <w:shd w:val="clear" w:color="auto" w:fill="auto"/>
          </w:tcPr>
          <w:p w14:paraId="6AC9A9CE" w14:textId="77777777" w:rsidR="00797B40" w:rsidRPr="009307D1" w:rsidRDefault="034CAAC7" w:rsidP="00797B40">
            <w:pPr>
              <w:snapToGrid w:val="0"/>
            </w:pPr>
            <w:r>
              <w:t>Klassifikaator</w:t>
            </w:r>
          </w:p>
        </w:tc>
        <w:tc>
          <w:tcPr>
            <w:tcW w:w="1920" w:type="dxa"/>
            <w:tcBorders>
              <w:left w:val="single" w:sz="1" w:space="0" w:color="000000" w:themeColor="text1"/>
              <w:bottom w:val="single" w:sz="1" w:space="0" w:color="000000" w:themeColor="text1"/>
            </w:tcBorders>
            <w:shd w:val="clear" w:color="auto" w:fill="auto"/>
          </w:tcPr>
          <w:p w14:paraId="558443F6" w14:textId="77777777" w:rsidR="00797B40" w:rsidRPr="009307D1" w:rsidRDefault="034CAAC7" w:rsidP="00797B40">
            <w:pPr>
              <w:snapToGrid w:val="0"/>
            </w:pPr>
            <w:r>
              <w:t>Klassifikaatorite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4E302595" w14:textId="77777777" w:rsidR="00797B40" w:rsidRPr="009307D1" w:rsidRDefault="034CAAC7" w:rsidP="00797B40">
            <w:pPr>
              <w:snapToGrid w:val="0"/>
            </w:pPr>
            <w:r>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63EF92E1" w14:textId="77777777" w:rsidTr="034CAAC7">
        <w:tc>
          <w:tcPr>
            <w:tcW w:w="2405" w:type="dxa"/>
            <w:tcBorders>
              <w:left w:val="single" w:sz="1" w:space="0" w:color="000000" w:themeColor="text1"/>
              <w:bottom w:val="single" w:sz="1" w:space="0" w:color="000000" w:themeColor="text1"/>
            </w:tcBorders>
            <w:shd w:val="clear" w:color="auto" w:fill="auto"/>
          </w:tcPr>
          <w:p w14:paraId="3C68E360" w14:textId="77777777" w:rsidR="00A47A47" w:rsidRPr="009307D1" w:rsidRDefault="034CAAC7" w:rsidP="00797B40">
            <w:pPr>
              <w:snapToGrid w:val="0"/>
            </w:pPr>
            <w:r>
              <w:lastRenderedPageBreak/>
              <w:t>Isiku_seisundi_liik</w:t>
            </w:r>
          </w:p>
        </w:tc>
        <w:tc>
          <w:tcPr>
            <w:tcW w:w="1920" w:type="dxa"/>
            <w:tcBorders>
              <w:left w:val="single" w:sz="1" w:space="0" w:color="000000" w:themeColor="text1"/>
              <w:bottom w:val="single" w:sz="1" w:space="0" w:color="000000" w:themeColor="text1"/>
            </w:tcBorders>
            <w:shd w:val="clear" w:color="auto" w:fill="auto"/>
          </w:tcPr>
          <w:p w14:paraId="1EE7A9E7" w14:textId="77777777" w:rsidR="00A47A47" w:rsidRPr="009307D1" w:rsidRDefault="034CAAC7" w:rsidP="00797B40">
            <w:pPr>
              <w:snapToGrid w:val="0"/>
            </w:pPr>
            <w:r>
              <w:t>Klassifikaatorite register</w:t>
            </w:r>
          </w:p>
        </w:tc>
        <w:tc>
          <w:tcPr>
            <w:tcW w:w="4903" w:type="dxa"/>
            <w:tcBorders>
              <w:left w:val="single" w:sz="1" w:space="0" w:color="000000" w:themeColor="text1"/>
              <w:bottom w:val="single" w:sz="1" w:space="0" w:color="000000" w:themeColor="text1"/>
              <w:right w:val="single" w:sz="1" w:space="0" w:color="000000" w:themeColor="text1"/>
            </w:tcBorders>
            <w:shd w:val="clear" w:color="auto" w:fill="auto"/>
          </w:tcPr>
          <w:p w14:paraId="386DB618" w14:textId="77777777" w:rsidR="00A47A47" w:rsidRPr="009307D1" w:rsidRDefault="034CAAC7" w:rsidP="00730134">
            <w:pPr>
              <w:snapToGrid w:val="0"/>
            </w:pPr>
            <w:r>
              <w:t>Seisundiklassifikaator, mis võimaldab fikseerida iga isiku puhul tema hetkeseisundi vastavalt üldisele isikute elutsüklile.</w:t>
            </w:r>
          </w:p>
        </w:tc>
      </w:tr>
      <w:tr w:rsidR="00797B40" w:rsidRPr="009307D1" w14:paraId="28ECF0E2" w14:textId="77777777" w:rsidTr="034CAAC7">
        <w:tc>
          <w:tcPr>
            <w:tcW w:w="2405" w:type="dxa"/>
            <w:tcBorders>
              <w:left w:val="single" w:sz="1" w:space="0" w:color="000000" w:themeColor="text1"/>
              <w:bottom w:val="single" w:sz="4" w:space="0" w:color="auto"/>
            </w:tcBorders>
            <w:shd w:val="clear" w:color="auto" w:fill="auto"/>
          </w:tcPr>
          <w:p w14:paraId="78E2AB9C" w14:textId="77777777" w:rsidR="00797B40" w:rsidRPr="009307D1" w:rsidRDefault="034CAAC7" w:rsidP="00797B40">
            <w:pPr>
              <w:snapToGrid w:val="0"/>
            </w:pPr>
            <w:r>
              <w:t>Töötaja_seisundi_liik</w:t>
            </w:r>
          </w:p>
        </w:tc>
        <w:tc>
          <w:tcPr>
            <w:tcW w:w="1920" w:type="dxa"/>
            <w:tcBorders>
              <w:left w:val="single" w:sz="1" w:space="0" w:color="000000" w:themeColor="text1"/>
              <w:bottom w:val="single" w:sz="4" w:space="0" w:color="auto"/>
            </w:tcBorders>
            <w:shd w:val="clear" w:color="auto" w:fill="auto"/>
          </w:tcPr>
          <w:p w14:paraId="2ADE72C3" w14:textId="77777777" w:rsidR="00797B40" w:rsidRPr="009307D1" w:rsidRDefault="034CAAC7" w:rsidP="00797B40">
            <w:pPr>
              <w:snapToGrid w:val="0"/>
            </w:pPr>
            <w:r>
              <w:t>Klassifikaatorite register</w:t>
            </w:r>
          </w:p>
        </w:tc>
        <w:tc>
          <w:tcPr>
            <w:tcW w:w="4903" w:type="dxa"/>
            <w:tcBorders>
              <w:left w:val="single" w:sz="1" w:space="0" w:color="000000" w:themeColor="text1"/>
              <w:bottom w:val="single" w:sz="4" w:space="0" w:color="auto"/>
              <w:right w:val="single" w:sz="1" w:space="0" w:color="000000" w:themeColor="text1"/>
            </w:tcBorders>
            <w:shd w:val="clear" w:color="auto" w:fill="auto"/>
          </w:tcPr>
          <w:p w14:paraId="32E57CAE" w14:textId="77777777" w:rsidR="00797B40" w:rsidRPr="009307D1" w:rsidRDefault="034CAAC7" w:rsidP="00730134">
            <w:pPr>
              <w:snapToGrid w:val="0"/>
            </w:pPr>
            <w:r>
              <w:t>Seisundiklassifikaator, mis võimaldab fikseerida iga töötaja puhul tema hetkeseisundi vastavalt üldisele töötajate elutsüklile.</w:t>
            </w:r>
          </w:p>
        </w:tc>
      </w:tr>
      <w:tr w:rsidR="00E00407" w:rsidRPr="009307D1" w14:paraId="6FA42A17"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24E1E77E" w14:textId="77777777" w:rsidR="00E00407" w:rsidRPr="009307D1" w:rsidRDefault="034CAAC7" w:rsidP="00797B40">
            <w:pPr>
              <w:snapToGrid w:val="0"/>
            </w:pPr>
            <w:r>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7A9B01" w14:textId="77777777" w:rsidR="00E00407"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F991AC1" w14:textId="77777777" w:rsidR="00E00407" w:rsidRPr="009307D1" w:rsidRDefault="034CAAC7" w:rsidP="00797B40">
            <w:pPr>
              <w:snapToGrid w:val="0"/>
            </w:pPr>
            <w:r>
              <w:t>Amet on töölepingus sätestatud ametikohustuste üldnimetus. Ametid on klassifikaatorid.</w:t>
            </w:r>
          </w:p>
        </w:tc>
      </w:tr>
      <w:tr w:rsidR="00B0207C" w:rsidRPr="009307D1" w14:paraId="5473EF87"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07EF953E" w14:textId="77777777" w:rsidR="00B0207C" w:rsidRPr="009307D1" w:rsidRDefault="034CAAC7" w:rsidP="00797B40">
            <w:pPr>
              <w:snapToGrid w:val="0"/>
            </w:pPr>
            <w:r>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D3D19C2" w14:textId="77777777" w:rsidR="00B0207C"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11DDB9" w14:textId="77777777" w:rsidR="00B0207C" w:rsidRPr="009307D1" w:rsidRDefault="034CAAC7" w:rsidP="00797B40">
            <w:pPr>
              <w:snapToGrid w:val="0"/>
            </w:pPr>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A47A47" w:rsidRPr="009307D1" w14:paraId="16A09461"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7EB8E87A" w14:textId="77E8C1A2" w:rsidR="00A47A47" w:rsidRPr="009307D1" w:rsidRDefault="034CAAC7" w:rsidP="00797B40">
            <w:pPr>
              <w:snapToGrid w:val="0"/>
            </w:pPr>
            <w:r>
              <w:t>Kauba_kategooria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6BB99BE" w14:textId="77777777" w:rsidR="00A47A47"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605C698" w14:textId="69770A2E" w:rsidR="00A47A47" w:rsidRPr="009307D1" w:rsidRDefault="034CAAC7" w:rsidP="00CD601C">
            <w:pPr>
              <w:snapToGrid w:val="0"/>
            </w:pPr>
            <w:r>
              <w:t>Võimaldab kauba klassifitseerimist erinevatesse kategooriatesse ja selle alusel kauba rühmitamist teatud põhjusel huvipakkuvateks hulkadeks. Tegemist on üksteist mittevälistavate kategooriatega, st üks ja sama kaup võib kuuluda korraga mitmesse sama tüüpi kategooriasse.</w:t>
            </w:r>
          </w:p>
        </w:tc>
      </w:tr>
      <w:tr w:rsidR="000404B7" w:rsidRPr="009307D1" w14:paraId="5AF3DE24"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29691AF1" w14:textId="51CB3A88" w:rsidR="000404B7" w:rsidRPr="009307D1" w:rsidRDefault="034CAAC7" w:rsidP="00797B40">
            <w:pPr>
              <w:snapToGrid w:val="0"/>
            </w:pPr>
            <w:r>
              <w:t>Kauba_kategooria_</w:t>
            </w:r>
            <w:r w:rsidR="00D819AC">
              <w:t>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3B50E3" w14:textId="77777777" w:rsidR="000404B7"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E9AFD4A" w14:textId="4EEB7958" w:rsidR="000404B7" w:rsidRPr="009307D1" w:rsidRDefault="034CAAC7" w:rsidP="00A31B8B">
            <w:pPr>
              <w:snapToGrid w:val="0"/>
            </w:pPr>
            <w:r>
              <w:t>Võimaldab rühmitada kauba klassifitseerimiseks kasutatavaid kategooriaid ühise nime alla. Need nimed kirjeldavad, mis liiki klassifikatsiooniga on tegemist.</w:t>
            </w:r>
          </w:p>
        </w:tc>
      </w:tr>
      <w:tr w:rsidR="00D819AC" w:rsidRPr="009307D1" w14:paraId="444CA776"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47240461" w14:textId="5B76B446" w:rsidR="00D819AC" w:rsidRDefault="00D819AC" w:rsidP="00797B40">
            <w:pPr>
              <w:snapToGrid w:val="0"/>
            </w:pPr>
            <w:r>
              <w:t>Kau</w:t>
            </w:r>
            <w:r w:rsidR="00607273">
              <w:t>b</w:t>
            </w:r>
            <w:r>
              <w:t>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BC8CD90" w14:textId="53533DCB" w:rsidR="00D819AC" w:rsidRDefault="00D819AC"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182DC5C" w14:textId="5CC4075A" w:rsidR="00D819AC" w:rsidRDefault="00E4414F" w:rsidP="00A31B8B">
            <w:pPr>
              <w:snapToGrid w:val="0"/>
            </w:pPr>
            <w:r>
              <w:t>Kauba hetkeolukorra iseloomustus. Näiteks: ootel, aktiivne, mitteaktiivne.</w:t>
            </w:r>
          </w:p>
        </w:tc>
      </w:tr>
      <w:tr w:rsidR="00A47A47" w:rsidRPr="009307D1" w14:paraId="70B42080"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589DF83F" w14:textId="71DA5BF4" w:rsidR="00A47A47" w:rsidRPr="009307D1" w:rsidRDefault="034CAAC7" w:rsidP="00797B40">
            <w:pPr>
              <w:snapToGrid w:val="0"/>
            </w:pPr>
            <w:r>
              <w:t>Kaup</w:t>
            </w:r>
            <w:r w:rsidR="005C5B47">
              <w:t xml:space="preserve"> (toode, müügiartikkel)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F497BAD" w14:textId="0A2B4163" w:rsidR="00A47A47" w:rsidRPr="009307D1" w:rsidRDefault="0033629C" w:rsidP="00797B40">
            <w:pPr>
              <w:snapToGrid w:val="0"/>
            </w:pPr>
            <w:r>
              <w:t xml:space="preserve">Kaupade </w:t>
            </w:r>
            <w:r w:rsidR="034CAAC7">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11A802E" w14:textId="4C4093DB" w:rsidR="00A47A47" w:rsidRPr="009307D1" w:rsidRDefault="00694CC1" w:rsidP="00797B40">
            <w:pPr>
              <w:snapToGrid w:val="0"/>
            </w:pPr>
            <w:r>
              <w:t>„</w:t>
            </w:r>
            <w:r w:rsidR="00850087">
              <w:t>O</w:t>
            </w:r>
            <w:r w:rsidR="00850087">
              <w:rPr>
                <w:rFonts w:hint="eastAsia"/>
              </w:rPr>
              <w:t>stu-müügi objekt v</w:t>
            </w:r>
            <w:r w:rsidR="00850087">
              <w:t>õi</w:t>
            </w:r>
            <w:r w:rsidR="00850087" w:rsidRPr="00850087">
              <w:rPr>
                <w:rFonts w:hint="eastAsia"/>
              </w:rPr>
              <w:t xml:space="preserve"> objektid</w:t>
            </w:r>
            <w:r w:rsidR="00850087">
              <w:t>.</w:t>
            </w:r>
            <w:r>
              <w:t>“</w:t>
            </w:r>
            <w:r w:rsidR="00850087">
              <w:t xml:space="preserve"> (Eesti </w:t>
            </w:r>
            <w:r w:rsidR="001B271C">
              <w:t>keele seletav sõnaraamat</w:t>
            </w:r>
            <w:r w:rsidR="00850087">
              <w:t>)</w:t>
            </w:r>
            <w:r w:rsidR="00255C3F">
              <w:t xml:space="preserve"> „Müügiks määratud </w:t>
            </w:r>
            <w:r w:rsidR="00255C3F" w:rsidRPr="00255C3F">
              <w:t>toode</w:t>
            </w:r>
            <w:r w:rsidR="00255C3F">
              <w:t xml:space="preserve"> või tooted“ (Vikipeedia)</w:t>
            </w:r>
          </w:p>
        </w:tc>
      </w:tr>
      <w:tr w:rsidR="00A47A47" w:rsidRPr="009307D1" w14:paraId="7A052B7C"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494FCCC1" w14:textId="070A189D" w:rsidR="00752D68" w:rsidRPr="009307D1" w:rsidRDefault="034CAAC7" w:rsidP="00797B40">
            <w:pPr>
              <w:snapToGrid w:val="0"/>
            </w:pPr>
            <w:r>
              <w:t>Kauba_kategooria_</w:t>
            </w:r>
          </w:p>
          <w:p w14:paraId="156EF00B" w14:textId="0A779BA3" w:rsidR="00A47A47" w:rsidRPr="009307D1" w:rsidRDefault="00D819AC" w:rsidP="00797B40">
            <w:pPr>
              <w:snapToGrid w:val="0"/>
            </w:pPr>
            <w:r>
              <w:t>o</w:t>
            </w:r>
            <w:r w:rsidR="034CAAC7">
              <w:t>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BFB86FF" w14:textId="5E82991E" w:rsidR="00A47A47" w:rsidRPr="009307D1" w:rsidRDefault="006F2B58" w:rsidP="00797B40">
            <w:pPr>
              <w:snapToGrid w:val="0"/>
            </w:pPr>
            <w:r>
              <w:t xml:space="preserve">Kaupade </w:t>
            </w:r>
            <w:r w:rsidR="034CAAC7">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B76DCE5" w14:textId="11F0F50C" w:rsidR="00A47A47" w:rsidRPr="009307D1" w:rsidRDefault="034CAAC7" w:rsidP="00730134">
            <w:pPr>
              <w:snapToGrid w:val="0"/>
            </w:pPr>
            <w:r>
              <w:t xml:space="preserve">Näitab kauba kuulumist kategooriatesse. Iga kauba ja iga kaubakategooria vahel võib olla maksimaalselt üks seos. </w:t>
            </w:r>
          </w:p>
        </w:tc>
      </w:tr>
      <w:tr w:rsidR="00D34980" w:rsidRPr="009307D1" w14:paraId="6F8C69DA"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33621C46" w14:textId="2C5112A2" w:rsidR="00D34980" w:rsidRPr="009307D1" w:rsidRDefault="00C642D8" w:rsidP="00797B40">
            <w:pPr>
              <w:snapToGrid w:val="0"/>
            </w:pPr>
            <w:r>
              <w:t>Žanr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5E37661" w14:textId="77777777" w:rsidR="00D34980" w:rsidRPr="009307D1" w:rsidRDefault="034CAAC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24155FC" w14:textId="68E09455" w:rsidR="00D34980" w:rsidRPr="009307D1" w:rsidRDefault="00694CC1" w:rsidP="00797B40">
            <w:pPr>
              <w:snapToGrid w:val="0"/>
            </w:pPr>
            <w:r>
              <w:t>„</w:t>
            </w:r>
            <w:r w:rsidR="00C642D8">
              <w:t>K</w:t>
            </w:r>
            <w:r w:rsidR="00C642D8" w:rsidRPr="00C642D8">
              <w:t>unsti põhiliigis eristuv kindlate struktuuri- ja vormitunnustega alaliik</w:t>
            </w:r>
            <w:r>
              <w:t>“.</w:t>
            </w:r>
            <w:r w:rsidR="00C642D8">
              <w:t xml:space="preserve"> (Eesti keele seletav sõnaraamat)</w:t>
            </w:r>
          </w:p>
        </w:tc>
      </w:tr>
      <w:tr w:rsidR="00C642D8" w:rsidRPr="009307D1" w14:paraId="056849BE"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0D54A12C" w14:textId="668602E1" w:rsidR="00C642D8" w:rsidRDefault="006F2B58" w:rsidP="00797B40">
            <w:pPr>
              <w:snapToGrid w:val="0"/>
            </w:pPr>
            <w:r>
              <w:t>Autor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2B7BEB9" w14:textId="2271EFA2" w:rsidR="00C642D8" w:rsidRDefault="006F2B58" w:rsidP="00797B40">
            <w:pPr>
              <w:snapToGrid w:val="0"/>
            </w:pPr>
            <w:r>
              <w:t>Autorite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E1C795A" w14:textId="603FC832" w:rsidR="00C642D8" w:rsidRPr="009307D1" w:rsidRDefault="005721E0" w:rsidP="005721E0">
            <w:pPr>
              <w:tabs>
                <w:tab w:val="left" w:pos="1050"/>
              </w:tabs>
              <w:snapToGrid w:val="0"/>
            </w:pPr>
            <w:r>
              <w:t>A</w:t>
            </w:r>
            <w:r>
              <w:rPr>
                <w:rStyle w:val="d"/>
              </w:rPr>
              <w:t>rtikli, raamatu vms. kirjutaja, kirjandus- v. kunstiteose looja</w:t>
            </w:r>
            <w:r>
              <w:t xml:space="preserve">; </w:t>
            </w:r>
            <w:r>
              <w:rPr>
                <w:rStyle w:val="d"/>
              </w:rPr>
              <w:t>leiutise, projekti vms. tegija</w:t>
            </w:r>
            <w:r>
              <w:t>. (Eesti keele seletav sõnaraamat)</w:t>
            </w:r>
            <w:r w:rsidR="003802D7">
              <w:t>. EKr sündinud autori puhul mõistetakse autori all selle teose vahendajat.</w:t>
            </w:r>
          </w:p>
        </w:tc>
      </w:tr>
      <w:tr w:rsidR="005721E0" w:rsidRPr="009307D1" w14:paraId="63A4666C"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0886B8F9" w14:textId="5F2A80F5" w:rsidR="005721E0" w:rsidRDefault="005C47FA" w:rsidP="00797B40">
            <w:pPr>
              <w:snapToGrid w:val="0"/>
            </w:pPr>
            <w:r>
              <w:lastRenderedPageBreak/>
              <w:t>Raamat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372CE4C" w14:textId="7A8DD7D6" w:rsidR="005721E0" w:rsidRDefault="005C47FA"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6610908" w14:textId="3849C1DB" w:rsidR="005721E0" w:rsidRDefault="005C47FA" w:rsidP="005721E0">
            <w:pPr>
              <w:tabs>
                <w:tab w:val="left" w:pos="1050"/>
              </w:tabs>
              <w:snapToGrid w:val="0"/>
            </w:pPr>
            <w:r>
              <w:rPr>
                <w:rStyle w:val="egl"/>
              </w:rPr>
              <w:t>Trükipoognaist koosnev terviklik väljaanne, mida katavad kaaned;</w:t>
            </w:r>
            <w:r>
              <w:rPr>
                <w:rStyle w:val="PageNumber"/>
              </w:rPr>
              <w:t xml:space="preserve"> </w:t>
            </w:r>
            <w:r>
              <w:rPr>
                <w:rStyle w:val="d"/>
              </w:rPr>
              <w:t>sellisel kujul ilmunud v. ilmuv kirjandusteos (ka mitmeköitelisena)</w:t>
            </w:r>
            <w:r>
              <w:t xml:space="preserve"> või digitaalkujul terviklik väljaanne.</w:t>
            </w:r>
            <w:r w:rsidR="00F54DF1">
              <w:t xml:space="preserve"> (Eesti keele seletav sõnaraamat)</w:t>
            </w:r>
            <w:r w:rsidR="00D744DF">
              <w:t xml:space="preserve"> Raamatul on lehekülgi vähemalt 49 (</w:t>
            </w:r>
            <w:r w:rsidR="00D744DF" w:rsidRPr="00D744DF">
              <w:t>brošüüril</w:t>
            </w:r>
            <w:r w:rsidR="00D744DF">
              <w:t xml:space="preserve"> 5–48). Antud andmebaasis loetakse raamatuteks ka brošüürid ja muud taolised terviklikud kaantega väljaanded, mille lehekülgede arv on suurem nullist.</w:t>
            </w:r>
          </w:p>
        </w:tc>
      </w:tr>
      <w:tr w:rsidR="005721E0" w:rsidRPr="009307D1" w14:paraId="43E8EA17"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75748937" w14:textId="6FF37409" w:rsidR="005721E0" w:rsidRDefault="00D941D5" w:rsidP="00797B40">
            <w:pPr>
              <w:snapToGrid w:val="0"/>
            </w:pPr>
            <w:r>
              <w:t>Kirjastus</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2C10C7A" w14:textId="249D0450" w:rsidR="005721E0" w:rsidRDefault="00D941D5"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30863CA" w14:textId="603E1B2A" w:rsidR="005721E0" w:rsidRDefault="00D941D5" w:rsidP="005721E0">
            <w:pPr>
              <w:tabs>
                <w:tab w:val="left" w:pos="1050"/>
              </w:tabs>
              <w:snapToGrid w:val="0"/>
            </w:pPr>
            <w:r>
              <w:rPr>
                <w:rStyle w:val="d"/>
              </w:rPr>
              <w:t>Mitmesuguseid trükiseid ilmutav ettevõte.</w:t>
            </w:r>
          </w:p>
        </w:tc>
      </w:tr>
      <w:tr w:rsidR="005721E0" w:rsidRPr="009307D1" w14:paraId="3CD55169"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6DC9274B" w14:textId="41E983DE" w:rsidR="005721E0" w:rsidRDefault="00D941D5" w:rsidP="00797B40">
            <w:pPr>
              <w:snapToGrid w:val="0"/>
            </w:pPr>
            <w:r>
              <w:t>Keel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F560A8" w14:textId="7F9E4F4C" w:rsidR="005721E0" w:rsidRDefault="00D941D5"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889E2F9" w14:textId="2E278770" w:rsidR="005721E0" w:rsidRDefault="00D941D5" w:rsidP="005721E0">
            <w:pPr>
              <w:tabs>
                <w:tab w:val="left" w:pos="1050"/>
              </w:tabs>
              <w:snapToGrid w:val="0"/>
            </w:pPr>
            <w:r>
              <w:rPr>
                <w:rStyle w:val="d"/>
              </w:rPr>
              <w:t xml:space="preserve">Sümbolite ja reeglite kogum informatsiooni edastamiseks, </w:t>
            </w:r>
            <w:r>
              <w:rPr>
                <w:rStyle w:val="egl"/>
              </w:rPr>
              <w:t>inimese olulisim suhtlemisvahend. (</w:t>
            </w:r>
            <w:r>
              <w:t>Eesti keele seletav sõnaraamat)</w:t>
            </w:r>
          </w:p>
        </w:tc>
      </w:tr>
      <w:tr w:rsidR="005721E0" w:rsidRPr="009307D1" w14:paraId="05C27249"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7BE0164C" w14:textId="073DB87A" w:rsidR="005721E0" w:rsidRDefault="00BE732E" w:rsidP="00797B40">
            <w:pPr>
              <w:snapToGrid w:val="0"/>
            </w:pPr>
            <w:r>
              <w:t>Sari</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4548C" w14:textId="539110EF" w:rsidR="005721E0" w:rsidRDefault="00BE732E"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CEC7147" w14:textId="691E390A" w:rsidR="005721E0" w:rsidRDefault="00F54DF1" w:rsidP="005721E0">
            <w:pPr>
              <w:tabs>
                <w:tab w:val="left" w:pos="1050"/>
              </w:tabs>
              <w:snapToGrid w:val="0"/>
            </w:pPr>
            <w:r>
              <w:rPr>
                <w:rStyle w:val="d"/>
              </w:rPr>
              <w:t>„</w:t>
            </w:r>
            <w:r w:rsidR="00BE732E">
              <w:rPr>
                <w:rStyle w:val="d"/>
              </w:rPr>
              <w:t>Ühelaadsete, ka omavahel seotud esemete v. nähtuste rida v. rühm, seeria.</w:t>
            </w:r>
            <w:r>
              <w:rPr>
                <w:rStyle w:val="d"/>
              </w:rPr>
              <w:t>“</w:t>
            </w:r>
            <w:r w:rsidR="00BE732E">
              <w:rPr>
                <w:rStyle w:val="d"/>
              </w:rPr>
              <w:t xml:space="preserve"> </w:t>
            </w:r>
            <w:r w:rsidR="00BE732E">
              <w:rPr>
                <w:rStyle w:val="egl"/>
              </w:rPr>
              <w:t>(</w:t>
            </w:r>
            <w:r w:rsidR="00BE732E">
              <w:t>Eesti keele seletav sõnaraamat)</w:t>
            </w:r>
          </w:p>
        </w:tc>
      </w:tr>
      <w:tr w:rsidR="005721E0" w:rsidRPr="009307D1" w14:paraId="71ECCE9A" w14:textId="77777777" w:rsidTr="034CAAC7">
        <w:tc>
          <w:tcPr>
            <w:tcW w:w="2405" w:type="dxa"/>
            <w:tcBorders>
              <w:top w:val="single" w:sz="4" w:space="0" w:color="auto"/>
              <w:left w:val="single" w:sz="4" w:space="0" w:color="auto"/>
              <w:bottom w:val="single" w:sz="4" w:space="0" w:color="auto"/>
              <w:right w:val="single" w:sz="4" w:space="0" w:color="auto"/>
            </w:tcBorders>
            <w:shd w:val="clear" w:color="auto" w:fill="auto"/>
          </w:tcPr>
          <w:p w14:paraId="5DBDC074" w14:textId="7A68D43E" w:rsidR="005721E0" w:rsidRDefault="00746B9F" w:rsidP="00797B40">
            <w:pPr>
              <w:snapToGrid w:val="0"/>
            </w:pPr>
            <w:r>
              <w:t>Kauba</w:t>
            </w:r>
            <w:r w:rsidR="006B0E3C">
              <w:t>_kommentaar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38D1C6C" w14:textId="632B874D" w:rsidR="005721E0" w:rsidRDefault="006B0E3C" w:rsidP="00797B40">
            <w:pPr>
              <w:snapToGrid w:val="0"/>
            </w:pPr>
            <w:r>
              <w:t>Kommentaaride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78845DB" w14:textId="47CF29D7" w:rsidR="005721E0" w:rsidRDefault="006B0E3C" w:rsidP="005721E0">
            <w:pPr>
              <w:tabs>
                <w:tab w:val="left" w:pos="1050"/>
              </w:tabs>
              <w:snapToGrid w:val="0"/>
            </w:pPr>
            <w:r>
              <w:t xml:space="preserve">Selgitav või arvustav märkus </w:t>
            </w:r>
            <w:r w:rsidR="00746B9F">
              <w:t>kauba</w:t>
            </w:r>
            <w:r>
              <w:t xml:space="preserve"> kohta. Võimaldab </w:t>
            </w:r>
            <w:r w:rsidR="00746B9F">
              <w:t>kauba</w:t>
            </w:r>
            <w:r>
              <w:t xml:space="preserve"> hindamist ja arvustamist.</w:t>
            </w:r>
          </w:p>
        </w:tc>
      </w:tr>
    </w:tbl>
    <w:p w14:paraId="78C5D112" w14:textId="77777777" w:rsidR="00AD3C5F" w:rsidRPr="009307D1" w:rsidRDefault="00AD3C5F">
      <w:pPr>
        <w:rPr>
          <w:rFonts w:cs="Arial"/>
        </w:rPr>
      </w:pPr>
    </w:p>
    <w:p w14:paraId="57F28990" w14:textId="77777777" w:rsidR="00741571" w:rsidRDefault="00741571">
      <w:pPr>
        <w:rPr>
          <w:rFonts w:cs="Arial"/>
        </w:rPr>
      </w:pPr>
    </w:p>
    <w:p w14:paraId="0E94340E" w14:textId="77777777" w:rsidR="000277D6" w:rsidRDefault="00741571" w:rsidP="034CAAC7">
      <w:pPr>
        <w:jc w:val="both"/>
        <w:rPr>
          <w:rFonts w:eastAsia="Arial" w:cs="Arial"/>
        </w:rPr>
      </w:pPr>
      <w:r w:rsidRPr="25D91C1E">
        <w:fldChar w:fldCharType="begin"/>
      </w:r>
      <w:r>
        <w:rPr>
          <w:rFonts w:cs="Arial"/>
        </w:rPr>
        <w:instrText xml:space="preserve"> REF _Ref463175753 \h </w:instrText>
      </w:r>
      <w:r w:rsidR="00CC4C1A">
        <w:rPr>
          <w:rFonts w:cs="Arial"/>
        </w:rPr>
        <w:instrText xml:space="preserve"> \* MERGEFORMAT </w:instrText>
      </w:r>
      <w:r w:rsidRPr="25D91C1E">
        <w:rPr>
          <w:rFonts w:cs="Arial"/>
        </w:rPr>
        <w:fldChar w:fldCharType="separate"/>
      </w:r>
      <w:r w:rsidR="00122B0F">
        <w:t xml:space="preserve">Tabel </w:t>
      </w:r>
      <w:r w:rsidR="00122B0F">
        <w:rPr>
          <w:noProof/>
        </w:rPr>
        <w:t>6</w:t>
      </w:r>
      <w:r w:rsidRPr="25D91C1E">
        <w:fldChar w:fldCharType="end"/>
      </w:r>
      <w:r w:rsidRPr="034CAAC7">
        <w:rPr>
          <w:rFonts w:eastAsia="Arial" w:cs="Arial"/>
        </w:rPr>
        <w:t xml:space="preserve"> esitab atribuutide sõnalised kirjeldused.</w:t>
      </w:r>
    </w:p>
    <w:p w14:paraId="669DAF49" w14:textId="77777777" w:rsidR="00741571" w:rsidRPr="009307D1" w:rsidRDefault="00741571">
      <w:pPr>
        <w:rPr>
          <w:rFonts w:cs="Arial"/>
        </w:rPr>
      </w:pPr>
    </w:p>
    <w:p w14:paraId="4A5A782F" w14:textId="77777777" w:rsidR="00741571" w:rsidRDefault="00741571" w:rsidP="00741571">
      <w:pPr>
        <w:pStyle w:val="Caption"/>
        <w:keepNext/>
      </w:pPr>
      <w:bookmarkStart w:id="73" w:name="_Ref463175753"/>
      <w:r>
        <w:t xml:space="preserve">Tabel </w:t>
      </w:r>
      <w:r w:rsidR="0066097D">
        <w:fldChar w:fldCharType="begin"/>
      </w:r>
      <w:r w:rsidR="0066097D">
        <w:instrText xml:space="preserve"> SEQ Tabel \* ARABIC </w:instrText>
      </w:r>
      <w:r w:rsidR="0066097D">
        <w:fldChar w:fldCharType="separate"/>
      </w:r>
      <w:r w:rsidR="004524AD" w:rsidRPr="25D91C1E">
        <w:t>6</w:t>
      </w:r>
      <w:r w:rsidR="0066097D">
        <w:fldChar w:fldCharType="end"/>
      </w:r>
      <w:bookmarkEnd w:id="73"/>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1F1D83AF" w14:textId="77777777" w:rsidTr="034CAAC7">
        <w:trPr>
          <w:tblHeader/>
        </w:trPr>
        <w:tc>
          <w:tcPr>
            <w:tcW w:w="1654"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0BC175CC" w14:textId="77777777" w:rsidR="00671FBE" w:rsidRPr="009307D1" w:rsidRDefault="034CAAC7" w:rsidP="034CAAC7">
            <w:pPr>
              <w:snapToGrid w:val="0"/>
              <w:rPr>
                <w:b/>
                <w:bCs/>
              </w:rPr>
            </w:pPr>
            <w:r w:rsidRPr="034CAAC7">
              <w:rPr>
                <w:b/>
                <w:bCs/>
              </w:rPr>
              <w:t>Olemitüübi nimi</w:t>
            </w:r>
          </w:p>
        </w:tc>
        <w:tc>
          <w:tcPr>
            <w:tcW w:w="1526"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7D0DAF8" w14:textId="77777777" w:rsidR="00671FBE" w:rsidRPr="009307D1" w:rsidRDefault="034CAAC7" w:rsidP="034CAAC7">
            <w:pPr>
              <w:snapToGrid w:val="0"/>
              <w:rPr>
                <w:b/>
                <w:bCs/>
              </w:rPr>
            </w:pPr>
            <w:r w:rsidRPr="034CAAC7">
              <w:rPr>
                <w:b/>
                <w:bCs/>
              </w:rPr>
              <w:t>Atribuudi nimi (teised nimed)</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426D16FD" w14:textId="77777777" w:rsidR="00671FBE" w:rsidRPr="009307D1" w:rsidRDefault="034CAAC7" w:rsidP="034CAAC7">
            <w:pPr>
              <w:snapToGrid w:val="0"/>
              <w:rPr>
                <w:b/>
                <w:bCs/>
              </w:rPr>
            </w:pPr>
            <w:r w:rsidRPr="034CAAC7">
              <w:rPr>
                <w:b/>
                <w:bCs/>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6E17B8E8" w14:textId="77777777" w:rsidR="00671FBE" w:rsidRPr="009307D1" w:rsidRDefault="034CAAC7" w:rsidP="034CAAC7">
            <w:pPr>
              <w:snapToGrid w:val="0"/>
              <w:rPr>
                <w:b/>
                <w:bCs/>
              </w:rPr>
            </w:pPr>
            <w:r w:rsidRPr="034CAAC7">
              <w:rPr>
                <w:b/>
                <w:bCs/>
              </w:rPr>
              <w:t>Näiteväärtus</w:t>
            </w:r>
          </w:p>
        </w:tc>
      </w:tr>
      <w:tr w:rsidR="001670BA" w:rsidRPr="009307D1" w14:paraId="499FFBDD" w14:textId="77777777" w:rsidTr="034CAAC7">
        <w:tc>
          <w:tcPr>
            <w:tcW w:w="1654" w:type="dxa"/>
            <w:tcBorders>
              <w:left w:val="single" w:sz="1" w:space="0" w:color="000000" w:themeColor="text1"/>
              <w:bottom w:val="single" w:sz="1" w:space="0" w:color="000000" w:themeColor="text1"/>
            </w:tcBorders>
            <w:shd w:val="clear" w:color="auto" w:fill="auto"/>
          </w:tcPr>
          <w:p w14:paraId="4A519D86" w14:textId="77777777" w:rsidR="001670BA" w:rsidRPr="009307D1" w:rsidRDefault="034CAAC7" w:rsidP="001670BA">
            <w:pPr>
              <w:snapToGrid w:val="0"/>
            </w:pPr>
            <w:r>
              <w:t>Klassifikaator</w:t>
            </w:r>
          </w:p>
        </w:tc>
        <w:tc>
          <w:tcPr>
            <w:tcW w:w="1526" w:type="dxa"/>
            <w:tcBorders>
              <w:left w:val="single" w:sz="1" w:space="0" w:color="000000" w:themeColor="text1"/>
              <w:bottom w:val="single" w:sz="1" w:space="0" w:color="000000" w:themeColor="text1"/>
            </w:tcBorders>
            <w:shd w:val="clear" w:color="auto" w:fill="auto"/>
          </w:tcPr>
          <w:p w14:paraId="38150C6D" w14:textId="77777777" w:rsidR="001670BA" w:rsidRPr="009307D1" w:rsidRDefault="034CAAC7" w:rsidP="001670BA">
            <w:pPr>
              <w:snapToGrid w:val="0"/>
            </w:pPr>
            <w:r>
              <w:t>kood</w:t>
            </w:r>
          </w:p>
        </w:tc>
        <w:tc>
          <w:tcPr>
            <w:tcW w:w="3908" w:type="dxa"/>
            <w:tcBorders>
              <w:left w:val="single" w:sz="1" w:space="0" w:color="000000" w:themeColor="text1"/>
              <w:bottom w:val="single" w:sz="1" w:space="0" w:color="000000" w:themeColor="text1"/>
            </w:tcBorders>
            <w:shd w:val="clear" w:color="auto" w:fill="auto"/>
          </w:tcPr>
          <w:p w14:paraId="1A8A76E9" w14:textId="77777777" w:rsidR="001670BA" w:rsidRPr="009307D1" w:rsidRDefault="034CAAC7" w:rsidP="034CAAC7">
            <w:pPr>
              <w:snapToGrid w:val="0"/>
              <w:rPr>
                <w:rFonts w:eastAsia="Arial" w:cs="Arial"/>
              </w:rPr>
            </w:pPr>
            <w:r w:rsidRPr="034CAAC7">
              <w:rPr>
                <w:rFonts w:eastAsia="Arial"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4D007CCB" w14:textId="77777777" w:rsidR="001670BA" w:rsidRPr="009307D1" w:rsidRDefault="001670BA" w:rsidP="001670BA">
            <w:pPr>
              <w:snapToGrid w:val="0"/>
              <w:rPr>
                <w:rFonts w:cs="Arial"/>
              </w:rPr>
            </w:pPr>
          </w:p>
          <w:p w14:paraId="26C061C6" w14:textId="77777777" w:rsidR="00BE01E4" w:rsidRPr="00BE798D" w:rsidRDefault="034CAAC7" w:rsidP="034CAAC7">
            <w:pPr>
              <w:snapToGrid w:val="0"/>
              <w:rPr>
                <w:rFonts w:eastAsia="Arial,ArialMT" w:cs="Arial"/>
                <w:b/>
                <w:bCs/>
              </w:rPr>
            </w:pPr>
            <w:r w:rsidRPr="034CAAC7">
              <w:rPr>
                <w:rFonts w:eastAsia="Arial" w:cs="Arial"/>
                <w:b/>
                <w:bCs/>
              </w:rPr>
              <w:t xml:space="preserve">{Klassifikaatori unikaalne identifikaator, mis on unikaalne klassifikaatori tüübi piires. </w:t>
            </w:r>
            <w:r w:rsidRPr="00BE798D">
              <w:rPr>
                <w:rFonts w:eastAsia="Arial,ArialMT" w:cs="Arial"/>
                <w:b/>
                <w:bCs/>
              </w:rPr>
              <w:t>Registreerimine on kohustuslik.</w:t>
            </w:r>
          </w:p>
          <w:p w14:paraId="3D739D3B" w14:textId="77777777" w:rsidR="005B4D56" w:rsidRPr="00BE798D" w:rsidRDefault="005B4D56" w:rsidP="00DC1E15">
            <w:pPr>
              <w:snapToGrid w:val="0"/>
              <w:rPr>
                <w:rFonts w:eastAsia="ArialMT" w:cs="Arial"/>
                <w:b/>
              </w:rPr>
            </w:pPr>
          </w:p>
          <w:p w14:paraId="418F2384" w14:textId="77777777" w:rsidR="00C2098B" w:rsidRDefault="034CAAC7" w:rsidP="034CAAC7">
            <w:pPr>
              <w:snapToGrid w:val="0"/>
              <w:rPr>
                <w:rFonts w:eastAsia="Arial,ArialMT" w:cs="Arial"/>
                <w:b/>
                <w:bCs/>
              </w:rPr>
            </w:pPr>
            <w:r w:rsidRPr="00BE798D">
              <w:rPr>
                <w:rFonts w:eastAsia="Arial,ArialMT" w:cs="Arial"/>
                <w:b/>
                <w:bCs/>
              </w:rPr>
              <w:t>Riikide koodid koosnevad vastavalt ISO 3166 standardile täpselt kolmest suurtähest.</w:t>
            </w:r>
          </w:p>
          <w:p w14:paraId="32A0EC86" w14:textId="77777777" w:rsidR="00C2098B" w:rsidRDefault="00C2098B" w:rsidP="034CAAC7">
            <w:pPr>
              <w:snapToGrid w:val="0"/>
              <w:rPr>
                <w:rFonts w:eastAsia="Arial,ArialMT" w:cs="Arial"/>
                <w:b/>
                <w:bCs/>
              </w:rPr>
            </w:pPr>
          </w:p>
          <w:p w14:paraId="1763B209" w14:textId="64170D27" w:rsidR="001670BA" w:rsidRPr="00DC1E15" w:rsidRDefault="00C2098B" w:rsidP="034CAAC7">
            <w:pPr>
              <w:snapToGrid w:val="0"/>
              <w:rPr>
                <w:rFonts w:ascii="Arial,ArialMT" w:eastAsia="Arial,ArialMT" w:hAnsi="Arial,ArialMT" w:cs="Arial,ArialMT"/>
                <w:b/>
                <w:bCs/>
              </w:rPr>
            </w:pPr>
            <w:r>
              <w:rPr>
                <w:rFonts w:eastAsia="Arial,ArialMT" w:cs="Arial"/>
                <w:b/>
                <w:bCs/>
              </w:rPr>
              <w:t xml:space="preserve">Keele koodid koosnevad vastavalt ISO </w:t>
            </w:r>
            <w:r w:rsidR="00E924EC">
              <w:rPr>
                <w:rFonts w:eastAsia="Arial,ArialMT" w:cs="Arial"/>
                <w:b/>
                <w:bCs/>
              </w:rPr>
              <w:t>639</w:t>
            </w:r>
            <w:r w:rsidR="002A4932">
              <w:rPr>
                <w:rFonts w:eastAsia="Arial,ArialMT" w:cs="Arial"/>
                <w:b/>
                <w:bCs/>
              </w:rPr>
              <w:t>-2/T</w:t>
            </w:r>
            <w:r w:rsidR="00E924EC">
              <w:rPr>
                <w:rFonts w:eastAsia="Arial,ArialMT" w:cs="Arial"/>
                <w:b/>
                <w:bCs/>
              </w:rPr>
              <w:t xml:space="preserve"> standardile täpselt </w:t>
            </w:r>
            <w:r w:rsidR="002A4932">
              <w:rPr>
                <w:rFonts w:eastAsia="Arial,ArialMT" w:cs="Arial"/>
                <w:b/>
                <w:bCs/>
              </w:rPr>
              <w:t>kolmest</w:t>
            </w:r>
            <w:r w:rsidR="00E924EC">
              <w:rPr>
                <w:rFonts w:eastAsia="Arial,ArialMT" w:cs="Arial"/>
                <w:b/>
                <w:bCs/>
              </w:rPr>
              <w:t xml:space="preserve"> </w:t>
            </w:r>
            <w:r w:rsidR="008E09CA">
              <w:rPr>
                <w:rFonts w:eastAsia="Arial,ArialMT" w:cs="Arial"/>
                <w:b/>
                <w:bCs/>
              </w:rPr>
              <w:t>väiketähest</w:t>
            </w:r>
            <w:r w:rsidR="00E924EC">
              <w:rPr>
                <w:rFonts w:eastAsia="Arial,ArialMT" w:cs="Arial"/>
                <w:b/>
                <w:bCs/>
              </w:rPr>
              <w:t>.</w:t>
            </w:r>
            <w:r w:rsidR="034CAAC7" w:rsidRPr="00BE798D">
              <w:rPr>
                <w:rFonts w:eastAsia="Arial,ArialMT" w:cs="Arial"/>
                <w:b/>
                <w:bCs/>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66B1AF53" w14:textId="77777777" w:rsidR="001670BA" w:rsidRPr="009307D1" w:rsidRDefault="034CAAC7" w:rsidP="001670BA">
            <w:pPr>
              <w:snapToGrid w:val="0"/>
            </w:pPr>
            <w:r>
              <w:lastRenderedPageBreak/>
              <w:t>EST</w:t>
            </w:r>
          </w:p>
        </w:tc>
      </w:tr>
      <w:tr w:rsidR="001670BA" w:rsidRPr="009307D1" w14:paraId="69DAE4DF" w14:textId="77777777" w:rsidTr="034CAAC7">
        <w:tc>
          <w:tcPr>
            <w:tcW w:w="1654" w:type="dxa"/>
            <w:tcBorders>
              <w:left w:val="single" w:sz="1" w:space="0" w:color="000000" w:themeColor="text1"/>
              <w:bottom w:val="single" w:sz="1" w:space="0" w:color="000000" w:themeColor="text1"/>
            </w:tcBorders>
            <w:shd w:val="clear" w:color="auto" w:fill="auto"/>
          </w:tcPr>
          <w:p w14:paraId="198E18AA" w14:textId="77777777" w:rsidR="001670BA" w:rsidRPr="009307D1" w:rsidRDefault="034CAAC7" w:rsidP="001670BA">
            <w:pPr>
              <w:snapToGrid w:val="0"/>
            </w:pPr>
            <w:r>
              <w:t>Klassifikaator</w:t>
            </w:r>
          </w:p>
        </w:tc>
        <w:tc>
          <w:tcPr>
            <w:tcW w:w="1526" w:type="dxa"/>
            <w:tcBorders>
              <w:left w:val="single" w:sz="1" w:space="0" w:color="000000" w:themeColor="text1"/>
              <w:bottom w:val="single" w:sz="1" w:space="0" w:color="000000" w:themeColor="text1"/>
            </w:tcBorders>
            <w:shd w:val="clear" w:color="auto" w:fill="auto"/>
          </w:tcPr>
          <w:p w14:paraId="7B550141" w14:textId="77777777" w:rsidR="001670BA" w:rsidRPr="009307D1" w:rsidRDefault="034CAAC7" w:rsidP="001670BA">
            <w:pPr>
              <w:snapToGrid w:val="0"/>
            </w:pPr>
            <w:r>
              <w:t>nimetus</w:t>
            </w:r>
          </w:p>
        </w:tc>
        <w:tc>
          <w:tcPr>
            <w:tcW w:w="3908" w:type="dxa"/>
            <w:tcBorders>
              <w:left w:val="single" w:sz="1" w:space="0" w:color="000000" w:themeColor="text1"/>
              <w:bottom w:val="single" w:sz="1" w:space="0" w:color="000000" w:themeColor="text1"/>
            </w:tcBorders>
            <w:shd w:val="clear" w:color="auto" w:fill="auto"/>
          </w:tcPr>
          <w:p w14:paraId="071E101B" w14:textId="77777777" w:rsidR="001670BA" w:rsidRPr="009307D1" w:rsidRDefault="034CAAC7" w:rsidP="034CAAC7">
            <w:pPr>
              <w:snapToGrid w:val="0"/>
              <w:rPr>
                <w:rFonts w:eastAsia="Arial" w:cs="Arial"/>
              </w:rPr>
            </w:pPr>
            <w:r w:rsidRPr="034CAAC7">
              <w:rPr>
                <w:rFonts w:eastAsia="Arial" w:cs="Arial"/>
              </w:rPr>
              <w:t>Klassifikaatori väärtuse ametlik nimetus. Riikide nimetused leitakse Eesti Statistika kodulehelt alajaotusest Riikide ja territooriumide klassifikaator 2013v1.</w:t>
            </w:r>
          </w:p>
          <w:p w14:paraId="275C8818" w14:textId="77777777" w:rsidR="001670BA" w:rsidRPr="009307D1" w:rsidRDefault="001670BA" w:rsidP="001670BA">
            <w:pPr>
              <w:rPr>
                <w:rFonts w:cs="Arial"/>
              </w:rPr>
            </w:pPr>
          </w:p>
          <w:p w14:paraId="23DDC19C" w14:textId="77777777" w:rsidR="001670BA" w:rsidRPr="00BE798D" w:rsidRDefault="034CAAC7" w:rsidP="034CAAC7">
            <w:pPr>
              <w:snapToGrid w:val="0"/>
              <w:rPr>
                <w:rFonts w:eastAsia="Arial,ArialMT" w:cs="Arial"/>
                <w:b/>
                <w:bCs/>
              </w:rPr>
            </w:pPr>
            <w:r w:rsidRPr="00BE798D">
              <w:rPr>
                <w:rFonts w:eastAsia="Arial,ArialMT" w:cs="Arial"/>
                <w:b/>
                <w:bCs/>
              </w:rPr>
              <w:t>{Klassifikaatori unikaalne identifikaator, mis on unikaalne klassifikaatori tüübi piires.  Registreerimine on kohustuslik. Nimetus ei tohi olla tühi string või</w:t>
            </w:r>
          </w:p>
          <w:p w14:paraId="0D593CB1" w14:textId="77777777" w:rsidR="001670BA" w:rsidRPr="009307D1" w:rsidRDefault="034CAAC7" w:rsidP="034CAAC7">
            <w:pPr>
              <w:snapToGrid w:val="0"/>
              <w:rPr>
                <w:rFonts w:ascii="Arial,ArialMT" w:eastAsia="Arial,ArialMT" w:hAnsi="Arial,ArialMT" w:cs="Arial,ArialMT"/>
              </w:rPr>
            </w:pPr>
            <w:r w:rsidRPr="00BE798D">
              <w:rPr>
                <w:rFonts w:eastAsia="Arial,ArialMT" w:cs="Arial"/>
                <w:b/>
                <w:bCs/>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3379FC90" w14:textId="77777777" w:rsidR="001670BA" w:rsidRPr="009307D1" w:rsidRDefault="034CAAC7" w:rsidP="001670BA">
            <w:pPr>
              <w:snapToGrid w:val="0"/>
            </w:pPr>
            <w:r>
              <w:t>Aktiivne</w:t>
            </w:r>
          </w:p>
        </w:tc>
      </w:tr>
      <w:tr w:rsidR="001670BA" w:rsidRPr="009307D1" w14:paraId="2934E572" w14:textId="77777777" w:rsidTr="034CAAC7">
        <w:tc>
          <w:tcPr>
            <w:tcW w:w="1654" w:type="dxa"/>
            <w:tcBorders>
              <w:left w:val="single" w:sz="1" w:space="0" w:color="000000" w:themeColor="text1"/>
              <w:bottom w:val="single" w:sz="4" w:space="0" w:color="auto"/>
            </w:tcBorders>
            <w:shd w:val="clear" w:color="auto" w:fill="auto"/>
          </w:tcPr>
          <w:p w14:paraId="0D8B2092" w14:textId="77777777" w:rsidR="001670BA" w:rsidRPr="009307D1" w:rsidRDefault="034CAAC7" w:rsidP="001670BA">
            <w:pPr>
              <w:snapToGrid w:val="0"/>
            </w:pPr>
            <w:r>
              <w:t>Amet</w:t>
            </w:r>
          </w:p>
        </w:tc>
        <w:tc>
          <w:tcPr>
            <w:tcW w:w="1526" w:type="dxa"/>
            <w:tcBorders>
              <w:left w:val="single" w:sz="1" w:space="0" w:color="000000" w:themeColor="text1"/>
              <w:bottom w:val="single" w:sz="4" w:space="0" w:color="auto"/>
            </w:tcBorders>
            <w:shd w:val="clear" w:color="auto" w:fill="auto"/>
          </w:tcPr>
          <w:p w14:paraId="2D6D478C" w14:textId="77777777" w:rsidR="001670BA" w:rsidRPr="009307D1" w:rsidRDefault="034CAAC7" w:rsidP="001670BA">
            <w:pPr>
              <w:snapToGrid w:val="0"/>
            </w:pPr>
            <w:r>
              <w:t>kirjeldus</w:t>
            </w:r>
          </w:p>
        </w:tc>
        <w:tc>
          <w:tcPr>
            <w:tcW w:w="3908" w:type="dxa"/>
            <w:tcBorders>
              <w:left w:val="single" w:sz="1" w:space="0" w:color="000000" w:themeColor="text1"/>
              <w:bottom w:val="single" w:sz="4" w:space="0" w:color="auto"/>
            </w:tcBorders>
            <w:shd w:val="clear" w:color="auto" w:fill="auto"/>
          </w:tcPr>
          <w:p w14:paraId="545E9CC6" w14:textId="77777777" w:rsidR="001670BA" w:rsidRPr="009307D1" w:rsidRDefault="034CAAC7" w:rsidP="034CAAC7">
            <w:pPr>
              <w:snapToGrid w:val="0"/>
              <w:rPr>
                <w:rFonts w:eastAsia="Arial" w:cs="Arial"/>
              </w:rPr>
            </w:pPr>
            <w:r w:rsidRPr="034CAAC7">
              <w:rPr>
                <w:rFonts w:eastAsia="Arial" w:cs="Arial"/>
              </w:rPr>
              <w:t>Ametist tulenevate õiguste ja kohustuste vabatekstiline kirjeldus.</w:t>
            </w:r>
          </w:p>
          <w:p w14:paraId="4CB14CBE" w14:textId="77777777" w:rsidR="001670BA" w:rsidRPr="009307D1" w:rsidRDefault="001670BA" w:rsidP="001670BA">
            <w:pPr>
              <w:snapToGrid w:val="0"/>
              <w:rPr>
                <w:rFonts w:cs="Arial"/>
              </w:rPr>
            </w:pPr>
          </w:p>
          <w:p w14:paraId="48D9F5AE" w14:textId="77777777" w:rsidR="001670BA" w:rsidRPr="009307D1" w:rsidRDefault="034CAAC7" w:rsidP="034CAAC7">
            <w:pPr>
              <w:snapToGrid w:val="0"/>
              <w:rPr>
                <w:rFonts w:ascii="Arial,ArialMT" w:eastAsia="Arial,ArialMT" w:hAnsi="Arial,ArialMT" w:cs="Arial,ArialMT"/>
              </w:rPr>
            </w:pPr>
            <w:r w:rsidRPr="034CAAC7">
              <w:rPr>
                <w:rFonts w:eastAsia="Arial" w:cs="Arial"/>
                <w:b/>
                <w:bCs/>
              </w:rPr>
              <w:t xml:space="preserve">{Kirjeldus ei tohi olla tühi string </w:t>
            </w:r>
            <w:r w:rsidRPr="00BE798D">
              <w:rPr>
                <w:rFonts w:eastAsia="Arial,ArialMT" w:cs="Arial"/>
                <w:b/>
                <w:bCs/>
              </w:rPr>
              <w:t xml:space="preserve">või ainult tühikutest </w:t>
            </w:r>
            <w:r w:rsidRPr="00BE798D">
              <w:rPr>
                <w:rFonts w:eastAsia="Arial" w:cs="Arial"/>
                <w:b/>
                <w:bCs/>
              </w:rPr>
              <w:t>koosnev</w:t>
            </w:r>
            <w:r w:rsidRPr="00BE798D">
              <w:rPr>
                <w:rFonts w:eastAsia="Arial,ArialMT" w:cs="Arial"/>
                <w:b/>
                <w:bCs/>
              </w:rPr>
              <w:t xml:space="preserve"> string.}</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6CB2FA30" w14:textId="77777777" w:rsidR="001670BA" w:rsidRPr="009307D1" w:rsidRDefault="034CAAC7" w:rsidP="001670BA">
            <w:pPr>
              <w:snapToGrid w:val="0"/>
            </w:pPr>
            <w:r>
              <w:t xml:space="preserve">Juhib organisatsiooni igapäevast tööd ning langetab strateegilisi otsuseid </w:t>
            </w:r>
          </w:p>
        </w:tc>
      </w:tr>
      <w:tr w:rsidR="00E1076B" w:rsidRPr="009307D1" w14:paraId="60440BC8" w14:textId="77777777" w:rsidTr="034CAAC7">
        <w:tc>
          <w:tcPr>
            <w:tcW w:w="1654" w:type="dxa"/>
            <w:tcBorders>
              <w:left w:val="single" w:sz="1" w:space="0" w:color="000000" w:themeColor="text1"/>
              <w:bottom w:val="single" w:sz="4" w:space="0" w:color="auto"/>
            </w:tcBorders>
            <w:shd w:val="clear" w:color="auto" w:fill="auto"/>
          </w:tcPr>
          <w:p w14:paraId="02EF82B6" w14:textId="4753AE6D" w:rsidR="00E1076B" w:rsidRDefault="00243488" w:rsidP="001670BA">
            <w:pPr>
              <w:snapToGrid w:val="0"/>
            </w:pPr>
            <w:r>
              <w:t>Sari</w:t>
            </w:r>
          </w:p>
        </w:tc>
        <w:tc>
          <w:tcPr>
            <w:tcW w:w="1526" w:type="dxa"/>
            <w:tcBorders>
              <w:left w:val="single" w:sz="1" w:space="0" w:color="000000" w:themeColor="text1"/>
              <w:bottom w:val="single" w:sz="4" w:space="0" w:color="auto"/>
            </w:tcBorders>
            <w:shd w:val="clear" w:color="auto" w:fill="auto"/>
          </w:tcPr>
          <w:p w14:paraId="3976419B" w14:textId="23DE8C52" w:rsidR="00E1076B" w:rsidRDefault="00243488" w:rsidP="001670BA">
            <w:pPr>
              <w:snapToGrid w:val="0"/>
            </w:pPr>
            <w:r>
              <w:t>kirjeldus</w:t>
            </w:r>
          </w:p>
        </w:tc>
        <w:tc>
          <w:tcPr>
            <w:tcW w:w="3908" w:type="dxa"/>
            <w:tcBorders>
              <w:left w:val="single" w:sz="1" w:space="0" w:color="000000" w:themeColor="text1"/>
              <w:bottom w:val="single" w:sz="4" w:space="0" w:color="auto"/>
            </w:tcBorders>
            <w:shd w:val="clear" w:color="auto" w:fill="auto"/>
          </w:tcPr>
          <w:p w14:paraId="0BFC6C81" w14:textId="77777777" w:rsidR="00E1076B" w:rsidRDefault="00243488" w:rsidP="034CAAC7">
            <w:pPr>
              <w:snapToGrid w:val="0"/>
              <w:rPr>
                <w:rFonts w:eastAsia="Arial" w:cs="Arial"/>
              </w:rPr>
            </w:pPr>
            <w:r>
              <w:rPr>
                <w:rFonts w:eastAsia="Arial" w:cs="Arial"/>
              </w:rPr>
              <w:t>Sarja sisu vabatekstiline kirjeldus.</w:t>
            </w:r>
          </w:p>
          <w:p w14:paraId="7507F8CF" w14:textId="77777777" w:rsidR="00243488" w:rsidRDefault="00243488" w:rsidP="034CAAC7">
            <w:pPr>
              <w:snapToGrid w:val="0"/>
              <w:rPr>
                <w:rFonts w:eastAsia="Arial" w:cs="Arial"/>
              </w:rPr>
            </w:pPr>
          </w:p>
          <w:p w14:paraId="08BFA7B6" w14:textId="7C59AABF" w:rsidR="00243488" w:rsidRPr="00817BB1" w:rsidRDefault="00243488" w:rsidP="034CAAC7">
            <w:pPr>
              <w:snapToGrid w:val="0"/>
              <w:rPr>
                <w:rFonts w:eastAsia="Arial" w:cs="Arial"/>
                <w:b/>
                <w:lang w:val="fi-FI"/>
              </w:rPr>
            </w:pPr>
            <w:r w:rsidRPr="00817BB1">
              <w:rPr>
                <w:rFonts w:eastAsia="Arial" w:cs="Arial"/>
                <w:b/>
                <w:lang w:val="fi-FI"/>
              </w:rPr>
              <w:t>{</w:t>
            </w:r>
            <w:r>
              <w:rPr>
                <w:rFonts w:eastAsia="Arial" w:cs="Arial"/>
                <w:b/>
              </w:rPr>
              <w:t>Kirjeldus ei tohi olla tühi string või ainult tühikutest koosnev string.</w:t>
            </w:r>
            <w:r w:rsidRPr="00817BB1">
              <w:rPr>
                <w:rFonts w:eastAsia="Arial" w:cs="Arial"/>
                <w:b/>
                <w:lang w:val="fi-FI"/>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3B91B7C6" w14:textId="620AC489" w:rsidR="00E1076B" w:rsidRDefault="005A37D7" w:rsidP="001670BA">
            <w:pPr>
              <w:snapToGrid w:val="0"/>
            </w:pPr>
            <w:r>
              <w:t>Kolmeosaline raamatute seeria, mis räägib tudengite kannatustest.</w:t>
            </w:r>
          </w:p>
        </w:tc>
      </w:tr>
      <w:tr w:rsidR="00243488" w:rsidRPr="009307D1" w14:paraId="78E3F208" w14:textId="77777777" w:rsidTr="034CAAC7">
        <w:tc>
          <w:tcPr>
            <w:tcW w:w="1654" w:type="dxa"/>
            <w:tcBorders>
              <w:left w:val="single" w:sz="1" w:space="0" w:color="000000" w:themeColor="text1"/>
              <w:bottom w:val="single" w:sz="4" w:space="0" w:color="auto"/>
            </w:tcBorders>
            <w:shd w:val="clear" w:color="auto" w:fill="auto"/>
          </w:tcPr>
          <w:p w14:paraId="4B740BF3" w14:textId="2A988A5F" w:rsidR="00243488" w:rsidRDefault="00243488" w:rsidP="001670BA">
            <w:pPr>
              <w:snapToGrid w:val="0"/>
            </w:pPr>
            <w:r>
              <w:t>Žanr</w:t>
            </w:r>
          </w:p>
        </w:tc>
        <w:tc>
          <w:tcPr>
            <w:tcW w:w="1526" w:type="dxa"/>
            <w:tcBorders>
              <w:left w:val="single" w:sz="1" w:space="0" w:color="000000" w:themeColor="text1"/>
              <w:bottom w:val="single" w:sz="4" w:space="0" w:color="auto"/>
            </w:tcBorders>
            <w:shd w:val="clear" w:color="auto" w:fill="auto"/>
          </w:tcPr>
          <w:p w14:paraId="3DFB46F1" w14:textId="63AED6BC" w:rsidR="00243488" w:rsidRDefault="00243488" w:rsidP="001670BA">
            <w:pPr>
              <w:snapToGrid w:val="0"/>
            </w:pPr>
            <w:r>
              <w:t>kirjeldus</w:t>
            </w:r>
          </w:p>
        </w:tc>
        <w:tc>
          <w:tcPr>
            <w:tcW w:w="3908" w:type="dxa"/>
            <w:tcBorders>
              <w:left w:val="single" w:sz="1" w:space="0" w:color="000000" w:themeColor="text1"/>
              <w:bottom w:val="single" w:sz="4" w:space="0" w:color="auto"/>
            </w:tcBorders>
            <w:shd w:val="clear" w:color="auto" w:fill="auto"/>
          </w:tcPr>
          <w:p w14:paraId="0C87B6BD" w14:textId="43B9FC94" w:rsidR="00243488" w:rsidRDefault="00243488" w:rsidP="034CAAC7">
            <w:pPr>
              <w:snapToGrid w:val="0"/>
              <w:rPr>
                <w:rFonts w:eastAsia="Arial" w:cs="Arial"/>
              </w:rPr>
            </w:pPr>
            <w:r>
              <w:rPr>
                <w:rFonts w:eastAsia="Arial" w:cs="Arial"/>
              </w:rPr>
              <w:t>Žanri</w:t>
            </w:r>
            <w:r w:rsidR="005A37D7">
              <w:rPr>
                <w:rFonts w:eastAsia="Arial" w:cs="Arial"/>
              </w:rPr>
              <w:t xml:space="preserve"> vabatekstiline kirjeldus.</w:t>
            </w:r>
          </w:p>
          <w:p w14:paraId="39D32C9A" w14:textId="77777777" w:rsidR="00243488" w:rsidRDefault="00243488" w:rsidP="034CAAC7">
            <w:pPr>
              <w:snapToGrid w:val="0"/>
              <w:rPr>
                <w:rFonts w:eastAsia="Arial" w:cs="Arial"/>
              </w:rPr>
            </w:pPr>
          </w:p>
          <w:p w14:paraId="6BDD57FA" w14:textId="3CBF7C59" w:rsidR="00243488" w:rsidRDefault="00243488" w:rsidP="034CAAC7">
            <w:pPr>
              <w:snapToGrid w:val="0"/>
              <w:rPr>
                <w:rFonts w:eastAsia="Arial" w:cs="Arial"/>
              </w:rPr>
            </w:pPr>
            <w:r w:rsidRPr="00817BB1">
              <w:rPr>
                <w:rFonts w:eastAsia="Arial" w:cs="Arial"/>
                <w:b/>
              </w:rPr>
              <w:t>{</w:t>
            </w:r>
            <w:r>
              <w:rPr>
                <w:rFonts w:eastAsia="Arial" w:cs="Arial"/>
                <w:b/>
              </w:rPr>
              <w:t>Kirjeldus ei tohi olla tühi string või ainult tühikutest koosnev string.</w:t>
            </w:r>
            <w:r w:rsidRPr="00817BB1">
              <w:rPr>
                <w:rFonts w:eastAsia="Arial"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2584F627" w14:textId="62699092" w:rsidR="00243488" w:rsidRDefault="005A37D7" w:rsidP="001670BA">
            <w:pPr>
              <w:snapToGrid w:val="0"/>
            </w:pPr>
            <w:r>
              <w:t>Õudusžanri eesmärgiks on tekitada lugejas hirmutunnet.</w:t>
            </w:r>
          </w:p>
        </w:tc>
      </w:tr>
      <w:tr w:rsidR="00E52397" w:rsidRPr="009307D1" w14:paraId="10FD8C97"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D53105E" w14:textId="01838AB3" w:rsidR="00E52397"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A7CAB4" w14:textId="7B9BEB80" w:rsidR="00E52397" w:rsidRPr="009307D1" w:rsidRDefault="034CAAC7" w:rsidP="001670BA">
            <w:pPr>
              <w:snapToGrid w:val="0"/>
            </w:pPr>
            <w:r>
              <w:t>Kauba_kood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E182C3E" w14:textId="12563125" w:rsidR="00E52397" w:rsidRPr="009307D1" w:rsidRDefault="034CAAC7" w:rsidP="034CAAC7">
            <w:pPr>
              <w:snapToGrid w:val="0"/>
              <w:rPr>
                <w:rFonts w:eastAsia="Arial" w:cs="Arial"/>
              </w:rPr>
            </w:pPr>
            <w:r w:rsidRPr="034CAAC7">
              <w:rPr>
                <w:rFonts w:eastAsia="Arial" w:cs="Arial"/>
              </w:rPr>
              <w:t>Kauba arvuline kood, mis sisestatakse inimkasutaja poolt, mitte ei genereerita süsteemi poolt.</w:t>
            </w:r>
          </w:p>
          <w:p w14:paraId="5065F9A0" w14:textId="77777777" w:rsidR="007038A9" w:rsidRPr="009307D1" w:rsidRDefault="007038A9" w:rsidP="001670BA">
            <w:pPr>
              <w:snapToGrid w:val="0"/>
              <w:rPr>
                <w:rFonts w:cs="Arial"/>
              </w:rPr>
            </w:pPr>
          </w:p>
          <w:p w14:paraId="73264451" w14:textId="2ECA586F" w:rsidR="007038A9" w:rsidRPr="00DC1E15" w:rsidRDefault="034CAAC7" w:rsidP="034CAAC7">
            <w:pPr>
              <w:snapToGrid w:val="0"/>
              <w:rPr>
                <w:rFonts w:eastAsia="Arial" w:cs="Arial"/>
                <w:b/>
                <w:bCs/>
              </w:rPr>
            </w:pPr>
            <w:r w:rsidRPr="034CAAC7">
              <w:rPr>
                <w:rFonts w:eastAsia="Arial" w:cs="Arial"/>
                <w:b/>
                <w:bCs/>
              </w:rPr>
              <w:t>{Kauba unikaalne identifikaator. 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E17C56C" w14:textId="77777777" w:rsidR="00E52397" w:rsidRPr="009307D1" w:rsidRDefault="034CAAC7" w:rsidP="001670BA">
            <w:pPr>
              <w:snapToGrid w:val="0"/>
            </w:pPr>
            <w:r>
              <w:t>222</w:t>
            </w:r>
          </w:p>
        </w:tc>
      </w:tr>
      <w:tr w:rsidR="00E52397" w:rsidRPr="009307D1" w14:paraId="4EC9D79F"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A0733DA" w14:textId="2CBE7D93" w:rsidR="00E52397"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15D1879" w14:textId="77777777" w:rsidR="00E52397" w:rsidRPr="009307D1" w:rsidRDefault="034CAAC7" w:rsidP="001670BA">
            <w:pPr>
              <w:snapToGrid w:val="0"/>
            </w:pPr>
            <w:r>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80B179" w14:textId="051DB863" w:rsidR="00E52397" w:rsidRPr="009307D1" w:rsidRDefault="034CAAC7" w:rsidP="034CAAC7">
            <w:pPr>
              <w:snapToGrid w:val="0"/>
              <w:rPr>
                <w:rFonts w:eastAsia="Arial" w:cs="Arial"/>
              </w:rPr>
            </w:pPr>
            <w:r w:rsidRPr="034CAAC7">
              <w:rPr>
                <w:rFonts w:eastAsia="Arial" w:cs="Arial"/>
              </w:rPr>
              <w:t>Kauba tekstiline nimetus.</w:t>
            </w:r>
          </w:p>
          <w:p w14:paraId="73254ECA" w14:textId="77777777" w:rsidR="007038A9" w:rsidRPr="009307D1" w:rsidRDefault="007038A9" w:rsidP="001670BA">
            <w:pPr>
              <w:snapToGrid w:val="0"/>
              <w:rPr>
                <w:rFonts w:cs="Arial"/>
              </w:rPr>
            </w:pPr>
          </w:p>
          <w:p w14:paraId="794C816F" w14:textId="032FE36D" w:rsidR="007038A9" w:rsidRPr="00DC1E15" w:rsidRDefault="034CAAC7" w:rsidP="034CAAC7">
            <w:pPr>
              <w:snapToGrid w:val="0"/>
              <w:rPr>
                <w:rFonts w:eastAsia="Arial" w:cs="Arial"/>
                <w:b/>
                <w:bCs/>
              </w:rPr>
            </w:pPr>
            <w:r w:rsidRPr="034CAAC7">
              <w:rPr>
                <w:rFonts w:eastAsia="Arial" w:cs="Arial"/>
                <w:b/>
                <w:bCs/>
              </w:rPr>
              <w:t>{Kauba unikaalne identifikaator. 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70E6874" w14:textId="6C2C966B" w:rsidR="00E52397" w:rsidRPr="009307D1" w:rsidRDefault="002C1B2C" w:rsidP="001670BA">
            <w:pPr>
              <w:snapToGrid w:val="0"/>
            </w:pPr>
            <w:r>
              <w:t>Andmebaasidest lühidalt</w:t>
            </w:r>
          </w:p>
        </w:tc>
      </w:tr>
      <w:tr w:rsidR="00204DFE" w:rsidRPr="009307D1" w14:paraId="00CF3522"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733B2C09" w14:textId="03D1363C" w:rsidR="00204DFE" w:rsidRDefault="00204DFE" w:rsidP="001670BA">
            <w:pPr>
              <w:snapToGrid w:val="0"/>
            </w:pPr>
            <w:r>
              <w:lastRenderedPageBreak/>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0153C72" w14:textId="175FF8AF" w:rsidR="00204DFE" w:rsidRDefault="00960CDD"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3AB7B2B" w14:textId="77777777" w:rsidR="00204DFE" w:rsidRDefault="00960CDD" w:rsidP="034CAAC7">
            <w:pPr>
              <w:snapToGrid w:val="0"/>
              <w:rPr>
                <w:rFonts w:eastAsia="Arial" w:cs="Arial"/>
              </w:rPr>
            </w:pPr>
            <w:r>
              <w:rPr>
                <w:rFonts w:eastAsia="Arial" w:cs="Arial"/>
              </w:rPr>
              <w:t>Kauba sisu tekstiline kirjeldus.</w:t>
            </w:r>
          </w:p>
          <w:p w14:paraId="2651EBB8" w14:textId="77777777" w:rsidR="00960CDD" w:rsidRDefault="00960CDD" w:rsidP="034CAAC7">
            <w:pPr>
              <w:snapToGrid w:val="0"/>
              <w:rPr>
                <w:rFonts w:eastAsia="Arial" w:cs="Arial"/>
              </w:rPr>
            </w:pPr>
          </w:p>
          <w:p w14:paraId="57914F88" w14:textId="77777777" w:rsidR="00960CDD" w:rsidRDefault="00960CDD" w:rsidP="034CAAC7">
            <w:pPr>
              <w:snapToGrid w:val="0"/>
              <w:rPr>
                <w:rFonts w:eastAsia="Arial" w:cs="Arial"/>
                <w:b/>
              </w:rPr>
            </w:pPr>
            <w:r w:rsidRPr="00960CDD">
              <w:rPr>
                <w:rFonts w:eastAsia="Arial" w:cs="Arial"/>
                <w:b/>
              </w:rPr>
              <w:t>{</w:t>
            </w:r>
            <w:r>
              <w:rPr>
                <w:rFonts w:eastAsia="Arial" w:cs="Arial"/>
                <w:b/>
              </w:rPr>
              <w:t>Registreerimine on kohustuslik.</w:t>
            </w:r>
          </w:p>
          <w:p w14:paraId="09BCBFE7" w14:textId="71CDFA07" w:rsidR="00960CDD" w:rsidRPr="00960CDD" w:rsidRDefault="00960CDD" w:rsidP="034CAAC7">
            <w:pPr>
              <w:snapToGrid w:val="0"/>
              <w:rPr>
                <w:rFonts w:eastAsia="Arial" w:cs="Arial"/>
                <w:b/>
              </w:rPr>
            </w:pPr>
            <w:r>
              <w:rPr>
                <w:rFonts w:eastAsia="Arial" w:cs="Arial"/>
                <w:b/>
              </w:rPr>
              <w:t xml:space="preserve">Kirjeldus ei tohi olla tühi string ega </w:t>
            </w:r>
            <w:r w:rsidR="00FA39A6">
              <w:rPr>
                <w:rFonts w:eastAsia="Arial" w:cs="Arial"/>
                <w:b/>
              </w:rPr>
              <w:t>ainult</w:t>
            </w:r>
            <w:r>
              <w:rPr>
                <w:rFonts w:eastAsia="Arial" w:cs="Arial"/>
                <w:b/>
              </w:rPr>
              <w:t xml:space="preserve"> tühikutest koosnev string.</w:t>
            </w:r>
            <w:r w:rsidRPr="00960CDD">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91AB645" w14:textId="0977B53D" w:rsidR="00204DFE" w:rsidRDefault="002C1B2C" w:rsidP="001670BA">
            <w:pPr>
              <w:snapToGrid w:val="0"/>
            </w:pPr>
            <w:r>
              <w:t>„Andmebaasidest lühidalt“</w:t>
            </w:r>
            <w:r w:rsidR="00960CDD">
              <w:t xml:space="preserve"> räägib õpilastest, kes ei teadnud</w:t>
            </w:r>
            <w:r w:rsidR="009977EE">
              <w:t>,</w:t>
            </w:r>
            <w:r w:rsidR="00960CDD">
              <w:t xml:space="preserve"> kuidas täita ülesandeid ja pidid hakkama saama targemate kaaslase abiga.</w:t>
            </w:r>
          </w:p>
        </w:tc>
      </w:tr>
      <w:tr w:rsidR="001670BA" w:rsidRPr="009307D1" w14:paraId="4402D343"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3061D26B" w14:textId="1BB09600" w:rsidR="001670BA"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3D21CAD" w14:textId="77777777" w:rsidR="001670BA" w:rsidRPr="009307D1" w:rsidRDefault="034CAAC7" w:rsidP="001670BA">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EA2EF78" w14:textId="7E5FD4D2" w:rsidR="001670BA" w:rsidRPr="009307D1" w:rsidRDefault="034CAAC7" w:rsidP="034CAAC7">
            <w:pPr>
              <w:snapToGrid w:val="0"/>
              <w:rPr>
                <w:rFonts w:eastAsia="Arial" w:cs="Arial"/>
              </w:rPr>
            </w:pPr>
            <w:r w:rsidRPr="034CAAC7">
              <w:rPr>
                <w:rFonts w:eastAsia="Arial" w:cs="Arial"/>
              </w:rPr>
              <w:t>Kauba registreerimise aeg kuupäeva ja kellaaja täpsusega. Selle võib süsteem ise automaatselt määrata.</w:t>
            </w:r>
          </w:p>
          <w:p w14:paraId="6BC9812B" w14:textId="77777777" w:rsidR="007038A9" w:rsidRPr="009307D1" w:rsidRDefault="007038A9" w:rsidP="001670BA">
            <w:pPr>
              <w:snapToGrid w:val="0"/>
              <w:rPr>
                <w:rFonts w:cs="Arial"/>
              </w:rPr>
            </w:pPr>
          </w:p>
          <w:p w14:paraId="2C6D3FC4" w14:textId="77777777" w:rsidR="007038A9" w:rsidRPr="00DC1E15" w:rsidRDefault="034CAAC7" w:rsidP="034CAAC7">
            <w:pPr>
              <w:snapToGrid w:val="0"/>
              <w:rPr>
                <w:rFonts w:eastAsia="Arial" w:cs="Arial"/>
                <w:b/>
                <w:bCs/>
              </w:rPr>
            </w:pPr>
            <w:r w:rsidRPr="034CAAC7">
              <w:rPr>
                <w:rFonts w:eastAsia="Arial" w:cs="Arial"/>
                <w:b/>
                <w:bCs/>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6340077" w14:textId="77777777" w:rsidR="001670BA" w:rsidRPr="009307D1" w:rsidRDefault="034CAAC7" w:rsidP="001670BA">
            <w:pPr>
              <w:snapToGrid w:val="0"/>
            </w:pPr>
            <w:r>
              <w:t>22.03.2015 12:33</w:t>
            </w:r>
          </w:p>
        </w:tc>
      </w:tr>
      <w:tr w:rsidR="00D34980" w:rsidRPr="009307D1" w14:paraId="02D72B39"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3B6F78E6" w14:textId="2B9ABEB4" w:rsidR="00D34980" w:rsidRPr="009307D1" w:rsidRDefault="034CAAC7"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E7DD4F0" w14:textId="33E698BD" w:rsidR="00D34980" w:rsidRPr="009307D1" w:rsidRDefault="00643484" w:rsidP="001670BA">
            <w:pPr>
              <w:snapToGrid w:val="0"/>
            </w:pPr>
            <w:r>
              <w:t>müügi_</w:t>
            </w:r>
            <w:r w:rsidR="003C1FBB">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577F8C7" w14:textId="17A66950" w:rsidR="0064168D" w:rsidRDefault="003C1FBB" w:rsidP="001670BA">
            <w:pPr>
              <w:snapToGrid w:val="0"/>
              <w:rPr>
                <w:rFonts w:eastAsia="Arial" w:cs="Arial"/>
              </w:rPr>
            </w:pPr>
            <w:r w:rsidRPr="5682C363">
              <w:rPr>
                <w:rFonts w:eastAsia="Arial" w:cs="Arial"/>
              </w:rPr>
              <w:t>H</w:t>
            </w:r>
            <w:r w:rsidR="00967DE4" w:rsidRPr="5682C363">
              <w:rPr>
                <w:rFonts w:eastAsia="Arial" w:cs="Arial"/>
              </w:rPr>
              <w:t>ind (eurodes)</w:t>
            </w:r>
            <w:r w:rsidR="00DB3C88" w:rsidRPr="5682C363">
              <w:rPr>
                <w:rFonts w:eastAsia="Arial" w:cs="Arial"/>
              </w:rPr>
              <w:t xml:space="preserve">, </w:t>
            </w:r>
            <w:r w:rsidR="008205FE" w:rsidRPr="5682C363">
              <w:rPr>
                <w:rFonts w:eastAsia="Arial" w:cs="Arial"/>
              </w:rPr>
              <w:t xml:space="preserve">mida </w:t>
            </w:r>
            <w:r w:rsidR="00C51690" w:rsidRPr="5682C363">
              <w:rPr>
                <w:rFonts w:eastAsia="Arial" w:cs="Arial"/>
              </w:rPr>
              <w:t xml:space="preserve">vastava kauba eest võib küsida. </w:t>
            </w:r>
            <w:r w:rsidR="0064168D" w:rsidRPr="5682C363">
              <w:rPr>
                <w:rFonts w:eastAsia="Arial" w:cs="Arial"/>
              </w:rPr>
              <w:t>Kuni kaks kohta peale koma, st võib sisaldada ka eurosente.</w:t>
            </w:r>
            <w:r w:rsidR="00F631A1" w:rsidRPr="5682C363">
              <w:rPr>
                <w:rFonts w:eastAsia="Arial" w:cs="Arial"/>
              </w:rPr>
              <w:t xml:space="preserve"> Sisaldab käibemaksu.</w:t>
            </w:r>
          </w:p>
          <w:p w14:paraId="4E13BEFB" w14:textId="77777777" w:rsidR="0064168D" w:rsidRDefault="0064168D" w:rsidP="001670BA">
            <w:pPr>
              <w:snapToGrid w:val="0"/>
              <w:rPr>
                <w:rFonts w:cs="Arial"/>
              </w:rPr>
            </w:pPr>
          </w:p>
          <w:p w14:paraId="7C5EDCAA" w14:textId="23D73689" w:rsidR="00D34980" w:rsidRPr="00653E8B" w:rsidRDefault="006F3DB8" w:rsidP="001670BA">
            <w:pPr>
              <w:snapToGrid w:val="0"/>
              <w:rPr>
                <w:rFonts w:eastAsia="Arial" w:cs="Arial"/>
                <w:b/>
              </w:rPr>
            </w:pPr>
            <w:r w:rsidRPr="5682C363">
              <w:rPr>
                <w:rFonts w:eastAsia="Arial" w:cs="Arial"/>
                <w:b/>
                <w:lang w:val="fi-FI"/>
              </w:rPr>
              <w:t>{Registreerimine on k</w:t>
            </w:r>
            <w:r w:rsidR="0064168D" w:rsidRPr="5682C363">
              <w:rPr>
                <w:rFonts w:eastAsia="Arial" w:cs="Arial"/>
                <w:b/>
                <w:lang w:val="fi-FI"/>
              </w:rPr>
              <w:t>ohustuslik</w:t>
            </w:r>
            <w:r w:rsidR="00653E8B" w:rsidRPr="5682C363">
              <w:rPr>
                <w:rFonts w:eastAsia="Arial" w:cs="Arial"/>
                <w:b/>
                <w:lang w:val="fi-FI"/>
              </w:rPr>
              <w:t>; ei tohi olla väiksem kui 0</w:t>
            </w:r>
            <w:r w:rsidR="0064168D" w:rsidRPr="5682C363">
              <w:rPr>
                <w:rFonts w:eastAsia="Arial" w:cs="Arial"/>
                <w:b/>
                <w:lang w:val="fi-FI"/>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E447206" w14:textId="59BAA6A2" w:rsidR="00D34980" w:rsidRPr="009307D1" w:rsidRDefault="00643484" w:rsidP="001670BA">
            <w:pPr>
              <w:snapToGrid w:val="0"/>
            </w:pPr>
            <w:r>
              <w:t>19.99</w:t>
            </w:r>
          </w:p>
        </w:tc>
      </w:tr>
      <w:tr w:rsidR="00E10DE4" w:rsidRPr="009307D1" w14:paraId="16AE8090"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23435AB" w14:textId="2F0F00B0" w:rsidR="00E10DE4" w:rsidRDefault="00E10DE4"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FBB45E" w14:textId="62A813AE" w:rsidR="00E10DE4" w:rsidRDefault="00E10DE4"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613E489" w14:textId="678FB865" w:rsidR="00E10DE4" w:rsidRDefault="004B7922" w:rsidP="001670BA">
            <w:pPr>
              <w:snapToGrid w:val="0"/>
              <w:rPr>
                <w:rFonts w:eastAsia="Arial" w:cs="Arial"/>
              </w:rPr>
            </w:pPr>
            <w:r>
              <w:rPr>
                <w:rFonts w:eastAsia="Arial" w:cs="Arial"/>
              </w:rPr>
              <w:t>Kauba pilti asukoht serveris.</w:t>
            </w:r>
          </w:p>
          <w:p w14:paraId="1C94B76B" w14:textId="77777777" w:rsidR="00E10DE4" w:rsidRDefault="00E10DE4" w:rsidP="001670BA">
            <w:pPr>
              <w:snapToGrid w:val="0"/>
              <w:rPr>
                <w:rFonts w:cs="Arial"/>
              </w:rPr>
            </w:pPr>
          </w:p>
          <w:p w14:paraId="4E434C6B" w14:textId="467074A0" w:rsidR="00E10DE4" w:rsidRPr="00E10DE4" w:rsidRDefault="00E10DE4" w:rsidP="001670BA">
            <w:pPr>
              <w:snapToGrid w:val="0"/>
              <w:rPr>
                <w:rFonts w:eastAsia="Arial" w:cs="Arial"/>
                <w:b/>
              </w:rPr>
            </w:pPr>
            <w:r w:rsidRPr="5682C363">
              <w:rPr>
                <w:rFonts w:eastAsia="Arial" w:cs="Arial"/>
                <w:b/>
              </w:rPr>
              <w:t>{Ei tohi olla tühi string.</w:t>
            </w:r>
            <w:r w:rsidR="00015272">
              <w:rPr>
                <w:rFonts w:eastAsia="Arial" w:cs="Arial"/>
                <w:b/>
              </w:rPr>
              <w:t xml:space="preserve"> Peab sisaldama sümbolit ’.’</w:t>
            </w:r>
            <w:r w:rsidRPr="5682C363">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D78FA6" w14:textId="10F03367" w:rsidR="00E10DE4" w:rsidRDefault="004B7922" w:rsidP="001670BA">
            <w:pPr>
              <w:snapToGrid w:val="0"/>
            </w:pPr>
            <w:r>
              <w:t>/products/pics/andmebaasid.png</w:t>
            </w:r>
          </w:p>
        </w:tc>
      </w:tr>
      <w:tr w:rsidR="00792AC1" w:rsidRPr="009307D1" w14:paraId="2380317F"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3B96363" w14:textId="32AB5869" w:rsidR="00792AC1" w:rsidRDefault="00E10DE4"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A266D1B" w14:textId="53734EBA" w:rsidR="00792AC1" w:rsidRDefault="006F3DB8" w:rsidP="001670BA">
            <w:pPr>
              <w:snapToGrid w:val="0"/>
            </w:pPr>
            <w:r>
              <w:t>ilmumisaasta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737B047" w14:textId="51F525F3" w:rsidR="00792AC1" w:rsidRDefault="006F3DB8" w:rsidP="001670BA">
            <w:pPr>
              <w:snapToGrid w:val="0"/>
              <w:rPr>
                <w:rFonts w:cs="Arial"/>
              </w:rPr>
            </w:pPr>
            <w:r>
              <w:rPr>
                <w:rFonts w:cs="Arial"/>
              </w:rPr>
              <w:t>Aastaarv, millal</w:t>
            </w:r>
            <w:r w:rsidR="00C642D8">
              <w:rPr>
                <w:rFonts w:cs="Arial"/>
              </w:rPr>
              <w:t xml:space="preserve"> vastav</w:t>
            </w:r>
            <w:r>
              <w:rPr>
                <w:rFonts w:cs="Arial"/>
              </w:rPr>
              <w:t xml:space="preserve"> </w:t>
            </w:r>
            <w:r w:rsidR="00E10DE4">
              <w:rPr>
                <w:rFonts w:cs="Arial"/>
              </w:rPr>
              <w:t>raamat</w:t>
            </w:r>
            <w:r>
              <w:rPr>
                <w:rFonts w:cs="Arial"/>
              </w:rPr>
              <w:t xml:space="preserve"> välja anti.</w:t>
            </w:r>
          </w:p>
          <w:p w14:paraId="537924D2" w14:textId="77777777" w:rsidR="006F3DB8" w:rsidRDefault="006F3DB8" w:rsidP="001670BA">
            <w:pPr>
              <w:snapToGrid w:val="0"/>
              <w:rPr>
                <w:rFonts w:cs="Arial"/>
              </w:rPr>
            </w:pPr>
          </w:p>
          <w:p w14:paraId="2F34A217" w14:textId="7C3414FA" w:rsidR="006F3DB8" w:rsidRPr="00CC103C" w:rsidRDefault="006F3DB8" w:rsidP="001670BA">
            <w:pPr>
              <w:snapToGrid w:val="0"/>
              <w:rPr>
                <w:rFonts w:eastAsia="Arial" w:cs="Arial"/>
                <w:b/>
                <w:lang w:val="en-US"/>
              </w:rPr>
            </w:pPr>
            <w:r w:rsidRPr="5682C363">
              <w:rPr>
                <w:rFonts w:eastAsia="Arial" w:cs="Arial"/>
                <w:b/>
                <w:lang w:val="en-US"/>
              </w:rPr>
              <w:t>{Registreerimine on kohustuslik</w:t>
            </w:r>
            <w:r w:rsidR="00CC103C">
              <w:rPr>
                <w:rFonts w:eastAsia="Arial" w:cs="Arial"/>
                <w:b/>
                <w:lang w:val="en-US"/>
              </w:rPr>
              <w:t>; peab olema vahemikus 1000 kuni 2500</w:t>
            </w:r>
            <w:r w:rsidRPr="5682C363">
              <w:rPr>
                <w:rFonts w:eastAsia="Arial" w:cs="Arial"/>
                <w:b/>
                <w:lang w:val="en-US"/>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13B1ACF" w14:textId="5D73CC7A" w:rsidR="00792AC1" w:rsidRDefault="006F3DB8" w:rsidP="001670BA">
            <w:pPr>
              <w:snapToGrid w:val="0"/>
            </w:pPr>
            <w:r>
              <w:t>1998</w:t>
            </w:r>
          </w:p>
        </w:tc>
      </w:tr>
      <w:tr w:rsidR="006F3DB8" w:rsidRPr="009307D1" w14:paraId="1BF50FEC"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49CDCD00" w14:textId="0D4624DC" w:rsidR="006F3DB8" w:rsidRDefault="00E10DE4"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73E523D" w14:textId="6A54468C" w:rsidR="006F3DB8" w:rsidRDefault="006F3DB8" w:rsidP="001670BA">
            <w:pPr>
              <w:snapToGrid w:val="0"/>
            </w:pPr>
            <w:r>
              <w:t>lehekülgede_arv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33011A" w14:textId="50275D55" w:rsidR="006F3DB8" w:rsidRDefault="00670420" w:rsidP="001670BA">
            <w:pPr>
              <w:snapToGrid w:val="0"/>
              <w:rPr>
                <w:rFonts w:cs="Arial"/>
              </w:rPr>
            </w:pPr>
            <w:r>
              <w:rPr>
                <w:rFonts w:cs="Arial"/>
              </w:rPr>
              <w:t xml:space="preserve">Arv, mis näitab mitu lehekülge antud </w:t>
            </w:r>
            <w:r w:rsidR="00E10DE4">
              <w:rPr>
                <w:rFonts w:cs="Arial"/>
              </w:rPr>
              <w:t>raamat</w:t>
            </w:r>
            <w:r>
              <w:rPr>
                <w:rFonts w:cs="Arial"/>
              </w:rPr>
              <w:t xml:space="preserve"> sisaldab.</w:t>
            </w:r>
          </w:p>
          <w:p w14:paraId="26367646" w14:textId="77777777" w:rsidR="00670420" w:rsidRDefault="00670420" w:rsidP="001670BA">
            <w:pPr>
              <w:snapToGrid w:val="0"/>
              <w:rPr>
                <w:rFonts w:cs="Arial"/>
              </w:rPr>
            </w:pPr>
          </w:p>
          <w:p w14:paraId="2CE5D4D0" w14:textId="157FC3F0" w:rsidR="00670420" w:rsidRPr="00670420" w:rsidRDefault="00670420" w:rsidP="001670BA">
            <w:pPr>
              <w:snapToGrid w:val="0"/>
              <w:rPr>
                <w:rFonts w:cs="Arial"/>
                <w:b/>
              </w:rPr>
            </w:pPr>
            <w:r w:rsidRPr="00204DFE">
              <w:rPr>
                <w:rFonts w:cs="Arial"/>
                <w:b/>
                <w:lang w:val="fi-FI"/>
              </w:rPr>
              <w:t>{Reg</w:t>
            </w:r>
            <w:r w:rsidR="00372F08">
              <w:rPr>
                <w:rFonts w:cs="Arial"/>
                <w:b/>
                <w:lang w:val="fi-FI"/>
              </w:rPr>
              <w:t>istreerimine on kohustuslik; peab olema suurem kui 0</w:t>
            </w:r>
            <w:r w:rsidRPr="00204DFE">
              <w:rPr>
                <w:rFonts w:cs="Arial"/>
                <w:b/>
                <w:lang w:val="fi-FI"/>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82203B6" w14:textId="7CC3B40A" w:rsidR="006F3DB8" w:rsidRDefault="00670420" w:rsidP="001670BA">
            <w:pPr>
              <w:snapToGrid w:val="0"/>
            </w:pPr>
            <w:r>
              <w:t>215</w:t>
            </w:r>
          </w:p>
        </w:tc>
      </w:tr>
      <w:tr w:rsidR="00372F08" w:rsidRPr="009307D1" w14:paraId="388A68FE"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7E3DD50" w14:textId="2454C421" w:rsidR="00372F08" w:rsidRDefault="00DD0D2F"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AE2213" w14:textId="2CFA33F6" w:rsidR="00372F08" w:rsidRDefault="00DD0D2F" w:rsidP="001670BA">
            <w:pPr>
              <w:snapToGrid w:val="0"/>
            </w:pPr>
            <w:r>
              <w:t>alapealkiri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EC7563" w14:textId="77777777" w:rsidR="00372F08" w:rsidRDefault="00F54DF1" w:rsidP="001670BA">
            <w:pPr>
              <w:snapToGrid w:val="0"/>
              <w:rPr>
                <w:rStyle w:val="d"/>
              </w:rPr>
            </w:pPr>
            <w:r>
              <w:rPr>
                <w:rStyle w:val="d"/>
              </w:rPr>
              <w:t>„</w:t>
            </w:r>
            <w:r w:rsidR="00DD0D2F">
              <w:rPr>
                <w:rStyle w:val="d"/>
              </w:rPr>
              <w:t>Pealkirja järele v. alla paigutatud (hrl. väiksemas kirjas) täpsustav, lisainformatsiooni pakkuv pealkiri</w:t>
            </w:r>
            <w:r>
              <w:rPr>
                <w:rStyle w:val="d"/>
              </w:rPr>
              <w:t>.“ (Eesti keele seletav sõnaraamat)</w:t>
            </w:r>
          </w:p>
          <w:p w14:paraId="43254A3E" w14:textId="77777777" w:rsidR="00EF1EFA" w:rsidRDefault="00EF1EFA" w:rsidP="001670BA">
            <w:pPr>
              <w:snapToGrid w:val="0"/>
              <w:rPr>
                <w:rStyle w:val="d"/>
              </w:rPr>
            </w:pPr>
          </w:p>
          <w:p w14:paraId="525E0ED7" w14:textId="1C1DDCDE" w:rsidR="00EF1EFA" w:rsidRDefault="00D76348" w:rsidP="001670BA">
            <w:pPr>
              <w:snapToGrid w:val="0"/>
              <w:rPr>
                <w:rFonts w:eastAsia="Arial" w:cs="Arial"/>
              </w:rPr>
            </w:pPr>
            <w:r>
              <w:rPr>
                <w:rFonts w:eastAsia="Arial" w:cs="Arial"/>
                <w:b/>
              </w:rPr>
              <w:lastRenderedPageBreak/>
              <w:t>{</w:t>
            </w:r>
            <w:r w:rsidR="00100B58">
              <w:rPr>
                <w:rFonts w:eastAsia="Arial" w:cs="Arial"/>
                <w:b/>
              </w:rPr>
              <w:t>E</w:t>
            </w:r>
            <w:r w:rsidR="00821D2D">
              <w:rPr>
                <w:rFonts w:eastAsia="Arial" w:cs="Arial"/>
                <w:b/>
              </w:rPr>
              <w:t>i tohi olla tühi string või tühikutest koosnev string</w:t>
            </w:r>
            <w:r>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D6C2312" w14:textId="0402D41F" w:rsidR="00372F08" w:rsidRDefault="008E48AF" w:rsidP="001670BA">
            <w:pPr>
              <w:snapToGrid w:val="0"/>
            </w:pPr>
            <w:r>
              <w:lastRenderedPageBreak/>
              <w:t>Jutustus Eesti vanast ajast</w:t>
            </w:r>
          </w:p>
        </w:tc>
      </w:tr>
      <w:tr w:rsidR="00372F08" w:rsidRPr="009307D1" w14:paraId="5AAEA1D8"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407E652" w14:textId="04B1B2C6" w:rsidR="00372F08" w:rsidRDefault="008E48AF"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E1BB9CB" w14:textId="7A99CE50" w:rsidR="00372F08" w:rsidRDefault="004A5672" w:rsidP="001670BA">
            <w:pPr>
              <w:snapToGrid w:val="0"/>
            </w:pPr>
            <w:r>
              <w:t>isbn</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7D9169A" w14:textId="77777777" w:rsidR="00372F08" w:rsidRDefault="004A5672" w:rsidP="001670BA">
            <w:pPr>
              <w:snapToGrid w:val="0"/>
            </w:pPr>
            <w:r w:rsidRPr="004A5672">
              <w:rPr>
                <w:rStyle w:val="Strong"/>
                <w:b w:val="0"/>
              </w:rPr>
              <w:t>International Standard Book Number</w:t>
            </w:r>
            <w:r>
              <w:rPr>
                <w:rStyle w:val="Strong"/>
                <w:b w:val="0"/>
              </w:rPr>
              <w:t>. R</w:t>
            </w:r>
            <w:r>
              <w:t>aamatu rahvusvaheline standardnumber - on 13-kohaline, ainult üks kord kasutatav numbrikombinatsioon. Väljaandele antud ISBNi ei või muuta, asendada ega uuesti kasutusele võtta. (Eesti Rahvusraamatukogu)</w:t>
            </w:r>
          </w:p>
          <w:p w14:paraId="2F2DE509" w14:textId="77777777" w:rsidR="001A5E1A" w:rsidRDefault="001A5E1A" w:rsidP="001670BA">
            <w:pPr>
              <w:snapToGrid w:val="0"/>
            </w:pPr>
          </w:p>
          <w:p w14:paraId="18B39111" w14:textId="01F10A2F" w:rsidR="001A5E1A" w:rsidRPr="001A5E1A" w:rsidRDefault="001A5E1A" w:rsidP="001670BA">
            <w:pPr>
              <w:snapToGrid w:val="0"/>
              <w:rPr>
                <w:rFonts w:eastAsia="Arial" w:cs="Arial"/>
                <w:b/>
              </w:rPr>
            </w:pPr>
            <w:r>
              <w:rPr>
                <w:b/>
              </w:rPr>
              <w:t>{Registreerimine on kohustuslik, pikkus peab olema 13 tähemärki, koosneb numbritest</w:t>
            </w:r>
            <w:r w:rsidR="00885F54">
              <w:rPr>
                <w:b/>
              </w:rPr>
              <w:t>, viimane tähemäk võib olla X</w:t>
            </w:r>
            <w:r>
              <w:rPr>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BD0F75E" w14:textId="6E655571" w:rsidR="00372F08" w:rsidRDefault="004A5672" w:rsidP="001670BA">
            <w:pPr>
              <w:snapToGrid w:val="0"/>
            </w:pPr>
            <w:r>
              <w:t>9789949457229</w:t>
            </w:r>
          </w:p>
        </w:tc>
      </w:tr>
      <w:tr w:rsidR="00372F08" w:rsidRPr="009307D1" w14:paraId="52EFCA71"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924149C" w14:textId="1F450276" w:rsidR="00372F08" w:rsidRDefault="001A5E1A" w:rsidP="001670BA">
            <w:pPr>
              <w:snapToGrid w:val="0"/>
            </w:pPr>
            <w:r>
              <w:t>Raamat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8376051" w14:textId="2728438C" w:rsidR="00372F08" w:rsidRDefault="001A5E1A" w:rsidP="001670BA">
            <w:pPr>
              <w:snapToGrid w:val="0"/>
            </w:pPr>
            <w:r>
              <w:t>laius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DA8808" w14:textId="2228D311" w:rsidR="00372F08" w:rsidRDefault="001A5E1A" w:rsidP="001670BA">
            <w:pPr>
              <w:snapToGrid w:val="0"/>
              <w:rPr>
                <w:rFonts w:eastAsia="Arial" w:cs="Arial"/>
              </w:rPr>
            </w:pPr>
            <w:r w:rsidRPr="5682C363">
              <w:rPr>
                <w:rFonts w:eastAsia="Arial" w:cs="Arial"/>
              </w:rPr>
              <w:t>Raamatu horisontaalsihis mõõde sentimeetrites.</w:t>
            </w:r>
          </w:p>
          <w:p w14:paraId="47944CE3" w14:textId="77777777" w:rsidR="001A5E1A" w:rsidRDefault="001A5E1A" w:rsidP="001670BA">
            <w:pPr>
              <w:snapToGrid w:val="0"/>
              <w:rPr>
                <w:rFonts w:cs="Arial"/>
              </w:rPr>
            </w:pPr>
          </w:p>
          <w:p w14:paraId="0F76CD62" w14:textId="56F790C4" w:rsidR="001A5E1A" w:rsidRPr="001A5E1A" w:rsidRDefault="001A5E1A" w:rsidP="001670BA">
            <w:pPr>
              <w:snapToGrid w:val="0"/>
              <w:rPr>
                <w:rFonts w:eastAsia="Arial" w:cs="Arial"/>
                <w:b/>
              </w:rPr>
            </w:pPr>
            <w:r w:rsidRPr="5682C363">
              <w:rPr>
                <w:rFonts w:eastAsia="Arial" w:cs="Arial"/>
                <w:b/>
              </w:rPr>
              <w:t>{Registreerimine on kohustuslik, peab olema suurem kui 0}</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BB1E6CA" w14:textId="3E3C5B5A" w:rsidR="00372F08" w:rsidRDefault="001A5E1A" w:rsidP="001670BA">
            <w:pPr>
              <w:snapToGrid w:val="0"/>
            </w:pPr>
            <w:r>
              <w:t>145</w:t>
            </w:r>
          </w:p>
        </w:tc>
      </w:tr>
      <w:tr w:rsidR="00372F08" w:rsidRPr="009307D1" w14:paraId="35981D44"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4EB073E" w14:textId="55186E0A" w:rsidR="00372F08" w:rsidRDefault="001A5E1A" w:rsidP="001670BA">
            <w:pPr>
              <w:snapToGrid w:val="0"/>
            </w:pPr>
            <w:r>
              <w:t xml:space="preserve">Raamat </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7818ABA" w14:textId="526C27AB" w:rsidR="00372F08" w:rsidRDefault="001A5E1A" w:rsidP="001670BA">
            <w:pPr>
              <w:snapToGrid w:val="0"/>
            </w:pPr>
            <w:r>
              <w:t>pikkus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AABFC57" w14:textId="56C6F203" w:rsidR="00372F08" w:rsidRDefault="001A5E1A" w:rsidP="001670BA">
            <w:pPr>
              <w:snapToGrid w:val="0"/>
              <w:rPr>
                <w:rFonts w:eastAsia="Arial" w:cs="Arial"/>
              </w:rPr>
            </w:pPr>
            <w:r w:rsidRPr="5682C363">
              <w:rPr>
                <w:rFonts w:eastAsia="Arial" w:cs="Arial"/>
              </w:rPr>
              <w:t>Raamatu vertikaalsihis mõõde sentimeetrites.</w:t>
            </w:r>
          </w:p>
          <w:p w14:paraId="61AFA38B" w14:textId="77777777" w:rsidR="001A5E1A" w:rsidRDefault="001A5E1A" w:rsidP="001670BA">
            <w:pPr>
              <w:snapToGrid w:val="0"/>
              <w:rPr>
                <w:rFonts w:cs="Arial"/>
              </w:rPr>
            </w:pPr>
          </w:p>
          <w:p w14:paraId="20EA148E" w14:textId="77777777" w:rsidR="001A5E1A" w:rsidRDefault="001A5E1A" w:rsidP="001670BA">
            <w:pPr>
              <w:snapToGrid w:val="0"/>
              <w:rPr>
                <w:rFonts w:eastAsia="Arial" w:cs="Arial"/>
                <w:b/>
              </w:rPr>
            </w:pPr>
            <w:r w:rsidRPr="5682C363">
              <w:rPr>
                <w:rFonts w:eastAsia="Arial" w:cs="Arial"/>
                <w:b/>
              </w:rPr>
              <w:t>{Registreerimine on kohustuslik,</w:t>
            </w:r>
          </w:p>
          <w:p w14:paraId="5FB3B3B2" w14:textId="15833012" w:rsidR="001A5E1A" w:rsidRPr="001A5E1A" w:rsidRDefault="001A5E1A" w:rsidP="001670BA">
            <w:pPr>
              <w:snapToGrid w:val="0"/>
              <w:rPr>
                <w:rFonts w:eastAsia="Arial" w:cs="Arial"/>
                <w:b/>
              </w:rPr>
            </w:pPr>
            <w:r w:rsidRPr="5682C363">
              <w:rPr>
                <w:rFonts w:eastAsia="Arial" w:cs="Arial"/>
                <w:b/>
              </w:rPr>
              <w:t>peab olema suurem kui 0}</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C01A15D" w14:textId="6437B118" w:rsidR="00372F08" w:rsidRDefault="001A5E1A" w:rsidP="001670BA">
            <w:pPr>
              <w:snapToGrid w:val="0"/>
            </w:pPr>
            <w:r>
              <w:t>220</w:t>
            </w:r>
          </w:p>
        </w:tc>
      </w:tr>
      <w:tr w:rsidR="000E678F" w:rsidRPr="009307D1" w14:paraId="6EEB3FDD"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3A1D16C"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1EBDA0E" w14:textId="77777777" w:rsidR="000E678F" w:rsidRPr="009307D1" w:rsidRDefault="034CAAC7" w:rsidP="00045223">
            <w:pPr>
              <w:snapToGrid w:val="0"/>
            </w:pPr>
            <w:r>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0190FF3" w14:textId="77777777" w:rsidR="000E678F" w:rsidRPr="009307D1" w:rsidRDefault="034CAAC7" w:rsidP="034CAAC7">
            <w:pPr>
              <w:snapToGrid w:val="0"/>
              <w:rPr>
                <w:rFonts w:eastAsia="Arial" w:cs="Arial"/>
              </w:rPr>
            </w:pPr>
            <w:r w:rsidRPr="034CAAC7">
              <w:rPr>
                <w:rFonts w:eastAsia="Arial" w:cs="Arial"/>
              </w:rPr>
              <w:t>Riigi poolt väljastatud isiku identifikaator, mis on unikaalne selle väljastanud riigi piires.</w:t>
            </w:r>
          </w:p>
          <w:p w14:paraId="2C858DFB" w14:textId="77777777" w:rsidR="000E678F" w:rsidRPr="009307D1" w:rsidRDefault="000E678F" w:rsidP="00045223">
            <w:pPr>
              <w:snapToGrid w:val="0"/>
              <w:rPr>
                <w:rFonts w:cs="Arial"/>
              </w:rPr>
            </w:pPr>
          </w:p>
          <w:p w14:paraId="1AA4B293" w14:textId="77777777" w:rsidR="000E678F" w:rsidRPr="005C4DC8" w:rsidRDefault="034CAAC7" w:rsidP="034CAAC7">
            <w:pPr>
              <w:snapToGrid w:val="0"/>
              <w:rPr>
                <w:rFonts w:eastAsia="Arial" w:cs="Arial"/>
                <w:b/>
                <w:bCs/>
              </w:rPr>
            </w:pPr>
            <w:r w:rsidRPr="034CAAC7">
              <w:rPr>
                <w:rFonts w:eastAsia="Arial" w:cs="Arial"/>
                <w:b/>
                <w:bCs/>
              </w:rPr>
              <w:t>{Registreerimine on kohustuslik. Koos riigi identifikaatoriga on isiku unikaalne identifikaator.}</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B636374" w14:textId="77777777" w:rsidR="000E678F" w:rsidRPr="009307D1" w:rsidRDefault="034CAAC7" w:rsidP="00045223">
            <w:pPr>
              <w:snapToGrid w:val="0"/>
            </w:pPr>
            <w:r>
              <w:t>39204010231</w:t>
            </w:r>
          </w:p>
        </w:tc>
      </w:tr>
      <w:tr w:rsidR="000E678F" w:rsidRPr="009307D1" w14:paraId="37CB8595"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1FE029C"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8B7084B" w14:textId="77777777" w:rsidR="000E678F" w:rsidRPr="009307D1" w:rsidRDefault="034CAAC7" w:rsidP="00045223">
            <w:pPr>
              <w:snapToGrid w:val="0"/>
            </w:pPr>
            <w:r>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0C5F51F" w14:textId="77777777" w:rsidR="000E678F" w:rsidRPr="009307D1" w:rsidRDefault="034CAAC7" w:rsidP="034CAAC7">
            <w:pPr>
              <w:snapToGrid w:val="0"/>
              <w:rPr>
                <w:rFonts w:eastAsia="Arial" w:cs="Arial"/>
              </w:rPr>
            </w:pPr>
            <w:r w:rsidRPr="034CAAC7">
              <w:rPr>
                <w:rFonts w:eastAsia="Arial" w:cs="Arial"/>
              </w:rPr>
              <w:t>"Lapsele pärast sündi (registreerimisel) pandav nimi, osa isikunimest. Eesnimi asetseb harilikult perekonnanime ees, harva järel (nt Ungari pruugis)." (ESTERM)</w:t>
            </w:r>
          </w:p>
          <w:p w14:paraId="055971DE" w14:textId="77777777" w:rsidR="000E678F" w:rsidRPr="009307D1" w:rsidRDefault="000E678F" w:rsidP="00045223">
            <w:pPr>
              <w:snapToGrid w:val="0"/>
              <w:rPr>
                <w:rFonts w:cs="Arial"/>
              </w:rPr>
            </w:pPr>
          </w:p>
          <w:p w14:paraId="53720FB0" w14:textId="77777777" w:rsidR="000E678F" w:rsidRPr="00DC1E15" w:rsidRDefault="034CAAC7" w:rsidP="034CAAC7">
            <w:pPr>
              <w:snapToGrid w:val="0"/>
              <w:rPr>
                <w:rFonts w:eastAsia="Arial" w:cs="Arial"/>
                <w:b/>
                <w:bCs/>
              </w:rPr>
            </w:pPr>
            <w:r w:rsidRPr="034CAAC7">
              <w:rPr>
                <w:rFonts w:eastAsia="Arial" w:cs="Arial"/>
                <w:b/>
                <w:bCs/>
              </w:rPr>
              <w:t>{</w:t>
            </w:r>
            <w:r w:rsidRPr="5682C363">
              <w:rPr>
                <w:rFonts w:ascii="Arial,Arial,Courier New" w:eastAsia="Arial,Arial,Courier New" w:hAnsi="Arial,Arial,Courier New" w:cs="Arial,Arial,Courier New"/>
                <w:b/>
              </w:rPr>
              <w:t xml:space="preserve">Vähemalt üks kahest – eesnimi või perenimi </w:t>
            </w:r>
            <w:r w:rsidRPr="00CE74BD">
              <w:rPr>
                <w:rFonts w:eastAsia="Arial" w:cs="Arial"/>
                <w:b/>
                <w:bCs/>
              </w:rPr>
              <w:t>peab</w:t>
            </w:r>
            <w:r w:rsidRPr="5682C363">
              <w:rPr>
                <w:rFonts w:ascii="Arial,Arial,Courier New" w:eastAsia="Arial,Arial,Courier New" w:hAnsi="Arial,Arial,Courier New" w:cs="Arial,Arial,Courier New"/>
                <w:b/>
              </w:rPr>
              <w:t xml:space="preserve"> olema registreeritud.</w:t>
            </w:r>
            <w:r w:rsidRPr="034CAAC7">
              <w:rPr>
                <w:rFonts w:ascii="Arial,Courier New" w:eastAsia="Arial,Courier New" w:hAnsi="Arial,Courier New" w:cs="Arial,Courier New"/>
                <w:b/>
                <w:bCs/>
              </w:rPr>
              <w:t xml:space="preserve"> </w:t>
            </w:r>
            <w:r w:rsidRPr="034CAAC7">
              <w:rPr>
                <w:rFonts w:eastAsia="Arial" w:cs="Arial"/>
                <w:b/>
                <w:bCs/>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9D0BC10" w14:textId="77777777" w:rsidR="000E678F" w:rsidRPr="009307D1" w:rsidRDefault="034CAAC7" w:rsidP="00045223">
            <w:pPr>
              <w:snapToGrid w:val="0"/>
            </w:pPr>
            <w:r>
              <w:t>Mart</w:t>
            </w:r>
          </w:p>
        </w:tc>
      </w:tr>
      <w:tr w:rsidR="000E678F" w:rsidRPr="009307D1" w14:paraId="5A2DA232"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5D081D1"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B10FCD9" w14:textId="77777777" w:rsidR="004279C6" w:rsidRDefault="034CAAC7" w:rsidP="034CAAC7">
            <w:pPr>
              <w:snapToGrid w:val="0"/>
              <w:rPr>
                <w:rFonts w:eastAsia="Arial" w:cs="Arial"/>
              </w:rPr>
            </w:pPr>
            <w:r>
              <w:t xml:space="preserve">perenimi </w:t>
            </w:r>
            <w:r w:rsidRPr="034CAAC7">
              <w:rPr>
                <w:rFonts w:eastAsia="Arial" w:cs="Arial"/>
              </w:rPr>
              <w:t>(perekonna- nimi)</w:t>
            </w:r>
          </w:p>
          <w:p w14:paraId="55C10D70"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A2D5E39" w14:textId="77777777" w:rsidR="000E678F" w:rsidRPr="009307D1" w:rsidRDefault="034CAAC7" w:rsidP="034CAAC7">
            <w:pPr>
              <w:snapToGrid w:val="0"/>
              <w:rPr>
                <w:rFonts w:eastAsia="Arial" w:cs="Arial"/>
              </w:rPr>
            </w:pPr>
            <w:r w:rsidRPr="034CAAC7">
              <w:rPr>
                <w:rFonts w:eastAsia="Arial" w:cs="Arial"/>
              </w:rPr>
              <w:lastRenderedPageBreak/>
              <w:t>"Nimi, mis on isikul ühine teiste tema perekonna liikmetega" (ESTERM)</w:t>
            </w:r>
          </w:p>
          <w:p w14:paraId="6984970F" w14:textId="77777777" w:rsidR="000E678F" w:rsidRPr="009307D1" w:rsidRDefault="000E678F" w:rsidP="00045223">
            <w:pPr>
              <w:snapToGrid w:val="0"/>
              <w:rPr>
                <w:rFonts w:cs="Arial"/>
              </w:rPr>
            </w:pPr>
          </w:p>
          <w:p w14:paraId="1EA3F8F0" w14:textId="77777777" w:rsidR="000E678F" w:rsidRPr="00DC1E15" w:rsidRDefault="034CAAC7" w:rsidP="034CAAC7">
            <w:pPr>
              <w:snapToGrid w:val="0"/>
              <w:rPr>
                <w:rFonts w:eastAsia="Arial" w:cs="Arial"/>
                <w:b/>
                <w:bCs/>
              </w:rPr>
            </w:pPr>
            <w:r w:rsidRPr="034CAAC7">
              <w:rPr>
                <w:rFonts w:eastAsia="Arial" w:cs="Arial"/>
                <w:b/>
                <w:bCs/>
              </w:rPr>
              <w:t>{</w:t>
            </w:r>
            <w:r w:rsidRPr="5682C363">
              <w:rPr>
                <w:rFonts w:ascii="Arial,Arial,Courier New" w:eastAsia="Arial,Arial,Courier New" w:hAnsi="Arial,Arial,Courier New" w:cs="Arial,Arial,Courier New"/>
                <w:b/>
              </w:rPr>
              <w:t>Vähemalt üks kahest – eesnimi või perenimi peab olema registreeritud.</w:t>
            </w:r>
            <w:r w:rsidRPr="034CAAC7">
              <w:rPr>
                <w:rFonts w:ascii="Arial,Courier New" w:eastAsia="Arial,Courier New" w:hAnsi="Arial,Courier New" w:cs="Arial,Courier New"/>
                <w:b/>
                <w:bCs/>
              </w:rPr>
              <w:t xml:space="preserve"> </w:t>
            </w:r>
            <w:r w:rsidRPr="034CAAC7">
              <w:rPr>
                <w:rFonts w:eastAsia="Arial" w:cs="Arial"/>
                <w:b/>
                <w:bCs/>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91C48A" w14:textId="77777777" w:rsidR="000E678F" w:rsidRPr="009307D1" w:rsidRDefault="034CAAC7" w:rsidP="00045223">
            <w:pPr>
              <w:snapToGrid w:val="0"/>
            </w:pPr>
            <w:r>
              <w:lastRenderedPageBreak/>
              <w:t>Mets</w:t>
            </w:r>
          </w:p>
        </w:tc>
      </w:tr>
      <w:tr w:rsidR="00AE19EE" w:rsidRPr="009307D1" w14:paraId="4B687C2D"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3B43D9E" w14:textId="77777777" w:rsidR="00AE19EE"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4ACADFD" w14:textId="77777777" w:rsidR="00AE19EE" w:rsidRPr="009307D1" w:rsidRDefault="034CAAC7" w:rsidP="00045223">
            <w:pPr>
              <w:snapToGrid w:val="0"/>
            </w:pPr>
            <w:r>
              <w:t>sünni_kp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F9BA9B5" w14:textId="77777777" w:rsidR="00AE19EE" w:rsidRDefault="034CAAC7" w:rsidP="034CAAC7">
            <w:pPr>
              <w:snapToGrid w:val="0"/>
              <w:rPr>
                <w:rFonts w:eastAsia="Arial" w:cs="Arial"/>
              </w:rPr>
            </w:pPr>
            <w:r w:rsidRPr="034CAAC7">
              <w:rPr>
                <w:rFonts w:eastAsia="Arial" w:cs="Arial"/>
              </w:rPr>
              <w:t>Isiku sünni kuupäev sünnikoha kohaliku aja järgi.</w:t>
            </w:r>
          </w:p>
          <w:p w14:paraId="11CA8D0D" w14:textId="77777777" w:rsidR="009307D1" w:rsidRDefault="009307D1" w:rsidP="00045223">
            <w:pPr>
              <w:snapToGrid w:val="0"/>
              <w:rPr>
                <w:rFonts w:cs="Arial"/>
              </w:rPr>
            </w:pPr>
          </w:p>
          <w:p w14:paraId="2291EEC9" w14:textId="77777777" w:rsidR="009307D1" w:rsidRPr="00DC1E15" w:rsidRDefault="034CAAC7" w:rsidP="034CAAC7">
            <w:pPr>
              <w:snapToGrid w:val="0"/>
              <w:rPr>
                <w:rFonts w:eastAsia="Arial" w:cs="Arial"/>
                <w:b/>
                <w:bCs/>
              </w:rPr>
            </w:pPr>
            <w:r w:rsidRPr="034CAAC7">
              <w:rPr>
                <w:rFonts w:eastAsia="Arial" w:cs="Arial"/>
                <w:b/>
                <w:bCs/>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3825E4C" w14:textId="77777777" w:rsidR="00AE19EE" w:rsidRPr="009307D1" w:rsidRDefault="034CAAC7" w:rsidP="00045223">
            <w:pPr>
              <w:snapToGrid w:val="0"/>
            </w:pPr>
            <w:r>
              <w:t>12.08.1993</w:t>
            </w:r>
          </w:p>
        </w:tc>
      </w:tr>
      <w:tr w:rsidR="000E678F" w:rsidRPr="009307D1" w14:paraId="5D5CECCD"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27099C7"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4C80916" w14:textId="77777777" w:rsidR="000E678F" w:rsidRPr="009307D1" w:rsidRDefault="034CAAC7" w:rsidP="00045223">
            <w:pPr>
              <w:snapToGrid w:val="0"/>
            </w:pPr>
            <w:r>
              <w:t>elukoht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91167C2" w14:textId="77777777" w:rsidR="000E678F" w:rsidRPr="009307D1" w:rsidRDefault="034CAAC7" w:rsidP="034CAAC7">
            <w:pPr>
              <w:snapToGrid w:val="0"/>
              <w:rPr>
                <w:rFonts w:eastAsia="Arial" w:cs="Arial"/>
              </w:rPr>
            </w:pPr>
            <w:r w:rsidRPr="034CAAC7">
              <w:rPr>
                <w:rFonts w:eastAsia="Arial" w:cs="Arial"/>
              </w:rPr>
              <w:t xml:space="preserve">Isiku alalise elukoha aadress. </w:t>
            </w:r>
          </w:p>
          <w:p w14:paraId="2BC67B5C" w14:textId="77777777" w:rsidR="000E678F" w:rsidRPr="009307D1" w:rsidRDefault="000E678F" w:rsidP="000E678F">
            <w:pPr>
              <w:snapToGrid w:val="0"/>
              <w:rPr>
                <w:rFonts w:cs="Arial"/>
              </w:rPr>
            </w:pPr>
          </w:p>
          <w:p w14:paraId="787731E4" w14:textId="77777777" w:rsidR="000E678F" w:rsidRPr="009307D1" w:rsidRDefault="034CAAC7" w:rsidP="034CAAC7">
            <w:pPr>
              <w:snapToGrid w:val="0"/>
              <w:rPr>
                <w:rFonts w:eastAsia="Arial" w:cs="Arial"/>
              </w:rPr>
            </w:pPr>
            <w:r w:rsidRPr="034CAAC7">
              <w:rPr>
                <w:rFonts w:eastAsia="Arial"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FC1DDE2" w14:textId="77777777" w:rsidR="000E678F" w:rsidRPr="009307D1" w:rsidRDefault="000E678F" w:rsidP="000E678F">
            <w:pPr>
              <w:snapToGrid w:val="0"/>
              <w:rPr>
                <w:rFonts w:cs="Arial"/>
              </w:rPr>
            </w:pPr>
          </w:p>
          <w:p w14:paraId="1B69E9DD" w14:textId="77777777" w:rsidR="000E678F" w:rsidRPr="009307D1" w:rsidRDefault="034CAAC7" w:rsidP="034CAAC7">
            <w:pPr>
              <w:snapToGrid w:val="0"/>
              <w:rPr>
                <w:rFonts w:eastAsia="Arial" w:cs="Arial"/>
              </w:rPr>
            </w:pPr>
            <w:r w:rsidRPr="034CAAC7">
              <w:rPr>
                <w:rFonts w:eastAsia="Arial" w:cs="Arial"/>
              </w:rPr>
              <w:t>Näide: Tallinn, 34124, Ehitajate tee 62-12. Harjumaa, Viimsi vald, Kaku küla, Laane talu.</w:t>
            </w:r>
          </w:p>
          <w:p w14:paraId="493D970E" w14:textId="77777777" w:rsidR="000E678F" w:rsidRPr="009307D1" w:rsidRDefault="000E678F" w:rsidP="000E678F">
            <w:pPr>
              <w:snapToGrid w:val="0"/>
              <w:rPr>
                <w:rFonts w:cs="Arial"/>
              </w:rPr>
            </w:pPr>
          </w:p>
          <w:p w14:paraId="5AD8D0C5" w14:textId="77777777" w:rsidR="000E678F" w:rsidRPr="00DC1E15" w:rsidRDefault="034CAAC7" w:rsidP="034CAAC7">
            <w:pPr>
              <w:snapToGrid w:val="0"/>
              <w:rPr>
                <w:rFonts w:eastAsia="Arial" w:cs="Arial"/>
                <w:b/>
                <w:bCs/>
              </w:rPr>
            </w:pPr>
            <w:r w:rsidRPr="034CAAC7">
              <w:rPr>
                <w:rFonts w:eastAsia="Arial" w:cs="Arial"/>
                <w:b/>
                <w:bCs/>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CE09DB" w14:textId="77777777" w:rsidR="000E678F" w:rsidRPr="009307D1" w:rsidRDefault="034CAAC7" w:rsidP="00045223">
            <w:pPr>
              <w:snapToGrid w:val="0"/>
            </w:pPr>
            <w:r>
              <w:t>Tallinn, Pikk tn. 12</w:t>
            </w:r>
          </w:p>
        </w:tc>
      </w:tr>
      <w:tr w:rsidR="000E678F" w:rsidRPr="009307D1" w14:paraId="10E7EFA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0F550EF" w14:textId="77777777" w:rsidR="000E678F"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E2EC035" w14:textId="77777777" w:rsidR="000E678F" w:rsidRPr="009307D1" w:rsidRDefault="034CAAC7" w:rsidP="004E0271">
            <w:pPr>
              <w:snapToGrid w:val="0"/>
            </w:pPr>
            <w:r>
              <w:t xml:space="preserve">e_meil </w:t>
            </w:r>
            <w:r w:rsidRPr="034CAAC7">
              <w:rPr>
                <w:rFonts w:eastAsia="Arial" w:cs="Arial"/>
              </w:rPr>
              <w:t>(e_mail,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29093DD" w14:textId="77777777" w:rsidR="00735570" w:rsidRDefault="034CAAC7" w:rsidP="034CAAC7">
            <w:pPr>
              <w:snapToGrid w:val="0"/>
              <w:rPr>
                <w:rFonts w:eastAsia="Arial" w:cs="Arial"/>
              </w:rPr>
            </w:pPr>
            <w:r w:rsidRPr="034CAAC7">
              <w:rPr>
                <w:rFonts w:eastAsia="Arial" w:cs="Arial"/>
              </w:rPr>
              <w:t xml:space="preserve">Aadress, millele saab  üle võrgu (ühest arvutist või tööjaamast teise) saata isikule mõeldud kirjalikke sõnumeid. Kasutatakse kasutaja tuvastamisel kasutajanimena. </w:t>
            </w:r>
          </w:p>
          <w:p w14:paraId="4F853A42" w14:textId="77777777" w:rsidR="00735570" w:rsidRDefault="00735570" w:rsidP="00045223">
            <w:pPr>
              <w:snapToGrid w:val="0"/>
              <w:rPr>
                <w:rFonts w:cs="Arial"/>
              </w:rPr>
            </w:pPr>
          </w:p>
          <w:p w14:paraId="4518DFED" w14:textId="5D9D3702" w:rsidR="00CC55F5" w:rsidRDefault="034CAAC7" w:rsidP="034CAAC7">
            <w:pPr>
              <w:snapToGrid w:val="0"/>
              <w:rPr>
                <w:rFonts w:eastAsia="Arial" w:cs="Arial"/>
                <w:b/>
                <w:bCs/>
              </w:rPr>
            </w:pPr>
            <w:r w:rsidRPr="034CAAC7">
              <w:rPr>
                <w:rFonts w:eastAsia="Arial" w:cs="Arial"/>
                <w:b/>
                <w:bCs/>
              </w:rPr>
              <w:t>{Registreerimine on koh</w:t>
            </w:r>
            <w:r w:rsidR="007A4BA1">
              <w:rPr>
                <w:rFonts w:eastAsia="Arial" w:cs="Arial"/>
                <w:b/>
                <w:bCs/>
              </w:rPr>
              <w:t>ustuslik. Isiku tõstutundetu</w:t>
            </w:r>
            <w:r w:rsidRPr="034CAAC7">
              <w:rPr>
                <w:rFonts w:eastAsia="Arial" w:cs="Arial"/>
                <w:b/>
                <w:bCs/>
              </w:rPr>
              <w:t xml:space="preserve"> unikaalne identifikaator. Teiste sõnadega, kui süsteemis on näiteks </w:t>
            </w:r>
            <w:r w:rsidRPr="034CAAC7">
              <w:rPr>
                <w:rFonts w:eastAsia="Arial" w:cs="Arial"/>
                <w:b/>
                <w:bCs/>
              </w:rPr>
              <w:lastRenderedPageBreak/>
              <w:t xml:space="preserve">meiliaadress </w:t>
            </w:r>
            <w:hyperlink r:id="rId24">
              <w:r w:rsidRPr="034CAAC7">
                <w:rPr>
                  <w:rStyle w:val="Hyperlink"/>
                  <w:rFonts w:eastAsia="Arial" w:cs="Arial"/>
                  <w:b/>
                  <w:bCs/>
                </w:rPr>
                <w:t>Mati@mets.ee</w:t>
              </w:r>
            </w:hyperlink>
            <w:r w:rsidRPr="034CAAC7">
              <w:rPr>
                <w:rFonts w:eastAsia="Arial" w:cs="Arial"/>
                <w:b/>
                <w:bCs/>
              </w:rPr>
              <w:t xml:space="preserve">, siis meiliaadressi </w:t>
            </w:r>
            <w:hyperlink r:id="rId25">
              <w:r w:rsidRPr="034CAAC7">
                <w:rPr>
                  <w:rStyle w:val="Hyperlink"/>
                  <w:rFonts w:eastAsia="Arial" w:cs="Arial"/>
                  <w:b/>
                  <w:bCs/>
                </w:rPr>
                <w:t>mati@mets.ee</w:t>
              </w:r>
            </w:hyperlink>
            <w:r w:rsidRPr="034CAAC7">
              <w:rPr>
                <w:rFonts w:eastAsia="Arial" w:cs="Arial"/>
                <w:b/>
                <w:bCs/>
              </w:rPr>
              <w:t xml:space="preserve"> lisada ei saa.</w:t>
            </w:r>
          </w:p>
          <w:p w14:paraId="66535ACA" w14:textId="77777777" w:rsidR="00CC55F5" w:rsidRDefault="00CC55F5" w:rsidP="00CC55F5">
            <w:pPr>
              <w:snapToGrid w:val="0"/>
              <w:rPr>
                <w:rFonts w:cs="Arial"/>
                <w:b/>
              </w:rPr>
            </w:pPr>
          </w:p>
          <w:p w14:paraId="26CEF377" w14:textId="77777777" w:rsidR="000E678F" w:rsidRPr="00DC1E15" w:rsidRDefault="034CAAC7" w:rsidP="034CAAC7">
            <w:pPr>
              <w:snapToGrid w:val="0"/>
              <w:rPr>
                <w:rFonts w:eastAsia="Arial" w:cs="Arial"/>
                <w:b/>
                <w:bCs/>
              </w:rPr>
            </w:pPr>
            <w:r w:rsidRPr="034CAAC7">
              <w:rPr>
                <w:rFonts w:eastAsia="Arial" w:cs="Arial"/>
                <w:b/>
                <w:bCs/>
              </w:rPr>
              <w:t>e_meil peab sisaldama "@" märki. Võib olla kuni 254 märki pikk.}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5EEE46" w14:textId="77777777" w:rsidR="000E678F" w:rsidRPr="009307D1" w:rsidRDefault="034CAAC7" w:rsidP="00045223">
            <w:pPr>
              <w:snapToGrid w:val="0"/>
            </w:pPr>
            <w:r>
              <w:lastRenderedPageBreak/>
              <w:t>kalamees@hot.ee</w:t>
            </w:r>
          </w:p>
        </w:tc>
      </w:tr>
      <w:tr w:rsidR="00AE19EE" w:rsidRPr="009307D1" w14:paraId="71A3952C"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CE20687" w14:textId="77777777" w:rsidR="00AE19EE"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621449A" w14:textId="77777777" w:rsidR="00AE19EE" w:rsidRPr="009307D1" w:rsidRDefault="034CAAC7" w:rsidP="00045223">
            <w:pPr>
              <w:snapToGrid w:val="0"/>
            </w:pPr>
            <w:r>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551C6CC" w14:textId="77777777" w:rsidR="00AE19EE" w:rsidRPr="009307D1" w:rsidRDefault="034CAAC7" w:rsidP="034CAAC7">
            <w:pPr>
              <w:snapToGrid w:val="0"/>
              <w:rPr>
                <w:rFonts w:eastAsia="Arial" w:cs="Arial"/>
              </w:rPr>
            </w:pPr>
            <w:r w:rsidRPr="034CAAC7">
              <w:rPr>
                <w:rFonts w:eastAsia="Arial" w:cs="Arial"/>
              </w:rPr>
              <w:t>Isiku identsust tõendav teadmuslik (miski, mida isik teab) volitustõend. Andmebaasis salvestatakse parooli ja soola põhjal leitud räsiväärtus.</w:t>
            </w:r>
          </w:p>
          <w:p w14:paraId="5D446DE1" w14:textId="77777777" w:rsidR="00AE19EE" w:rsidRPr="009307D1" w:rsidRDefault="00AE19EE" w:rsidP="00045223">
            <w:pPr>
              <w:snapToGrid w:val="0"/>
              <w:rPr>
                <w:rFonts w:cs="Arial"/>
              </w:rPr>
            </w:pPr>
          </w:p>
          <w:p w14:paraId="25382EA0" w14:textId="77777777" w:rsidR="00AE19EE" w:rsidRPr="00DC1E15" w:rsidRDefault="034CAAC7" w:rsidP="034CAAC7">
            <w:pPr>
              <w:snapToGrid w:val="0"/>
              <w:rPr>
                <w:rFonts w:eastAsia="Arial" w:cs="Arial"/>
                <w:b/>
                <w:bCs/>
              </w:rPr>
            </w:pPr>
            <w:r w:rsidRPr="034CAAC7">
              <w:rPr>
                <w:rFonts w:eastAsia="Arial" w:cs="Arial"/>
                <w:b/>
                <w:bCs/>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7617A73" w14:textId="77777777" w:rsidR="00AE19EE" w:rsidRPr="009307D1" w:rsidRDefault="034CAAC7" w:rsidP="00045223">
            <w:pPr>
              <w:snapToGrid w:val="0"/>
            </w:pPr>
            <w:r w:rsidRPr="034CAAC7">
              <w:rPr>
                <w:rFonts w:eastAsia="Arial" w:cs="Arial"/>
              </w:rPr>
              <w:t>$2a$11$FsKdoFDJePwuYtyg2hBxz.e8AwSODaO/nFGGacEm05vIgOBNG9dHC</w:t>
            </w:r>
          </w:p>
        </w:tc>
      </w:tr>
      <w:tr w:rsidR="007D35B3" w:rsidRPr="009307D1" w14:paraId="459FC414"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B9E9B84" w14:textId="77777777" w:rsidR="007D35B3" w:rsidRPr="009307D1" w:rsidRDefault="034CAAC7"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EC0EB65" w14:textId="77777777" w:rsidR="007D35B3" w:rsidRPr="009307D1" w:rsidRDefault="034CAAC7"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A1376BB" w14:textId="77777777" w:rsidR="00821A84" w:rsidRDefault="034CAAC7" w:rsidP="034CAAC7">
            <w:pPr>
              <w:snapToGrid w:val="0"/>
              <w:rPr>
                <w:rFonts w:eastAsia="Arial" w:cs="Arial"/>
              </w:rPr>
            </w:pPr>
            <w:r w:rsidRPr="034CAAC7">
              <w:rPr>
                <w:rFonts w:eastAsia="Arial" w:cs="Arial"/>
              </w:rPr>
              <w:t>Isiku registreerimise aeg kuupäeva ja kellaaja täpsusega. Selle võib süsteem ise automaatselt määrata.</w:t>
            </w:r>
          </w:p>
          <w:p w14:paraId="67BEB348" w14:textId="77777777" w:rsidR="00821A84" w:rsidRPr="009307D1" w:rsidRDefault="00821A84" w:rsidP="00DC1E15">
            <w:pPr>
              <w:snapToGrid w:val="0"/>
              <w:rPr>
                <w:rFonts w:cs="Arial"/>
              </w:rPr>
            </w:pPr>
          </w:p>
          <w:p w14:paraId="19F0B8B6" w14:textId="77777777" w:rsidR="007D35B3" w:rsidRPr="00DC1E15" w:rsidRDefault="034CAAC7" w:rsidP="034CAAC7">
            <w:pPr>
              <w:snapToGrid w:val="0"/>
              <w:rPr>
                <w:rFonts w:eastAsia="Arial" w:cs="Arial"/>
                <w:b/>
                <w:bCs/>
              </w:rPr>
            </w:pPr>
            <w:r w:rsidRPr="034CAAC7">
              <w:rPr>
                <w:rFonts w:eastAsia="Arial" w:cs="Arial"/>
                <w:b/>
                <w:bCs/>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2EAD2A4" w14:textId="77777777" w:rsidR="007D35B3" w:rsidRPr="009307D1" w:rsidRDefault="034CAAC7" w:rsidP="00D13C16">
            <w:pPr>
              <w:snapToGrid w:val="0"/>
            </w:pPr>
            <w:r>
              <w:t>12.08.2014 17:01</w:t>
            </w:r>
          </w:p>
        </w:tc>
      </w:tr>
      <w:tr w:rsidR="00CE74BD" w:rsidRPr="009307D1" w14:paraId="11322F52"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6AC31E5" w14:textId="22376682" w:rsidR="00CE74BD" w:rsidRDefault="00CE74BD" w:rsidP="00045223">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702CCF2" w14:textId="68AF48F2" w:rsidR="00CE74BD" w:rsidRDefault="00CE74BD" w:rsidP="00045223">
            <w:pPr>
              <w:snapToGrid w:val="0"/>
            </w:pPr>
            <w:r>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A36FC69" w14:textId="77777777" w:rsidR="00CE74BD" w:rsidRPr="009307D1" w:rsidRDefault="00CE74BD" w:rsidP="00CE74BD">
            <w:pPr>
              <w:snapToGrid w:val="0"/>
              <w:rPr>
                <w:rFonts w:eastAsia="Arial" w:cs="Arial"/>
              </w:rPr>
            </w:pPr>
            <w:r w:rsidRPr="034CAAC7">
              <w:rPr>
                <w:rFonts w:eastAsia="Arial" w:cs="Arial"/>
              </w:rPr>
              <w:t>"Lapsele pärast sündi (registreerimisel) pandav nimi, osa isikunimest. Eesnimi asetseb harilikult perekonnanime ees, harva järel (nt Ungari pruugis)." (ESTERM)</w:t>
            </w:r>
          </w:p>
          <w:p w14:paraId="1A7E1B9E" w14:textId="77777777" w:rsidR="00CE74BD" w:rsidRPr="009307D1" w:rsidRDefault="00CE74BD" w:rsidP="00CE74BD">
            <w:pPr>
              <w:snapToGrid w:val="0"/>
              <w:rPr>
                <w:rFonts w:cs="Arial"/>
              </w:rPr>
            </w:pPr>
          </w:p>
          <w:p w14:paraId="717D46F0" w14:textId="409B82DD" w:rsidR="00CE74BD" w:rsidRPr="034CAAC7" w:rsidRDefault="00CE74BD" w:rsidP="00CE74BD">
            <w:pPr>
              <w:snapToGrid w:val="0"/>
              <w:rPr>
                <w:rFonts w:eastAsia="Arial" w:cs="Arial"/>
              </w:rPr>
            </w:pPr>
            <w:r w:rsidRPr="034CAAC7">
              <w:rPr>
                <w:rFonts w:eastAsia="Arial" w:cs="Arial"/>
                <w:b/>
                <w:bCs/>
              </w:rPr>
              <w:t>{</w:t>
            </w:r>
            <w:r w:rsidRPr="5682C363">
              <w:rPr>
                <w:rFonts w:ascii="Arial,Arial,Courier New" w:eastAsia="Arial,Arial,Courier New" w:hAnsi="Arial,Arial,Courier New" w:cs="Arial,Arial,Courier New"/>
                <w:b/>
              </w:rPr>
              <w:t xml:space="preserve">Vähemalt üks kahest – eesnimi või perenimi </w:t>
            </w:r>
            <w:r w:rsidRPr="00CE74BD">
              <w:rPr>
                <w:rFonts w:eastAsia="Arial" w:cs="Arial"/>
                <w:b/>
                <w:bCs/>
              </w:rPr>
              <w:t>peab</w:t>
            </w:r>
            <w:r w:rsidRPr="5682C363">
              <w:rPr>
                <w:rFonts w:ascii="Arial,Arial,Courier New" w:eastAsia="Arial,Arial,Courier New" w:hAnsi="Arial,Arial,Courier New" w:cs="Arial,Arial,Courier New"/>
                <w:b/>
              </w:rPr>
              <w:t xml:space="preserve"> olema registreeritud.</w:t>
            </w:r>
            <w:r w:rsidRPr="034CAAC7">
              <w:rPr>
                <w:rFonts w:ascii="Arial,Courier New" w:eastAsia="Arial,Courier New" w:hAnsi="Arial,Courier New" w:cs="Arial,Courier New"/>
                <w:b/>
                <w:bCs/>
              </w:rPr>
              <w:t xml:space="preserve"> </w:t>
            </w:r>
            <w:r w:rsidRPr="034CAAC7">
              <w:rPr>
                <w:rFonts w:eastAsia="Arial" w:cs="Arial"/>
                <w:b/>
                <w:bCs/>
              </w:rPr>
              <w:t>Eesnimi ei tohi olla tühi string või ainult tühikutest koosnev string.</w:t>
            </w:r>
            <w:r w:rsidR="00C56D0A">
              <w:rPr>
                <w:rFonts w:eastAsia="Arial" w:cs="Arial"/>
                <w:b/>
                <w:bCs/>
              </w:rPr>
              <w:t xml:space="preserve"> </w:t>
            </w:r>
            <w:r w:rsidR="00C56D0A">
              <w:rPr>
                <w:rFonts w:eastAsia="Arial" w:cs="Arial"/>
                <w:b/>
              </w:rPr>
              <w:t>Autori eesnimi, perenimi, sünniaasta ja kommentaar moodustavad autori unikaalse identifikaatori.</w:t>
            </w:r>
            <w:r w:rsidRPr="034CAAC7">
              <w:rPr>
                <w:rFonts w:eastAsia="Arial" w:cs="Arial"/>
                <w:b/>
                <w:bCs/>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E175C05" w14:textId="012CB628" w:rsidR="00CE74BD" w:rsidRDefault="00CE74BD" w:rsidP="00D13C16">
            <w:pPr>
              <w:snapToGrid w:val="0"/>
            </w:pPr>
            <w:r>
              <w:t>Mart</w:t>
            </w:r>
          </w:p>
        </w:tc>
      </w:tr>
      <w:tr w:rsidR="00CE74BD" w:rsidRPr="009307D1" w14:paraId="2DDB536B"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764668C5" w14:textId="1AEBC946" w:rsidR="00CE74BD" w:rsidRDefault="00CE74BD" w:rsidP="00CE74BD">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BE4404D" w14:textId="77777777" w:rsidR="00CE74BD" w:rsidRDefault="00CE74BD" w:rsidP="00CE74BD">
            <w:pPr>
              <w:snapToGrid w:val="0"/>
              <w:rPr>
                <w:rFonts w:eastAsia="Arial" w:cs="Arial"/>
              </w:rPr>
            </w:pPr>
            <w:r>
              <w:t xml:space="preserve">perenimi </w:t>
            </w:r>
            <w:r w:rsidRPr="034CAAC7">
              <w:rPr>
                <w:rFonts w:eastAsia="Arial" w:cs="Arial"/>
              </w:rPr>
              <w:t>(perekonna- nimi)</w:t>
            </w:r>
          </w:p>
          <w:p w14:paraId="062E57BD" w14:textId="47C49711" w:rsidR="00CE74BD" w:rsidRDefault="00CE74BD" w:rsidP="00CE74BD">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EBAE6D" w14:textId="77777777" w:rsidR="00CE74BD" w:rsidRPr="009307D1" w:rsidRDefault="00CE74BD" w:rsidP="00CE74BD">
            <w:pPr>
              <w:snapToGrid w:val="0"/>
              <w:rPr>
                <w:rFonts w:eastAsia="Arial" w:cs="Arial"/>
              </w:rPr>
            </w:pPr>
            <w:r w:rsidRPr="034CAAC7">
              <w:rPr>
                <w:rFonts w:eastAsia="Arial" w:cs="Arial"/>
              </w:rPr>
              <w:t>"Nimi, mis on isikul ühine teiste tema perekonna liikmetega" (ESTERM)</w:t>
            </w:r>
          </w:p>
          <w:p w14:paraId="2D8F5D59" w14:textId="77777777" w:rsidR="00CE74BD" w:rsidRPr="009307D1" w:rsidRDefault="00CE74BD" w:rsidP="00CE74BD">
            <w:pPr>
              <w:snapToGrid w:val="0"/>
              <w:rPr>
                <w:rFonts w:cs="Arial"/>
              </w:rPr>
            </w:pPr>
          </w:p>
          <w:p w14:paraId="3AE89F0A" w14:textId="24EDA6DF" w:rsidR="00CE74BD" w:rsidRPr="034CAAC7" w:rsidRDefault="00CE74BD" w:rsidP="00CE74BD">
            <w:pPr>
              <w:snapToGrid w:val="0"/>
              <w:rPr>
                <w:rFonts w:eastAsia="Arial" w:cs="Arial"/>
              </w:rPr>
            </w:pPr>
            <w:r w:rsidRPr="034CAAC7">
              <w:rPr>
                <w:rFonts w:eastAsia="Arial" w:cs="Arial"/>
                <w:b/>
                <w:bCs/>
              </w:rPr>
              <w:t>{</w:t>
            </w:r>
            <w:r w:rsidRPr="5682C363">
              <w:rPr>
                <w:rFonts w:ascii="Arial,Arial,Courier New" w:eastAsia="Arial,Arial,Courier New" w:hAnsi="Arial,Arial,Courier New" w:cs="Arial,Arial,Courier New"/>
                <w:b/>
              </w:rPr>
              <w:t>Vähemalt üks kahest – eesnimi või perenimi peab olema registreeritud.</w:t>
            </w:r>
            <w:r w:rsidRPr="034CAAC7">
              <w:rPr>
                <w:rFonts w:ascii="Arial,Courier New" w:eastAsia="Arial,Courier New" w:hAnsi="Arial,Courier New" w:cs="Arial,Courier New"/>
                <w:b/>
                <w:bCs/>
              </w:rPr>
              <w:t xml:space="preserve"> </w:t>
            </w:r>
            <w:r w:rsidRPr="034CAAC7">
              <w:rPr>
                <w:rFonts w:eastAsia="Arial" w:cs="Arial"/>
                <w:b/>
                <w:bCs/>
              </w:rPr>
              <w:t>Perenimi ei tohi olla tühi string või ainult tühikutest koosnev string.</w:t>
            </w:r>
            <w:r w:rsidR="00C56D0A">
              <w:rPr>
                <w:rFonts w:eastAsia="Arial" w:cs="Arial"/>
                <w:b/>
                <w:bCs/>
              </w:rPr>
              <w:t xml:space="preserve"> </w:t>
            </w:r>
            <w:r w:rsidR="00C56D0A">
              <w:rPr>
                <w:rFonts w:eastAsia="Arial" w:cs="Arial"/>
                <w:b/>
              </w:rPr>
              <w:t xml:space="preserve">Autori eesnimi, perenimi, sünniaasta ja </w:t>
            </w:r>
            <w:r w:rsidR="00C56D0A">
              <w:rPr>
                <w:rFonts w:eastAsia="Arial" w:cs="Arial"/>
                <w:b/>
              </w:rPr>
              <w:lastRenderedPageBreak/>
              <w:t>kommentaar moodustavad autori unikaalse identifikaatori.</w:t>
            </w:r>
            <w:r w:rsidRPr="034CAAC7">
              <w:rPr>
                <w:rFonts w:eastAsia="Arial" w:cs="Arial"/>
                <w:b/>
                <w:bCs/>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92A1103" w14:textId="05665FA0" w:rsidR="00CE74BD" w:rsidRDefault="00CE74BD" w:rsidP="00CE74BD">
            <w:pPr>
              <w:snapToGrid w:val="0"/>
            </w:pPr>
            <w:r>
              <w:lastRenderedPageBreak/>
              <w:t>Mets</w:t>
            </w:r>
          </w:p>
        </w:tc>
      </w:tr>
      <w:tr w:rsidR="00817BB1" w:rsidRPr="009307D1" w14:paraId="2C03EFC5"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65141C00" w14:textId="5ECE5DFE" w:rsidR="00817BB1" w:rsidRDefault="00817BB1" w:rsidP="00CE74BD">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F8328E8" w14:textId="0EE20C19" w:rsidR="00817BB1" w:rsidRDefault="00817BB1" w:rsidP="00CE74BD">
            <w:pPr>
              <w:snapToGrid w:val="0"/>
            </w:pPr>
            <w:r>
              <w:t>sünniaasta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E974276" w14:textId="63ACCB67" w:rsidR="00817BB1" w:rsidRDefault="006C004C" w:rsidP="00CE74BD">
            <w:pPr>
              <w:snapToGrid w:val="0"/>
              <w:rPr>
                <w:rFonts w:eastAsia="Arial" w:cs="Arial"/>
              </w:rPr>
            </w:pPr>
            <w:r>
              <w:rPr>
                <w:rFonts w:eastAsia="Arial" w:cs="Arial"/>
              </w:rPr>
              <w:t>Lähim teadaolev a</w:t>
            </w:r>
            <w:r w:rsidR="00817BB1">
              <w:rPr>
                <w:rFonts w:eastAsia="Arial" w:cs="Arial"/>
              </w:rPr>
              <w:t>astaarv, millal autor sündis.</w:t>
            </w:r>
          </w:p>
          <w:p w14:paraId="2A11246E" w14:textId="77777777" w:rsidR="00817BB1" w:rsidRDefault="00817BB1" w:rsidP="00CE74BD">
            <w:pPr>
              <w:snapToGrid w:val="0"/>
              <w:rPr>
                <w:rFonts w:eastAsia="Arial" w:cs="Arial"/>
              </w:rPr>
            </w:pPr>
          </w:p>
          <w:p w14:paraId="75C51E40" w14:textId="28FC215A" w:rsidR="00817BB1" w:rsidRPr="00817BB1" w:rsidRDefault="00817BB1" w:rsidP="00CE74BD">
            <w:pPr>
              <w:snapToGrid w:val="0"/>
              <w:rPr>
                <w:rFonts w:eastAsia="Arial" w:cs="Arial"/>
                <w:b/>
              </w:rPr>
            </w:pPr>
            <w:r w:rsidRPr="00817BB1">
              <w:rPr>
                <w:rFonts w:eastAsia="Arial" w:cs="Arial"/>
                <w:b/>
              </w:rPr>
              <w:t>{</w:t>
            </w:r>
            <w:r>
              <w:rPr>
                <w:rFonts w:eastAsia="Arial" w:cs="Arial"/>
                <w:b/>
              </w:rPr>
              <w:t>Registreerimine on kohustuslik.</w:t>
            </w:r>
            <w:r w:rsidR="00981FF3">
              <w:rPr>
                <w:rFonts w:eastAsia="Arial" w:cs="Arial"/>
                <w:b/>
              </w:rPr>
              <w:t xml:space="preserve"> Väärtus peab olema vahemikus 0 ja </w:t>
            </w:r>
            <w:r w:rsidR="001B0087">
              <w:rPr>
                <w:rFonts w:eastAsia="Arial" w:cs="Arial"/>
                <w:b/>
              </w:rPr>
              <w:t>käesolev aasta</w:t>
            </w:r>
            <w:r w:rsidR="00981FF3">
              <w:rPr>
                <w:rFonts w:eastAsia="Arial" w:cs="Arial"/>
                <w:b/>
              </w:rPr>
              <w:t xml:space="preserve"> (otspunktid kaasa arvatud)</w:t>
            </w:r>
            <w:r w:rsidR="00C56D0A">
              <w:rPr>
                <w:rFonts w:eastAsia="Arial" w:cs="Arial"/>
                <w:b/>
              </w:rPr>
              <w:t>. Autori eesnimi, perenimi, sünniaasta ja kommentaar moodustavad autori unikaalse identifikaatori.</w:t>
            </w:r>
            <w:r w:rsidRPr="00817BB1">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6267284" w14:textId="66FAD04F" w:rsidR="00817BB1" w:rsidRDefault="00817BB1" w:rsidP="00CE74BD">
            <w:pPr>
              <w:snapToGrid w:val="0"/>
            </w:pPr>
            <w:r>
              <w:t>1972</w:t>
            </w:r>
          </w:p>
        </w:tc>
      </w:tr>
      <w:tr w:rsidR="00817BB1" w:rsidRPr="009307D1" w14:paraId="6C07C788"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55CAFE7A" w14:textId="1F874C98" w:rsidR="00817BB1" w:rsidRDefault="00817BB1" w:rsidP="00CE74BD">
            <w:pPr>
              <w:snapToGrid w:val="0"/>
            </w:pPr>
            <w:r>
              <w:t>Autor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791665C" w14:textId="73FB811D" w:rsidR="00817BB1" w:rsidRDefault="00817BB1" w:rsidP="00CE74BD">
            <w:pPr>
              <w:snapToGrid w:val="0"/>
            </w:pPr>
            <w:r>
              <w:t>kommentaar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968E07" w14:textId="3F5BE16B" w:rsidR="00817BB1" w:rsidRDefault="00416F51" w:rsidP="00CE74BD">
            <w:pPr>
              <w:snapToGrid w:val="0"/>
              <w:rPr>
                <w:rFonts w:eastAsia="Arial" w:cs="Arial"/>
              </w:rPr>
            </w:pPr>
            <w:r>
              <w:rPr>
                <w:rFonts w:eastAsia="Arial" w:cs="Arial"/>
              </w:rPr>
              <w:t>Autorit iseloomustav märkus, hõlbustamaks õige autori leidmist, juhul kui valikus on mitu sama nimega autorit.</w:t>
            </w:r>
          </w:p>
          <w:p w14:paraId="6EA50E69" w14:textId="77777777" w:rsidR="00817BB1" w:rsidRDefault="00817BB1" w:rsidP="00CE74BD">
            <w:pPr>
              <w:snapToGrid w:val="0"/>
              <w:rPr>
                <w:rFonts w:eastAsia="Arial" w:cs="Arial"/>
              </w:rPr>
            </w:pPr>
          </w:p>
          <w:p w14:paraId="5010C1AB" w14:textId="63983FA2" w:rsidR="00817BB1" w:rsidRPr="00817BB1" w:rsidRDefault="00817BB1" w:rsidP="00CE74BD">
            <w:pPr>
              <w:snapToGrid w:val="0"/>
              <w:rPr>
                <w:rFonts w:eastAsia="Arial" w:cs="Arial"/>
                <w:b/>
              </w:rPr>
            </w:pPr>
            <w:r w:rsidRPr="00817BB1">
              <w:rPr>
                <w:rFonts w:eastAsia="Arial" w:cs="Arial"/>
                <w:b/>
              </w:rPr>
              <w:t>{</w:t>
            </w:r>
            <w:r w:rsidR="006C7EE0">
              <w:rPr>
                <w:rFonts w:eastAsia="Arial" w:cs="Arial"/>
                <w:b/>
              </w:rPr>
              <w:t>Registreerimine on kohustuslik</w:t>
            </w:r>
            <w:r w:rsidR="002309C0">
              <w:rPr>
                <w:rFonts w:eastAsia="Arial" w:cs="Arial"/>
                <w:b/>
              </w:rPr>
              <w:t>. Võib</w:t>
            </w:r>
            <w:r w:rsidR="002461E7">
              <w:rPr>
                <w:rFonts w:eastAsia="Arial" w:cs="Arial"/>
                <w:b/>
              </w:rPr>
              <w:t xml:space="preserve"> olla tühi string või tühikutest koosnev string</w:t>
            </w:r>
            <w:r w:rsidR="00D16C82">
              <w:rPr>
                <w:rFonts w:eastAsia="Arial" w:cs="Arial"/>
                <w:b/>
              </w:rPr>
              <w:t>.</w:t>
            </w:r>
            <w:r w:rsidR="00C56D0A">
              <w:rPr>
                <w:rFonts w:eastAsia="Arial" w:cs="Arial"/>
                <w:b/>
              </w:rPr>
              <w:t xml:space="preserve"> </w:t>
            </w:r>
            <w:r>
              <w:rPr>
                <w:rFonts w:eastAsia="Arial" w:cs="Arial"/>
                <w:b/>
              </w:rPr>
              <w:t xml:space="preserve">Autori eesnimi, perenimi, sünniaasta ja kommentaar moodustavad </w:t>
            </w:r>
            <w:r w:rsidR="00C56D0A">
              <w:rPr>
                <w:rFonts w:eastAsia="Arial" w:cs="Arial"/>
                <w:b/>
              </w:rPr>
              <w:t xml:space="preserve">autori </w:t>
            </w:r>
            <w:r>
              <w:rPr>
                <w:rFonts w:eastAsia="Arial" w:cs="Arial"/>
                <w:b/>
              </w:rPr>
              <w:t xml:space="preserve">unikaalse </w:t>
            </w:r>
            <w:r w:rsidR="00C56D0A">
              <w:rPr>
                <w:rFonts w:eastAsia="Arial" w:cs="Arial"/>
                <w:b/>
              </w:rPr>
              <w:t>identifikaatori</w:t>
            </w:r>
            <w:r>
              <w:rPr>
                <w:rFonts w:eastAsia="Arial" w:cs="Arial"/>
                <w:b/>
              </w:rPr>
              <w:t>.</w:t>
            </w:r>
            <w:r w:rsidRPr="00817BB1">
              <w:rPr>
                <w:rFonts w:eastAsia="Arial"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DE2ACB1" w14:textId="50DB6A27" w:rsidR="00817BB1" w:rsidRPr="00416F51" w:rsidRDefault="00F371CD" w:rsidP="00CE74BD">
            <w:pPr>
              <w:snapToGrid w:val="0"/>
              <w:rPr>
                <w:rFonts w:eastAsia="Arial" w:cs="Arial"/>
              </w:rPr>
            </w:pPr>
            <w:r>
              <w:rPr>
                <w:rFonts w:eastAsia="Arial" w:cs="Arial"/>
              </w:rPr>
              <w:t>Tuntud Eesti kirjanik, klassikaliste teoste „Tõde ja õigus“ autor.</w:t>
            </w:r>
          </w:p>
        </w:tc>
      </w:tr>
      <w:tr w:rsidR="00CC103C" w:rsidRPr="009307D1" w14:paraId="4D26A68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49D1C86F" w14:textId="5546FB42" w:rsidR="00CC103C" w:rsidRDefault="00CC103C" w:rsidP="00CE74BD">
            <w:pPr>
              <w:snapToGrid w:val="0"/>
            </w:pPr>
            <w:r>
              <w:t>Klient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0033241" w14:textId="51419908" w:rsidR="00CC103C" w:rsidRDefault="00CC103C" w:rsidP="00CE74BD">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A5FBF06" w14:textId="1D16DEB6" w:rsidR="00CC103C" w:rsidRDefault="004A727C" w:rsidP="00CE74BD">
            <w:pPr>
              <w:snapToGrid w:val="0"/>
              <w:rPr>
                <w:rFonts w:eastAsia="Arial" w:cs="Arial"/>
              </w:rPr>
            </w:pPr>
            <w:r>
              <w:rPr>
                <w:rFonts w:eastAsia="Arial" w:cs="Arial"/>
              </w:rPr>
              <w:t>Klienti iseloomustav väärtus, mis näitab, kas klient soovib, et temaga kontakteerutakse ja saadetakse infot pakkumiste kohta.</w:t>
            </w:r>
          </w:p>
          <w:p w14:paraId="360DF41E" w14:textId="77777777" w:rsidR="004A727C" w:rsidRDefault="004A727C" w:rsidP="00CE74BD">
            <w:pPr>
              <w:snapToGrid w:val="0"/>
              <w:rPr>
                <w:rFonts w:eastAsia="Arial" w:cs="Arial"/>
              </w:rPr>
            </w:pPr>
          </w:p>
          <w:p w14:paraId="65AB989D" w14:textId="777CD752" w:rsidR="004A727C" w:rsidRPr="004A727C" w:rsidRDefault="004A727C" w:rsidP="00CE74BD">
            <w:pPr>
              <w:snapToGrid w:val="0"/>
              <w:rPr>
                <w:rFonts w:eastAsia="Arial" w:cs="Arial"/>
                <w:b/>
              </w:rPr>
            </w:pPr>
            <w:r>
              <w:rPr>
                <w:rFonts w:eastAsia="Arial" w:cs="Arial"/>
                <w:b/>
                <w:lang w:val="en-US"/>
              </w:rPr>
              <w:t>{Registreerimine on kohustuslik; võimalikud väärtused 0 (ei), 1 (jah)}</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0AB74D" w14:textId="1B3DA0E8" w:rsidR="00CC103C" w:rsidRDefault="003802D7" w:rsidP="00CE74BD">
            <w:pPr>
              <w:snapToGrid w:val="0"/>
              <w:rPr>
                <w:rFonts w:eastAsia="Arial" w:cs="Arial"/>
              </w:rPr>
            </w:pPr>
            <w:r>
              <w:rPr>
                <w:rFonts w:eastAsia="Arial" w:cs="Arial"/>
              </w:rPr>
              <w:t>0</w:t>
            </w:r>
          </w:p>
        </w:tc>
      </w:tr>
      <w:tr w:rsidR="00974E36" w:rsidRPr="009307D1" w14:paraId="37FE800B"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0A70DFFD" w14:textId="6D41EA5D" w:rsidR="00974E36" w:rsidRDefault="00974E36" w:rsidP="00CE74BD">
            <w:pPr>
              <w:snapToGrid w:val="0"/>
            </w:pPr>
            <w:r>
              <w:t>Kommentaar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4D9872" w14:textId="525D4346" w:rsidR="00974E36" w:rsidRDefault="00974E36" w:rsidP="00CE74BD">
            <w:pPr>
              <w:snapToGrid w:val="0"/>
            </w:pPr>
            <w:r>
              <w:t>hinnang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710939" w14:textId="77777777" w:rsidR="00974E36" w:rsidRDefault="00974E36" w:rsidP="00CE74BD">
            <w:pPr>
              <w:snapToGrid w:val="0"/>
              <w:rPr>
                <w:rFonts w:eastAsia="Arial" w:cs="Arial"/>
              </w:rPr>
            </w:pPr>
            <w:r>
              <w:rPr>
                <w:rFonts w:eastAsia="Arial" w:cs="Arial"/>
              </w:rPr>
              <w:t>Hinnang viiepalliskaalal, kus 1 on halvim ja 5 parim.</w:t>
            </w:r>
          </w:p>
          <w:p w14:paraId="5487B68D" w14:textId="77777777" w:rsidR="00974E36" w:rsidRDefault="00974E36" w:rsidP="00CE74BD">
            <w:pPr>
              <w:snapToGrid w:val="0"/>
              <w:rPr>
                <w:rFonts w:eastAsia="Arial" w:cs="Arial"/>
              </w:rPr>
            </w:pPr>
          </w:p>
          <w:p w14:paraId="417BC613" w14:textId="77777777" w:rsidR="00974E36" w:rsidRDefault="00974E36" w:rsidP="00CE74BD">
            <w:pPr>
              <w:snapToGrid w:val="0"/>
              <w:rPr>
                <w:rFonts w:eastAsia="Arial" w:cs="Arial"/>
                <w:b/>
              </w:rPr>
            </w:pPr>
            <w:r>
              <w:rPr>
                <w:rFonts w:eastAsia="Arial" w:cs="Arial"/>
                <w:b/>
              </w:rPr>
              <w:t>{Registreerimine on kohustuslik,</w:t>
            </w:r>
          </w:p>
          <w:p w14:paraId="66DE1558" w14:textId="365E8C96" w:rsidR="00974E36" w:rsidRPr="00974E36" w:rsidRDefault="00974E36" w:rsidP="00CE74BD">
            <w:pPr>
              <w:snapToGrid w:val="0"/>
              <w:rPr>
                <w:rFonts w:eastAsia="Arial" w:cs="Arial"/>
                <w:b/>
              </w:rPr>
            </w:pPr>
            <w:r>
              <w:rPr>
                <w:rFonts w:eastAsia="Arial" w:cs="Arial"/>
                <w:b/>
              </w:rPr>
              <w:t>ei tohi olla väiksem kui 1 või suurem kui 5}</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E5B931" w14:textId="1A2927E8" w:rsidR="00974E36" w:rsidRDefault="00974E36" w:rsidP="00CE74BD">
            <w:pPr>
              <w:snapToGrid w:val="0"/>
            </w:pPr>
            <w:r>
              <w:t>3</w:t>
            </w:r>
          </w:p>
        </w:tc>
      </w:tr>
      <w:tr w:rsidR="00974E36" w:rsidRPr="009307D1" w14:paraId="40EF617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2E55CD8A" w14:textId="630E8FC1" w:rsidR="00974E36" w:rsidRDefault="00974E36" w:rsidP="00CE74BD">
            <w:pPr>
              <w:snapToGrid w:val="0"/>
            </w:pPr>
            <w:r>
              <w:t>Kommentaar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CBAE0D4" w14:textId="19F79FE6" w:rsidR="00974E36" w:rsidRDefault="00974E36" w:rsidP="00CE74BD">
            <w:pPr>
              <w:snapToGrid w:val="0"/>
            </w:pPr>
            <w:r>
              <w:t>kommentaar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A591C97" w14:textId="77777777" w:rsidR="00974E36" w:rsidRDefault="00974E36" w:rsidP="00CE74BD">
            <w:pPr>
              <w:snapToGrid w:val="0"/>
              <w:rPr>
                <w:rFonts w:eastAsia="Arial" w:cs="Arial"/>
              </w:rPr>
            </w:pPr>
            <w:r>
              <w:rPr>
                <w:rFonts w:eastAsia="Arial" w:cs="Arial"/>
              </w:rPr>
              <w:t>Kliendi või uudistaja poolt jäetud kirjeldus, arvamus, arvustus kauba kohta.</w:t>
            </w:r>
          </w:p>
          <w:p w14:paraId="7535B7C1" w14:textId="77777777" w:rsidR="00974E36" w:rsidRDefault="00974E36" w:rsidP="00CE74BD">
            <w:pPr>
              <w:snapToGrid w:val="0"/>
              <w:rPr>
                <w:rFonts w:eastAsia="Arial" w:cs="Arial"/>
              </w:rPr>
            </w:pPr>
          </w:p>
          <w:p w14:paraId="184FF99D" w14:textId="29ED3DD8" w:rsidR="00974E36" w:rsidRPr="00974E36" w:rsidRDefault="00974E36" w:rsidP="00CE74BD">
            <w:pPr>
              <w:snapToGrid w:val="0"/>
              <w:rPr>
                <w:rFonts w:eastAsia="Arial" w:cs="Arial"/>
                <w:b/>
              </w:rPr>
            </w:pPr>
            <w:r>
              <w:rPr>
                <w:rFonts w:eastAsia="Arial" w:cs="Arial"/>
                <w:b/>
              </w:rPr>
              <w:t>{Võib olla tühi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F27B248" w14:textId="2B0E16F2" w:rsidR="00974E36" w:rsidRDefault="00974E36" w:rsidP="00CE74BD">
            <w:pPr>
              <w:snapToGrid w:val="0"/>
            </w:pPr>
            <w:r>
              <w:t>Päris hea.</w:t>
            </w:r>
          </w:p>
        </w:tc>
      </w:tr>
      <w:tr w:rsidR="00974E36" w:rsidRPr="009307D1" w14:paraId="1E339DBA" w14:textId="77777777" w:rsidTr="034CAAC7">
        <w:tc>
          <w:tcPr>
            <w:tcW w:w="1654" w:type="dxa"/>
            <w:tcBorders>
              <w:top w:val="single" w:sz="4" w:space="0" w:color="auto"/>
              <w:left w:val="single" w:sz="4" w:space="0" w:color="auto"/>
              <w:bottom w:val="single" w:sz="4" w:space="0" w:color="auto"/>
              <w:right w:val="single" w:sz="4" w:space="0" w:color="auto"/>
            </w:tcBorders>
            <w:shd w:val="clear" w:color="auto" w:fill="auto"/>
          </w:tcPr>
          <w:p w14:paraId="14691B58" w14:textId="4A9B1176" w:rsidR="00974E36" w:rsidRDefault="00974E36" w:rsidP="00CE74BD">
            <w:pPr>
              <w:snapToGrid w:val="0"/>
            </w:pPr>
            <w:r>
              <w:t>Kommentaar</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4ABA8A" w14:textId="4A1B87E6" w:rsidR="00974E36" w:rsidRDefault="00974E36" w:rsidP="00CE74BD">
            <w:pPr>
              <w:snapToGrid w:val="0"/>
            </w:pPr>
            <w:r>
              <w:t>kommenteerimise_aeg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A9632DB" w14:textId="386DFD4A" w:rsidR="00974E36" w:rsidRDefault="00974E36" w:rsidP="00974E36">
            <w:pPr>
              <w:snapToGrid w:val="0"/>
              <w:rPr>
                <w:rFonts w:eastAsia="Arial" w:cs="Arial"/>
              </w:rPr>
            </w:pPr>
            <w:r>
              <w:rPr>
                <w:rFonts w:eastAsia="Arial" w:cs="Arial"/>
              </w:rPr>
              <w:t>Kommentaari</w:t>
            </w:r>
            <w:r w:rsidRPr="034CAAC7">
              <w:rPr>
                <w:rFonts w:eastAsia="Arial" w:cs="Arial"/>
              </w:rPr>
              <w:t xml:space="preserve"> registreerimise aeg kuupäeva ja kellaaja täpsusega. Selle võib süsteem ise automaatselt määrata.</w:t>
            </w:r>
          </w:p>
          <w:p w14:paraId="2F29D7A6" w14:textId="77777777" w:rsidR="00974E36" w:rsidRPr="009307D1" w:rsidRDefault="00974E36" w:rsidP="00974E36">
            <w:pPr>
              <w:snapToGrid w:val="0"/>
              <w:rPr>
                <w:rFonts w:cs="Arial"/>
              </w:rPr>
            </w:pPr>
          </w:p>
          <w:p w14:paraId="10E3031F" w14:textId="7342B7D8" w:rsidR="00974E36" w:rsidRDefault="00974E36" w:rsidP="00974E36">
            <w:pPr>
              <w:snapToGrid w:val="0"/>
              <w:rPr>
                <w:rFonts w:eastAsia="Arial" w:cs="Arial"/>
              </w:rPr>
            </w:pPr>
            <w:r w:rsidRPr="034CAAC7">
              <w:rPr>
                <w:rFonts w:eastAsia="Arial" w:cs="Arial"/>
                <w:b/>
                <w:bCs/>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FFB7E92" w14:textId="69658F37" w:rsidR="00974E36" w:rsidRDefault="00055194" w:rsidP="00CE74BD">
            <w:pPr>
              <w:snapToGrid w:val="0"/>
            </w:pPr>
            <w:r>
              <w:lastRenderedPageBreak/>
              <w:t>15.04</w:t>
            </w:r>
            <w:r w:rsidR="00974E36">
              <w:t>.</w:t>
            </w:r>
            <w:r>
              <w:t>2017</w:t>
            </w:r>
            <w:r w:rsidR="00974E36">
              <w:t xml:space="preserve"> 17:01</w:t>
            </w:r>
          </w:p>
        </w:tc>
      </w:tr>
    </w:tbl>
    <w:p w14:paraId="1D321FB0" w14:textId="7F59A658" w:rsidR="00022F97" w:rsidRDefault="00022F97">
      <w:pPr>
        <w:rPr>
          <w:rFonts w:cs="Arial"/>
        </w:rPr>
      </w:pPr>
    </w:p>
    <w:p w14:paraId="2D4F77E1" w14:textId="77777777" w:rsidR="00F86D28" w:rsidRPr="009307D1" w:rsidRDefault="00F86D28">
      <w:pPr>
        <w:rPr>
          <w:rFonts w:cs="Arial"/>
        </w:rPr>
      </w:pPr>
    </w:p>
    <w:p w14:paraId="26F67669" w14:textId="4A60A57B" w:rsidR="000277D6" w:rsidRDefault="000277D6" w:rsidP="034CAAC7">
      <w:pPr>
        <w:pStyle w:val="Heading3"/>
        <w:rPr>
          <w:rFonts w:eastAsia="Arial" w:cs="Arial"/>
        </w:rPr>
      </w:pPr>
      <w:bookmarkStart w:id="74" w:name="_Toc50447315"/>
      <w:bookmarkStart w:id="75" w:name="_Toc473482717"/>
      <w:r w:rsidRPr="034CAAC7">
        <w:rPr>
          <w:rFonts w:eastAsia="Arial" w:cs="Arial"/>
        </w:rPr>
        <w:t>Andmebaasioperatsioonide lepingud</w:t>
      </w:r>
      <w:bookmarkEnd w:id="74"/>
      <w:bookmarkEnd w:id="75"/>
    </w:p>
    <w:p w14:paraId="78B947FB" w14:textId="77777777" w:rsidR="00D04A2C" w:rsidRPr="00D04A2C" w:rsidRDefault="00D04A2C" w:rsidP="00D04A2C">
      <w:pPr>
        <w:rPr>
          <w:rFonts w:eastAsia="Arial"/>
        </w:rPr>
      </w:pPr>
    </w:p>
    <w:p w14:paraId="62D904ED" w14:textId="08C3C873" w:rsidR="00D04A2C" w:rsidRPr="00D04A2C" w:rsidRDefault="00D04A2C" w:rsidP="00D04A2C">
      <w:pPr>
        <w:rPr>
          <w:rFonts w:eastAsia="Arial"/>
        </w:rPr>
      </w:pPr>
      <w:r>
        <w:rPr>
          <w:rFonts w:eastAsia="Arial"/>
        </w:rPr>
        <w:t>Alljärgnevad operatsioonid on koostatud konkreetselt raamatu kui kauba põhjal.</w:t>
      </w:r>
    </w:p>
    <w:p w14:paraId="58295AF5" w14:textId="77777777" w:rsidR="000277D6" w:rsidRPr="009307D1" w:rsidRDefault="000277D6">
      <w:pPr>
        <w:rPr>
          <w:rFonts w:cs="Arial"/>
          <w:b/>
          <w:u w:val="single"/>
        </w:rPr>
      </w:pPr>
    </w:p>
    <w:p w14:paraId="4593476A" w14:textId="6C1839B0"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OP1</w:t>
      </w:r>
      <w:r w:rsidRPr="034CAAC7">
        <w:rPr>
          <w:rFonts w:eastAsia="Arial" w:cs="Arial"/>
          <w:b/>
          <w:bCs/>
          <w:lang w:eastAsia="et-EE"/>
        </w:rPr>
        <w:t xml:space="preserve"> Registreeri kaup(p_kauba_kood, p_ni</w:t>
      </w:r>
      <w:r w:rsidR="00397BB7">
        <w:rPr>
          <w:rFonts w:eastAsia="Arial" w:cs="Arial"/>
          <w:b/>
          <w:bCs/>
          <w:lang w:eastAsia="et-EE"/>
        </w:rPr>
        <w:t xml:space="preserve">metus, töötaja identifikaator, </w:t>
      </w:r>
      <w:r w:rsidR="00D05E03">
        <w:rPr>
          <w:rFonts w:eastAsia="Arial" w:cs="Arial"/>
          <w:b/>
          <w:bCs/>
          <w:lang w:eastAsia="et-EE"/>
        </w:rPr>
        <w:t>p</w:t>
      </w:r>
      <w:r w:rsidR="00E34F3A">
        <w:rPr>
          <w:rFonts w:eastAsia="Arial" w:cs="Arial"/>
          <w:b/>
          <w:bCs/>
          <w:lang w:eastAsia="et-EE"/>
        </w:rPr>
        <w:t>_müügi_hind, p_kirjeldus</w:t>
      </w:r>
      <w:r w:rsidR="005E5BD7">
        <w:rPr>
          <w:rFonts w:eastAsia="Arial" w:cs="Arial"/>
          <w:b/>
          <w:bCs/>
          <w:lang w:eastAsia="et-EE"/>
        </w:rPr>
        <w:t>,</w:t>
      </w:r>
      <w:r w:rsidR="00D04A2C">
        <w:rPr>
          <w:rFonts w:eastAsia="Arial" w:cs="Arial"/>
          <w:b/>
          <w:bCs/>
          <w:lang w:eastAsia="et-EE"/>
        </w:rPr>
        <w:t xml:space="preserve"> p_pildi_aadress</w:t>
      </w:r>
      <w:r w:rsidRPr="034CAAC7">
        <w:rPr>
          <w:rFonts w:eastAsia="Arial" w:cs="Arial"/>
          <w:b/>
          <w:bCs/>
          <w:lang w:eastAsia="et-EE"/>
        </w:rPr>
        <w:t>)</w:t>
      </w:r>
    </w:p>
    <w:p w14:paraId="3E278241"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0CBCBBCD" w14:textId="2A70E079" w:rsidR="00324202" w:rsidRDefault="00A16969" w:rsidP="034CAAC7">
      <w:pPr>
        <w:numPr>
          <w:ilvl w:val="0"/>
          <w:numId w:val="24"/>
        </w:numPr>
        <w:suppressAutoHyphens w:val="0"/>
        <w:autoSpaceDE w:val="0"/>
        <w:autoSpaceDN w:val="0"/>
        <w:adjustRightInd w:val="0"/>
        <w:rPr>
          <w:rFonts w:eastAsia="Arial" w:cs="Arial"/>
          <w:lang w:eastAsia="et-EE"/>
        </w:rPr>
      </w:pPr>
      <w:r>
        <w:rPr>
          <w:rFonts w:eastAsia="Arial" w:cs="Arial"/>
          <w:lang w:eastAsia="et-EE"/>
        </w:rPr>
        <w:t>Kauba_seisundi_liik eksemplar k</w:t>
      </w:r>
      <w:r w:rsidR="034CAAC7" w:rsidRPr="034CAAC7">
        <w:rPr>
          <w:rFonts w:eastAsia="Arial" w:cs="Arial"/>
          <w:lang w:eastAsia="et-EE"/>
        </w:rPr>
        <w:t>sl (nimetus="Ootel") on registreeritud</w:t>
      </w:r>
    </w:p>
    <w:p w14:paraId="3F7D6630" w14:textId="3B6DBB8B" w:rsidR="00C206F1" w:rsidRDefault="034CAAC7" w:rsidP="034CAAC7">
      <w:pPr>
        <w:numPr>
          <w:ilvl w:val="0"/>
          <w:numId w:val="24"/>
        </w:numPr>
        <w:suppressAutoHyphens w:val="0"/>
        <w:autoSpaceDE w:val="0"/>
        <w:autoSpaceDN w:val="0"/>
        <w:adjustRightInd w:val="0"/>
        <w:rPr>
          <w:rFonts w:eastAsia="Arial" w:cs="Arial"/>
          <w:lang w:eastAsia="et-EE"/>
        </w:rPr>
      </w:pPr>
      <w:r w:rsidRPr="034CAAC7">
        <w:rPr>
          <w:rFonts w:eastAsia="Arial" w:cs="Arial"/>
          <w:lang w:eastAsia="et-EE"/>
        </w:rPr>
        <w:t>Töötaja eksemplar t (töötaja identifikaator) on registreeritud</w:t>
      </w:r>
    </w:p>
    <w:p w14:paraId="48C61A8D"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72F56843" w14:textId="77777777" w:rsidR="00E9121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7E54C472" w14:textId="6C75536A" w:rsidR="0009086A" w:rsidRPr="00497BD4" w:rsidRDefault="00A16969" w:rsidP="00497BD4">
      <w:pPr>
        <w:numPr>
          <w:ilvl w:val="0"/>
          <w:numId w:val="25"/>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on registreeritud</w:t>
      </w:r>
    </w:p>
    <w:p w14:paraId="67618595" w14:textId="77777777" w:rsidR="00E9121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234E8FAE" w14:textId="57655229" w:rsidR="00324202" w:rsidRPr="00045223" w:rsidRDefault="00A16969"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.kauba_kood:= p_kauba_kood</w:t>
      </w:r>
    </w:p>
    <w:p w14:paraId="17EAC4EE" w14:textId="6720A12E" w:rsidR="00324202" w:rsidRPr="00045223" w:rsidRDefault="00A16969"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.nimetus:= p_nimetus</w:t>
      </w:r>
    </w:p>
    <w:p w14:paraId="36618A45" w14:textId="777C8AF1" w:rsidR="00C9640A" w:rsidRDefault="00A16969" w:rsidP="00C9640A">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.reg_aeg:= hetke kuupäev + kellaaeg</w:t>
      </w:r>
      <w:r w:rsidR="00C9640A" w:rsidRPr="00C9640A">
        <w:rPr>
          <w:rFonts w:eastAsia="Arial" w:cs="Arial"/>
          <w:lang w:eastAsia="et-EE"/>
        </w:rPr>
        <w:t xml:space="preserve"> </w:t>
      </w:r>
    </w:p>
    <w:p w14:paraId="24919336" w14:textId="708B9F7A" w:rsidR="00324202" w:rsidRPr="00C9640A" w:rsidRDefault="00A16969" w:rsidP="00C9640A">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0C9640A">
        <w:rPr>
          <w:rFonts w:eastAsia="Arial" w:cs="Arial"/>
          <w:lang w:eastAsia="et-EE"/>
        </w:rPr>
        <w:t>.müügi_hind:= p_müügi_hind</w:t>
      </w:r>
    </w:p>
    <w:p w14:paraId="5BFC29C8" w14:textId="66269578" w:rsidR="00166DA3" w:rsidRDefault="00A16969" w:rsidP="00C9640A">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0AD18DC">
        <w:rPr>
          <w:rFonts w:eastAsia="Arial" w:cs="Arial"/>
          <w:lang w:eastAsia="et-EE"/>
        </w:rPr>
        <w:t>.kirjeldus:=</w:t>
      </w:r>
      <w:r w:rsidR="00166DA3">
        <w:rPr>
          <w:rFonts w:eastAsia="Arial" w:cs="Arial"/>
          <w:lang w:eastAsia="et-EE"/>
        </w:rPr>
        <w:t xml:space="preserve"> p_kirjeldus</w:t>
      </w:r>
    </w:p>
    <w:p w14:paraId="61F65523" w14:textId="42F99843" w:rsidR="005E04FF" w:rsidRDefault="00A16969"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05E04FF">
        <w:rPr>
          <w:rFonts w:eastAsia="Arial" w:cs="Arial"/>
          <w:lang w:eastAsia="et-EE"/>
        </w:rPr>
        <w:t>.pildi_aadress:= p_pildi_aadress</w:t>
      </w:r>
    </w:p>
    <w:p w14:paraId="699B5A73" w14:textId="77777777" w:rsidR="00E9121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07E9E8E3" w14:textId="619206DF" w:rsidR="00324202" w:rsidRDefault="003F45E4"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 seos on registreeritud</w:t>
      </w:r>
    </w:p>
    <w:p w14:paraId="339810A7" w14:textId="016B8478" w:rsidR="00C206F1" w:rsidRDefault="003F45E4" w:rsidP="034CAAC7">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ja t seos on registreeritud</w:t>
      </w:r>
    </w:p>
    <w:p w14:paraId="4946ABB7" w14:textId="4644AD0E"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Registreeri kaup</w:t>
      </w:r>
    </w:p>
    <w:p w14:paraId="37366086" w14:textId="77777777" w:rsidR="00324202" w:rsidRDefault="00324202" w:rsidP="00324202">
      <w:pPr>
        <w:suppressAutoHyphens w:val="0"/>
        <w:autoSpaceDE w:val="0"/>
        <w:autoSpaceDN w:val="0"/>
        <w:adjustRightInd w:val="0"/>
        <w:rPr>
          <w:rFonts w:cs="Arial"/>
          <w:lang w:eastAsia="et-EE"/>
        </w:rPr>
      </w:pPr>
    </w:p>
    <w:p w14:paraId="3C21D4BD" w14:textId="2A6C8FF9" w:rsidR="00DF3D71"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OP2</w:t>
      </w:r>
      <w:r w:rsidRPr="034CAAC7">
        <w:rPr>
          <w:rFonts w:eastAsia="Arial" w:cs="Arial"/>
          <w:b/>
          <w:bCs/>
          <w:lang w:eastAsia="et-EE"/>
        </w:rPr>
        <w:t xml:space="preserve"> Unusta kaup(p_kauba_kood)</w:t>
      </w:r>
    </w:p>
    <w:p w14:paraId="78EB2B40" w14:textId="77777777" w:rsidR="00DF3D71"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70E73939" w14:textId="34A5F0FA" w:rsidR="00DF3D71" w:rsidRDefault="00B72CBE"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w:t>
      </w:r>
    </w:p>
    <w:p w14:paraId="718B2D06" w14:textId="06EB1154" w:rsidR="00DF3D71" w:rsidRPr="00045223" w:rsidRDefault="00B72CBE"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w:t>
      </w:r>
    </w:p>
    <w:p w14:paraId="034B3FFC" w14:textId="77777777" w:rsidR="00421F7A"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78E26350" w14:textId="77777777" w:rsidR="00421F7A"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2008D9D2" w14:textId="792B9C1F" w:rsidR="00DD788A" w:rsidRPr="00DD788A" w:rsidRDefault="00B72CBE" w:rsidP="034CAAC7">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ja kõik selle seosed on andmebaasist kustutatud</w:t>
      </w:r>
      <w:r w:rsidR="034CAAC7" w:rsidRPr="034CAAC7">
        <w:rPr>
          <w:rFonts w:eastAsia="Arial" w:cs="Arial"/>
          <w:b/>
          <w:bCs/>
          <w:lang w:eastAsia="et-EE"/>
        </w:rPr>
        <w:t xml:space="preserve"> </w:t>
      </w:r>
    </w:p>
    <w:p w14:paraId="0E990B1C" w14:textId="7F1522A2" w:rsidR="000B43DF"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Unusta kaup </w:t>
      </w:r>
    </w:p>
    <w:p w14:paraId="204BDF08" w14:textId="77777777" w:rsidR="000B43DF" w:rsidRDefault="000B43DF" w:rsidP="00994113">
      <w:pPr>
        <w:suppressAutoHyphens w:val="0"/>
        <w:autoSpaceDE w:val="0"/>
        <w:autoSpaceDN w:val="0"/>
        <w:adjustRightInd w:val="0"/>
        <w:rPr>
          <w:rFonts w:cs="Arial"/>
          <w:lang w:eastAsia="et-EE"/>
        </w:rPr>
      </w:pPr>
    </w:p>
    <w:p w14:paraId="19B7EFAE" w14:textId="41B8E413" w:rsidR="00994113"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OP3</w:t>
      </w:r>
      <w:r w:rsidRPr="034CAAC7">
        <w:rPr>
          <w:rFonts w:eastAsia="Arial" w:cs="Arial"/>
          <w:b/>
          <w:bCs/>
          <w:lang w:eastAsia="et-EE"/>
        </w:rPr>
        <w:t xml:space="preserve"> Aktiveeri kaup (p_kauba_kood)</w:t>
      </w:r>
    </w:p>
    <w:p w14:paraId="40729B69" w14:textId="77777777" w:rsidR="00994113"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07C0E3A3" w14:textId="17523CF4" w:rsidR="00994113" w:rsidRDefault="00A83090"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w:t>
      </w:r>
    </w:p>
    <w:p w14:paraId="0DE9AB8D" w14:textId="309E62CC" w:rsidR="00994113" w:rsidRPr="00045223" w:rsidRDefault="00A83090"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lastRenderedPageBreak/>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sl_vana (nimetus="Ootel") või (nimetus="Mitteaktiivne")</w:t>
      </w:r>
    </w:p>
    <w:p w14:paraId="5866F0B3" w14:textId="291317BF" w:rsidR="00994113" w:rsidRDefault="00A83090"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kauba_seisundi_liik eksemplar k</w:t>
      </w:r>
      <w:r w:rsidR="034CAAC7" w:rsidRPr="034CAAC7">
        <w:rPr>
          <w:rFonts w:eastAsia="Arial" w:cs="Arial"/>
          <w:lang w:eastAsia="et-EE"/>
        </w:rPr>
        <w:t>sl_uus (nimetus="Aktiivne") on registreeritud</w:t>
      </w:r>
    </w:p>
    <w:p w14:paraId="49D2CED0" w14:textId="278B463C" w:rsidR="00DC2283" w:rsidRDefault="034CAAC7" w:rsidP="009179B8">
      <w:pPr>
        <w:numPr>
          <w:ilvl w:val="0"/>
          <w:numId w:val="19"/>
        </w:numPr>
        <w:suppressAutoHyphens w:val="0"/>
        <w:autoSpaceDE w:val="0"/>
        <w:autoSpaceDN w:val="0"/>
        <w:adjustRightInd w:val="0"/>
        <w:rPr>
          <w:rFonts w:eastAsia="Arial" w:cs="Arial"/>
          <w:lang w:eastAsia="et-EE"/>
        </w:rPr>
      </w:pPr>
      <w:r w:rsidRPr="034CAAC7">
        <w:rPr>
          <w:rFonts w:eastAsia="Arial" w:cs="Arial"/>
          <w:lang w:eastAsia="et-EE"/>
        </w:rPr>
        <w:t>Leidub vähemalt üks kaub</w:t>
      </w:r>
      <w:r w:rsidR="00A83090">
        <w:rPr>
          <w:rFonts w:eastAsia="Arial" w:cs="Arial"/>
          <w:lang w:eastAsia="et-EE"/>
        </w:rPr>
        <w:t>a_kategooria_omamine eksemplar kko, mis on seotud k</w:t>
      </w:r>
    </w:p>
    <w:p w14:paraId="418C32A1" w14:textId="4F495B5C" w:rsidR="009179B8" w:rsidRDefault="009179B8" w:rsidP="009179B8">
      <w:pPr>
        <w:numPr>
          <w:ilvl w:val="0"/>
          <w:numId w:val="19"/>
        </w:numPr>
        <w:suppressAutoHyphens w:val="0"/>
        <w:autoSpaceDE w:val="0"/>
        <w:autoSpaceDN w:val="0"/>
        <w:adjustRightInd w:val="0"/>
        <w:rPr>
          <w:rFonts w:eastAsia="Arial" w:cs="Arial"/>
          <w:lang w:eastAsia="et-EE"/>
        </w:rPr>
      </w:pPr>
      <w:r>
        <w:rPr>
          <w:rFonts w:eastAsia="Arial" w:cs="Arial"/>
          <w:lang w:eastAsia="et-EE"/>
        </w:rPr>
        <w:t>Kui k on</w:t>
      </w:r>
      <w:r w:rsidR="0087103A">
        <w:rPr>
          <w:rFonts w:eastAsia="Arial" w:cs="Arial"/>
          <w:lang w:eastAsia="et-EE"/>
        </w:rPr>
        <w:t xml:space="preserve"> r</w:t>
      </w:r>
      <w:r>
        <w:rPr>
          <w:rFonts w:eastAsia="Arial" w:cs="Arial"/>
          <w:lang w:eastAsia="et-EE"/>
        </w:rPr>
        <w:t>aamat</w:t>
      </w:r>
      <w:r w:rsidR="0087103A">
        <w:rPr>
          <w:rFonts w:eastAsia="Arial" w:cs="Arial"/>
          <w:lang w:eastAsia="et-EE"/>
        </w:rPr>
        <w:t>ueksemplar</w:t>
      </w:r>
      <w:r>
        <w:rPr>
          <w:rFonts w:eastAsia="Arial" w:cs="Arial"/>
          <w:lang w:eastAsia="et-EE"/>
        </w:rPr>
        <w:t xml:space="preserve"> r</w:t>
      </w:r>
      <w:r w:rsidR="0087103A">
        <w:rPr>
          <w:rFonts w:eastAsia="Arial" w:cs="Arial"/>
          <w:lang w:eastAsia="et-EE"/>
        </w:rPr>
        <w:t xml:space="preserve">, siis leidub vähemalt üks </w:t>
      </w:r>
      <w:r w:rsidR="0096510D">
        <w:rPr>
          <w:rFonts w:eastAsia="Arial" w:cs="Arial"/>
          <w:lang w:eastAsia="et-EE"/>
        </w:rPr>
        <w:t>zanr_raamat</w:t>
      </w:r>
      <w:r w:rsidR="00916EE5">
        <w:rPr>
          <w:rFonts w:eastAsia="Arial" w:cs="Arial"/>
          <w:lang w:eastAsia="et-EE"/>
        </w:rPr>
        <w:t xml:space="preserve"> eksemplar zr, mis on seotud </w:t>
      </w:r>
      <w:r w:rsidR="00222893">
        <w:rPr>
          <w:rFonts w:eastAsia="Arial" w:cs="Arial"/>
          <w:lang w:eastAsia="et-EE"/>
        </w:rPr>
        <w:t>r</w:t>
      </w:r>
    </w:p>
    <w:p w14:paraId="2B79903F" w14:textId="77D24281" w:rsidR="00222893" w:rsidRPr="009179B8" w:rsidRDefault="00222893" w:rsidP="009179B8">
      <w:pPr>
        <w:numPr>
          <w:ilvl w:val="0"/>
          <w:numId w:val="19"/>
        </w:numPr>
        <w:suppressAutoHyphens w:val="0"/>
        <w:autoSpaceDE w:val="0"/>
        <w:autoSpaceDN w:val="0"/>
        <w:adjustRightInd w:val="0"/>
        <w:rPr>
          <w:rFonts w:eastAsia="Arial" w:cs="Arial"/>
          <w:lang w:eastAsia="et-EE"/>
        </w:rPr>
      </w:pPr>
      <w:r>
        <w:rPr>
          <w:rFonts w:eastAsia="Arial" w:cs="Arial"/>
          <w:lang w:eastAsia="et-EE"/>
        </w:rPr>
        <w:t xml:space="preserve">Kui k on r, siis leidub vähemalt üks </w:t>
      </w:r>
      <w:r w:rsidR="00443460">
        <w:rPr>
          <w:rFonts w:eastAsia="Arial" w:cs="Arial"/>
          <w:lang w:eastAsia="et-EE"/>
        </w:rPr>
        <w:t xml:space="preserve">keel_raamat eksemplar kr, mis on </w:t>
      </w:r>
      <w:r w:rsidR="009A05E8">
        <w:rPr>
          <w:rFonts w:eastAsia="Arial" w:cs="Arial"/>
          <w:lang w:eastAsia="et-EE"/>
        </w:rPr>
        <w:t xml:space="preserve">seotud </w:t>
      </w:r>
      <w:r w:rsidR="00076167">
        <w:rPr>
          <w:rFonts w:eastAsia="Arial" w:cs="Arial"/>
          <w:lang w:eastAsia="et-EE"/>
        </w:rPr>
        <w:t>r</w:t>
      </w:r>
    </w:p>
    <w:p w14:paraId="57217FCA" w14:textId="77777777" w:rsidR="0099411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3B304DFD" w14:textId="77777777" w:rsidR="00E504F5"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seoseid</w:t>
      </w:r>
    </w:p>
    <w:p w14:paraId="472CB076" w14:textId="7987DCEF" w:rsidR="00E504F5" w:rsidRPr="00045223" w:rsidRDefault="00B4349B"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sl_vana seos on kustutatud</w:t>
      </w:r>
    </w:p>
    <w:p w14:paraId="187A78A2" w14:textId="77777777" w:rsidR="00E504F5"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2D72A98E" w14:textId="7A8F6531" w:rsidR="00994113" w:rsidRPr="00045223" w:rsidRDefault="00B4349B"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sl_uus seos on registreeritud</w:t>
      </w:r>
    </w:p>
    <w:p w14:paraId="22DF8A19" w14:textId="68077E75" w:rsidR="00E504F5"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Aktiveeri kaup</w:t>
      </w:r>
    </w:p>
    <w:p w14:paraId="74C1AEEE" w14:textId="77777777" w:rsidR="00E504F5" w:rsidRDefault="00E504F5" w:rsidP="004D6D7D">
      <w:pPr>
        <w:suppressAutoHyphens w:val="0"/>
        <w:autoSpaceDE w:val="0"/>
        <w:autoSpaceDN w:val="0"/>
        <w:adjustRightInd w:val="0"/>
        <w:rPr>
          <w:rFonts w:cs="Arial"/>
          <w:lang w:eastAsia="et-EE"/>
        </w:rPr>
      </w:pPr>
    </w:p>
    <w:p w14:paraId="4560D619" w14:textId="286199C7" w:rsidR="004D6D7D"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OP4</w:t>
      </w:r>
      <w:r w:rsidRPr="034CAAC7">
        <w:rPr>
          <w:rFonts w:eastAsia="Arial" w:cs="Arial"/>
          <w:b/>
          <w:bCs/>
          <w:lang w:eastAsia="et-EE"/>
        </w:rPr>
        <w:t xml:space="preserve"> </w:t>
      </w:r>
      <w:r w:rsidR="00A548C5">
        <w:rPr>
          <w:rFonts w:eastAsia="Arial" w:cs="Arial"/>
          <w:b/>
          <w:bCs/>
          <w:lang w:eastAsia="et-EE"/>
        </w:rPr>
        <w:t xml:space="preserve">Muuda kaup mitteaktiivseks </w:t>
      </w:r>
      <w:r w:rsidRPr="034CAAC7">
        <w:rPr>
          <w:rFonts w:eastAsia="Arial" w:cs="Arial"/>
          <w:b/>
          <w:bCs/>
          <w:lang w:eastAsia="et-EE"/>
        </w:rPr>
        <w:t>(</w:t>
      </w:r>
      <w:r w:rsidR="00901452">
        <w:rPr>
          <w:rFonts w:eastAsia="Arial" w:cs="Arial"/>
          <w:b/>
          <w:bCs/>
          <w:lang w:eastAsia="et-EE"/>
        </w:rPr>
        <w:t>p_kauba_kood</w:t>
      </w:r>
      <w:r w:rsidRPr="034CAAC7">
        <w:rPr>
          <w:rFonts w:eastAsia="Arial" w:cs="Arial"/>
          <w:b/>
          <w:bCs/>
          <w:lang w:eastAsia="et-EE"/>
        </w:rPr>
        <w:t>)</w:t>
      </w:r>
    </w:p>
    <w:p w14:paraId="2F025DD1" w14:textId="77777777" w:rsidR="004D6D7D"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08D5E183" w14:textId="617C7898" w:rsidR="004D6D7D" w:rsidRDefault="00B4349B"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Kaubaeksemplar k</w:t>
      </w:r>
      <w:r w:rsidR="00901452">
        <w:rPr>
          <w:rFonts w:eastAsia="Arial" w:cs="Arial"/>
          <w:lang w:eastAsia="et-EE"/>
        </w:rPr>
        <w:t xml:space="preserve"> (kauba_kood=p_kauba_kood) on registreeritud</w:t>
      </w:r>
    </w:p>
    <w:p w14:paraId="46CAFF67" w14:textId="5758C877" w:rsidR="00901452" w:rsidRDefault="00B4349B"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w:t>
      </w:r>
      <w:r w:rsidR="00901452">
        <w:rPr>
          <w:rFonts w:eastAsia="Arial" w:cs="Arial"/>
          <w:lang w:eastAsia="et-EE"/>
        </w:rPr>
        <w:t xml:space="preserve"> on seotud </w:t>
      </w:r>
      <w:r w:rsidR="00CC2042">
        <w:rPr>
          <w:rFonts w:eastAsia="Arial" w:cs="Arial"/>
          <w:lang w:eastAsia="et-EE"/>
        </w:rPr>
        <w:t>kauba_seisundi_liik eksemplariga xsl_vana (nimetus=“Aktiivne“)</w:t>
      </w:r>
    </w:p>
    <w:p w14:paraId="142A90F1" w14:textId="106AFCA6" w:rsidR="008B1D9F" w:rsidRDefault="00B4349B" w:rsidP="008B1D9F">
      <w:pPr>
        <w:numPr>
          <w:ilvl w:val="0"/>
          <w:numId w:val="19"/>
        </w:numPr>
        <w:suppressAutoHyphens w:val="0"/>
        <w:autoSpaceDE w:val="0"/>
        <w:autoSpaceDN w:val="0"/>
        <w:adjustRightInd w:val="0"/>
        <w:rPr>
          <w:rFonts w:eastAsia="Arial" w:cs="Arial"/>
          <w:lang w:eastAsia="et-EE"/>
        </w:rPr>
      </w:pPr>
      <w:r>
        <w:rPr>
          <w:rFonts w:eastAsia="Arial" w:cs="Arial"/>
          <w:lang w:eastAsia="et-EE"/>
        </w:rPr>
        <w:t>kauba_seisundi_liik eksemplar k</w:t>
      </w:r>
      <w:r w:rsidR="008B1D9F" w:rsidRPr="034CAAC7">
        <w:rPr>
          <w:rFonts w:eastAsia="Arial" w:cs="Arial"/>
          <w:lang w:eastAsia="et-EE"/>
        </w:rPr>
        <w:t>sl_uus (nimetus="</w:t>
      </w:r>
      <w:r w:rsidR="008B1D9F">
        <w:rPr>
          <w:rFonts w:eastAsia="Arial" w:cs="Arial"/>
          <w:lang w:eastAsia="et-EE"/>
        </w:rPr>
        <w:t>Mitteaktiivne</w:t>
      </w:r>
      <w:r w:rsidR="008B1D9F" w:rsidRPr="034CAAC7">
        <w:rPr>
          <w:rFonts w:eastAsia="Arial" w:cs="Arial"/>
          <w:lang w:eastAsia="et-EE"/>
        </w:rPr>
        <w:t>") on registreeritud</w:t>
      </w:r>
    </w:p>
    <w:p w14:paraId="1039161D" w14:textId="77777777" w:rsidR="004D6D7D"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791220DC" w14:textId="77777777" w:rsidR="00A20B67"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seoseid</w:t>
      </w:r>
    </w:p>
    <w:p w14:paraId="340AA689" w14:textId="2B864141" w:rsidR="008B1D9F" w:rsidRPr="00045223" w:rsidRDefault="00B4349B" w:rsidP="008B1D9F">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08B1D9F" w:rsidRPr="034CAAC7">
        <w:rPr>
          <w:rFonts w:eastAsia="Arial" w:cs="Arial"/>
          <w:lang w:eastAsia="et-EE"/>
        </w:rPr>
        <w:t>sl_vana seos on kustutatud</w:t>
      </w:r>
    </w:p>
    <w:p w14:paraId="1F83C8F5" w14:textId="77777777" w:rsidR="00A20B67"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6A3B3530" w14:textId="102AEF29" w:rsidR="008B1D9F" w:rsidRPr="00045223" w:rsidRDefault="00B4349B" w:rsidP="008B1D9F">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08B1D9F" w:rsidRPr="034CAAC7">
        <w:rPr>
          <w:rFonts w:eastAsia="Arial" w:cs="Arial"/>
          <w:lang w:eastAsia="et-EE"/>
        </w:rPr>
        <w:t>sl_uus seos on registreeritud</w:t>
      </w:r>
    </w:p>
    <w:p w14:paraId="17DCB196" w14:textId="43934455" w:rsidR="00CA6891"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Muuda kaup mitteaktiivseks</w:t>
      </w:r>
    </w:p>
    <w:p w14:paraId="08957474" w14:textId="77777777" w:rsidR="00CA6891" w:rsidRDefault="00CA6891" w:rsidP="008A7A58">
      <w:pPr>
        <w:suppressAutoHyphens w:val="0"/>
        <w:autoSpaceDE w:val="0"/>
        <w:autoSpaceDN w:val="0"/>
        <w:adjustRightInd w:val="0"/>
        <w:rPr>
          <w:rFonts w:cs="Arial"/>
          <w:lang w:eastAsia="et-EE"/>
        </w:rPr>
      </w:pPr>
    </w:p>
    <w:p w14:paraId="68A13904" w14:textId="33749BA7" w:rsidR="008A7A58"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OP5</w:t>
      </w:r>
      <w:r w:rsidRPr="034CAAC7">
        <w:rPr>
          <w:rFonts w:eastAsia="Arial" w:cs="Arial"/>
          <w:b/>
          <w:bCs/>
          <w:lang w:eastAsia="et-EE"/>
        </w:rPr>
        <w:t xml:space="preserve"> Lõpeta kaup(p_kauba_kood)</w:t>
      </w:r>
    </w:p>
    <w:p w14:paraId="0C15351C" w14:textId="77777777" w:rsidR="008A7A58"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24A320CE" w14:textId="189FA164" w:rsidR="008A7A58" w:rsidRDefault="00B4349B"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 xml:space="preserve">Kaubaeksemplar </w:t>
      </w:r>
      <w:r w:rsidR="034CAAC7" w:rsidRPr="034CAAC7">
        <w:rPr>
          <w:rFonts w:eastAsia="Arial" w:cs="Arial"/>
          <w:lang w:eastAsia="et-EE"/>
        </w:rPr>
        <w:t xml:space="preserve"> (kauba_kood=p_kauba_kood) on registreeritud</w:t>
      </w:r>
    </w:p>
    <w:p w14:paraId="212E4A11" w14:textId="30CE8589" w:rsidR="008A7A58" w:rsidRPr="00045223" w:rsidRDefault="008C7654"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kauba_seisundi_liik eksemplariga xsl_vana (nimetus="Aktiivne") või (nimetus="Mitteaktiivne")</w:t>
      </w:r>
    </w:p>
    <w:p w14:paraId="07DC2FBE" w14:textId="28A10D6E" w:rsidR="008A7A58" w:rsidRPr="00045223" w:rsidRDefault="008C7654" w:rsidP="034CAAC7">
      <w:pPr>
        <w:numPr>
          <w:ilvl w:val="0"/>
          <w:numId w:val="19"/>
        </w:numPr>
        <w:suppressAutoHyphens w:val="0"/>
        <w:autoSpaceDE w:val="0"/>
        <w:autoSpaceDN w:val="0"/>
        <w:adjustRightInd w:val="0"/>
        <w:rPr>
          <w:rFonts w:eastAsia="Arial" w:cs="Arial"/>
          <w:lang w:eastAsia="et-EE"/>
        </w:rPr>
      </w:pPr>
      <w:r>
        <w:rPr>
          <w:rFonts w:eastAsia="Arial" w:cs="Arial"/>
          <w:lang w:eastAsia="et-EE"/>
        </w:rPr>
        <w:t>kauba_seisundi_liik eksemplar k</w:t>
      </w:r>
      <w:r w:rsidR="034CAAC7" w:rsidRPr="034CAAC7">
        <w:rPr>
          <w:rFonts w:eastAsia="Arial" w:cs="Arial"/>
          <w:lang w:eastAsia="et-EE"/>
        </w:rPr>
        <w:t>sl_uus (nimetus="Lõpetatud") on registreeritud</w:t>
      </w:r>
    </w:p>
    <w:p w14:paraId="25203D07" w14:textId="77777777" w:rsidR="008A7A58"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60D20770" w14:textId="77777777" w:rsidR="00FF514F"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seoseid</w:t>
      </w:r>
    </w:p>
    <w:p w14:paraId="747441FB" w14:textId="0947C623" w:rsidR="00FF514F"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sl_vana seos on kustutatud</w:t>
      </w:r>
    </w:p>
    <w:p w14:paraId="2B142269" w14:textId="77777777" w:rsidR="00FF514F"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3E78E319" w14:textId="1D5E856F" w:rsidR="00FF514F"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 ja k</w:t>
      </w:r>
      <w:r w:rsidR="034CAAC7" w:rsidRPr="034CAAC7">
        <w:rPr>
          <w:rFonts w:eastAsia="Arial" w:cs="Arial"/>
          <w:lang w:eastAsia="et-EE"/>
        </w:rPr>
        <w:t>sl_uus seos on registreeritud</w:t>
      </w:r>
    </w:p>
    <w:p w14:paraId="3EACFE77" w14:textId="31F3AAB4" w:rsidR="00B1611E"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Lõpeta kaup</w:t>
      </w:r>
    </w:p>
    <w:p w14:paraId="0DAAE08B" w14:textId="77777777" w:rsidR="00B1611E" w:rsidRDefault="00B1611E" w:rsidP="00324202">
      <w:pPr>
        <w:suppressAutoHyphens w:val="0"/>
        <w:autoSpaceDE w:val="0"/>
        <w:autoSpaceDN w:val="0"/>
        <w:adjustRightInd w:val="0"/>
        <w:rPr>
          <w:rFonts w:cs="Arial"/>
          <w:lang w:eastAsia="et-EE"/>
        </w:rPr>
      </w:pPr>
    </w:p>
    <w:p w14:paraId="6F74E8A5" w14:textId="3A4FF984"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OP6</w:t>
      </w:r>
      <w:r w:rsidRPr="034CAAC7">
        <w:rPr>
          <w:rFonts w:eastAsia="Arial" w:cs="Arial"/>
          <w:b/>
          <w:bCs/>
          <w:lang w:eastAsia="et-EE"/>
        </w:rPr>
        <w:t xml:space="preserve"> Muuda kauba andmeid (p_kau</w:t>
      </w:r>
      <w:r w:rsidR="000C496E">
        <w:rPr>
          <w:rFonts w:eastAsia="Arial" w:cs="Arial"/>
          <w:b/>
          <w:bCs/>
          <w:lang w:eastAsia="et-EE"/>
        </w:rPr>
        <w:t>ba_kood_vana, p_kauba_kood_uus</w:t>
      </w:r>
      <w:r w:rsidR="000C496E" w:rsidRPr="034CAAC7">
        <w:rPr>
          <w:rFonts w:eastAsia="Arial" w:cs="Arial"/>
          <w:b/>
          <w:bCs/>
          <w:lang w:eastAsia="et-EE"/>
        </w:rPr>
        <w:t>, p_ni</w:t>
      </w:r>
      <w:r w:rsidR="000C496E">
        <w:rPr>
          <w:rFonts w:eastAsia="Arial" w:cs="Arial"/>
          <w:b/>
          <w:bCs/>
          <w:lang w:eastAsia="et-EE"/>
        </w:rPr>
        <w:t>metus, p_müügi_hin</w:t>
      </w:r>
      <w:r w:rsidR="00DD7374">
        <w:rPr>
          <w:rFonts w:eastAsia="Arial" w:cs="Arial"/>
          <w:b/>
          <w:bCs/>
          <w:lang w:eastAsia="et-EE"/>
        </w:rPr>
        <w:t>d, p_kirjeldus, p_pildi_aadress</w:t>
      </w:r>
      <w:r w:rsidR="2214AE54" w:rsidRPr="2214AE54">
        <w:rPr>
          <w:rFonts w:eastAsia="Arial" w:cs="Arial"/>
          <w:b/>
          <w:bCs/>
          <w:lang w:eastAsia="et-EE"/>
        </w:rPr>
        <w:t>)</w:t>
      </w:r>
    </w:p>
    <w:p w14:paraId="730DEBF6"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78223D77" w14:textId="68F0CBA0" w:rsidR="00324202" w:rsidRDefault="008C7654"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(kauba_kood=p_kauba_kood_vana) on registreeritud</w:t>
      </w:r>
    </w:p>
    <w:p w14:paraId="6C0038FF" w14:textId="5CC4BEE1" w:rsidR="000C496E" w:rsidRDefault="008C7654" w:rsidP="000C496E">
      <w:pPr>
        <w:numPr>
          <w:ilvl w:val="0"/>
          <w:numId w:val="21"/>
        </w:numPr>
        <w:suppressAutoHyphens w:val="0"/>
        <w:autoSpaceDE w:val="0"/>
        <w:autoSpaceDN w:val="0"/>
        <w:adjustRightInd w:val="0"/>
        <w:rPr>
          <w:rFonts w:eastAsia="Arial" w:cs="Arial"/>
          <w:lang w:eastAsia="et-EE"/>
        </w:rPr>
      </w:pPr>
      <w:r>
        <w:rPr>
          <w:rFonts w:eastAsia="Arial" w:cs="Arial"/>
          <w:lang w:eastAsia="et-EE"/>
        </w:rPr>
        <w:lastRenderedPageBreak/>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 või (nimetus="Mitteaktiivne")</w:t>
      </w:r>
    </w:p>
    <w:p w14:paraId="485D86A5"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703526A" w14:textId="77777777" w:rsidR="002365E6"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1C3BAEA3" w14:textId="3747458E" w:rsidR="00324202" w:rsidRPr="009307D1"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.kauba_kood:= p_kauba_kood_uus</w:t>
      </w:r>
    </w:p>
    <w:p w14:paraId="0546B420" w14:textId="51B9A837" w:rsidR="000C496E" w:rsidRPr="00045223"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sidRPr="034CAAC7">
        <w:rPr>
          <w:rFonts w:eastAsia="Arial" w:cs="Arial"/>
          <w:lang w:eastAsia="et-EE"/>
        </w:rPr>
        <w:t>.nimetus:= p_nimetus</w:t>
      </w:r>
    </w:p>
    <w:p w14:paraId="0478EB32" w14:textId="17DE0737" w:rsidR="000C496E"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sidRPr="034CAAC7">
        <w:rPr>
          <w:rFonts w:eastAsia="Arial" w:cs="Arial"/>
          <w:lang w:eastAsia="et-EE"/>
        </w:rPr>
        <w:t>.reg_aeg:= hetke kuupäev + kellaaeg</w:t>
      </w:r>
      <w:r w:rsidR="000C496E" w:rsidRPr="00C9640A">
        <w:rPr>
          <w:rFonts w:eastAsia="Arial" w:cs="Arial"/>
          <w:lang w:eastAsia="et-EE"/>
        </w:rPr>
        <w:t xml:space="preserve"> </w:t>
      </w:r>
    </w:p>
    <w:p w14:paraId="2DE3A027" w14:textId="112A6164" w:rsidR="000C496E" w:rsidRPr="00C9640A"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Pr>
          <w:rFonts w:eastAsia="Arial" w:cs="Arial"/>
          <w:lang w:eastAsia="et-EE"/>
        </w:rPr>
        <w:t>.müügi_hind:= p_müügi_hind</w:t>
      </w:r>
    </w:p>
    <w:p w14:paraId="1083BA7C" w14:textId="59B42BC4" w:rsidR="000C496E" w:rsidRDefault="008C7654" w:rsidP="000C496E">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Pr>
          <w:rFonts w:eastAsia="Arial" w:cs="Arial"/>
          <w:lang w:eastAsia="et-EE"/>
        </w:rPr>
        <w:t>.kirjeldus:= p_kirjeldus</w:t>
      </w:r>
    </w:p>
    <w:p w14:paraId="38A75185" w14:textId="3D0EEA58" w:rsidR="00324202" w:rsidRPr="00DD7374" w:rsidRDefault="008C7654" w:rsidP="00DD7374">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00C496E">
        <w:rPr>
          <w:rFonts w:eastAsia="Arial" w:cs="Arial"/>
          <w:lang w:eastAsia="et-EE"/>
        </w:rPr>
        <w:t>.pildi_aadress:= p_pildi_aadress</w:t>
      </w:r>
    </w:p>
    <w:p w14:paraId="0DAF2A54" w14:textId="63EF536C"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Muuda kauba andmeid</w:t>
      </w:r>
    </w:p>
    <w:p w14:paraId="13F784E0" w14:textId="77777777" w:rsidR="00DA21A8" w:rsidRPr="00045223" w:rsidRDefault="00DA21A8" w:rsidP="00324202">
      <w:pPr>
        <w:suppressAutoHyphens w:val="0"/>
        <w:autoSpaceDE w:val="0"/>
        <w:autoSpaceDN w:val="0"/>
        <w:adjustRightInd w:val="0"/>
        <w:rPr>
          <w:rFonts w:cs="Arial"/>
          <w:lang w:eastAsia="et-EE"/>
        </w:rPr>
      </w:pPr>
    </w:p>
    <w:p w14:paraId="19B14D3C" w14:textId="6ED81BFA"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OP7</w:t>
      </w:r>
      <w:r w:rsidRPr="034CAAC7">
        <w:rPr>
          <w:rFonts w:eastAsia="Arial" w:cs="Arial"/>
          <w:b/>
          <w:bCs/>
          <w:lang w:eastAsia="et-EE"/>
        </w:rPr>
        <w:t xml:space="preserve"> Lisa kaubakategooriasse (p_kauba_kood, kauba kategooria identifikaator)</w:t>
      </w:r>
    </w:p>
    <w:p w14:paraId="41ECB1B1"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3069A44D" w14:textId="693BFE2B" w:rsidR="00B22AB2" w:rsidRDefault="008C7654"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 </w:t>
      </w:r>
    </w:p>
    <w:p w14:paraId="5FD0DF02" w14:textId="5FF23BD7" w:rsidR="00324202" w:rsidRPr="00045223" w:rsidRDefault="008C7654" w:rsidP="034CAAC7">
      <w:pPr>
        <w:numPr>
          <w:ilvl w:val="0"/>
          <w:numId w:val="22"/>
        </w:numPr>
        <w:suppressAutoHyphens w:val="0"/>
        <w:autoSpaceDE w:val="0"/>
        <w:autoSpaceDN w:val="0"/>
        <w:adjustRightInd w:val="0"/>
        <w:rPr>
          <w:rFonts w:eastAsia="Arial" w:cs="Arial"/>
          <w:lang w:eastAsia="et-EE"/>
        </w:rPr>
      </w:pPr>
      <w:r>
        <w:rPr>
          <w:rFonts w:eastAsia="Arial" w:cs="Arial"/>
          <w:lang w:eastAsia="et-EE"/>
        </w:rPr>
        <w:t>kauba_kategooria eksemplar k</w:t>
      </w:r>
      <w:r w:rsidR="034CAAC7" w:rsidRPr="034CAAC7">
        <w:rPr>
          <w:rFonts w:eastAsia="Arial" w:cs="Arial"/>
          <w:lang w:eastAsia="et-EE"/>
        </w:rPr>
        <w:t>k (kaubakategooria identifikaator) on registreeritud</w:t>
      </w:r>
    </w:p>
    <w:p w14:paraId="6B08430A" w14:textId="1D05AAED" w:rsidR="00324202"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 või (nimetus="Mitteaktiivne")</w:t>
      </w:r>
    </w:p>
    <w:p w14:paraId="3700C561"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33A0DFB3" w14:textId="77777777" w:rsidR="000A6D1B"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3DB2981D" w14:textId="5BA1C370" w:rsidR="000A6D1B" w:rsidRDefault="034CAAC7" w:rsidP="034CAAC7">
      <w:pPr>
        <w:numPr>
          <w:ilvl w:val="0"/>
          <w:numId w:val="23"/>
        </w:numPr>
        <w:suppressAutoHyphens w:val="0"/>
        <w:autoSpaceDE w:val="0"/>
        <w:autoSpaceDN w:val="0"/>
        <w:adjustRightInd w:val="0"/>
        <w:rPr>
          <w:rFonts w:eastAsia="Arial" w:cs="Arial"/>
          <w:lang w:eastAsia="et-EE"/>
        </w:rPr>
      </w:pPr>
      <w:r w:rsidRPr="034CAAC7">
        <w:rPr>
          <w:rFonts w:eastAsia="Arial" w:cs="Arial"/>
          <w:lang w:eastAsia="et-EE"/>
        </w:rPr>
        <w:t>kaub</w:t>
      </w:r>
      <w:r w:rsidR="008C7654">
        <w:rPr>
          <w:rFonts w:eastAsia="Arial" w:cs="Arial"/>
          <w:lang w:eastAsia="et-EE"/>
        </w:rPr>
        <w:t>a_kategooria_omamine eksemplar k</w:t>
      </w:r>
      <w:r w:rsidRPr="034CAAC7">
        <w:rPr>
          <w:rFonts w:eastAsia="Arial" w:cs="Arial"/>
          <w:lang w:eastAsia="et-EE"/>
        </w:rPr>
        <w:t>ko on registreeritud</w:t>
      </w:r>
    </w:p>
    <w:p w14:paraId="07827252" w14:textId="1DCF1525" w:rsidR="000A6D1B" w:rsidRPr="00E91213" w:rsidRDefault="008C7654" w:rsidP="034CAAC7">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034CAAC7" w:rsidRPr="034CAAC7">
        <w:rPr>
          <w:rFonts w:eastAsia="Arial" w:cs="Arial"/>
          <w:color w:val="00B050"/>
          <w:lang w:eastAsia="et-EE"/>
        </w:rPr>
        <w:t>oseid</w:t>
      </w:r>
    </w:p>
    <w:p w14:paraId="326868D7" w14:textId="18E7DB0E" w:rsidR="00324202" w:rsidRPr="00045223" w:rsidRDefault="008C7654" w:rsidP="034CAAC7">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w:t>
      </w:r>
      <w:r>
        <w:rPr>
          <w:rFonts w:eastAsia="Arial" w:cs="Arial"/>
          <w:lang w:eastAsia="et-EE"/>
        </w:rPr>
        <w:t>ja k</w:t>
      </w:r>
      <w:r w:rsidR="034CAAC7" w:rsidRPr="034CAAC7">
        <w:rPr>
          <w:rFonts w:eastAsia="Arial" w:cs="Arial"/>
          <w:lang w:eastAsia="et-EE"/>
        </w:rPr>
        <w:t>ko seos on registreeritud</w:t>
      </w:r>
    </w:p>
    <w:p w14:paraId="6A8ACAA8" w14:textId="6CD6A04D" w:rsidR="00324202" w:rsidRPr="00045223" w:rsidRDefault="008C7654" w:rsidP="034CAAC7">
      <w:pPr>
        <w:numPr>
          <w:ilvl w:val="0"/>
          <w:numId w:val="23"/>
        </w:numPr>
        <w:suppressAutoHyphens w:val="0"/>
        <w:autoSpaceDE w:val="0"/>
        <w:autoSpaceDN w:val="0"/>
        <w:adjustRightInd w:val="0"/>
        <w:rPr>
          <w:rFonts w:eastAsia="Arial" w:cs="Arial"/>
          <w:lang w:eastAsia="et-EE"/>
        </w:rPr>
      </w:pPr>
      <w:r>
        <w:rPr>
          <w:rFonts w:eastAsia="Arial" w:cs="Arial"/>
          <w:lang w:eastAsia="et-EE"/>
        </w:rPr>
        <w:t>kk ja k</w:t>
      </w:r>
      <w:r w:rsidR="034CAAC7" w:rsidRPr="034CAAC7">
        <w:rPr>
          <w:rFonts w:eastAsia="Arial" w:cs="Arial"/>
          <w:lang w:eastAsia="et-EE"/>
        </w:rPr>
        <w:t>ko seos on registreeritud</w:t>
      </w:r>
    </w:p>
    <w:p w14:paraId="698D84F7" w14:textId="3C62F817" w:rsidR="00CA6891"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008C7654">
        <w:rPr>
          <w:rFonts w:eastAsia="Arial" w:cs="Arial"/>
          <w:lang w:eastAsia="et-EE"/>
        </w:rPr>
        <w:t>: Registreeri kaup, Muuda kauba</w:t>
      </w:r>
      <w:r w:rsidRPr="034CAAC7">
        <w:rPr>
          <w:rFonts w:eastAsia="Arial" w:cs="Arial"/>
          <w:lang w:eastAsia="et-EE"/>
        </w:rPr>
        <w:t xml:space="preserve"> andmeid</w:t>
      </w:r>
    </w:p>
    <w:p w14:paraId="7532F42F" w14:textId="77777777" w:rsidR="00CA6891" w:rsidRDefault="00CA6891" w:rsidP="00324202">
      <w:pPr>
        <w:suppressAutoHyphens w:val="0"/>
        <w:autoSpaceDE w:val="0"/>
        <w:autoSpaceDN w:val="0"/>
        <w:adjustRightInd w:val="0"/>
        <w:rPr>
          <w:rFonts w:cs="Arial"/>
          <w:lang w:eastAsia="et-EE"/>
        </w:rPr>
      </w:pPr>
    </w:p>
    <w:p w14:paraId="3ECEA3F6" w14:textId="0107D8CA" w:rsidR="00324202" w:rsidRPr="00B50CDD" w:rsidRDefault="034CAAC7" w:rsidP="034CAAC7">
      <w:pPr>
        <w:suppressAutoHyphens w:val="0"/>
        <w:autoSpaceDE w:val="0"/>
        <w:autoSpaceDN w:val="0"/>
        <w:adjustRightInd w:val="0"/>
        <w:rPr>
          <w:rFonts w:eastAsia="Arial" w:cs="Arial"/>
          <w:b/>
          <w:bCs/>
          <w:lang w:eastAsia="et-EE"/>
        </w:rPr>
      </w:pPr>
      <w:r w:rsidRPr="034CAAC7">
        <w:rPr>
          <w:rFonts w:eastAsia="Arial" w:cs="Arial"/>
          <w:b/>
          <w:bCs/>
          <w:color w:val="0070C0"/>
          <w:lang w:eastAsia="et-EE"/>
        </w:rPr>
        <w:t>OP8</w:t>
      </w:r>
      <w:r w:rsidRPr="034CAAC7">
        <w:rPr>
          <w:rFonts w:eastAsia="Arial" w:cs="Arial"/>
          <w:b/>
          <w:bCs/>
          <w:lang w:eastAsia="et-EE"/>
        </w:rPr>
        <w:t xml:space="preserve"> Eemalda kaubakategooriast (p_kauba_kood, kauba kategooria identifikaator)</w:t>
      </w:r>
    </w:p>
    <w:p w14:paraId="1874FBFF" w14:textId="77777777" w:rsidR="00324202" w:rsidRPr="00045223"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5AF42121" w14:textId="3339F344" w:rsidR="003904E4"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034CAAC7" w:rsidRPr="034CAAC7">
        <w:rPr>
          <w:rFonts w:eastAsia="Arial" w:cs="Arial"/>
          <w:lang w:eastAsia="et-EE"/>
        </w:rPr>
        <w:t xml:space="preserve"> (kauba_kood=p_kauba_kood) on registreeritud </w:t>
      </w:r>
    </w:p>
    <w:p w14:paraId="62A7D15E" w14:textId="32205813" w:rsidR="003904E4"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kauba_kategooria eksemplar k</w:t>
      </w:r>
      <w:r w:rsidR="034CAAC7" w:rsidRPr="034CAAC7">
        <w:rPr>
          <w:rFonts w:eastAsia="Arial" w:cs="Arial"/>
          <w:lang w:eastAsia="et-EE"/>
        </w:rPr>
        <w:t>k (kaubakategooria identifikaator) on registreeritud</w:t>
      </w:r>
    </w:p>
    <w:p w14:paraId="5B17EFF1" w14:textId="24931104" w:rsidR="00324202" w:rsidRPr="00045223" w:rsidRDefault="008C7654" w:rsidP="034CAAC7">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034CAAC7" w:rsidRPr="034CAAC7">
        <w:rPr>
          <w:rFonts w:eastAsia="Arial" w:cs="Arial"/>
          <w:lang w:eastAsia="et-EE"/>
        </w:rPr>
        <w:t xml:space="preserve"> on seotud ka</w:t>
      </w:r>
      <w:r>
        <w:rPr>
          <w:rFonts w:eastAsia="Arial" w:cs="Arial"/>
          <w:lang w:eastAsia="et-EE"/>
        </w:rPr>
        <w:t>uba_seisundi_liik eksemplariga k</w:t>
      </w:r>
      <w:r w:rsidR="034CAAC7" w:rsidRPr="034CAAC7">
        <w:rPr>
          <w:rFonts w:eastAsia="Arial" w:cs="Arial"/>
          <w:lang w:eastAsia="et-EE"/>
        </w:rPr>
        <w:t>sl (nimetus="Ootel") või (nimetus="Mitteaktiivne")</w:t>
      </w:r>
    </w:p>
    <w:p w14:paraId="405CE6DD" w14:textId="77777777" w:rsidR="00324202" w:rsidRDefault="034CAAC7" w:rsidP="034CAAC7">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7117EDB" w14:textId="77777777" w:rsidR="00FA7F23" w:rsidRPr="00E91213" w:rsidRDefault="034CAAC7" w:rsidP="034CAAC7">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053C77D8" w14:textId="138D4476" w:rsidR="00324202" w:rsidRPr="00045223" w:rsidRDefault="034CAAC7" w:rsidP="034CAAC7">
      <w:pPr>
        <w:numPr>
          <w:ilvl w:val="0"/>
          <w:numId w:val="23"/>
        </w:numPr>
        <w:suppressAutoHyphens w:val="0"/>
        <w:autoSpaceDE w:val="0"/>
        <w:autoSpaceDN w:val="0"/>
        <w:adjustRightInd w:val="0"/>
        <w:rPr>
          <w:rFonts w:eastAsia="Arial" w:cs="Arial"/>
          <w:lang w:eastAsia="et-EE"/>
        </w:rPr>
      </w:pPr>
      <w:r w:rsidRPr="034CAAC7">
        <w:rPr>
          <w:rFonts w:eastAsia="Arial" w:cs="Arial"/>
          <w:lang w:eastAsia="et-EE"/>
        </w:rPr>
        <w:t>kaub</w:t>
      </w:r>
      <w:r w:rsidR="008C7654">
        <w:rPr>
          <w:rFonts w:eastAsia="Arial" w:cs="Arial"/>
          <w:lang w:eastAsia="et-EE"/>
        </w:rPr>
        <w:t xml:space="preserve">a_kategooria_omamine eksemplar kko, mis on seotud k-ga ja mis on seotud </w:t>
      </w:r>
      <w:r w:rsidRPr="034CAAC7">
        <w:rPr>
          <w:rFonts w:eastAsia="Arial" w:cs="Arial"/>
          <w:lang w:eastAsia="et-EE"/>
        </w:rPr>
        <w:t>k-ga, on koos oma seostega kustutatud</w:t>
      </w:r>
    </w:p>
    <w:p w14:paraId="7BCE5C9A" w14:textId="713A8D6F" w:rsidR="00324202" w:rsidRDefault="034CAAC7" w:rsidP="034CAAC7">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Registreeri kaup, Muuda kauba andmeid</w:t>
      </w:r>
    </w:p>
    <w:p w14:paraId="6E50C5DF" w14:textId="65C7077D" w:rsidR="00DF1ABB" w:rsidRDefault="00DF1ABB" w:rsidP="034CAAC7">
      <w:pPr>
        <w:rPr>
          <w:rFonts w:eastAsia="Arial" w:cs="Arial"/>
          <w:lang w:eastAsia="et-EE"/>
        </w:rPr>
      </w:pPr>
    </w:p>
    <w:p w14:paraId="170A1684" w14:textId="0B96BEC4" w:rsidR="00DF1ABB" w:rsidRPr="00B50CDD" w:rsidRDefault="00DF1ABB" w:rsidP="00DF1ABB">
      <w:pPr>
        <w:suppressAutoHyphens w:val="0"/>
        <w:autoSpaceDE w:val="0"/>
        <w:autoSpaceDN w:val="0"/>
        <w:adjustRightInd w:val="0"/>
        <w:rPr>
          <w:rFonts w:eastAsia="Arial" w:cs="Arial"/>
          <w:b/>
          <w:bCs/>
          <w:lang w:eastAsia="et-EE"/>
        </w:rPr>
      </w:pPr>
      <w:r>
        <w:rPr>
          <w:rFonts w:eastAsia="Arial" w:cs="Arial"/>
          <w:b/>
          <w:bCs/>
          <w:color w:val="0070C0"/>
          <w:lang w:eastAsia="et-EE"/>
        </w:rPr>
        <w:t>OP9</w:t>
      </w:r>
      <w:r w:rsidRPr="034CAAC7">
        <w:rPr>
          <w:rFonts w:eastAsia="Arial" w:cs="Arial"/>
          <w:b/>
          <w:bCs/>
          <w:lang w:eastAsia="et-EE"/>
        </w:rPr>
        <w:t xml:space="preserve"> Registreeri </w:t>
      </w:r>
      <w:r>
        <w:rPr>
          <w:rFonts w:eastAsia="Arial" w:cs="Arial"/>
          <w:b/>
          <w:bCs/>
          <w:lang w:eastAsia="et-EE"/>
        </w:rPr>
        <w:t>raamat</w:t>
      </w:r>
      <w:r w:rsidRPr="034CAAC7">
        <w:rPr>
          <w:rFonts w:eastAsia="Arial" w:cs="Arial"/>
          <w:b/>
          <w:bCs/>
          <w:lang w:eastAsia="et-EE"/>
        </w:rPr>
        <w:t>(p_kauba_kood</w:t>
      </w:r>
      <w:r>
        <w:rPr>
          <w:rFonts w:eastAsia="Arial" w:cs="Arial"/>
          <w:b/>
          <w:bCs/>
          <w:lang w:eastAsia="et-EE"/>
        </w:rPr>
        <w:t xml:space="preserve">, p_alapealkiri, p_isbn, p_ilmumisaasta, p_lehekülgede_arv, p_pikkus, p_laius, </w:t>
      </w:r>
      <w:r w:rsidR="007A16E1">
        <w:rPr>
          <w:rFonts w:eastAsia="Arial" w:cs="Arial"/>
          <w:b/>
          <w:bCs/>
          <w:lang w:eastAsia="et-EE"/>
        </w:rPr>
        <w:t>kirjastuse identifikaator</w:t>
      </w:r>
      <w:r w:rsidRPr="034CAAC7">
        <w:rPr>
          <w:rFonts w:eastAsia="Arial" w:cs="Arial"/>
          <w:b/>
          <w:bCs/>
          <w:lang w:eastAsia="et-EE"/>
        </w:rPr>
        <w:t>)</w:t>
      </w:r>
    </w:p>
    <w:p w14:paraId="3A104A1D" w14:textId="0AD174B7" w:rsidR="00646113" w:rsidRPr="00045223" w:rsidRDefault="00DF1ABB" w:rsidP="00DF1ABB">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3A1630FD" w14:textId="7355EC70" w:rsidR="00DF1ABB" w:rsidRDefault="00646113" w:rsidP="00DA3372">
      <w:pPr>
        <w:numPr>
          <w:ilvl w:val="0"/>
          <w:numId w:val="24"/>
        </w:numPr>
        <w:suppressAutoHyphens w:val="0"/>
        <w:autoSpaceDE w:val="0"/>
        <w:autoSpaceDN w:val="0"/>
        <w:adjustRightInd w:val="0"/>
        <w:rPr>
          <w:rFonts w:eastAsia="Arial" w:cs="Arial"/>
          <w:lang w:eastAsia="et-EE"/>
        </w:rPr>
      </w:pPr>
      <w:r>
        <w:rPr>
          <w:rFonts w:eastAsia="Arial" w:cs="Arial"/>
          <w:lang w:eastAsia="et-EE"/>
        </w:rPr>
        <w:t>Kaubaeksemplar k</w:t>
      </w:r>
      <w:r w:rsidR="00B526E1">
        <w:rPr>
          <w:rFonts w:eastAsia="Arial" w:cs="Arial"/>
          <w:lang w:eastAsia="et-EE"/>
        </w:rPr>
        <w:t xml:space="preserve"> (</w:t>
      </w:r>
      <w:r w:rsidR="00B526E1" w:rsidRPr="034CAAC7">
        <w:rPr>
          <w:rFonts w:eastAsia="Arial" w:cs="Arial"/>
          <w:lang w:eastAsia="et-EE"/>
        </w:rPr>
        <w:t>kauba_kood=p_kauba_kood</w:t>
      </w:r>
      <w:r w:rsidR="00B526E1">
        <w:rPr>
          <w:rFonts w:eastAsia="Arial" w:cs="Arial"/>
          <w:lang w:eastAsia="et-EE"/>
        </w:rPr>
        <w:t>)</w:t>
      </w:r>
      <w:r>
        <w:rPr>
          <w:rFonts w:eastAsia="Arial" w:cs="Arial"/>
          <w:lang w:eastAsia="et-EE"/>
        </w:rPr>
        <w:t xml:space="preserve"> on registreeritud</w:t>
      </w:r>
    </w:p>
    <w:p w14:paraId="588E2BE4" w14:textId="53D17310" w:rsidR="00DA3372" w:rsidRPr="00DA3372" w:rsidRDefault="00DF1ABB" w:rsidP="00DA3372">
      <w:pPr>
        <w:numPr>
          <w:ilvl w:val="0"/>
          <w:numId w:val="24"/>
        </w:numPr>
        <w:suppressAutoHyphens w:val="0"/>
        <w:autoSpaceDE w:val="0"/>
        <w:autoSpaceDN w:val="0"/>
        <w:adjustRightInd w:val="0"/>
        <w:rPr>
          <w:rFonts w:eastAsia="Arial" w:cs="Arial"/>
          <w:lang w:eastAsia="et-EE"/>
        </w:rPr>
      </w:pPr>
      <w:r>
        <w:rPr>
          <w:rFonts w:eastAsia="Arial" w:cs="Arial"/>
          <w:lang w:eastAsia="et-EE"/>
        </w:rPr>
        <w:t>Kirjastuse eksemplar ki (kirjastuse identifikaator) on registreeritud</w:t>
      </w:r>
    </w:p>
    <w:p w14:paraId="33E13622" w14:textId="4406EBBB" w:rsidR="00DF1ABB" w:rsidRDefault="00DF1ABB" w:rsidP="00DA3372">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61F1FF1B" w14:textId="37E89B41" w:rsidR="00DF1ABB" w:rsidRPr="00646113" w:rsidRDefault="00DF1ABB" w:rsidP="00646113">
      <w:pPr>
        <w:suppressAutoHyphens w:val="0"/>
        <w:autoSpaceDE w:val="0"/>
        <w:autoSpaceDN w:val="0"/>
        <w:adjustRightInd w:val="0"/>
        <w:rPr>
          <w:rFonts w:eastAsia="Arial" w:cs="Arial"/>
          <w:color w:val="00B050"/>
          <w:lang w:eastAsia="et-EE"/>
        </w:rPr>
      </w:pPr>
      <w:r w:rsidRPr="034CAAC7">
        <w:rPr>
          <w:rFonts w:eastAsia="Arial" w:cs="Arial"/>
          <w:color w:val="00B050"/>
          <w:lang w:eastAsia="et-EE"/>
        </w:rPr>
        <w:lastRenderedPageBreak/>
        <w:t>--Loo eksemplare</w:t>
      </w:r>
    </w:p>
    <w:p w14:paraId="1BD4922B"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Raamatueksemplar r on registreeritud</w:t>
      </w:r>
    </w:p>
    <w:p w14:paraId="44F8298D" w14:textId="77777777" w:rsidR="00DF1ABB" w:rsidRPr="00E91213" w:rsidRDefault="00DF1ABB" w:rsidP="00DF1ABB">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7F5EED52" w14:textId="77777777" w:rsidR="00DF1ABB" w:rsidRPr="00045223"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.kauba_kood:= p_kauba_kood</w:t>
      </w:r>
    </w:p>
    <w:p w14:paraId="7DB9ECB7"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r.alapealkiri:= p_alapealkiri</w:t>
      </w:r>
    </w:p>
    <w:p w14:paraId="60BB2862"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r.isbn:= p_isbn</w:t>
      </w:r>
    </w:p>
    <w:p w14:paraId="070913D8"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r.ilmumisaasta:= p_ilmumisaasta</w:t>
      </w:r>
    </w:p>
    <w:p w14:paraId="024AE997"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r.lehekülgede_arv:= p_lehekülgede_arv</w:t>
      </w:r>
    </w:p>
    <w:p w14:paraId="0EEFE81A" w14:textId="77777777"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r.pikkus:= p_pikkus</w:t>
      </w:r>
    </w:p>
    <w:p w14:paraId="24A7E14D" w14:textId="77777777" w:rsidR="00DF1ABB" w:rsidRPr="00C9640A"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r.laius:= p_laius</w:t>
      </w:r>
    </w:p>
    <w:p w14:paraId="2A61967A" w14:textId="7EA47912" w:rsidR="009221CE" w:rsidRPr="00E91213" w:rsidRDefault="00DF1ABB" w:rsidP="00DF1ABB">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seoseid</w:t>
      </w:r>
    </w:p>
    <w:p w14:paraId="4745CCE1" w14:textId="34FF1CC0" w:rsidR="009221CE" w:rsidRDefault="009221CE"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 ja k seos on registreeritud</w:t>
      </w:r>
    </w:p>
    <w:p w14:paraId="6B95AEB0" w14:textId="1293B2FA" w:rsidR="00DF1ABB" w:rsidRDefault="00DF1ABB" w:rsidP="00DF1ABB">
      <w:pPr>
        <w:numPr>
          <w:ilvl w:val="0"/>
          <w:numId w:val="25"/>
        </w:numPr>
        <w:suppressAutoHyphens w:val="0"/>
        <w:autoSpaceDE w:val="0"/>
        <w:autoSpaceDN w:val="0"/>
        <w:adjustRightInd w:val="0"/>
        <w:rPr>
          <w:rFonts w:eastAsia="Arial" w:cs="Arial"/>
          <w:lang w:eastAsia="et-EE"/>
        </w:rPr>
      </w:pPr>
      <w:r>
        <w:rPr>
          <w:rFonts w:eastAsia="Arial" w:cs="Arial"/>
          <w:lang w:eastAsia="et-EE"/>
        </w:rPr>
        <w:t>r ja ki seos on registreeritud</w:t>
      </w:r>
    </w:p>
    <w:p w14:paraId="1A1AB198" w14:textId="5E403CD4" w:rsidR="00DF1ABB" w:rsidRDefault="00DF1ABB" w:rsidP="00DF1ABB">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5D1992">
        <w:rPr>
          <w:rFonts w:eastAsia="Arial" w:cs="Arial"/>
          <w:lang w:eastAsia="et-EE"/>
        </w:rPr>
        <w:t>raamat</w:t>
      </w:r>
    </w:p>
    <w:p w14:paraId="2C11486D" w14:textId="1304E5F8" w:rsidR="000E1AEB" w:rsidRDefault="000E1AEB" w:rsidP="00C735E0">
      <w:pPr>
        <w:suppressAutoHyphens w:val="0"/>
        <w:autoSpaceDE w:val="0"/>
        <w:autoSpaceDN w:val="0"/>
        <w:adjustRightInd w:val="0"/>
        <w:rPr>
          <w:rFonts w:eastAsia="Arial" w:cs="Arial"/>
          <w:lang w:eastAsia="et-EE"/>
        </w:rPr>
      </w:pPr>
    </w:p>
    <w:p w14:paraId="1133FCD9" w14:textId="7D2F2D0B" w:rsidR="000E1AEB" w:rsidRPr="00B50CDD" w:rsidRDefault="001F5D68" w:rsidP="000E1AEB">
      <w:pPr>
        <w:suppressAutoHyphens w:val="0"/>
        <w:autoSpaceDE w:val="0"/>
        <w:autoSpaceDN w:val="0"/>
        <w:adjustRightInd w:val="0"/>
        <w:rPr>
          <w:rFonts w:eastAsia="Arial" w:cs="Arial"/>
          <w:b/>
          <w:bCs/>
          <w:lang w:eastAsia="et-EE"/>
        </w:rPr>
      </w:pPr>
      <w:r>
        <w:rPr>
          <w:rFonts w:eastAsia="Arial" w:cs="Arial"/>
          <w:b/>
          <w:bCs/>
          <w:color w:val="0070C0"/>
          <w:lang w:eastAsia="et-EE"/>
        </w:rPr>
        <w:t>OP10</w:t>
      </w:r>
      <w:r w:rsidR="000E1AEB" w:rsidRPr="034CAAC7">
        <w:rPr>
          <w:rFonts w:eastAsia="Arial" w:cs="Arial"/>
          <w:b/>
          <w:bCs/>
          <w:lang w:eastAsia="et-EE"/>
        </w:rPr>
        <w:t xml:space="preserve"> Muuda </w:t>
      </w:r>
      <w:r w:rsidR="000E1AEB">
        <w:rPr>
          <w:rFonts w:eastAsia="Arial" w:cs="Arial"/>
          <w:b/>
          <w:bCs/>
          <w:lang w:eastAsia="et-EE"/>
        </w:rPr>
        <w:t>raamatu</w:t>
      </w:r>
      <w:r w:rsidR="000E1AEB" w:rsidRPr="034CAAC7">
        <w:rPr>
          <w:rFonts w:eastAsia="Arial" w:cs="Arial"/>
          <w:b/>
          <w:bCs/>
          <w:lang w:eastAsia="et-EE"/>
        </w:rPr>
        <w:t xml:space="preserve"> andmeid (p_kau</w:t>
      </w:r>
      <w:r w:rsidR="000E1AEB">
        <w:rPr>
          <w:rFonts w:eastAsia="Arial" w:cs="Arial"/>
          <w:b/>
          <w:bCs/>
          <w:lang w:eastAsia="et-EE"/>
        </w:rPr>
        <w:t>ba_kood_vana, p_kauba_kood_uus</w:t>
      </w:r>
      <w:r w:rsidR="000E1AEB" w:rsidRPr="034CAAC7">
        <w:rPr>
          <w:rFonts w:eastAsia="Arial" w:cs="Arial"/>
          <w:b/>
          <w:bCs/>
          <w:lang w:eastAsia="et-EE"/>
        </w:rPr>
        <w:t xml:space="preserve">, </w:t>
      </w:r>
      <w:r w:rsidR="000E1AEB">
        <w:rPr>
          <w:rFonts w:eastAsia="Arial" w:cs="Arial"/>
          <w:b/>
          <w:bCs/>
          <w:lang w:eastAsia="et-EE"/>
        </w:rPr>
        <w:t>p_alapealkiri, p_isbn, p_ilmumisaasta, p_lehekülgede_arv, p_pikkus, p_laius, kirjastuse identifikaator</w:t>
      </w:r>
      <w:r w:rsidR="00773554">
        <w:rPr>
          <w:rFonts w:eastAsia="Arial" w:cs="Arial"/>
          <w:b/>
          <w:bCs/>
          <w:lang w:eastAsia="et-EE"/>
        </w:rPr>
        <w:t>, sarja identifikaator</w:t>
      </w:r>
      <w:r w:rsidR="000E1AEB" w:rsidRPr="2214AE54">
        <w:rPr>
          <w:rFonts w:eastAsia="Arial" w:cs="Arial"/>
          <w:b/>
          <w:bCs/>
          <w:lang w:eastAsia="et-EE"/>
        </w:rPr>
        <w:t>)</w:t>
      </w:r>
    </w:p>
    <w:p w14:paraId="1277D3E5" w14:textId="77777777" w:rsidR="000E1AEB" w:rsidRPr="00045223" w:rsidRDefault="000E1AEB" w:rsidP="000E1AEB">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1A08C179" w14:textId="77777777" w:rsidR="000E1AEB" w:rsidRDefault="000E1AEB" w:rsidP="000E1AEB">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(kauba_kood=p_kauba_kood_vana) on registreeritud</w:t>
      </w:r>
    </w:p>
    <w:p w14:paraId="5CF30B28" w14:textId="2DBFCA61" w:rsidR="000E1AEB" w:rsidRPr="00BA3B8E" w:rsidRDefault="000E1AEB" w:rsidP="000E1AEB">
      <w:pPr>
        <w:numPr>
          <w:ilvl w:val="0"/>
          <w:numId w:val="22"/>
        </w:numPr>
        <w:suppressAutoHyphens w:val="0"/>
        <w:autoSpaceDE w:val="0"/>
        <w:autoSpaceDN w:val="0"/>
        <w:adjustRightInd w:val="0"/>
        <w:rPr>
          <w:rFonts w:eastAsia="Arial" w:cs="Arial"/>
          <w:lang w:eastAsia="et-EE"/>
        </w:rPr>
      </w:pPr>
      <w:r>
        <w:rPr>
          <w:rFonts w:eastAsia="Arial" w:cs="Arial"/>
          <w:lang w:eastAsia="et-EE"/>
        </w:rPr>
        <w:t xml:space="preserve">Raamatueksemplar r </w:t>
      </w:r>
      <w:r w:rsidR="00A612F7">
        <w:rPr>
          <w:rFonts w:eastAsia="Arial" w:cs="Arial"/>
          <w:lang w:eastAsia="et-EE"/>
        </w:rPr>
        <w:t>(</w:t>
      </w:r>
      <w:r w:rsidR="00A612F7" w:rsidRPr="034CAAC7">
        <w:rPr>
          <w:rFonts w:eastAsia="Arial" w:cs="Arial"/>
          <w:lang w:eastAsia="et-EE"/>
        </w:rPr>
        <w:t>kauba_kood=p_kauba_kood_vana</w:t>
      </w:r>
      <w:r w:rsidR="00A612F7">
        <w:rPr>
          <w:rFonts w:eastAsia="Arial" w:cs="Arial"/>
          <w:lang w:eastAsia="et-EE"/>
        </w:rPr>
        <w:t xml:space="preserve">) </w:t>
      </w:r>
      <w:r w:rsidRPr="034CAAC7">
        <w:rPr>
          <w:rFonts w:eastAsia="Arial" w:cs="Arial"/>
          <w:lang w:eastAsia="et-EE"/>
        </w:rPr>
        <w:t>on registreeritud</w:t>
      </w:r>
    </w:p>
    <w:p w14:paraId="72FFF351" w14:textId="77777777" w:rsidR="000E1AEB" w:rsidRDefault="000E1AEB"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0CDA92C9" w14:textId="70E9659F" w:rsidR="000E1AEB" w:rsidRDefault="000E1AEB"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 on seotud kirjastuse eksemplariga ki_vana</w:t>
      </w:r>
    </w:p>
    <w:p w14:paraId="44EC7AC6" w14:textId="369BCD93" w:rsidR="00773554" w:rsidRDefault="00773554"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 on seotud sarja eksemplariga s_vana</w:t>
      </w:r>
    </w:p>
    <w:p w14:paraId="55B7E08F" w14:textId="09821230" w:rsidR="00DC70DC" w:rsidRDefault="000E1AEB" w:rsidP="00DC70DC">
      <w:pPr>
        <w:numPr>
          <w:ilvl w:val="0"/>
          <w:numId w:val="21"/>
        </w:numPr>
        <w:suppressAutoHyphens w:val="0"/>
        <w:autoSpaceDE w:val="0"/>
        <w:autoSpaceDN w:val="0"/>
        <w:adjustRightInd w:val="0"/>
        <w:rPr>
          <w:rFonts w:eastAsia="Arial" w:cs="Arial"/>
          <w:lang w:eastAsia="et-EE"/>
        </w:rPr>
      </w:pPr>
      <w:r>
        <w:rPr>
          <w:rFonts w:eastAsia="Arial" w:cs="Arial"/>
          <w:lang w:eastAsia="et-EE"/>
        </w:rPr>
        <w:t>Kirjastuse uus eksemplar ki_uus (kirjastuse identifikaator) on registreeritud</w:t>
      </w:r>
    </w:p>
    <w:p w14:paraId="5E008338" w14:textId="736CBD16" w:rsidR="00773554" w:rsidRDefault="00773554" w:rsidP="00DC70DC">
      <w:pPr>
        <w:numPr>
          <w:ilvl w:val="0"/>
          <w:numId w:val="21"/>
        </w:numPr>
        <w:suppressAutoHyphens w:val="0"/>
        <w:autoSpaceDE w:val="0"/>
        <w:autoSpaceDN w:val="0"/>
        <w:adjustRightInd w:val="0"/>
        <w:rPr>
          <w:rFonts w:eastAsia="Arial" w:cs="Arial"/>
          <w:lang w:eastAsia="et-EE"/>
        </w:rPr>
      </w:pPr>
      <w:r>
        <w:rPr>
          <w:rFonts w:eastAsia="Arial" w:cs="Arial"/>
          <w:lang w:eastAsia="et-EE"/>
        </w:rPr>
        <w:t>Sarja uus eksemplar s_uus</w:t>
      </w:r>
      <w:r w:rsidR="00230CB0">
        <w:rPr>
          <w:rFonts w:eastAsia="Arial" w:cs="Arial"/>
          <w:lang w:eastAsia="et-EE"/>
        </w:rPr>
        <w:t xml:space="preserve"> </w:t>
      </w:r>
      <w:r>
        <w:rPr>
          <w:rFonts w:eastAsia="Arial" w:cs="Arial"/>
          <w:lang w:eastAsia="et-EE"/>
        </w:rPr>
        <w:t>(sarja identifikaator) on registreeritud</w:t>
      </w:r>
    </w:p>
    <w:p w14:paraId="2AB998E6" w14:textId="120E9D5E" w:rsidR="000E1AEB" w:rsidRDefault="000E1AEB" w:rsidP="00DC70DC">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2D2B81C1" w14:textId="77777777" w:rsidR="000E1AEB" w:rsidRPr="00E91213" w:rsidRDefault="000E1AEB" w:rsidP="000E1AEB">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--Väärtusta atribuute</w:t>
      </w:r>
    </w:p>
    <w:p w14:paraId="791D868D" w14:textId="3273751A"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.kauba_kood:= p_kauba_kood_uus</w:t>
      </w:r>
    </w:p>
    <w:p w14:paraId="126034AC" w14:textId="38AADDBE" w:rsidR="00DD7374" w:rsidRPr="009307D1" w:rsidRDefault="00DD7374"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 kauba_kood:= p_kauba_kood_uus</w:t>
      </w:r>
    </w:p>
    <w:p w14:paraId="7F16DF1A"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r.alapealkiri:= p_alapealkiri</w:t>
      </w:r>
    </w:p>
    <w:p w14:paraId="2B79EFD8"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r.isbn:= p_isbn</w:t>
      </w:r>
    </w:p>
    <w:p w14:paraId="7FF2EDA2"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r.ilmumisaasta:= p_ilmumisaasta</w:t>
      </w:r>
    </w:p>
    <w:p w14:paraId="25935A96"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r.lehekülgede_arv:= p_lehekülgede_arv</w:t>
      </w:r>
    </w:p>
    <w:p w14:paraId="2106F45A" w14:textId="77777777" w:rsidR="000E1AEB"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r.pikkus:= p_pikkus</w:t>
      </w:r>
    </w:p>
    <w:p w14:paraId="22D8DB97" w14:textId="77777777" w:rsidR="000E1AEB" w:rsidRPr="000C496E" w:rsidRDefault="000E1AEB" w:rsidP="000E1AEB">
      <w:pPr>
        <w:numPr>
          <w:ilvl w:val="0"/>
          <w:numId w:val="23"/>
        </w:numPr>
        <w:suppressAutoHyphens w:val="0"/>
        <w:autoSpaceDE w:val="0"/>
        <w:autoSpaceDN w:val="0"/>
        <w:adjustRightInd w:val="0"/>
        <w:rPr>
          <w:rFonts w:eastAsia="Arial" w:cs="Arial"/>
          <w:lang w:eastAsia="et-EE"/>
        </w:rPr>
      </w:pPr>
      <w:r>
        <w:rPr>
          <w:rFonts w:eastAsia="Arial" w:cs="Arial"/>
          <w:lang w:eastAsia="et-EE"/>
        </w:rPr>
        <w:t>r.laius:= p_laius</w:t>
      </w:r>
    </w:p>
    <w:p w14:paraId="746D00DA" w14:textId="77777777" w:rsidR="000E1AEB" w:rsidRPr="00E91213" w:rsidRDefault="000E1AEB" w:rsidP="000E1AEB">
      <w:pPr>
        <w:suppressAutoHyphens w:val="0"/>
        <w:autoSpaceDE w:val="0"/>
        <w:autoSpaceDN w:val="0"/>
        <w:adjustRightInd w:val="0"/>
        <w:rPr>
          <w:rFonts w:eastAsia="Arial" w:cs="Arial"/>
          <w:color w:val="00B050"/>
          <w:lang w:eastAsia="et-EE"/>
        </w:rPr>
      </w:pPr>
      <w:r>
        <w:rPr>
          <w:rFonts w:eastAsia="Arial" w:cs="Arial"/>
          <w:color w:val="00B050"/>
          <w:lang w:eastAsia="et-EE"/>
        </w:rPr>
        <w:t>--Kustut</w:t>
      </w:r>
      <w:r w:rsidRPr="034CAAC7">
        <w:rPr>
          <w:rFonts w:eastAsia="Arial" w:cs="Arial"/>
          <w:color w:val="00B050"/>
          <w:lang w:eastAsia="et-EE"/>
        </w:rPr>
        <w:t>a seoseid</w:t>
      </w:r>
    </w:p>
    <w:p w14:paraId="3D5C917A" w14:textId="41B471B9" w:rsidR="000E1AEB" w:rsidRDefault="006E4BDD" w:rsidP="000E1AEB">
      <w:pPr>
        <w:numPr>
          <w:ilvl w:val="0"/>
          <w:numId w:val="20"/>
        </w:numPr>
        <w:suppressAutoHyphens w:val="0"/>
        <w:autoSpaceDE w:val="0"/>
        <w:autoSpaceDN w:val="0"/>
        <w:adjustRightInd w:val="0"/>
        <w:rPr>
          <w:rFonts w:eastAsia="Arial" w:cs="Arial"/>
          <w:lang w:val="fi-FI" w:eastAsia="et-EE"/>
        </w:rPr>
      </w:pPr>
      <w:r>
        <w:rPr>
          <w:rFonts w:eastAsia="Arial" w:cs="Arial"/>
          <w:lang w:val="fi-FI" w:eastAsia="et-EE"/>
        </w:rPr>
        <w:t>r</w:t>
      </w:r>
      <w:r w:rsidR="000E1AEB" w:rsidRPr="00817BB1">
        <w:rPr>
          <w:rFonts w:eastAsia="Arial" w:cs="Arial"/>
          <w:lang w:val="fi-FI" w:eastAsia="et-EE"/>
        </w:rPr>
        <w:t xml:space="preserve"> ja ki_vana seos on kustutatud</w:t>
      </w:r>
    </w:p>
    <w:p w14:paraId="427BABF6" w14:textId="65BD5DFE" w:rsidR="00230CB0" w:rsidRPr="00817BB1" w:rsidRDefault="00230CB0" w:rsidP="000E1AEB">
      <w:pPr>
        <w:numPr>
          <w:ilvl w:val="0"/>
          <w:numId w:val="20"/>
        </w:numPr>
        <w:suppressAutoHyphens w:val="0"/>
        <w:autoSpaceDE w:val="0"/>
        <w:autoSpaceDN w:val="0"/>
        <w:adjustRightInd w:val="0"/>
        <w:rPr>
          <w:rFonts w:eastAsia="Arial" w:cs="Arial"/>
          <w:lang w:val="fi-FI" w:eastAsia="et-EE"/>
        </w:rPr>
      </w:pPr>
      <w:r>
        <w:rPr>
          <w:rFonts w:eastAsia="Arial" w:cs="Arial"/>
          <w:lang w:val="fi-FI" w:eastAsia="et-EE"/>
        </w:rPr>
        <w:t>r ja s_vana seos on kustutatud</w:t>
      </w:r>
    </w:p>
    <w:p w14:paraId="48430867" w14:textId="77777777" w:rsidR="000E1AEB" w:rsidRPr="000C496E" w:rsidRDefault="000E1AEB" w:rsidP="000E1AEB">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0B953420" w14:textId="22EBE037" w:rsidR="000E1AEB" w:rsidRDefault="006E4BDD"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w:t>
      </w:r>
      <w:r w:rsidR="000E1AEB">
        <w:rPr>
          <w:rFonts w:eastAsia="Arial" w:cs="Arial"/>
          <w:lang w:eastAsia="et-EE"/>
        </w:rPr>
        <w:t xml:space="preserve"> ja ki_uus seos on registreeritud</w:t>
      </w:r>
    </w:p>
    <w:p w14:paraId="4E0563AA" w14:textId="6D4801C2" w:rsidR="00230CB0" w:rsidRDefault="00230CB0" w:rsidP="000E1AEB">
      <w:pPr>
        <w:numPr>
          <w:ilvl w:val="0"/>
          <w:numId w:val="21"/>
        </w:numPr>
        <w:suppressAutoHyphens w:val="0"/>
        <w:autoSpaceDE w:val="0"/>
        <w:autoSpaceDN w:val="0"/>
        <w:adjustRightInd w:val="0"/>
        <w:rPr>
          <w:rFonts w:eastAsia="Arial" w:cs="Arial"/>
          <w:lang w:eastAsia="et-EE"/>
        </w:rPr>
      </w:pPr>
      <w:r>
        <w:rPr>
          <w:rFonts w:eastAsia="Arial" w:cs="Arial"/>
          <w:lang w:eastAsia="et-EE"/>
        </w:rPr>
        <w:t>r ja s_uus seos on registreeritud</w:t>
      </w:r>
    </w:p>
    <w:p w14:paraId="1E19CA71" w14:textId="412AA813" w:rsidR="00C735E0" w:rsidRDefault="000E1AEB" w:rsidP="00DF1ABB">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Muuda </w:t>
      </w:r>
      <w:r w:rsidR="00F92A0C">
        <w:rPr>
          <w:rFonts w:eastAsia="Arial" w:cs="Arial"/>
          <w:lang w:eastAsia="et-EE"/>
        </w:rPr>
        <w:t>raamatu</w:t>
      </w:r>
      <w:r w:rsidRPr="034CAAC7">
        <w:rPr>
          <w:rFonts w:eastAsia="Arial" w:cs="Arial"/>
          <w:lang w:eastAsia="et-EE"/>
        </w:rPr>
        <w:t xml:space="preserve"> andmeid</w:t>
      </w:r>
    </w:p>
    <w:p w14:paraId="7EA7DE8D" w14:textId="66A18BAD" w:rsidR="00782361" w:rsidRDefault="00782361" w:rsidP="00DF1ABB">
      <w:pPr>
        <w:suppressAutoHyphens w:val="0"/>
        <w:autoSpaceDE w:val="0"/>
        <w:autoSpaceDN w:val="0"/>
        <w:adjustRightInd w:val="0"/>
        <w:rPr>
          <w:rFonts w:eastAsia="Arial" w:cs="Arial"/>
          <w:lang w:eastAsia="et-EE"/>
        </w:rPr>
      </w:pPr>
    </w:p>
    <w:p w14:paraId="5752F0CD" w14:textId="2EE61007" w:rsidR="00782361" w:rsidRPr="00B50CDD" w:rsidRDefault="00F97878" w:rsidP="00782361">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1F5D68">
        <w:rPr>
          <w:rFonts w:eastAsia="Arial" w:cs="Arial"/>
          <w:b/>
          <w:bCs/>
          <w:color w:val="0070C0"/>
          <w:lang w:eastAsia="et-EE"/>
        </w:rPr>
        <w:t>11</w:t>
      </w:r>
      <w:r w:rsidR="00782361" w:rsidRPr="034CAAC7">
        <w:rPr>
          <w:rFonts w:eastAsia="Arial" w:cs="Arial"/>
          <w:b/>
          <w:bCs/>
          <w:lang w:eastAsia="et-EE"/>
        </w:rPr>
        <w:t xml:space="preserve"> Lisa</w:t>
      </w:r>
      <w:r w:rsidR="001A17BF">
        <w:rPr>
          <w:rFonts w:eastAsia="Arial" w:cs="Arial"/>
          <w:b/>
          <w:bCs/>
          <w:lang w:eastAsia="et-EE"/>
        </w:rPr>
        <w:t xml:space="preserve"> raamatule</w:t>
      </w:r>
      <w:r w:rsidR="00782361" w:rsidRPr="034CAAC7">
        <w:rPr>
          <w:rFonts w:eastAsia="Arial" w:cs="Arial"/>
          <w:b/>
          <w:bCs/>
          <w:lang w:eastAsia="et-EE"/>
        </w:rPr>
        <w:t xml:space="preserve"> </w:t>
      </w:r>
      <w:r>
        <w:rPr>
          <w:rFonts w:eastAsia="Arial" w:cs="Arial"/>
          <w:b/>
          <w:bCs/>
          <w:lang w:eastAsia="et-EE"/>
        </w:rPr>
        <w:t>autor</w:t>
      </w:r>
      <w:r w:rsidR="00782361" w:rsidRPr="034CAAC7">
        <w:rPr>
          <w:rFonts w:eastAsia="Arial" w:cs="Arial"/>
          <w:b/>
          <w:bCs/>
          <w:lang w:eastAsia="et-EE"/>
        </w:rPr>
        <w:t xml:space="preserve"> (p_kauba_kood</w:t>
      </w:r>
      <w:r w:rsidR="00782361">
        <w:rPr>
          <w:rFonts w:eastAsia="Arial" w:cs="Arial"/>
          <w:b/>
          <w:bCs/>
          <w:lang w:eastAsia="et-EE"/>
        </w:rPr>
        <w:t>,</w:t>
      </w:r>
      <w:r w:rsidR="00782361" w:rsidRPr="00782361">
        <w:rPr>
          <w:rFonts w:eastAsia="Arial" w:cs="Arial"/>
          <w:b/>
          <w:bCs/>
          <w:lang w:eastAsia="et-EE"/>
        </w:rPr>
        <w:t xml:space="preserve"> </w:t>
      </w:r>
      <w:r w:rsidR="00782361">
        <w:rPr>
          <w:rFonts w:eastAsia="Arial" w:cs="Arial"/>
          <w:b/>
          <w:bCs/>
          <w:lang w:eastAsia="et-EE"/>
        </w:rPr>
        <w:t>autori identifikaator</w:t>
      </w:r>
      <w:r w:rsidR="00782361" w:rsidRPr="034CAAC7">
        <w:rPr>
          <w:rFonts w:eastAsia="Arial" w:cs="Arial"/>
          <w:b/>
          <w:bCs/>
          <w:lang w:eastAsia="et-EE"/>
        </w:rPr>
        <w:t>)</w:t>
      </w:r>
    </w:p>
    <w:p w14:paraId="23ECD499" w14:textId="77777777" w:rsidR="00782361" w:rsidRPr="00045223" w:rsidRDefault="00782361" w:rsidP="00782361">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4FA4A92E" w14:textId="6E7B4D28" w:rsidR="00782361" w:rsidRDefault="00782361" w:rsidP="00782361">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0B4BED3F" w14:textId="274A7FC8" w:rsidR="001A17BF" w:rsidRPr="001A17BF" w:rsidRDefault="001A17BF" w:rsidP="001A17BF">
      <w:pPr>
        <w:numPr>
          <w:ilvl w:val="0"/>
          <w:numId w:val="22"/>
        </w:numPr>
        <w:suppressAutoHyphens w:val="0"/>
        <w:autoSpaceDE w:val="0"/>
        <w:autoSpaceDN w:val="0"/>
        <w:adjustRightInd w:val="0"/>
        <w:rPr>
          <w:rFonts w:eastAsia="Arial" w:cs="Arial"/>
          <w:lang w:eastAsia="et-EE"/>
        </w:rPr>
      </w:pPr>
      <w:r>
        <w:rPr>
          <w:rFonts w:eastAsia="Arial" w:cs="Arial"/>
          <w:lang w:eastAsia="et-EE"/>
        </w:rPr>
        <w:lastRenderedPageBreak/>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p>
    <w:p w14:paraId="7AFB1B01" w14:textId="2075A714" w:rsidR="00782361" w:rsidRPr="00045223" w:rsidRDefault="00D474B3" w:rsidP="00782361">
      <w:pPr>
        <w:numPr>
          <w:ilvl w:val="0"/>
          <w:numId w:val="22"/>
        </w:numPr>
        <w:suppressAutoHyphens w:val="0"/>
        <w:autoSpaceDE w:val="0"/>
        <w:autoSpaceDN w:val="0"/>
        <w:adjustRightInd w:val="0"/>
        <w:rPr>
          <w:rFonts w:eastAsia="Arial" w:cs="Arial"/>
          <w:lang w:eastAsia="et-EE"/>
        </w:rPr>
      </w:pPr>
      <w:r>
        <w:rPr>
          <w:rFonts w:eastAsia="Arial" w:cs="Arial"/>
          <w:lang w:eastAsia="et-EE"/>
        </w:rPr>
        <w:t>Autori eksemplar a</w:t>
      </w:r>
      <w:r w:rsidR="00782361" w:rsidRPr="034CAAC7">
        <w:rPr>
          <w:rFonts w:eastAsia="Arial" w:cs="Arial"/>
          <w:lang w:eastAsia="et-EE"/>
        </w:rPr>
        <w:t xml:space="preserve"> (</w:t>
      </w:r>
      <w:r>
        <w:rPr>
          <w:rFonts w:eastAsia="Arial" w:cs="Arial"/>
          <w:lang w:eastAsia="et-EE"/>
        </w:rPr>
        <w:t>autori</w:t>
      </w:r>
      <w:r w:rsidR="00782361" w:rsidRPr="034CAAC7">
        <w:rPr>
          <w:rFonts w:eastAsia="Arial" w:cs="Arial"/>
          <w:lang w:eastAsia="et-EE"/>
        </w:rPr>
        <w:t xml:space="preserve"> identifikaator) on registreeritud</w:t>
      </w:r>
    </w:p>
    <w:p w14:paraId="0E47F8A4" w14:textId="6A424D6F" w:rsidR="00782361" w:rsidRDefault="00782361" w:rsidP="00782361">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7A1A680B" w14:textId="77777777" w:rsidR="00782361" w:rsidRDefault="00782361" w:rsidP="00782361">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62165E3D" w14:textId="77777777" w:rsidR="00782361" w:rsidRPr="00E91213" w:rsidRDefault="00782361" w:rsidP="00782361">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0F2A27E6" w14:textId="3DC7B6C3" w:rsidR="00782361" w:rsidRDefault="00D474B3" w:rsidP="00782361">
      <w:pPr>
        <w:numPr>
          <w:ilvl w:val="0"/>
          <w:numId w:val="23"/>
        </w:numPr>
        <w:suppressAutoHyphens w:val="0"/>
        <w:autoSpaceDE w:val="0"/>
        <w:autoSpaceDN w:val="0"/>
        <w:adjustRightInd w:val="0"/>
        <w:rPr>
          <w:rFonts w:eastAsia="Arial" w:cs="Arial"/>
          <w:lang w:eastAsia="et-EE"/>
        </w:rPr>
      </w:pPr>
      <w:r>
        <w:rPr>
          <w:rFonts w:eastAsia="Arial" w:cs="Arial"/>
          <w:lang w:eastAsia="et-EE"/>
        </w:rPr>
        <w:t>Raamat_Autor</w:t>
      </w:r>
      <w:r w:rsidR="00782361">
        <w:rPr>
          <w:rFonts w:eastAsia="Arial" w:cs="Arial"/>
          <w:lang w:eastAsia="et-EE"/>
        </w:rPr>
        <w:t xml:space="preserve"> eksemplar </w:t>
      </w:r>
      <w:r>
        <w:rPr>
          <w:rFonts w:eastAsia="Arial" w:cs="Arial"/>
          <w:lang w:eastAsia="et-EE"/>
        </w:rPr>
        <w:t>ra</w:t>
      </w:r>
      <w:r w:rsidR="00782361" w:rsidRPr="034CAAC7">
        <w:rPr>
          <w:rFonts w:eastAsia="Arial" w:cs="Arial"/>
          <w:lang w:eastAsia="et-EE"/>
        </w:rPr>
        <w:t xml:space="preserve"> on registreeritud</w:t>
      </w:r>
    </w:p>
    <w:p w14:paraId="1CCC5331" w14:textId="1F564E29" w:rsidR="00782361" w:rsidRPr="001A17BF" w:rsidRDefault="00782361" w:rsidP="001A17BF">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65A03A24" w14:textId="59363AF0" w:rsidR="00782361" w:rsidRDefault="00D474B3" w:rsidP="00782361">
      <w:pPr>
        <w:numPr>
          <w:ilvl w:val="0"/>
          <w:numId w:val="23"/>
        </w:numPr>
        <w:suppressAutoHyphens w:val="0"/>
        <w:autoSpaceDE w:val="0"/>
        <w:autoSpaceDN w:val="0"/>
        <w:adjustRightInd w:val="0"/>
        <w:rPr>
          <w:rFonts w:eastAsia="Arial" w:cs="Arial"/>
          <w:lang w:eastAsia="et-EE"/>
        </w:rPr>
      </w:pPr>
      <w:r>
        <w:rPr>
          <w:rFonts w:eastAsia="Arial" w:cs="Arial"/>
          <w:lang w:eastAsia="et-EE"/>
        </w:rPr>
        <w:t>a</w:t>
      </w:r>
      <w:r w:rsidR="00782361">
        <w:rPr>
          <w:rFonts w:eastAsia="Arial" w:cs="Arial"/>
          <w:lang w:eastAsia="et-EE"/>
        </w:rPr>
        <w:t xml:space="preserve"> ja </w:t>
      </w:r>
      <w:r>
        <w:rPr>
          <w:rFonts w:eastAsia="Arial" w:cs="Arial"/>
          <w:lang w:eastAsia="et-EE"/>
        </w:rPr>
        <w:t>ra</w:t>
      </w:r>
      <w:r w:rsidR="00782361" w:rsidRPr="034CAAC7">
        <w:rPr>
          <w:rFonts w:eastAsia="Arial" w:cs="Arial"/>
          <w:lang w:eastAsia="et-EE"/>
        </w:rPr>
        <w:t xml:space="preserve"> seos on registreeritud</w:t>
      </w:r>
    </w:p>
    <w:p w14:paraId="107FE115" w14:textId="5F12DDC4" w:rsidR="00D47AC6" w:rsidRPr="00045223" w:rsidRDefault="00D47AC6" w:rsidP="00782361">
      <w:pPr>
        <w:numPr>
          <w:ilvl w:val="0"/>
          <w:numId w:val="23"/>
        </w:numPr>
        <w:suppressAutoHyphens w:val="0"/>
        <w:autoSpaceDE w:val="0"/>
        <w:autoSpaceDN w:val="0"/>
        <w:adjustRightInd w:val="0"/>
        <w:rPr>
          <w:rFonts w:eastAsia="Arial" w:cs="Arial"/>
          <w:lang w:eastAsia="et-EE"/>
        </w:rPr>
      </w:pPr>
      <w:r>
        <w:rPr>
          <w:rFonts w:eastAsia="Arial" w:cs="Arial"/>
          <w:lang w:eastAsia="et-EE"/>
        </w:rPr>
        <w:t xml:space="preserve">r ja </w:t>
      </w:r>
      <w:r w:rsidR="00CA67CE">
        <w:rPr>
          <w:rFonts w:eastAsia="Arial" w:cs="Arial"/>
          <w:lang w:eastAsia="et-EE"/>
        </w:rPr>
        <w:t>ra</w:t>
      </w:r>
      <w:r>
        <w:rPr>
          <w:rFonts w:eastAsia="Arial" w:cs="Arial"/>
          <w:lang w:eastAsia="et-EE"/>
        </w:rPr>
        <w:t xml:space="preserve"> seos on registreeritud</w:t>
      </w:r>
    </w:p>
    <w:p w14:paraId="4EE371E3" w14:textId="5019F7F8" w:rsidR="00782361" w:rsidRDefault="00782361" w:rsidP="00782361">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Pr>
          <w:rFonts w:eastAsia="Arial" w:cs="Arial"/>
          <w:lang w:eastAsia="et-EE"/>
        </w:rPr>
        <w:t xml:space="preserve">: Registreeri </w:t>
      </w:r>
      <w:r w:rsidR="001D4446">
        <w:rPr>
          <w:rFonts w:eastAsia="Arial" w:cs="Arial"/>
          <w:lang w:eastAsia="et-EE"/>
        </w:rPr>
        <w:t>raamatu</w:t>
      </w:r>
      <w:r>
        <w:rPr>
          <w:rFonts w:eastAsia="Arial" w:cs="Arial"/>
          <w:lang w:eastAsia="et-EE"/>
        </w:rPr>
        <w:t xml:space="preserve">, Muuda </w:t>
      </w:r>
      <w:r w:rsidR="001D4446">
        <w:rPr>
          <w:rFonts w:eastAsia="Arial" w:cs="Arial"/>
          <w:lang w:eastAsia="et-EE"/>
        </w:rPr>
        <w:t>raamatu</w:t>
      </w:r>
      <w:r w:rsidRPr="034CAAC7">
        <w:rPr>
          <w:rFonts w:eastAsia="Arial" w:cs="Arial"/>
          <w:lang w:eastAsia="et-EE"/>
        </w:rPr>
        <w:t xml:space="preserve"> andmeid</w:t>
      </w:r>
    </w:p>
    <w:p w14:paraId="748E4C51" w14:textId="4BB52C7C" w:rsidR="003E6954" w:rsidRDefault="003E6954" w:rsidP="00782361">
      <w:pPr>
        <w:suppressAutoHyphens w:val="0"/>
        <w:autoSpaceDE w:val="0"/>
        <w:autoSpaceDN w:val="0"/>
        <w:adjustRightInd w:val="0"/>
        <w:rPr>
          <w:rFonts w:eastAsia="Arial" w:cs="Arial"/>
          <w:lang w:eastAsia="et-EE"/>
        </w:rPr>
      </w:pPr>
    </w:p>
    <w:p w14:paraId="015D356A" w14:textId="08D61220" w:rsidR="003E6954" w:rsidRPr="00B50CDD" w:rsidRDefault="00E21CE3" w:rsidP="003E6954">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1F5D68">
        <w:rPr>
          <w:rFonts w:eastAsia="Arial" w:cs="Arial"/>
          <w:b/>
          <w:bCs/>
          <w:color w:val="0070C0"/>
          <w:lang w:eastAsia="et-EE"/>
        </w:rPr>
        <w:t>12</w:t>
      </w:r>
      <w:r w:rsidR="003E6954" w:rsidRPr="034CAAC7">
        <w:rPr>
          <w:rFonts w:eastAsia="Arial" w:cs="Arial"/>
          <w:b/>
          <w:bCs/>
          <w:lang w:eastAsia="et-EE"/>
        </w:rPr>
        <w:t xml:space="preserve"> Eemalda </w:t>
      </w:r>
      <w:r w:rsidR="003E6954">
        <w:rPr>
          <w:rFonts w:eastAsia="Arial" w:cs="Arial"/>
          <w:b/>
          <w:bCs/>
          <w:lang w:eastAsia="et-EE"/>
        </w:rPr>
        <w:t>raamatult autor</w:t>
      </w:r>
      <w:r w:rsidR="003E6954" w:rsidRPr="034CAAC7">
        <w:rPr>
          <w:rFonts w:eastAsia="Arial" w:cs="Arial"/>
          <w:b/>
          <w:bCs/>
          <w:lang w:eastAsia="et-EE"/>
        </w:rPr>
        <w:t xml:space="preserve"> (p_kauba_kood, </w:t>
      </w:r>
      <w:r w:rsidR="003E6954">
        <w:rPr>
          <w:rFonts w:eastAsia="Arial" w:cs="Arial"/>
          <w:b/>
          <w:bCs/>
          <w:lang w:eastAsia="et-EE"/>
        </w:rPr>
        <w:t>autori</w:t>
      </w:r>
      <w:r w:rsidR="003E6954" w:rsidRPr="034CAAC7">
        <w:rPr>
          <w:rFonts w:eastAsia="Arial" w:cs="Arial"/>
          <w:b/>
          <w:bCs/>
          <w:lang w:eastAsia="et-EE"/>
        </w:rPr>
        <w:t xml:space="preserve"> identifikaator)</w:t>
      </w:r>
    </w:p>
    <w:p w14:paraId="6FD6E418" w14:textId="77777777" w:rsidR="003E6954" w:rsidRPr="00045223"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21F95C97" w14:textId="08D369A4"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4E805278" w14:textId="77777777" w:rsidR="003E6954" w:rsidRPr="001A17BF"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p>
    <w:p w14:paraId="7661D336" w14:textId="4A97AED5" w:rsidR="003E6954" w:rsidRPr="00045223" w:rsidRDefault="003E6954" w:rsidP="000A79F6">
      <w:pPr>
        <w:numPr>
          <w:ilvl w:val="0"/>
          <w:numId w:val="21"/>
        </w:numPr>
        <w:suppressAutoHyphens w:val="0"/>
        <w:autoSpaceDE w:val="0"/>
        <w:autoSpaceDN w:val="0"/>
        <w:adjustRightInd w:val="0"/>
        <w:rPr>
          <w:rFonts w:eastAsia="Arial" w:cs="Arial"/>
          <w:lang w:eastAsia="et-EE"/>
        </w:rPr>
      </w:pPr>
      <w:r>
        <w:rPr>
          <w:rFonts w:eastAsia="Arial" w:cs="Arial"/>
          <w:lang w:eastAsia="et-EE"/>
        </w:rPr>
        <w:t>Autori eksemplar a</w:t>
      </w:r>
      <w:r w:rsidRPr="034CAAC7">
        <w:rPr>
          <w:rFonts w:eastAsia="Arial" w:cs="Arial"/>
          <w:lang w:eastAsia="et-EE"/>
        </w:rPr>
        <w:t xml:space="preserve"> (</w:t>
      </w:r>
      <w:r>
        <w:rPr>
          <w:rFonts w:eastAsia="Arial" w:cs="Arial"/>
          <w:lang w:eastAsia="et-EE"/>
        </w:rPr>
        <w:t>autori</w:t>
      </w:r>
      <w:r w:rsidRPr="034CAAC7">
        <w:rPr>
          <w:rFonts w:eastAsia="Arial" w:cs="Arial"/>
          <w:lang w:eastAsia="et-EE"/>
        </w:rPr>
        <w:t xml:space="preserve"> identifikaator) on registreeritud</w:t>
      </w:r>
    </w:p>
    <w:p w14:paraId="21F0ADF6" w14:textId="6B401B4A"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294E8D36" w14:textId="77777777" w:rsidR="003E6954"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58C1819" w14:textId="77777777" w:rsidR="003E6954" w:rsidRPr="00E91213" w:rsidRDefault="003E6954" w:rsidP="003E6954">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2A855BDD" w14:textId="743DFBD2" w:rsidR="003E6954" w:rsidRPr="00045223" w:rsidRDefault="00B3410A" w:rsidP="003E6954">
      <w:pPr>
        <w:numPr>
          <w:ilvl w:val="0"/>
          <w:numId w:val="23"/>
        </w:numPr>
        <w:suppressAutoHyphens w:val="0"/>
        <w:autoSpaceDE w:val="0"/>
        <w:autoSpaceDN w:val="0"/>
        <w:adjustRightInd w:val="0"/>
        <w:rPr>
          <w:rFonts w:eastAsia="Arial" w:cs="Arial"/>
          <w:lang w:eastAsia="et-EE"/>
        </w:rPr>
      </w:pPr>
      <w:r>
        <w:rPr>
          <w:rFonts w:eastAsia="Arial" w:cs="Arial"/>
          <w:lang w:eastAsia="et-EE"/>
        </w:rPr>
        <w:t>Raamat_Autor eksemplar ar,</w:t>
      </w:r>
      <w:r w:rsidRPr="034CAAC7">
        <w:rPr>
          <w:rFonts w:eastAsia="Arial" w:cs="Arial"/>
          <w:lang w:eastAsia="et-EE"/>
        </w:rPr>
        <w:t xml:space="preserve"> </w:t>
      </w:r>
      <w:r>
        <w:rPr>
          <w:rFonts w:eastAsia="Arial" w:cs="Arial"/>
          <w:lang w:eastAsia="et-EE"/>
        </w:rPr>
        <w:t>mis on seotud a</w:t>
      </w:r>
      <w:r w:rsidR="003E6954">
        <w:rPr>
          <w:rFonts w:eastAsia="Arial" w:cs="Arial"/>
          <w:lang w:eastAsia="et-EE"/>
        </w:rPr>
        <w:t xml:space="preserve">-ga ja mis on seotud </w:t>
      </w:r>
      <w:r>
        <w:rPr>
          <w:rFonts w:eastAsia="Arial" w:cs="Arial"/>
          <w:lang w:eastAsia="et-EE"/>
        </w:rPr>
        <w:t>r</w:t>
      </w:r>
      <w:r w:rsidR="003E6954" w:rsidRPr="034CAAC7">
        <w:rPr>
          <w:rFonts w:eastAsia="Arial" w:cs="Arial"/>
          <w:lang w:eastAsia="et-EE"/>
        </w:rPr>
        <w:t>-ga, on koos oma seostega kustutatud</w:t>
      </w:r>
    </w:p>
    <w:p w14:paraId="00787142" w14:textId="21F871C7" w:rsidR="003E6954" w:rsidRDefault="003E6954" w:rsidP="00362D60">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1D4446">
        <w:rPr>
          <w:rFonts w:eastAsia="Arial" w:cs="Arial"/>
          <w:lang w:eastAsia="et-EE"/>
        </w:rPr>
        <w:t>raamat</w:t>
      </w:r>
      <w:r w:rsidRPr="034CAAC7">
        <w:rPr>
          <w:rFonts w:eastAsia="Arial" w:cs="Arial"/>
          <w:lang w:eastAsia="et-EE"/>
        </w:rPr>
        <w:t xml:space="preserve">, Muuda </w:t>
      </w:r>
      <w:r w:rsidR="001D4446">
        <w:rPr>
          <w:rFonts w:eastAsia="Arial" w:cs="Arial"/>
          <w:lang w:eastAsia="et-EE"/>
        </w:rPr>
        <w:t>raamatu</w:t>
      </w:r>
      <w:r w:rsidRPr="034CAAC7">
        <w:rPr>
          <w:rFonts w:eastAsia="Arial" w:cs="Arial"/>
          <w:lang w:eastAsia="et-EE"/>
        </w:rPr>
        <w:t xml:space="preserve"> andmeid</w:t>
      </w:r>
    </w:p>
    <w:p w14:paraId="49EDF6CF" w14:textId="0E6AE626" w:rsidR="00F97878" w:rsidRDefault="00F97878" w:rsidP="00782361">
      <w:pPr>
        <w:suppressAutoHyphens w:val="0"/>
        <w:autoSpaceDE w:val="0"/>
        <w:autoSpaceDN w:val="0"/>
        <w:adjustRightInd w:val="0"/>
        <w:rPr>
          <w:rFonts w:eastAsia="Arial" w:cs="Arial"/>
          <w:lang w:eastAsia="et-EE"/>
        </w:rPr>
      </w:pPr>
    </w:p>
    <w:p w14:paraId="71CC7DFA" w14:textId="0DF4C63A" w:rsidR="00F97878" w:rsidRPr="00B50CDD" w:rsidRDefault="00B16AF5" w:rsidP="00F97878">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1F5D68">
        <w:rPr>
          <w:rFonts w:eastAsia="Arial" w:cs="Arial"/>
          <w:b/>
          <w:bCs/>
          <w:color w:val="0070C0"/>
          <w:lang w:eastAsia="et-EE"/>
        </w:rPr>
        <w:t>13</w:t>
      </w:r>
      <w:r w:rsidR="00F97878" w:rsidRPr="034CAAC7">
        <w:rPr>
          <w:rFonts w:eastAsia="Arial" w:cs="Arial"/>
          <w:b/>
          <w:bCs/>
          <w:lang w:eastAsia="et-EE"/>
        </w:rPr>
        <w:t xml:space="preserve"> Lisa </w:t>
      </w:r>
      <w:r w:rsidR="00646113">
        <w:rPr>
          <w:rFonts w:eastAsia="Arial" w:cs="Arial"/>
          <w:b/>
          <w:bCs/>
          <w:lang w:eastAsia="et-EE"/>
        </w:rPr>
        <w:t xml:space="preserve">raamatule </w:t>
      </w:r>
      <w:r w:rsidR="001E288B">
        <w:rPr>
          <w:rFonts w:eastAsia="Arial" w:cs="Arial"/>
          <w:b/>
          <w:bCs/>
          <w:lang w:eastAsia="et-EE"/>
        </w:rPr>
        <w:t>žanr</w:t>
      </w:r>
      <w:r w:rsidR="00F97878" w:rsidRPr="034CAAC7">
        <w:rPr>
          <w:rFonts w:eastAsia="Arial" w:cs="Arial"/>
          <w:b/>
          <w:bCs/>
          <w:lang w:eastAsia="et-EE"/>
        </w:rPr>
        <w:t xml:space="preserve"> (p_kauba_kood</w:t>
      </w:r>
      <w:r w:rsidR="00F97878">
        <w:rPr>
          <w:rFonts w:eastAsia="Arial" w:cs="Arial"/>
          <w:b/>
          <w:bCs/>
          <w:lang w:eastAsia="et-EE"/>
        </w:rPr>
        <w:t>,</w:t>
      </w:r>
      <w:r w:rsidR="00F97878" w:rsidRPr="00782361">
        <w:rPr>
          <w:rFonts w:eastAsia="Arial" w:cs="Arial"/>
          <w:b/>
          <w:bCs/>
          <w:lang w:eastAsia="et-EE"/>
        </w:rPr>
        <w:t xml:space="preserve"> </w:t>
      </w:r>
      <w:r w:rsidRPr="00B16AF5">
        <w:rPr>
          <w:rFonts w:eastAsia="Arial" w:cs="Arial"/>
          <w:b/>
          <w:bCs/>
          <w:lang w:eastAsia="et-EE"/>
        </w:rPr>
        <w:t xml:space="preserve">žanri </w:t>
      </w:r>
      <w:r w:rsidR="00F97878">
        <w:rPr>
          <w:rFonts w:eastAsia="Arial" w:cs="Arial"/>
          <w:b/>
          <w:bCs/>
          <w:lang w:eastAsia="et-EE"/>
        </w:rPr>
        <w:t>identifikaator</w:t>
      </w:r>
      <w:r w:rsidR="00F97878" w:rsidRPr="034CAAC7">
        <w:rPr>
          <w:rFonts w:eastAsia="Arial" w:cs="Arial"/>
          <w:b/>
          <w:bCs/>
          <w:lang w:eastAsia="et-EE"/>
        </w:rPr>
        <w:t>)</w:t>
      </w:r>
    </w:p>
    <w:p w14:paraId="4D09DADA" w14:textId="77777777" w:rsidR="00F97878" w:rsidRPr="00045223" w:rsidRDefault="00F97878" w:rsidP="00F97878">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4CD5088D" w14:textId="77777777" w:rsidR="005A033A" w:rsidRDefault="00F97878" w:rsidP="00F97878">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w:t>
      </w:r>
    </w:p>
    <w:p w14:paraId="0E1DC0EE" w14:textId="4F4E5CA2" w:rsidR="00F97878" w:rsidRPr="005A033A" w:rsidRDefault="005A033A" w:rsidP="005A033A">
      <w:pPr>
        <w:numPr>
          <w:ilvl w:val="0"/>
          <w:numId w:val="22"/>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00F97878" w:rsidRPr="005A033A">
        <w:rPr>
          <w:rFonts w:eastAsia="Arial" w:cs="Arial"/>
          <w:lang w:eastAsia="et-EE"/>
        </w:rPr>
        <w:t xml:space="preserve"> </w:t>
      </w:r>
    </w:p>
    <w:p w14:paraId="267F14DF" w14:textId="6169DAC2" w:rsidR="00F97878" w:rsidRPr="001E288B" w:rsidRDefault="001E288B" w:rsidP="001E288B">
      <w:pPr>
        <w:numPr>
          <w:ilvl w:val="0"/>
          <w:numId w:val="22"/>
        </w:numPr>
        <w:suppressAutoHyphens w:val="0"/>
        <w:autoSpaceDE w:val="0"/>
        <w:autoSpaceDN w:val="0"/>
        <w:adjustRightInd w:val="0"/>
        <w:rPr>
          <w:rFonts w:eastAsia="Arial" w:cs="Arial"/>
          <w:lang w:eastAsia="et-EE"/>
        </w:rPr>
      </w:pPr>
      <w:r>
        <w:rPr>
          <w:rFonts w:eastAsia="Arial" w:cs="Arial"/>
          <w:lang w:eastAsia="et-EE"/>
        </w:rPr>
        <w:t>Žanri eksemplar z (žanri identifikaator) on registreeritud</w:t>
      </w:r>
    </w:p>
    <w:p w14:paraId="74508181" w14:textId="69A7D96B" w:rsidR="00F97878" w:rsidRDefault="00F97878" w:rsidP="00F97878">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4F85318A" w14:textId="77777777" w:rsidR="00F97878" w:rsidRDefault="00F97878" w:rsidP="00F97878">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43CA68C1" w14:textId="77777777" w:rsidR="00F97878" w:rsidRPr="00E91213" w:rsidRDefault="00F97878" w:rsidP="00F97878">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472183FD" w14:textId="22E8D2A9" w:rsidR="00F97878" w:rsidRDefault="00B16AF5" w:rsidP="00F97878">
      <w:pPr>
        <w:numPr>
          <w:ilvl w:val="0"/>
          <w:numId w:val="23"/>
        </w:numPr>
        <w:suppressAutoHyphens w:val="0"/>
        <w:autoSpaceDE w:val="0"/>
        <w:autoSpaceDN w:val="0"/>
        <w:adjustRightInd w:val="0"/>
        <w:rPr>
          <w:rFonts w:eastAsia="Arial" w:cs="Arial"/>
          <w:lang w:eastAsia="et-EE"/>
        </w:rPr>
      </w:pPr>
      <w:r>
        <w:rPr>
          <w:rFonts w:eastAsia="Arial" w:cs="Arial"/>
          <w:lang w:eastAsia="et-EE"/>
        </w:rPr>
        <w:t>Zanr_Raamat</w:t>
      </w:r>
      <w:r w:rsidR="00F97878">
        <w:rPr>
          <w:rFonts w:eastAsia="Arial" w:cs="Arial"/>
          <w:lang w:eastAsia="et-EE"/>
        </w:rPr>
        <w:t xml:space="preserve"> eksemplar </w:t>
      </w:r>
      <w:r>
        <w:rPr>
          <w:rFonts w:eastAsia="Arial" w:cs="Arial"/>
          <w:lang w:eastAsia="et-EE"/>
        </w:rPr>
        <w:t>zr</w:t>
      </w:r>
      <w:r w:rsidR="00F97878" w:rsidRPr="034CAAC7">
        <w:rPr>
          <w:rFonts w:eastAsia="Arial" w:cs="Arial"/>
          <w:lang w:eastAsia="et-EE"/>
        </w:rPr>
        <w:t xml:space="preserve"> on registreeritud</w:t>
      </w:r>
    </w:p>
    <w:p w14:paraId="577121FE" w14:textId="21886F2B" w:rsidR="00F97878" w:rsidRPr="001A17BF" w:rsidRDefault="00F97878" w:rsidP="001A17BF">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2A31F666" w14:textId="382F1B2A" w:rsidR="00F97878" w:rsidRDefault="00B16AF5" w:rsidP="00F97878">
      <w:pPr>
        <w:numPr>
          <w:ilvl w:val="0"/>
          <w:numId w:val="23"/>
        </w:numPr>
        <w:suppressAutoHyphens w:val="0"/>
        <w:autoSpaceDE w:val="0"/>
        <w:autoSpaceDN w:val="0"/>
        <w:adjustRightInd w:val="0"/>
        <w:rPr>
          <w:rFonts w:eastAsia="Arial" w:cs="Arial"/>
          <w:lang w:eastAsia="et-EE"/>
        </w:rPr>
      </w:pPr>
      <w:r>
        <w:rPr>
          <w:rFonts w:eastAsia="Arial" w:cs="Arial"/>
          <w:lang w:eastAsia="et-EE"/>
        </w:rPr>
        <w:t>z</w:t>
      </w:r>
      <w:r w:rsidR="00F97878">
        <w:rPr>
          <w:rFonts w:eastAsia="Arial" w:cs="Arial"/>
          <w:lang w:eastAsia="et-EE"/>
        </w:rPr>
        <w:t xml:space="preserve"> ja </w:t>
      </w:r>
      <w:r>
        <w:rPr>
          <w:rFonts w:eastAsia="Arial" w:cs="Arial"/>
          <w:lang w:eastAsia="et-EE"/>
        </w:rPr>
        <w:t>zr</w:t>
      </w:r>
      <w:r w:rsidR="00F97878" w:rsidRPr="034CAAC7">
        <w:rPr>
          <w:rFonts w:eastAsia="Arial" w:cs="Arial"/>
          <w:lang w:eastAsia="et-EE"/>
        </w:rPr>
        <w:t xml:space="preserve"> seos on registreeritud</w:t>
      </w:r>
    </w:p>
    <w:p w14:paraId="0231F945" w14:textId="657BAD12" w:rsidR="00465458" w:rsidRPr="00045223" w:rsidRDefault="00465458" w:rsidP="00F97878">
      <w:pPr>
        <w:numPr>
          <w:ilvl w:val="0"/>
          <w:numId w:val="23"/>
        </w:numPr>
        <w:suppressAutoHyphens w:val="0"/>
        <w:autoSpaceDE w:val="0"/>
        <w:autoSpaceDN w:val="0"/>
        <w:adjustRightInd w:val="0"/>
        <w:rPr>
          <w:rFonts w:eastAsia="Arial" w:cs="Arial"/>
          <w:lang w:eastAsia="et-EE"/>
        </w:rPr>
      </w:pPr>
      <w:r>
        <w:rPr>
          <w:rFonts w:eastAsia="Arial" w:cs="Arial"/>
          <w:lang w:eastAsia="et-EE"/>
        </w:rPr>
        <w:t>r ja zr seos on registreeritud</w:t>
      </w:r>
    </w:p>
    <w:p w14:paraId="59C67AD3" w14:textId="4763934D" w:rsidR="00F97878" w:rsidRDefault="00F97878" w:rsidP="00F97878">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sidR="006041CB">
        <w:rPr>
          <w:rFonts w:eastAsia="Arial" w:cs="Arial"/>
          <w:lang w:eastAsia="et-EE"/>
        </w:rPr>
        <w:t>: Registreeri raamat</w:t>
      </w:r>
      <w:r>
        <w:rPr>
          <w:rFonts w:eastAsia="Arial" w:cs="Arial"/>
          <w:lang w:eastAsia="et-EE"/>
        </w:rPr>
        <w:t xml:space="preserve">, Muuda </w:t>
      </w:r>
      <w:r w:rsidR="006041CB">
        <w:rPr>
          <w:rFonts w:eastAsia="Arial" w:cs="Arial"/>
          <w:lang w:eastAsia="et-EE"/>
        </w:rPr>
        <w:t>raamatu</w:t>
      </w:r>
      <w:r w:rsidRPr="034CAAC7">
        <w:rPr>
          <w:rFonts w:eastAsia="Arial" w:cs="Arial"/>
          <w:lang w:eastAsia="et-EE"/>
        </w:rPr>
        <w:t xml:space="preserve"> andmeid</w:t>
      </w:r>
    </w:p>
    <w:p w14:paraId="5086A152" w14:textId="65992208" w:rsidR="003E6954" w:rsidRDefault="003E6954" w:rsidP="00F97878">
      <w:pPr>
        <w:suppressAutoHyphens w:val="0"/>
        <w:autoSpaceDE w:val="0"/>
        <w:autoSpaceDN w:val="0"/>
        <w:adjustRightInd w:val="0"/>
        <w:rPr>
          <w:rFonts w:eastAsia="Arial" w:cs="Arial"/>
          <w:lang w:eastAsia="et-EE"/>
        </w:rPr>
      </w:pPr>
    </w:p>
    <w:p w14:paraId="4BFAA45C" w14:textId="2B368F14" w:rsidR="003E6954" w:rsidRPr="00B50CDD" w:rsidRDefault="00A6471C" w:rsidP="003E6954">
      <w:pPr>
        <w:suppressAutoHyphens w:val="0"/>
        <w:autoSpaceDE w:val="0"/>
        <w:autoSpaceDN w:val="0"/>
        <w:adjustRightInd w:val="0"/>
        <w:rPr>
          <w:rFonts w:eastAsia="Arial" w:cs="Arial"/>
          <w:b/>
          <w:bCs/>
          <w:lang w:eastAsia="et-EE"/>
        </w:rPr>
      </w:pPr>
      <w:r>
        <w:rPr>
          <w:rFonts w:eastAsia="Arial" w:cs="Arial"/>
          <w:b/>
          <w:bCs/>
          <w:color w:val="0070C0"/>
          <w:lang w:eastAsia="et-EE"/>
        </w:rPr>
        <w:t>OP14</w:t>
      </w:r>
      <w:r w:rsidR="003E6954" w:rsidRPr="034CAAC7">
        <w:rPr>
          <w:rFonts w:eastAsia="Arial" w:cs="Arial"/>
          <w:b/>
          <w:bCs/>
          <w:lang w:eastAsia="et-EE"/>
        </w:rPr>
        <w:t xml:space="preserve"> Eemalda </w:t>
      </w:r>
      <w:r w:rsidR="00786FDE">
        <w:rPr>
          <w:rFonts w:eastAsia="Arial" w:cs="Arial"/>
          <w:b/>
          <w:bCs/>
          <w:lang w:eastAsia="et-EE"/>
        </w:rPr>
        <w:t xml:space="preserve">raamatult </w:t>
      </w:r>
      <w:r w:rsidR="00D4345C">
        <w:rPr>
          <w:rFonts w:eastAsia="Arial" w:cs="Arial"/>
          <w:b/>
          <w:bCs/>
          <w:lang w:eastAsia="et-EE"/>
        </w:rPr>
        <w:t xml:space="preserve">žanr (p_kauba_kood, </w:t>
      </w:r>
      <w:r w:rsidR="00D4345C" w:rsidRPr="00B16AF5">
        <w:rPr>
          <w:rFonts w:eastAsia="Arial" w:cs="Arial"/>
          <w:b/>
          <w:bCs/>
          <w:lang w:eastAsia="et-EE"/>
        </w:rPr>
        <w:t xml:space="preserve">žanri </w:t>
      </w:r>
      <w:r w:rsidR="003E6954" w:rsidRPr="034CAAC7">
        <w:rPr>
          <w:rFonts w:eastAsia="Arial" w:cs="Arial"/>
          <w:b/>
          <w:bCs/>
          <w:lang w:eastAsia="et-EE"/>
        </w:rPr>
        <w:t>identifikaator)</w:t>
      </w:r>
    </w:p>
    <w:p w14:paraId="6980475E" w14:textId="77777777" w:rsidR="003E6954" w:rsidRPr="00045223"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793EDB34" w14:textId="77777777"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4BE6449B" w14:textId="77777777" w:rsidR="001E43DE" w:rsidRPr="005A033A" w:rsidRDefault="001E43DE" w:rsidP="001E43DE">
      <w:pPr>
        <w:numPr>
          <w:ilvl w:val="0"/>
          <w:numId w:val="21"/>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Pr="005A033A">
        <w:rPr>
          <w:rFonts w:eastAsia="Arial" w:cs="Arial"/>
          <w:lang w:eastAsia="et-EE"/>
        </w:rPr>
        <w:t xml:space="preserve"> </w:t>
      </w:r>
    </w:p>
    <w:p w14:paraId="5BE2CAFE" w14:textId="77777777" w:rsidR="001E43DE" w:rsidRPr="001E288B" w:rsidRDefault="001E43DE" w:rsidP="001E43DE">
      <w:pPr>
        <w:numPr>
          <w:ilvl w:val="0"/>
          <w:numId w:val="21"/>
        </w:numPr>
        <w:suppressAutoHyphens w:val="0"/>
        <w:autoSpaceDE w:val="0"/>
        <w:autoSpaceDN w:val="0"/>
        <w:adjustRightInd w:val="0"/>
        <w:rPr>
          <w:rFonts w:eastAsia="Arial" w:cs="Arial"/>
          <w:lang w:eastAsia="et-EE"/>
        </w:rPr>
      </w:pPr>
      <w:r>
        <w:rPr>
          <w:rFonts w:eastAsia="Arial" w:cs="Arial"/>
          <w:lang w:eastAsia="et-EE"/>
        </w:rPr>
        <w:t>Žanri eksemplar z (žanri identifikaator) on registreeritud</w:t>
      </w:r>
    </w:p>
    <w:p w14:paraId="062B0382" w14:textId="2CDE1313"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3B3241CF" w14:textId="77777777" w:rsidR="003E6954"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121362CA" w14:textId="77777777" w:rsidR="003E6954" w:rsidRPr="00E91213" w:rsidRDefault="003E6954" w:rsidP="003E6954">
      <w:pPr>
        <w:suppressAutoHyphens w:val="0"/>
        <w:autoSpaceDE w:val="0"/>
        <w:autoSpaceDN w:val="0"/>
        <w:adjustRightInd w:val="0"/>
        <w:rPr>
          <w:rFonts w:eastAsia="Arial" w:cs="Arial"/>
          <w:color w:val="00B050"/>
          <w:lang w:eastAsia="et-EE"/>
        </w:rPr>
      </w:pPr>
      <w:r w:rsidRPr="034CAAC7">
        <w:rPr>
          <w:rFonts w:eastAsia="Arial" w:cs="Arial"/>
          <w:color w:val="00B050"/>
          <w:lang w:eastAsia="et-EE"/>
        </w:rPr>
        <w:lastRenderedPageBreak/>
        <w:t>--Kustuta eksemplare ja seoseid</w:t>
      </w:r>
    </w:p>
    <w:p w14:paraId="0CC1A8E4" w14:textId="6F755EA2" w:rsidR="003E6954" w:rsidRPr="00045223" w:rsidRDefault="00C951F2" w:rsidP="003E6954">
      <w:pPr>
        <w:numPr>
          <w:ilvl w:val="0"/>
          <w:numId w:val="23"/>
        </w:numPr>
        <w:suppressAutoHyphens w:val="0"/>
        <w:autoSpaceDE w:val="0"/>
        <w:autoSpaceDN w:val="0"/>
        <w:adjustRightInd w:val="0"/>
        <w:rPr>
          <w:rFonts w:eastAsia="Arial" w:cs="Arial"/>
          <w:lang w:eastAsia="et-EE"/>
        </w:rPr>
      </w:pPr>
      <w:r>
        <w:rPr>
          <w:rFonts w:eastAsia="Arial" w:cs="Arial"/>
          <w:lang w:eastAsia="et-EE"/>
        </w:rPr>
        <w:t>Zanr_Raamat eksemplar zr, mis on seotud z</w:t>
      </w:r>
      <w:r w:rsidR="003E6954">
        <w:rPr>
          <w:rFonts w:eastAsia="Arial" w:cs="Arial"/>
          <w:lang w:eastAsia="et-EE"/>
        </w:rPr>
        <w:t xml:space="preserve">-ga ja mis on seotud </w:t>
      </w:r>
      <w:r>
        <w:rPr>
          <w:rFonts w:eastAsia="Arial" w:cs="Arial"/>
          <w:lang w:eastAsia="et-EE"/>
        </w:rPr>
        <w:t>r</w:t>
      </w:r>
      <w:r w:rsidR="003E6954" w:rsidRPr="034CAAC7">
        <w:rPr>
          <w:rFonts w:eastAsia="Arial" w:cs="Arial"/>
          <w:lang w:eastAsia="et-EE"/>
        </w:rPr>
        <w:t>-ga, on koos oma seostega kustutatud</w:t>
      </w:r>
    </w:p>
    <w:p w14:paraId="3EBB7B80" w14:textId="31B217FE" w:rsidR="003E6954" w:rsidRDefault="003E6954" w:rsidP="00362D60">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261105">
        <w:rPr>
          <w:rFonts w:eastAsia="Arial" w:cs="Arial"/>
          <w:lang w:eastAsia="et-EE"/>
        </w:rPr>
        <w:t>raamat</w:t>
      </w:r>
      <w:r w:rsidRPr="034CAAC7">
        <w:rPr>
          <w:rFonts w:eastAsia="Arial" w:cs="Arial"/>
          <w:lang w:eastAsia="et-EE"/>
        </w:rPr>
        <w:t xml:space="preserve">, Muuda </w:t>
      </w:r>
      <w:r w:rsidR="00261105">
        <w:rPr>
          <w:rFonts w:eastAsia="Arial" w:cs="Arial"/>
          <w:lang w:eastAsia="et-EE"/>
        </w:rPr>
        <w:t>raamatu</w:t>
      </w:r>
      <w:r w:rsidRPr="034CAAC7">
        <w:rPr>
          <w:rFonts w:eastAsia="Arial" w:cs="Arial"/>
          <w:lang w:eastAsia="et-EE"/>
        </w:rPr>
        <w:t xml:space="preserve"> andmeid</w:t>
      </w:r>
    </w:p>
    <w:p w14:paraId="360BFAA0" w14:textId="77777777" w:rsidR="00F97878" w:rsidRDefault="00F97878" w:rsidP="00782361">
      <w:pPr>
        <w:suppressAutoHyphens w:val="0"/>
        <w:autoSpaceDE w:val="0"/>
        <w:autoSpaceDN w:val="0"/>
        <w:adjustRightInd w:val="0"/>
        <w:rPr>
          <w:rFonts w:eastAsia="Arial" w:cs="Arial"/>
          <w:lang w:eastAsia="et-EE"/>
        </w:rPr>
      </w:pPr>
    </w:p>
    <w:p w14:paraId="5D68B020" w14:textId="001FA7BB" w:rsidR="00B16AF5" w:rsidRPr="00B50CDD" w:rsidRDefault="00B16AF5" w:rsidP="00B16AF5">
      <w:pPr>
        <w:suppressAutoHyphens w:val="0"/>
        <w:autoSpaceDE w:val="0"/>
        <w:autoSpaceDN w:val="0"/>
        <w:adjustRightInd w:val="0"/>
        <w:rPr>
          <w:rFonts w:eastAsia="Arial" w:cs="Arial"/>
          <w:b/>
          <w:bCs/>
          <w:lang w:eastAsia="et-EE"/>
        </w:rPr>
      </w:pPr>
      <w:r>
        <w:rPr>
          <w:rFonts w:eastAsia="Arial" w:cs="Arial"/>
          <w:b/>
          <w:bCs/>
          <w:color w:val="0070C0"/>
          <w:lang w:eastAsia="et-EE"/>
        </w:rPr>
        <w:t>OP</w:t>
      </w:r>
      <w:r w:rsidR="00A6471C">
        <w:rPr>
          <w:rFonts w:eastAsia="Arial" w:cs="Arial"/>
          <w:b/>
          <w:bCs/>
          <w:color w:val="0070C0"/>
          <w:lang w:eastAsia="et-EE"/>
        </w:rPr>
        <w:t>15</w:t>
      </w:r>
      <w:r w:rsidRPr="034CAAC7">
        <w:rPr>
          <w:rFonts w:eastAsia="Arial" w:cs="Arial"/>
          <w:b/>
          <w:bCs/>
          <w:lang w:eastAsia="et-EE"/>
        </w:rPr>
        <w:t xml:space="preserve"> Lisa </w:t>
      </w:r>
      <w:r w:rsidR="00646113">
        <w:rPr>
          <w:rFonts w:eastAsia="Arial" w:cs="Arial"/>
          <w:b/>
          <w:bCs/>
          <w:lang w:eastAsia="et-EE"/>
        </w:rPr>
        <w:t xml:space="preserve">raamatule </w:t>
      </w:r>
      <w:r>
        <w:rPr>
          <w:rFonts w:eastAsia="Arial" w:cs="Arial"/>
          <w:b/>
          <w:bCs/>
          <w:lang w:eastAsia="et-EE"/>
        </w:rPr>
        <w:t>keel</w:t>
      </w:r>
      <w:r w:rsidRPr="034CAAC7">
        <w:rPr>
          <w:rFonts w:eastAsia="Arial" w:cs="Arial"/>
          <w:b/>
          <w:bCs/>
          <w:lang w:eastAsia="et-EE"/>
        </w:rPr>
        <w:t xml:space="preserve"> (p_kauba_kood</w:t>
      </w:r>
      <w:r>
        <w:rPr>
          <w:rFonts w:eastAsia="Arial" w:cs="Arial"/>
          <w:b/>
          <w:bCs/>
          <w:lang w:eastAsia="et-EE"/>
        </w:rPr>
        <w:t>,</w:t>
      </w:r>
      <w:r w:rsidRPr="00782361">
        <w:rPr>
          <w:rFonts w:eastAsia="Arial" w:cs="Arial"/>
          <w:b/>
          <w:bCs/>
          <w:lang w:eastAsia="et-EE"/>
        </w:rPr>
        <w:t xml:space="preserve"> </w:t>
      </w:r>
      <w:r w:rsidRPr="00B16AF5">
        <w:rPr>
          <w:rFonts w:eastAsia="Arial" w:cs="Arial"/>
          <w:b/>
          <w:bCs/>
          <w:lang w:eastAsia="et-EE"/>
        </w:rPr>
        <w:t xml:space="preserve">keele </w:t>
      </w:r>
      <w:r>
        <w:rPr>
          <w:rFonts w:eastAsia="Arial" w:cs="Arial"/>
          <w:b/>
          <w:bCs/>
          <w:lang w:eastAsia="et-EE"/>
        </w:rPr>
        <w:t>identifikaator</w:t>
      </w:r>
      <w:r w:rsidRPr="034CAAC7">
        <w:rPr>
          <w:rFonts w:eastAsia="Arial" w:cs="Arial"/>
          <w:b/>
          <w:bCs/>
          <w:lang w:eastAsia="et-EE"/>
        </w:rPr>
        <w:t>)</w:t>
      </w:r>
    </w:p>
    <w:p w14:paraId="1439A294" w14:textId="77777777" w:rsidR="00B16AF5" w:rsidRPr="00045223" w:rsidRDefault="00B16AF5" w:rsidP="00B16AF5">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21A40A63" w14:textId="60AE21B0" w:rsidR="00B16AF5" w:rsidRDefault="00B16AF5" w:rsidP="00B16AF5">
      <w:pPr>
        <w:numPr>
          <w:ilvl w:val="0"/>
          <w:numId w:val="22"/>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134F4637" w14:textId="23E9675F" w:rsidR="004D3891" w:rsidRPr="004D3891" w:rsidRDefault="004D3891" w:rsidP="004D3891">
      <w:pPr>
        <w:numPr>
          <w:ilvl w:val="0"/>
          <w:numId w:val="22"/>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Pr="005A033A">
        <w:rPr>
          <w:rFonts w:eastAsia="Arial" w:cs="Arial"/>
          <w:lang w:eastAsia="et-EE"/>
        </w:rPr>
        <w:t xml:space="preserve"> </w:t>
      </w:r>
    </w:p>
    <w:p w14:paraId="2D2F4D89" w14:textId="77777777" w:rsidR="00B16AF5" w:rsidRDefault="00B16AF5" w:rsidP="00B16AF5">
      <w:pPr>
        <w:numPr>
          <w:ilvl w:val="0"/>
          <w:numId w:val="22"/>
        </w:numPr>
        <w:suppressAutoHyphens w:val="0"/>
        <w:autoSpaceDE w:val="0"/>
        <w:autoSpaceDN w:val="0"/>
        <w:adjustRightInd w:val="0"/>
        <w:rPr>
          <w:rFonts w:eastAsia="Arial" w:cs="Arial"/>
          <w:lang w:eastAsia="et-EE"/>
        </w:rPr>
      </w:pPr>
      <w:r>
        <w:rPr>
          <w:rFonts w:eastAsia="Arial" w:cs="Arial"/>
          <w:lang w:eastAsia="et-EE"/>
        </w:rPr>
        <w:t>Keele eksemplar ke (keele identifikaator) on registreeritud</w:t>
      </w:r>
    </w:p>
    <w:p w14:paraId="06A6D70F" w14:textId="77777777" w:rsidR="00E279C6" w:rsidRDefault="00B16AF5" w:rsidP="00B16AF5">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68CD866D" w14:textId="13FDB21E" w:rsidR="00B16AF5" w:rsidRPr="00E279C6" w:rsidRDefault="00B16AF5" w:rsidP="00E279C6">
      <w:pPr>
        <w:suppressAutoHyphens w:val="0"/>
        <w:autoSpaceDE w:val="0"/>
        <w:autoSpaceDN w:val="0"/>
        <w:adjustRightInd w:val="0"/>
        <w:rPr>
          <w:rFonts w:eastAsia="Arial" w:cs="Arial"/>
          <w:lang w:eastAsia="et-EE"/>
        </w:rPr>
      </w:pPr>
      <w:r w:rsidRPr="00E279C6">
        <w:rPr>
          <w:rFonts w:eastAsia="Arial" w:cs="Arial"/>
          <w:b/>
          <w:bCs/>
          <w:lang w:eastAsia="et-EE"/>
        </w:rPr>
        <w:t>Järeltingimused</w:t>
      </w:r>
      <w:r w:rsidRPr="00E279C6">
        <w:rPr>
          <w:rFonts w:eastAsia="Arial" w:cs="Arial"/>
          <w:lang w:eastAsia="et-EE"/>
        </w:rPr>
        <w:t>:</w:t>
      </w:r>
    </w:p>
    <w:p w14:paraId="2FAAED19" w14:textId="77777777" w:rsidR="00B16AF5" w:rsidRPr="00E91213" w:rsidRDefault="00B16AF5" w:rsidP="00B16AF5">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--Loo eksemplare</w:t>
      </w:r>
    </w:p>
    <w:p w14:paraId="4B56A854" w14:textId="22AA3F4E" w:rsidR="00B16AF5" w:rsidRDefault="00B16AF5" w:rsidP="00B16AF5">
      <w:pPr>
        <w:numPr>
          <w:ilvl w:val="0"/>
          <w:numId w:val="23"/>
        </w:numPr>
        <w:suppressAutoHyphens w:val="0"/>
        <w:autoSpaceDE w:val="0"/>
        <w:autoSpaceDN w:val="0"/>
        <w:adjustRightInd w:val="0"/>
        <w:rPr>
          <w:rFonts w:eastAsia="Arial" w:cs="Arial"/>
          <w:lang w:eastAsia="et-EE"/>
        </w:rPr>
      </w:pPr>
      <w:r>
        <w:rPr>
          <w:rFonts w:eastAsia="Arial" w:cs="Arial"/>
          <w:lang w:eastAsia="et-EE"/>
        </w:rPr>
        <w:t xml:space="preserve">Keel_Raamat eksemplar </w:t>
      </w:r>
      <w:r w:rsidR="00800420">
        <w:rPr>
          <w:rFonts w:eastAsia="Arial" w:cs="Arial"/>
          <w:lang w:eastAsia="et-EE"/>
        </w:rPr>
        <w:t>kr</w:t>
      </w:r>
      <w:r w:rsidRPr="034CAAC7">
        <w:rPr>
          <w:rFonts w:eastAsia="Arial" w:cs="Arial"/>
          <w:lang w:eastAsia="et-EE"/>
        </w:rPr>
        <w:t xml:space="preserve"> on registreeritud</w:t>
      </w:r>
    </w:p>
    <w:p w14:paraId="3620892B" w14:textId="5CA30991" w:rsidR="00B16AF5" w:rsidRPr="001A17BF" w:rsidRDefault="00B16AF5" w:rsidP="001A17BF">
      <w:pPr>
        <w:suppressAutoHyphens w:val="0"/>
        <w:autoSpaceDE w:val="0"/>
        <w:autoSpaceDN w:val="0"/>
        <w:adjustRightInd w:val="0"/>
        <w:rPr>
          <w:rFonts w:eastAsia="Arial" w:cs="Arial"/>
          <w:color w:val="00B050"/>
          <w:lang w:eastAsia="et-EE"/>
        </w:rPr>
      </w:pPr>
      <w:r>
        <w:rPr>
          <w:rFonts w:eastAsia="Arial" w:cs="Arial"/>
          <w:color w:val="00B050"/>
          <w:lang w:eastAsia="et-EE"/>
        </w:rPr>
        <w:t>--Loo se</w:t>
      </w:r>
      <w:r w:rsidRPr="034CAAC7">
        <w:rPr>
          <w:rFonts w:eastAsia="Arial" w:cs="Arial"/>
          <w:color w:val="00B050"/>
          <w:lang w:eastAsia="et-EE"/>
        </w:rPr>
        <w:t>oseid</w:t>
      </w:r>
    </w:p>
    <w:p w14:paraId="193AFB42" w14:textId="2059301B" w:rsidR="00B16AF5" w:rsidRDefault="00E279C6" w:rsidP="00B16AF5">
      <w:pPr>
        <w:numPr>
          <w:ilvl w:val="0"/>
          <w:numId w:val="23"/>
        </w:numPr>
        <w:suppressAutoHyphens w:val="0"/>
        <w:autoSpaceDE w:val="0"/>
        <w:autoSpaceDN w:val="0"/>
        <w:adjustRightInd w:val="0"/>
        <w:rPr>
          <w:rFonts w:eastAsia="Arial" w:cs="Arial"/>
          <w:lang w:eastAsia="et-EE"/>
        </w:rPr>
      </w:pPr>
      <w:r>
        <w:rPr>
          <w:rFonts w:eastAsia="Arial" w:cs="Arial"/>
          <w:lang w:eastAsia="et-EE"/>
        </w:rPr>
        <w:t>ke</w:t>
      </w:r>
      <w:r w:rsidR="00B16AF5">
        <w:rPr>
          <w:rFonts w:eastAsia="Arial" w:cs="Arial"/>
          <w:lang w:eastAsia="et-EE"/>
        </w:rPr>
        <w:t xml:space="preserve"> ja </w:t>
      </w:r>
      <w:r w:rsidR="00800420">
        <w:rPr>
          <w:rFonts w:eastAsia="Arial" w:cs="Arial"/>
          <w:lang w:eastAsia="et-EE"/>
        </w:rPr>
        <w:t>kr</w:t>
      </w:r>
      <w:r w:rsidR="00B16AF5" w:rsidRPr="034CAAC7">
        <w:rPr>
          <w:rFonts w:eastAsia="Arial" w:cs="Arial"/>
          <w:lang w:eastAsia="et-EE"/>
        </w:rPr>
        <w:t xml:space="preserve"> seos on registreeritud</w:t>
      </w:r>
    </w:p>
    <w:p w14:paraId="2759F761" w14:textId="0EDAA2F9" w:rsidR="004D3891" w:rsidRPr="00045223" w:rsidRDefault="004D3891" w:rsidP="00B16AF5">
      <w:pPr>
        <w:numPr>
          <w:ilvl w:val="0"/>
          <w:numId w:val="23"/>
        </w:numPr>
        <w:suppressAutoHyphens w:val="0"/>
        <w:autoSpaceDE w:val="0"/>
        <w:autoSpaceDN w:val="0"/>
        <w:adjustRightInd w:val="0"/>
        <w:rPr>
          <w:rFonts w:eastAsia="Arial" w:cs="Arial"/>
          <w:lang w:eastAsia="et-EE"/>
        </w:rPr>
      </w:pPr>
      <w:r>
        <w:rPr>
          <w:rFonts w:eastAsia="Arial" w:cs="Arial"/>
          <w:lang w:eastAsia="et-EE"/>
        </w:rPr>
        <w:t>r ja kr seos on registreeritud</w:t>
      </w:r>
    </w:p>
    <w:p w14:paraId="06C5D524" w14:textId="261DCE01" w:rsidR="00B16AF5" w:rsidRDefault="00B16AF5" w:rsidP="00B16AF5">
      <w:pPr>
        <w:suppressAutoHyphens w:val="0"/>
        <w:autoSpaceDE w:val="0"/>
        <w:autoSpaceDN w:val="0"/>
        <w:adjustRightInd w:val="0"/>
        <w:rPr>
          <w:rFonts w:eastAsia="Arial" w:cs="Arial"/>
          <w:lang w:eastAsia="et-EE"/>
        </w:rPr>
      </w:pPr>
      <w:r w:rsidRPr="034CAAC7">
        <w:rPr>
          <w:rFonts w:eastAsia="Arial" w:cs="Arial"/>
          <w:b/>
          <w:bCs/>
          <w:lang w:eastAsia="et-EE"/>
        </w:rPr>
        <w:t>Kasutus kasutusjuhtude poolt</w:t>
      </w:r>
      <w:r>
        <w:rPr>
          <w:rFonts w:eastAsia="Arial" w:cs="Arial"/>
          <w:lang w:eastAsia="et-EE"/>
        </w:rPr>
        <w:t xml:space="preserve">: Registreeri </w:t>
      </w:r>
      <w:r w:rsidR="00261105">
        <w:rPr>
          <w:rFonts w:eastAsia="Arial" w:cs="Arial"/>
          <w:lang w:eastAsia="et-EE"/>
        </w:rPr>
        <w:t>raamat</w:t>
      </w:r>
      <w:r>
        <w:rPr>
          <w:rFonts w:eastAsia="Arial" w:cs="Arial"/>
          <w:lang w:eastAsia="et-EE"/>
        </w:rPr>
        <w:t xml:space="preserve">, Muuda </w:t>
      </w:r>
      <w:r w:rsidR="00261105">
        <w:rPr>
          <w:rFonts w:eastAsia="Arial" w:cs="Arial"/>
          <w:lang w:eastAsia="et-EE"/>
        </w:rPr>
        <w:t>raamatu</w:t>
      </w:r>
      <w:r w:rsidRPr="034CAAC7">
        <w:rPr>
          <w:rFonts w:eastAsia="Arial" w:cs="Arial"/>
          <w:lang w:eastAsia="et-EE"/>
        </w:rPr>
        <w:t xml:space="preserve"> andmeid</w:t>
      </w:r>
    </w:p>
    <w:p w14:paraId="5EBF9D8E" w14:textId="64DF9D39" w:rsidR="003E6954" w:rsidRDefault="003E6954" w:rsidP="00B16AF5">
      <w:pPr>
        <w:suppressAutoHyphens w:val="0"/>
        <w:autoSpaceDE w:val="0"/>
        <w:autoSpaceDN w:val="0"/>
        <w:adjustRightInd w:val="0"/>
        <w:rPr>
          <w:rFonts w:eastAsia="Arial" w:cs="Arial"/>
          <w:lang w:eastAsia="et-EE"/>
        </w:rPr>
      </w:pPr>
    </w:p>
    <w:p w14:paraId="362097E1" w14:textId="7009E459" w:rsidR="003E6954" w:rsidRPr="00B50CDD" w:rsidRDefault="00A6471C" w:rsidP="003E6954">
      <w:pPr>
        <w:suppressAutoHyphens w:val="0"/>
        <w:autoSpaceDE w:val="0"/>
        <w:autoSpaceDN w:val="0"/>
        <w:adjustRightInd w:val="0"/>
        <w:rPr>
          <w:rFonts w:eastAsia="Arial" w:cs="Arial"/>
          <w:b/>
          <w:bCs/>
          <w:lang w:eastAsia="et-EE"/>
        </w:rPr>
      </w:pPr>
      <w:r>
        <w:rPr>
          <w:rFonts w:eastAsia="Arial" w:cs="Arial"/>
          <w:b/>
          <w:bCs/>
          <w:color w:val="0070C0"/>
          <w:lang w:eastAsia="et-EE"/>
        </w:rPr>
        <w:t>OP16</w:t>
      </w:r>
      <w:r w:rsidR="003E6954" w:rsidRPr="034CAAC7">
        <w:rPr>
          <w:rFonts w:eastAsia="Arial" w:cs="Arial"/>
          <w:b/>
          <w:bCs/>
          <w:lang w:eastAsia="et-EE"/>
        </w:rPr>
        <w:t xml:space="preserve"> Eemalda </w:t>
      </w:r>
      <w:r w:rsidR="00C951F2">
        <w:rPr>
          <w:rFonts w:eastAsia="Arial" w:cs="Arial"/>
          <w:b/>
          <w:bCs/>
          <w:lang w:eastAsia="et-EE"/>
        </w:rPr>
        <w:t>raamatult keel</w:t>
      </w:r>
      <w:r w:rsidR="003E6954" w:rsidRPr="034CAAC7">
        <w:rPr>
          <w:rFonts w:eastAsia="Arial" w:cs="Arial"/>
          <w:b/>
          <w:bCs/>
          <w:lang w:eastAsia="et-EE"/>
        </w:rPr>
        <w:t xml:space="preserve"> (p_kauba_kood, </w:t>
      </w:r>
      <w:r w:rsidR="00C951F2" w:rsidRPr="00B16AF5">
        <w:rPr>
          <w:rFonts w:eastAsia="Arial" w:cs="Arial"/>
          <w:b/>
          <w:bCs/>
          <w:lang w:eastAsia="et-EE"/>
        </w:rPr>
        <w:t xml:space="preserve">keele </w:t>
      </w:r>
      <w:r w:rsidR="003E6954" w:rsidRPr="034CAAC7">
        <w:rPr>
          <w:rFonts w:eastAsia="Arial" w:cs="Arial"/>
          <w:b/>
          <w:bCs/>
          <w:lang w:eastAsia="et-EE"/>
        </w:rPr>
        <w:t>identifikaator)</w:t>
      </w:r>
    </w:p>
    <w:p w14:paraId="1B6F751F" w14:textId="77777777" w:rsidR="003E6954" w:rsidRPr="00045223"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Eeltingimused</w:t>
      </w:r>
      <w:r w:rsidRPr="034CAAC7">
        <w:rPr>
          <w:rFonts w:eastAsia="Arial" w:cs="Arial"/>
          <w:lang w:eastAsia="et-EE"/>
        </w:rPr>
        <w:t>:</w:t>
      </w:r>
    </w:p>
    <w:p w14:paraId="1DECECB2" w14:textId="77777777"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Kaubaeksemplar k</w:t>
      </w:r>
      <w:r w:rsidRPr="034CAAC7">
        <w:rPr>
          <w:rFonts w:eastAsia="Arial" w:cs="Arial"/>
          <w:lang w:eastAsia="et-EE"/>
        </w:rPr>
        <w:t xml:space="preserve"> (kauba_kood=p_kauba_kood) on registreeritud </w:t>
      </w:r>
    </w:p>
    <w:p w14:paraId="11B639CD" w14:textId="77777777" w:rsidR="00DE28FD" w:rsidRPr="004D3891" w:rsidRDefault="00DE28FD" w:rsidP="00DE28FD">
      <w:pPr>
        <w:numPr>
          <w:ilvl w:val="0"/>
          <w:numId w:val="21"/>
        </w:numPr>
        <w:suppressAutoHyphens w:val="0"/>
        <w:autoSpaceDE w:val="0"/>
        <w:autoSpaceDN w:val="0"/>
        <w:adjustRightInd w:val="0"/>
        <w:rPr>
          <w:rFonts w:eastAsia="Arial" w:cs="Arial"/>
          <w:lang w:eastAsia="et-EE"/>
        </w:rPr>
      </w:pPr>
      <w:r>
        <w:rPr>
          <w:rFonts w:eastAsia="Arial" w:cs="Arial"/>
          <w:lang w:eastAsia="et-EE"/>
        </w:rPr>
        <w:t>Raamatueksemplar r</w:t>
      </w:r>
      <w:r w:rsidRPr="034CAAC7">
        <w:rPr>
          <w:rFonts w:eastAsia="Arial" w:cs="Arial"/>
          <w:lang w:eastAsia="et-EE"/>
        </w:rPr>
        <w:t xml:space="preserve"> (kauba_kood=p_kauba_kood) </w:t>
      </w:r>
      <w:r>
        <w:rPr>
          <w:rFonts w:eastAsia="Arial" w:cs="Arial"/>
          <w:lang w:eastAsia="et-EE"/>
        </w:rPr>
        <w:t xml:space="preserve"> </w:t>
      </w:r>
      <w:r w:rsidRPr="034CAAC7">
        <w:rPr>
          <w:rFonts w:eastAsia="Arial" w:cs="Arial"/>
          <w:lang w:eastAsia="et-EE"/>
        </w:rPr>
        <w:t>on registreeritud</w:t>
      </w:r>
      <w:r w:rsidRPr="005A033A">
        <w:rPr>
          <w:rFonts w:eastAsia="Arial" w:cs="Arial"/>
          <w:lang w:eastAsia="et-EE"/>
        </w:rPr>
        <w:t xml:space="preserve"> </w:t>
      </w:r>
    </w:p>
    <w:p w14:paraId="16D43661" w14:textId="77777777" w:rsidR="00DE28FD" w:rsidRDefault="00DE28FD" w:rsidP="00DE28FD">
      <w:pPr>
        <w:numPr>
          <w:ilvl w:val="0"/>
          <w:numId w:val="21"/>
        </w:numPr>
        <w:suppressAutoHyphens w:val="0"/>
        <w:autoSpaceDE w:val="0"/>
        <w:autoSpaceDN w:val="0"/>
        <w:adjustRightInd w:val="0"/>
        <w:rPr>
          <w:rFonts w:eastAsia="Arial" w:cs="Arial"/>
          <w:lang w:eastAsia="et-EE"/>
        </w:rPr>
      </w:pPr>
      <w:r>
        <w:rPr>
          <w:rFonts w:eastAsia="Arial" w:cs="Arial"/>
          <w:lang w:eastAsia="et-EE"/>
        </w:rPr>
        <w:t>Keele eksemplar ke (keele identifikaator) on registreeritud</w:t>
      </w:r>
    </w:p>
    <w:p w14:paraId="5225B19B" w14:textId="50805EC0" w:rsidR="003E6954" w:rsidRDefault="003E6954" w:rsidP="003E6954">
      <w:pPr>
        <w:numPr>
          <w:ilvl w:val="0"/>
          <w:numId w:val="21"/>
        </w:numPr>
        <w:suppressAutoHyphens w:val="0"/>
        <w:autoSpaceDE w:val="0"/>
        <w:autoSpaceDN w:val="0"/>
        <w:adjustRightInd w:val="0"/>
        <w:rPr>
          <w:rFonts w:eastAsia="Arial" w:cs="Arial"/>
          <w:lang w:eastAsia="et-EE"/>
        </w:rPr>
      </w:pPr>
      <w:r>
        <w:rPr>
          <w:rFonts w:eastAsia="Arial" w:cs="Arial"/>
          <w:lang w:eastAsia="et-EE"/>
        </w:rPr>
        <w:t>k</w:t>
      </w:r>
      <w:r w:rsidRPr="034CAAC7">
        <w:rPr>
          <w:rFonts w:eastAsia="Arial" w:cs="Arial"/>
          <w:lang w:eastAsia="et-EE"/>
        </w:rPr>
        <w:t xml:space="preserve"> on seotud ka</w:t>
      </w:r>
      <w:r>
        <w:rPr>
          <w:rFonts w:eastAsia="Arial" w:cs="Arial"/>
          <w:lang w:eastAsia="et-EE"/>
        </w:rPr>
        <w:t>uba_seisundi_liik eksemplariga k</w:t>
      </w:r>
      <w:r w:rsidRPr="034CAAC7">
        <w:rPr>
          <w:rFonts w:eastAsia="Arial" w:cs="Arial"/>
          <w:lang w:eastAsia="et-EE"/>
        </w:rPr>
        <w:t>sl (nimetus="Ootel") või (nimetus="Mitteaktiivne")</w:t>
      </w:r>
    </w:p>
    <w:p w14:paraId="0B1B6798" w14:textId="77777777" w:rsidR="003E6954" w:rsidRDefault="003E6954" w:rsidP="003E6954">
      <w:pPr>
        <w:suppressAutoHyphens w:val="0"/>
        <w:autoSpaceDE w:val="0"/>
        <w:autoSpaceDN w:val="0"/>
        <w:adjustRightInd w:val="0"/>
        <w:rPr>
          <w:rFonts w:eastAsia="Arial" w:cs="Arial"/>
          <w:lang w:eastAsia="et-EE"/>
        </w:rPr>
      </w:pPr>
      <w:r w:rsidRPr="034CAAC7">
        <w:rPr>
          <w:rFonts w:eastAsia="Arial" w:cs="Arial"/>
          <w:b/>
          <w:bCs/>
          <w:lang w:eastAsia="et-EE"/>
        </w:rPr>
        <w:t>Järeltingimused</w:t>
      </w:r>
      <w:r w:rsidRPr="034CAAC7">
        <w:rPr>
          <w:rFonts w:eastAsia="Arial" w:cs="Arial"/>
          <w:lang w:eastAsia="et-EE"/>
        </w:rPr>
        <w:t>:</w:t>
      </w:r>
    </w:p>
    <w:p w14:paraId="3561F55B" w14:textId="77777777" w:rsidR="003E6954" w:rsidRPr="00E91213" w:rsidRDefault="003E6954" w:rsidP="003E6954">
      <w:pPr>
        <w:suppressAutoHyphens w:val="0"/>
        <w:autoSpaceDE w:val="0"/>
        <w:autoSpaceDN w:val="0"/>
        <w:adjustRightInd w:val="0"/>
        <w:rPr>
          <w:rFonts w:eastAsia="Arial" w:cs="Arial"/>
          <w:color w:val="00B050"/>
          <w:lang w:eastAsia="et-EE"/>
        </w:rPr>
      </w:pPr>
      <w:r w:rsidRPr="034CAAC7">
        <w:rPr>
          <w:rFonts w:eastAsia="Arial" w:cs="Arial"/>
          <w:color w:val="00B050"/>
          <w:lang w:eastAsia="et-EE"/>
        </w:rPr>
        <w:t>--Kustuta eksemplare ja seoseid</w:t>
      </w:r>
    </w:p>
    <w:p w14:paraId="0A0E744F" w14:textId="21AA01DD" w:rsidR="003E6954" w:rsidRPr="00045223" w:rsidRDefault="009A230D" w:rsidP="003E6954">
      <w:pPr>
        <w:numPr>
          <w:ilvl w:val="0"/>
          <w:numId w:val="23"/>
        </w:numPr>
        <w:suppressAutoHyphens w:val="0"/>
        <w:autoSpaceDE w:val="0"/>
        <w:autoSpaceDN w:val="0"/>
        <w:adjustRightInd w:val="0"/>
        <w:rPr>
          <w:rFonts w:eastAsia="Arial" w:cs="Arial"/>
          <w:lang w:eastAsia="et-EE"/>
        </w:rPr>
      </w:pPr>
      <w:r>
        <w:rPr>
          <w:rFonts w:eastAsia="Arial" w:cs="Arial"/>
          <w:lang w:eastAsia="et-EE"/>
        </w:rPr>
        <w:t>Keel_Raamat eksemplar kr</w:t>
      </w:r>
      <w:r w:rsidR="003E6954">
        <w:rPr>
          <w:rFonts w:eastAsia="Arial" w:cs="Arial"/>
          <w:lang w:eastAsia="et-EE"/>
        </w:rPr>
        <w:t xml:space="preserve">, mis on seotud k-ga ja mis on seotud </w:t>
      </w:r>
      <w:r>
        <w:rPr>
          <w:rFonts w:eastAsia="Arial" w:cs="Arial"/>
          <w:lang w:eastAsia="et-EE"/>
        </w:rPr>
        <w:t>r</w:t>
      </w:r>
      <w:r w:rsidR="003E6954" w:rsidRPr="034CAAC7">
        <w:rPr>
          <w:rFonts w:eastAsia="Arial" w:cs="Arial"/>
          <w:lang w:eastAsia="et-EE"/>
        </w:rPr>
        <w:t>-ga, on koos oma seostega kustutatud</w:t>
      </w:r>
    </w:p>
    <w:p w14:paraId="6790C2C7" w14:textId="0BEA4A91" w:rsidR="003E6954" w:rsidRDefault="003E6954" w:rsidP="003E6954">
      <w:pPr>
        <w:rPr>
          <w:rFonts w:eastAsia="Arial" w:cs="Arial"/>
          <w:lang w:eastAsia="et-EE"/>
        </w:rPr>
      </w:pPr>
      <w:r w:rsidRPr="034CAAC7">
        <w:rPr>
          <w:rFonts w:eastAsia="Arial" w:cs="Arial"/>
          <w:b/>
          <w:bCs/>
          <w:lang w:eastAsia="et-EE"/>
        </w:rPr>
        <w:t>Kasutus kasutusjuhtude poolt</w:t>
      </w:r>
      <w:r w:rsidRPr="034CAAC7">
        <w:rPr>
          <w:rFonts w:eastAsia="Arial" w:cs="Arial"/>
          <w:lang w:eastAsia="et-EE"/>
        </w:rPr>
        <w:t xml:space="preserve">: Registreeri </w:t>
      </w:r>
      <w:r w:rsidR="00261105">
        <w:rPr>
          <w:rFonts w:eastAsia="Arial" w:cs="Arial"/>
          <w:lang w:eastAsia="et-EE"/>
        </w:rPr>
        <w:t>raamat</w:t>
      </w:r>
      <w:r w:rsidRPr="034CAAC7">
        <w:rPr>
          <w:rFonts w:eastAsia="Arial" w:cs="Arial"/>
          <w:lang w:eastAsia="et-EE"/>
        </w:rPr>
        <w:t xml:space="preserve">, Muuda </w:t>
      </w:r>
      <w:r w:rsidR="00261105">
        <w:rPr>
          <w:rFonts w:eastAsia="Arial" w:cs="Arial"/>
          <w:lang w:eastAsia="et-EE"/>
        </w:rPr>
        <w:t>raamatu</w:t>
      </w:r>
      <w:r w:rsidRPr="034CAAC7">
        <w:rPr>
          <w:rFonts w:eastAsia="Arial" w:cs="Arial"/>
          <w:lang w:eastAsia="et-EE"/>
        </w:rPr>
        <w:t xml:space="preserve"> andmeid</w:t>
      </w:r>
    </w:p>
    <w:p w14:paraId="36C3768F" w14:textId="55310727" w:rsidR="00324202" w:rsidRPr="009307D1" w:rsidRDefault="005B0268">
      <w:pPr>
        <w:rPr>
          <w:rFonts w:cs="Arial"/>
          <w:b/>
          <w:u w:val="single"/>
        </w:rPr>
      </w:pPr>
      <w:r>
        <w:rPr>
          <w:rFonts w:cs="Arial"/>
          <w:b/>
          <w:u w:val="single"/>
        </w:rPr>
        <w:br w:type="page"/>
      </w:r>
    </w:p>
    <w:p w14:paraId="03A8141C" w14:textId="77777777" w:rsidR="000277D6" w:rsidRPr="009307D1" w:rsidRDefault="000277D6" w:rsidP="034CAAC7">
      <w:pPr>
        <w:pStyle w:val="Heading3"/>
        <w:rPr>
          <w:rFonts w:eastAsia="Arial" w:cs="Arial"/>
        </w:rPr>
      </w:pPr>
      <w:bookmarkStart w:id="76" w:name="_Toc50447316"/>
      <w:bookmarkStart w:id="77" w:name="_Toc473482718"/>
      <w:r w:rsidRPr="034CAAC7">
        <w:rPr>
          <w:rFonts w:eastAsia="Arial" w:cs="Arial"/>
        </w:rPr>
        <w:lastRenderedPageBreak/>
        <w:t>Registri põhiobjekti seisund</w:t>
      </w:r>
      <w:bookmarkStart w:id="78" w:name="z_Olekudiagramm"/>
      <w:bookmarkEnd w:id="78"/>
      <w:r w:rsidRPr="034CAAC7">
        <w:rPr>
          <w:rFonts w:eastAsia="Arial" w:cs="Arial"/>
        </w:rPr>
        <w:t>idiagramm</w:t>
      </w:r>
      <w:bookmarkEnd w:id="76"/>
      <w:bookmarkEnd w:id="77"/>
    </w:p>
    <w:p w14:paraId="62182693" w14:textId="77777777" w:rsidR="000277D6" w:rsidRDefault="000277D6">
      <w:pPr>
        <w:rPr>
          <w:rFonts w:cs="Arial"/>
          <w:b/>
        </w:rPr>
      </w:pPr>
    </w:p>
    <w:p w14:paraId="538CBC47" w14:textId="5F9A7172" w:rsidR="005B0268" w:rsidRDefault="00CC4C1A" w:rsidP="034CAAC7">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A4035B">
        <w:t>kaupade</w:t>
      </w:r>
      <w:r w:rsidRPr="25D91C1E">
        <w:t xml:space="preserve"> kõikvõimalikke elutsükleid</w:t>
      </w:r>
      <w:r w:rsidR="0023185A" w:rsidRPr="034CAAC7">
        <w:rPr>
          <w:i/>
          <w:iCs/>
        </w:rPr>
        <w:t>.</w:t>
      </w:r>
    </w:p>
    <w:p w14:paraId="42FF156E" w14:textId="77777777" w:rsidR="00971636" w:rsidRDefault="00971636" w:rsidP="034CAAC7">
      <w:pPr>
        <w:jc w:val="both"/>
        <w:rPr>
          <w:i/>
          <w:iCs/>
        </w:rPr>
      </w:pPr>
    </w:p>
    <w:p w14:paraId="35C8E388" w14:textId="59BA7A44" w:rsidR="00CC4C1A" w:rsidRPr="00565081" w:rsidRDefault="000F09B3" w:rsidP="00565081">
      <w:pPr>
        <w:rPr>
          <w:iCs/>
        </w:rPr>
      </w:pPr>
      <w:r w:rsidRPr="000F09B3">
        <w:rPr>
          <w:iCs/>
          <w:noProof/>
          <w:lang w:val="en-US" w:eastAsia="en-US"/>
        </w:rPr>
        <w:drawing>
          <wp:inline distT="0" distB="0" distL="0" distR="0" wp14:anchorId="7106326D" wp14:editId="028E68BA">
            <wp:extent cx="5607685" cy="473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685" cy="4733405"/>
                    </a:xfrm>
                    <a:prstGeom prst="rect">
                      <a:avLst/>
                    </a:prstGeom>
                    <a:noFill/>
                    <a:ln>
                      <a:noFill/>
                    </a:ln>
                  </pic:spPr>
                </pic:pic>
              </a:graphicData>
            </a:graphic>
          </wp:inline>
        </w:drawing>
      </w:r>
    </w:p>
    <w:p w14:paraId="76CD9B17" w14:textId="04400A93" w:rsidR="00660370" w:rsidRDefault="00CC4C1A" w:rsidP="000C2B8B">
      <w:pPr>
        <w:pStyle w:val="Joonisepealkiri"/>
        <w:rPr>
          <w:i/>
          <w:iCs/>
        </w:rPr>
      </w:pPr>
      <w:bookmarkStart w:id="79" w:name="_Ref463175824"/>
      <w:r>
        <w:t xml:space="preserve">Joonis </w:t>
      </w:r>
      <w:bookmarkEnd w:id="79"/>
      <w:r w:rsidR="000A498D">
        <w:t>11</w:t>
      </w:r>
      <w:r>
        <w:t xml:space="preserve"> </w:t>
      </w:r>
      <w:r w:rsidR="00A4035B">
        <w:t>Kauba</w:t>
      </w:r>
      <w:r w:rsidRPr="00415278">
        <w:t xml:space="preserve"> seisundidiagramm</w:t>
      </w:r>
    </w:p>
    <w:p w14:paraId="48C3B485" w14:textId="77777777" w:rsidR="0023185A" w:rsidRPr="009307D1" w:rsidRDefault="009A468D">
      <w:pPr>
        <w:rPr>
          <w:rFonts w:cs="Arial"/>
          <w:b/>
        </w:rPr>
      </w:pPr>
      <w:r>
        <w:rPr>
          <w:rFonts w:cs="Arial"/>
          <w:b/>
        </w:rPr>
        <w:br w:type="page"/>
      </w:r>
    </w:p>
    <w:p w14:paraId="16F13334" w14:textId="77777777" w:rsidR="000277D6" w:rsidRPr="009307D1" w:rsidRDefault="000277D6" w:rsidP="034CAAC7">
      <w:pPr>
        <w:pStyle w:val="Heading2"/>
        <w:ind w:left="528"/>
        <w:rPr>
          <w:rFonts w:eastAsia="Arial" w:cs="Arial"/>
        </w:rPr>
      </w:pPr>
      <w:bookmarkStart w:id="80" w:name="_Toc50447317"/>
      <w:bookmarkStart w:id="81" w:name="_Toc473482719"/>
      <w:r w:rsidRPr="034CAAC7">
        <w:rPr>
          <w:rFonts w:eastAsia="Arial" w:cs="Arial"/>
        </w:rPr>
        <w:lastRenderedPageBreak/>
        <w:t>CRUD m</w:t>
      </w:r>
      <w:bookmarkStart w:id="82" w:name="z_CRUD"/>
      <w:bookmarkEnd w:id="82"/>
      <w:r w:rsidRPr="034CAAC7">
        <w:rPr>
          <w:rFonts w:eastAsia="Arial" w:cs="Arial"/>
        </w:rPr>
        <w:t>aatriks</w:t>
      </w:r>
      <w:bookmarkEnd w:id="80"/>
      <w:bookmarkEnd w:id="81"/>
    </w:p>
    <w:p w14:paraId="3E46000C" w14:textId="77777777" w:rsidR="00D46281" w:rsidRPr="009307D1" w:rsidRDefault="00D46281" w:rsidP="00D46281"/>
    <w:p w14:paraId="1E7CA201"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34CAAC7">
        <w:rPr>
          <w:i/>
          <w:iCs/>
        </w:rPr>
        <w:t>olemitüüpide</w:t>
      </w:r>
      <w:r w:rsidR="00785B09" w:rsidRPr="009307D1">
        <w:t xml:space="preserve"> ja </w:t>
      </w:r>
      <w:r w:rsidR="00785B09" w:rsidRPr="034CAAC7">
        <w:rPr>
          <w:i/>
          <w:iCs/>
        </w:rPr>
        <w:t>kasutusjuhtude</w:t>
      </w:r>
      <w:r w:rsidR="00785B09" w:rsidRPr="009307D1">
        <w:t xml:space="preserve"> täpsusega. Maatriksi veergudele vastavad kasutusjuhud ja ridadele olemitüübid.</w:t>
      </w:r>
    </w:p>
    <w:p w14:paraId="2E5FCB71" w14:textId="77777777" w:rsidR="00785B09" w:rsidRPr="009307D1" w:rsidRDefault="00785B09" w:rsidP="00785B09">
      <w:pPr>
        <w:rPr>
          <w:shd w:val="clear" w:color="auto" w:fill="FFCC99"/>
        </w:rPr>
      </w:pPr>
    </w:p>
    <w:p w14:paraId="2C0C880B"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77CBC73D" w14:textId="77777777" w:rsidR="00785B09" w:rsidRPr="009307D1" w:rsidRDefault="00785B09" w:rsidP="00D46281"/>
    <w:p w14:paraId="5FA766AB" w14:textId="77777777" w:rsidR="00E975BC" w:rsidRDefault="00E975BC" w:rsidP="00E975BC">
      <w:pPr>
        <w:pStyle w:val="Caption"/>
        <w:keepNext/>
      </w:pPr>
      <w:bookmarkStart w:id="83" w:name="_Ref463175920"/>
      <w:r>
        <w:t xml:space="preserve">Tabel </w:t>
      </w:r>
      <w:r w:rsidR="0066097D">
        <w:fldChar w:fldCharType="begin"/>
      </w:r>
      <w:r w:rsidR="0066097D">
        <w:instrText xml:space="preserve"> SEQ Tabel \* ARABIC </w:instrText>
      </w:r>
      <w:r w:rsidR="0066097D">
        <w:fldChar w:fldCharType="separate"/>
      </w:r>
      <w:r w:rsidR="004524AD" w:rsidRPr="25D91C1E">
        <w:t>7</w:t>
      </w:r>
      <w:r w:rsidR="0066097D">
        <w:fldChar w:fldCharType="end"/>
      </w:r>
      <w:bookmarkEnd w:id="83"/>
      <w:r>
        <w:t xml:space="preserve"> CRUD maatriks.</w:t>
      </w:r>
    </w:p>
    <w:tbl>
      <w:tblPr>
        <w:tblW w:w="11766" w:type="dxa"/>
        <w:tblInd w:w="-1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390"/>
        <w:gridCol w:w="736"/>
        <w:gridCol w:w="563"/>
        <w:gridCol w:w="736"/>
        <w:gridCol w:w="563"/>
        <w:gridCol w:w="563"/>
        <w:gridCol w:w="390"/>
        <w:gridCol w:w="390"/>
        <w:gridCol w:w="563"/>
        <w:gridCol w:w="483"/>
        <w:gridCol w:w="483"/>
        <w:gridCol w:w="778"/>
        <w:gridCol w:w="851"/>
        <w:gridCol w:w="992"/>
      </w:tblGrid>
      <w:tr w:rsidR="006D0110" w:rsidRPr="009307D1" w14:paraId="4A7B4F7A" w14:textId="77777777" w:rsidTr="0028594C">
        <w:trPr>
          <w:tblHeader/>
        </w:trPr>
        <w:tc>
          <w:tcPr>
            <w:tcW w:w="3285" w:type="dxa"/>
            <w:shd w:val="clear" w:color="auto" w:fill="D9D9D9" w:themeFill="background1" w:themeFillShade="D9"/>
          </w:tcPr>
          <w:p w14:paraId="341AA389" w14:textId="77777777" w:rsidR="001D1DF9" w:rsidRPr="00261B69" w:rsidRDefault="001D1DF9" w:rsidP="034CAAC7">
            <w:pPr>
              <w:pStyle w:val="TableContents"/>
              <w:pBdr>
                <w:bottom w:val="single" w:sz="1" w:space="2" w:color="000000"/>
              </w:pBdr>
              <w:snapToGrid w:val="0"/>
              <w:rPr>
                <w:sz w:val="20"/>
                <w:szCs w:val="20"/>
              </w:rPr>
            </w:pPr>
            <w:r w:rsidRPr="034CAAC7">
              <w:rPr>
                <w:sz w:val="20"/>
                <w:szCs w:val="20"/>
              </w:rPr>
              <w:t>Kasutusjuhud</w:t>
            </w:r>
          </w:p>
          <w:p w14:paraId="7D008A72" w14:textId="77777777" w:rsidR="001D1DF9" w:rsidRPr="009307D1" w:rsidRDefault="001D1DF9" w:rsidP="00246B3C">
            <w:r w:rsidRPr="034CAAC7">
              <w:rPr>
                <w:sz w:val="20"/>
                <w:szCs w:val="20"/>
              </w:rPr>
              <w:t>Olemitüübid</w:t>
            </w:r>
          </w:p>
        </w:tc>
        <w:tc>
          <w:tcPr>
            <w:tcW w:w="390" w:type="dxa"/>
            <w:shd w:val="clear" w:color="auto" w:fill="D9D9D9" w:themeFill="background1" w:themeFillShade="D9"/>
          </w:tcPr>
          <w:p w14:paraId="18CC22CA" w14:textId="77777777" w:rsidR="001D1DF9" w:rsidRPr="009307D1" w:rsidRDefault="001D1DF9" w:rsidP="00246B3C">
            <w:r>
              <w:t>1</w:t>
            </w:r>
          </w:p>
        </w:tc>
        <w:tc>
          <w:tcPr>
            <w:tcW w:w="736" w:type="dxa"/>
            <w:shd w:val="clear" w:color="auto" w:fill="D9D9D9" w:themeFill="background1" w:themeFillShade="D9"/>
          </w:tcPr>
          <w:p w14:paraId="6A5F5E18" w14:textId="77777777" w:rsidR="001D1DF9" w:rsidRPr="009307D1" w:rsidRDefault="001D1DF9" w:rsidP="00246B3C">
            <w:r>
              <w:t>2</w:t>
            </w:r>
          </w:p>
        </w:tc>
        <w:tc>
          <w:tcPr>
            <w:tcW w:w="563" w:type="dxa"/>
            <w:shd w:val="clear" w:color="auto" w:fill="D9D9D9" w:themeFill="background1" w:themeFillShade="D9"/>
          </w:tcPr>
          <w:p w14:paraId="67A9C031" w14:textId="77777777" w:rsidR="001D1DF9" w:rsidRDefault="001D1DF9" w:rsidP="00246B3C">
            <w:r>
              <w:t>3</w:t>
            </w:r>
          </w:p>
        </w:tc>
        <w:tc>
          <w:tcPr>
            <w:tcW w:w="736" w:type="dxa"/>
            <w:shd w:val="clear" w:color="auto" w:fill="D9D9D9" w:themeFill="background1" w:themeFillShade="D9"/>
          </w:tcPr>
          <w:p w14:paraId="763F1334" w14:textId="77777777" w:rsidR="001D1DF9" w:rsidRPr="009307D1" w:rsidRDefault="001D1DF9" w:rsidP="00246B3C">
            <w:r>
              <w:t>4</w:t>
            </w:r>
          </w:p>
        </w:tc>
        <w:tc>
          <w:tcPr>
            <w:tcW w:w="563" w:type="dxa"/>
            <w:shd w:val="clear" w:color="auto" w:fill="D9D9D9" w:themeFill="background1" w:themeFillShade="D9"/>
          </w:tcPr>
          <w:p w14:paraId="6CD0B84F" w14:textId="77777777" w:rsidR="001D1DF9" w:rsidRPr="009307D1" w:rsidRDefault="001D1DF9" w:rsidP="00246B3C">
            <w:r>
              <w:t>5</w:t>
            </w:r>
          </w:p>
        </w:tc>
        <w:tc>
          <w:tcPr>
            <w:tcW w:w="563" w:type="dxa"/>
            <w:shd w:val="clear" w:color="auto" w:fill="D9D9D9" w:themeFill="background1" w:themeFillShade="D9"/>
          </w:tcPr>
          <w:p w14:paraId="1E3BA9CF" w14:textId="77777777" w:rsidR="001D1DF9" w:rsidRPr="009307D1" w:rsidRDefault="001D1DF9" w:rsidP="00246B3C">
            <w:r>
              <w:t>6</w:t>
            </w:r>
          </w:p>
        </w:tc>
        <w:tc>
          <w:tcPr>
            <w:tcW w:w="390" w:type="dxa"/>
            <w:shd w:val="clear" w:color="auto" w:fill="D9D9D9" w:themeFill="background1" w:themeFillShade="D9"/>
          </w:tcPr>
          <w:p w14:paraId="71EE2E75" w14:textId="77777777" w:rsidR="001D1DF9" w:rsidRPr="009307D1" w:rsidRDefault="001D1DF9" w:rsidP="00246B3C">
            <w:r>
              <w:t>7</w:t>
            </w:r>
          </w:p>
        </w:tc>
        <w:tc>
          <w:tcPr>
            <w:tcW w:w="390" w:type="dxa"/>
            <w:shd w:val="clear" w:color="auto" w:fill="D9D9D9" w:themeFill="background1" w:themeFillShade="D9"/>
          </w:tcPr>
          <w:p w14:paraId="59792A8D" w14:textId="77777777" w:rsidR="001D1DF9" w:rsidRPr="009307D1" w:rsidRDefault="001D1DF9" w:rsidP="00246B3C">
            <w:r>
              <w:t>8</w:t>
            </w:r>
          </w:p>
        </w:tc>
        <w:tc>
          <w:tcPr>
            <w:tcW w:w="563" w:type="dxa"/>
            <w:shd w:val="clear" w:color="auto" w:fill="D9D9D9" w:themeFill="background1" w:themeFillShade="D9"/>
          </w:tcPr>
          <w:p w14:paraId="18623A5E" w14:textId="77777777" w:rsidR="001D1DF9" w:rsidRPr="009307D1" w:rsidRDefault="001D1DF9" w:rsidP="00246B3C">
            <w:r>
              <w:t>9</w:t>
            </w:r>
          </w:p>
        </w:tc>
        <w:tc>
          <w:tcPr>
            <w:tcW w:w="483" w:type="dxa"/>
            <w:shd w:val="clear" w:color="auto" w:fill="D9D9D9" w:themeFill="background1" w:themeFillShade="D9"/>
          </w:tcPr>
          <w:p w14:paraId="0B65E525" w14:textId="77777777" w:rsidR="001D1DF9" w:rsidRPr="009307D1" w:rsidRDefault="001D1DF9" w:rsidP="00246B3C">
            <w:r>
              <w:t>10</w:t>
            </w:r>
          </w:p>
        </w:tc>
        <w:tc>
          <w:tcPr>
            <w:tcW w:w="483" w:type="dxa"/>
            <w:shd w:val="clear" w:color="auto" w:fill="D9D9D9" w:themeFill="background1" w:themeFillShade="D9"/>
          </w:tcPr>
          <w:p w14:paraId="5F146A5F" w14:textId="77777777" w:rsidR="001D1DF9" w:rsidRPr="009307D1" w:rsidRDefault="001D1DF9" w:rsidP="00505F57">
            <w:r>
              <w:t>11</w:t>
            </w:r>
          </w:p>
        </w:tc>
        <w:tc>
          <w:tcPr>
            <w:tcW w:w="778" w:type="dxa"/>
            <w:shd w:val="clear" w:color="auto" w:fill="D9D9D9" w:themeFill="background1" w:themeFillShade="D9"/>
          </w:tcPr>
          <w:p w14:paraId="01401AD1" w14:textId="5D1BF243" w:rsidR="001D1DF9" w:rsidRDefault="001D1DF9" w:rsidP="00246B3C">
            <w:r>
              <w:t>12</w:t>
            </w:r>
          </w:p>
        </w:tc>
        <w:tc>
          <w:tcPr>
            <w:tcW w:w="851" w:type="dxa"/>
            <w:shd w:val="clear" w:color="auto" w:fill="D9D9D9" w:themeFill="background1" w:themeFillShade="D9"/>
          </w:tcPr>
          <w:p w14:paraId="44EB26E3" w14:textId="1C840F02" w:rsidR="001D1DF9" w:rsidRDefault="001D1DF9" w:rsidP="00246B3C">
            <w:r>
              <w:t>13</w:t>
            </w:r>
          </w:p>
        </w:tc>
        <w:tc>
          <w:tcPr>
            <w:tcW w:w="992" w:type="dxa"/>
            <w:shd w:val="clear" w:color="auto" w:fill="D9D9D9" w:themeFill="background1" w:themeFillShade="D9"/>
          </w:tcPr>
          <w:p w14:paraId="2D41A59D" w14:textId="4EBE9AA9" w:rsidR="001D1DF9" w:rsidRPr="009307D1" w:rsidRDefault="001D1DF9" w:rsidP="00246B3C">
            <w:r>
              <w:t>Kokku</w:t>
            </w:r>
          </w:p>
        </w:tc>
      </w:tr>
      <w:tr w:rsidR="001D1DF9" w:rsidRPr="009307D1" w14:paraId="41F21C0E" w14:textId="77777777" w:rsidTr="0028594C">
        <w:tc>
          <w:tcPr>
            <w:tcW w:w="3285" w:type="dxa"/>
            <w:shd w:val="clear" w:color="auto" w:fill="auto"/>
          </w:tcPr>
          <w:p w14:paraId="77A4D42F" w14:textId="77777777" w:rsidR="001D1DF9" w:rsidRPr="009307D1" w:rsidRDefault="001D1DF9" w:rsidP="00246B3C">
            <w:r>
              <w:t>Klassifikaator</w:t>
            </w:r>
          </w:p>
        </w:tc>
        <w:tc>
          <w:tcPr>
            <w:tcW w:w="390" w:type="dxa"/>
            <w:shd w:val="clear" w:color="auto" w:fill="auto"/>
          </w:tcPr>
          <w:p w14:paraId="096CF940" w14:textId="77777777" w:rsidR="001D1DF9" w:rsidRPr="009307D1" w:rsidRDefault="001D1DF9" w:rsidP="00246B3C">
            <w:r>
              <w:t>R</w:t>
            </w:r>
          </w:p>
        </w:tc>
        <w:tc>
          <w:tcPr>
            <w:tcW w:w="736" w:type="dxa"/>
            <w:shd w:val="clear" w:color="auto" w:fill="auto"/>
          </w:tcPr>
          <w:p w14:paraId="34A2CE90" w14:textId="77777777" w:rsidR="001D1DF9" w:rsidRPr="009307D1" w:rsidRDefault="001D1DF9" w:rsidP="00246B3C">
            <w:r>
              <w:t>R</w:t>
            </w:r>
          </w:p>
        </w:tc>
        <w:tc>
          <w:tcPr>
            <w:tcW w:w="563" w:type="dxa"/>
          </w:tcPr>
          <w:p w14:paraId="64DB3AA2" w14:textId="42F9DC65" w:rsidR="001D1DF9" w:rsidRPr="009307D1" w:rsidRDefault="001D1DF9" w:rsidP="00246B3C">
            <w:r>
              <w:t>R</w:t>
            </w:r>
          </w:p>
        </w:tc>
        <w:tc>
          <w:tcPr>
            <w:tcW w:w="736" w:type="dxa"/>
          </w:tcPr>
          <w:p w14:paraId="49654E44" w14:textId="77777777" w:rsidR="001D1DF9" w:rsidRPr="009307D1" w:rsidRDefault="001D1DF9" w:rsidP="00246B3C">
            <w:r>
              <w:t>R</w:t>
            </w:r>
          </w:p>
        </w:tc>
        <w:tc>
          <w:tcPr>
            <w:tcW w:w="563" w:type="dxa"/>
          </w:tcPr>
          <w:p w14:paraId="4E785261" w14:textId="77777777" w:rsidR="001D1DF9" w:rsidRPr="009307D1" w:rsidRDefault="001D1DF9" w:rsidP="00246B3C">
            <w:r>
              <w:t>R</w:t>
            </w:r>
          </w:p>
        </w:tc>
        <w:tc>
          <w:tcPr>
            <w:tcW w:w="563" w:type="dxa"/>
            <w:shd w:val="clear" w:color="auto" w:fill="auto"/>
          </w:tcPr>
          <w:p w14:paraId="78FD3E9B" w14:textId="103809E6" w:rsidR="001D1DF9" w:rsidRPr="009307D1" w:rsidRDefault="009D2823" w:rsidP="00246B3C">
            <w:r>
              <w:t>R</w:t>
            </w:r>
          </w:p>
        </w:tc>
        <w:tc>
          <w:tcPr>
            <w:tcW w:w="390" w:type="dxa"/>
          </w:tcPr>
          <w:p w14:paraId="2657CBAD" w14:textId="77777777" w:rsidR="001D1DF9" w:rsidRPr="009307D1" w:rsidRDefault="001D1DF9" w:rsidP="00246B3C">
            <w:r>
              <w:t>R</w:t>
            </w:r>
          </w:p>
        </w:tc>
        <w:tc>
          <w:tcPr>
            <w:tcW w:w="390" w:type="dxa"/>
          </w:tcPr>
          <w:p w14:paraId="112D7FFF" w14:textId="77777777" w:rsidR="001D1DF9" w:rsidRPr="009307D1" w:rsidRDefault="001D1DF9" w:rsidP="00246B3C">
            <w:r>
              <w:t>R</w:t>
            </w:r>
          </w:p>
        </w:tc>
        <w:tc>
          <w:tcPr>
            <w:tcW w:w="563" w:type="dxa"/>
            <w:shd w:val="clear" w:color="auto" w:fill="auto"/>
          </w:tcPr>
          <w:p w14:paraId="19940C71" w14:textId="77777777" w:rsidR="001D1DF9" w:rsidRPr="009307D1" w:rsidRDefault="001D1DF9" w:rsidP="00246B3C">
            <w:r>
              <w:t>R</w:t>
            </w:r>
          </w:p>
        </w:tc>
        <w:tc>
          <w:tcPr>
            <w:tcW w:w="483" w:type="dxa"/>
          </w:tcPr>
          <w:p w14:paraId="5FAE045F" w14:textId="77777777" w:rsidR="001D1DF9" w:rsidRPr="009307D1" w:rsidRDefault="001D1DF9" w:rsidP="00246B3C">
            <w:r>
              <w:t>R</w:t>
            </w:r>
          </w:p>
        </w:tc>
        <w:tc>
          <w:tcPr>
            <w:tcW w:w="483" w:type="dxa"/>
            <w:shd w:val="clear" w:color="auto" w:fill="auto"/>
          </w:tcPr>
          <w:p w14:paraId="31EA88A1" w14:textId="77777777" w:rsidR="001D1DF9" w:rsidRPr="009307D1" w:rsidRDefault="001D1DF9" w:rsidP="00246B3C">
            <w:r>
              <w:t>R</w:t>
            </w:r>
          </w:p>
        </w:tc>
        <w:tc>
          <w:tcPr>
            <w:tcW w:w="778" w:type="dxa"/>
          </w:tcPr>
          <w:p w14:paraId="12668C1A" w14:textId="2709F449" w:rsidR="001D1DF9" w:rsidRDefault="001705F6" w:rsidP="00246B3C">
            <w:r>
              <w:t>R</w:t>
            </w:r>
          </w:p>
        </w:tc>
        <w:tc>
          <w:tcPr>
            <w:tcW w:w="851" w:type="dxa"/>
          </w:tcPr>
          <w:p w14:paraId="7D87188D" w14:textId="19A98435" w:rsidR="001D1DF9" w:rsidRDefault="001705F6" w:rsidP="00246B3C">
            <w:r>
              <w:t>R</w:t>
            </w:r>
          </w:p>
        </w:tc>
        <w:tc>
          <w:tcPr>
            <w:tcW w:w="992" w:type="dxa"/>
            <w:shd w:val="clear" w:color="auto" w:fill="auto"/>
          </w:tcPr>
          <w:p w14:paraId="0D885358" w14:textId="40B24750" w:rsidR="001D1DF9" w:rsidRPr="009307D1" w:rsidRDefault="001D1DF9" w:rsidP="00246B3C">
            <w:r>
              <w:t>R</w:t>
            </w:r>
          </w:p>
        </w:tc>
      </w:tr>
      <w:tr w:rsidR="001D1DF9" w:rsidRPr="009307D1" w14:paraId="1257590B" w14:textId="77777777" w:rsidTr="0028594C">
        <w:tc>
          <w:tcPr>
            <w:tcW w:w="3285" w:type="dxa"/>
            <w:shd w:val="clear" w:color="auto" w:fill="auto"/>
          </w:tcPr>
          <w:p w14:paraId="002B0AB3" w14:textId="77777777" w:rsidR="001D1DF9" w:rsidRPr="009307D1" w:rsidRDefault="001D1DF9" w:rsidP="00246B3C">
            <w:r>
              <w:t>Riik</w:t>
            </w:r>
          </w:p>
        </w:tc>
        <w:tc>
          <w:tcPr>
            <w:tcW w:w="390" w:type="dxa"/>
            <w:shd w:val="clear" w:color="auto" w:fill="auto"/>
          </w:tcPr>
          <w:p w14:paraId="0E461EB1" w14:textId="6F33C92A" w:rsidR="001D1DF9" w:rsidRPr="009307D1" w:rsidRDefault="001D1DF9" w:rsidP="00246B3C"/>
        </w:tc>
        <w:tc>
          <w:tcPr>
            <w:tcW w:w="736" w:type="dxa"/>
            <w:shd w:val="clear" w:color="auto" w:fill="auto"/>
          </w:tcPr>
          <w:p w14:paraId="33141F7B" w14:textId="77777777" w:rsidR="001D1DF9" w:rsidRPr="009307D1" w:rsidRDefault="001D1DF9" w:rsidP="00246B3C"/>
        </w:tc>
        <w:tc>
          <w:tcPr>
            <w:tcW w:w="563" w:type="dxa"/>
          </w:tcPr>
          <w:p w14:paraId="260875DA" w14:textId="77777777" w:rsidR="001D1DF9" w:rsidRPr="009307D1" w:rsidRDefault="001D1DF9" w:rsidP="00246B3C"/>
        </w:tc>
        <w:tc>
          <w:tcPr>
            <w:tcW w:w="736" w:type="dxa"/>
          </w:tcPr>
          <w:p w14:paraId="2D9DF2C7" w14:textId="77777777" w:rsidR="001D1DF9" w:rsidRPr="009307D1" w:rsidRDefault="001D1DF9" w:rsidP="00246B3C"/>
        </w:tc>
        <w:tc>
          <w:tcPr>
            <w:tcW w:w="563" w:type="dxa"/>
          </w:tcPr>
          <w:p w14:paraId="1F779A2E" w14:textId="77777777" w:rsidR="001D1DF9" w:rsidRPr="009307D1" w:rsidRDefault="001D1DF9" w:rsidP="00246B3C"/>
        </w:tc>
        <w:tc>
          <w:tcPr>
            <w:tcW w:w="563" w:type="dxa"/>
            <w:shd w:val="clear" w:color="auto" w:fill="auto"/>
          </w:tcPr>
          <w:p w14:paraId="4A62A10A" w14:textId="77777777" w:rsidR="001D1DF9" w:rsidRPr="009307D1" w:rsidRDefault="001D1DF9" w:rsidP="00246B3C"/>
        </w:tc>
        <w:tc>
          <w:tcPr>
            <w:tcW w:w="390" w:type="dxa"/>
          </w:tcPr>
          <w:p w14:paraId="44C8DDAA" w14:textId="77777777" w:rsidR="001D1DF9" w:rsidRPr="009307D1" w:rsidRDefault="001D1DF9" w:rsidP="00246B3C"/>
        </w:tc>
        <w:tc>
          <w:tcPr>
            <w:tcW w:w="390" w:type="dxa"/>
          </w:tcPr>
          <w:p w14:paraId="68ECA536" w14:textId="77777777" w:rsidR="001D1DF9" w:rsidRPr="009307D1" w:rsidRDefault="001D1DF9" w:rsidP="00246B3C"/>
        </w:tc>
        <w:tc>
          <w:tcPr>
            <w:tcW w:w="563" w:type="dxa"/>
            <w:shd w:val="clear" w:color="auto" w:fill="auto"/>
          </w:tcPr>
          <w:p w14:paraId="598AFC61" w14:textId="77777777" w:rsidR="001D1DF9" w:rsidRPr="009307D1" w:rsidRDefault="001D1DF9" w:rsidP="00246B3C"/>
        </w:tc>
        <w:tc>
          <w:tcPr>
            <w:tcW w:w="483" w:type="dxa"/>
          </w:tcPr>
          <w:p w14:paraId="4401076E" w14:textId="77777777" w:rsidR="001D1DF9" w:rsidRPr="009307D1" w:rsidRDefault="001D1DF9" w:rsidP="00246B3C"/>
        </w:tc>
        <w:tc>
          <w:tcPr>
            <w:tcW w:w="483" w:type="dxa"/>
            <w:shd w:val="clear" w:color="auto" w:fill="auto"/>
          </w:tcPr>
          <w:p w14:paraId="7686D9E7" w14:textId="77777777" w:rsidR="001D1DF9" w:rsidRPr="009307D1" w:rsidRDefault="001D1DF9" w:rsidP="00246B3C"/>
        </w:tc>
        <w:tc>
          <w:tcPr>
            <w:tcW w:w="778" w:type="dxa"/>
          </w:tcPr>
          <w:p w14:paraId="40CDB3E9" w14:textId="77777777" w:rsidR="001D1DF9" w:rsidRDefault="001D1DF9" w:rsidP="00246B3C"/>
        </w:tc>
        <w:tc>
          <w:tcPr>
            <w:tcW w:w="851" w:type="dxa"/>
          </w:tcPr>
          <w:p w14:paraId="755FE8AA" w14:textId="77777777" w:rsidR="001D1DF9" w:rsidRDefault="001D1DF9" w:rsidP="00246B3C"/>
        </w:tc>
        <w:tc>
          <w:tcPr>
            <w:tcW w:w="992" w:type="dxa"/>
            <w:shd w:val="clear" w:color="auto" w:fill="auto"/>
          </w:tcPr>
          <w:p w14:paraId="2E62760B" w14:textId="6650B21B" w:rsidR="001D1DF9" w:rsidRPr="009307D1" w:rsidRDefault="001D1DF9" w:rsidP="00246B3C">
            <w:r>
              <w:t>R</w:t>
            </w:r>
          </w:p>
        </w:tc>
      </w:tr>
      <w:tr w:rsidR="001D1DF9" w:rsidRPr="009307D1" w14:paraId="19864288" w14:textId="77777777" w:rsidTr="0028594C">
        <w:tc>
          <w:tcPr>
            <w:tcW w:w="3285" w:type="dxa"/>
            <w:shd w:val="clear" w:color="auto" w:fill="auto"/>
          </w:tcPr>
          <w:p w14:paraId="3BFFB4B1" w14:textId="77777777" w:rsidR="001D1DF9" w:rsidRPr="009307D1" w:rsidRDefault="001D1DF9" w:rsidP="00246B3C">
            <w:r>
              <w:t>Amet</w:t>
            </w:r>
          </w:p>
        </w:tc>
        <w:tc>
          <w:tcPr>
            <w:tcW w:w="390" w:type="dxa"/>
            <w:shd w:val="clear" w:color="auto" w:fill="auto"/>
          </w:tcPr>
          <w:p w14:paraId="5BC3BEE5" w14:textId="77777777" w:rsidR="001D1DF9" w:rsidRPr="009307D1" w:rsidRDefault="001D1DF9" w:rsidP="00246B3C">
            <w:r>
              <w:t>R</w:t>
            </w:r>
          </w:p>
        </w:tc>
        <w:tc>
          <w:tcPr>
            <w:tcW w:w="736" w:type="dxa"/>
            <w:shd w:val="clear" w:color="auto" w:fill="auto"/>
          </w:tcPr>
          <w:p w14:paraId="7F7F33CD" w14:textId="77777777" w:rsidR="001D1DF9" w:rsidRPr="009307D1" w:rsidRDefault="001D1DF9" w:rsidP="00246B3C">
            <w:r>
              <w:t>R</w:t>
            </w:r>
          </w:p>
        </w:tc>
        <w:tc>
          <w:tcPr>
            <w:tcW w:w="563" w:type="dxa"/>
          </w:tcPr>
          <w:p w14:paraId="4DF32CCB" w14:textId="77777777" w:rsidR="001D1DF9" w:rsidRPr="009307D1" w:rsidRDefault="001D1DF9" w:rsidP="00246B3C"/>
        </w:tc>
        <w:tc>
          <w:tcPr>
            <w:tcW w:w="736" w:type="dxa"/>
          </w:tcPr>
          <w:p w14:paraId="050A4230" w14:textId="77777777" w:rsidR="001D1DF9" w:rsidRPr="009307D1" w:rsidRDefault="001D1DF9" w:rsidP="00246B3C"/>
        </w:tc>
        <w:tc>
          <w:tcPr>
            <w:tcW w:w="563" w:type="dxa"/>
          </w:tcPr>
          <w:p w14:paraId="7599E820" w14:textId="77777777" w:rsidR="001D1DF9" w:rsidRPr="009307D1" w:rsidRDefault="001D1DF9" w:rsidP="00246B3C"/>
        </w:tc>
        <w:tc>
          <w:tcPr>
            <w:tcW w:w="563" w:type="dxa"/>
            <w:shd w:val="clear" w:color="auto" w:fill="auto"/>
          </w:tcPr>
          <w:p w14:paraId="2C6B18C6" w14:textId="77777777" w:rsidR="001D1DF9" w:rsidRPr="009307D1" w:rsidRDefault="001D1DF9" w:rsidP="00246B3C"/>
        </w:tc>
        <w:tc>
          <w:tcPr>
            <w:tcW w:w="390" w:type="dxa"/>
          </w:tcPr>
          <w:p w14:paraId="23A2353B" w14:textId="77777777" w:rsidR="001D1DF9" w:rsidRPr="009307D1" w:rsidRDefault="001D1DF9" w:rsidP="00246B3C"/>
        </w:tc>
        <w:tc>
          <w:tcPr>
            <w:tcW w:w="390" w:type="dxa"/>
          </w:tcPr>
          <w:p w14:paraId="20E0CEFC" w14:textId="77777777" w:rsidR="001D1DF9" w:rsidRPr="009307D1" w:rsidRDefault="001D1DF9" w:rsidP="00246B3C"/>
        </w:tc>
        <w:tc>
          <w:tcPr>
            <w:tcW w:w="563" w:type="dxa"/>
            <w:shd w:val="clear" w:color="auto" w:fill="auto"/>
          </w:tcPr>
          <w:p w14:paraId="6B715603" w14:textId="77777777" w:rsidR="001D1DF9" w:rsidRPr="009307D1" w:rsidRDefault="001D1DF9" w:rsidP="00246B3C"/>
        </w:tc>
        <w:tc>
          <w:tcPr>
            <w:tcW w:w="483" w:type="dxa"/>
          </w:tcPr>
          <w:p w14:paraId="75FDA154" w14:textId="77777777" w:rsidR="001D1DF9" w:rsidRPr="009307D1" w:rsidRDefault="001D1DF9" w:rsidP="00246B3C"/>
        </w:tc>
        <w:tc>
          <w:tcPr>
            <w:tcW w:w="483" w:type="dxa"/>
            <w:shd w:val="clear" w:color="auto" w:fill="auto"/>
          </w:tcPr>
          <w:p w14:paraId="1E23179E" w14:textId="77777777" w:rsidR="001D1DF9" w:rsidRPr="009307D1" w:rsidRDefault="001D1DF9" w:rsidP="00246B3C"/>
        </w:tc>
        <w:tc>
          <w:tcPr>
            <w:tcW w:w="778" w:type="dxa"/>
          </w:tcPr>
          <w:p w14:paraId="33C13151" w14:textId="32EBB288" w:rsidR="001D1DF9" w:rsidRDefault="001D1DF9" w:rsidP="00246B3C"/>
        </w:tc>
        <w:tc>
          <w:tcPr>
            <w:tcW w:w="851" w:type="dxa"/>
          </w:tcPr>
          <w:p w14:paraId="164300FC" w14:textId="77777777" w:rsidR="001D1DF9" w:rsidRDefault="001D1DF9" w:rsidP="00246B3C"/>
        </w:tc>
        <w:tc>
          <w:tcPr>
            <w:tcW w:w="992" w:type="dxa"/>
            <w:shd w:val="clear" w:color="auto" w:fill="auto"/>
          </w:tcPr>
          <w:p w14:paraId="434DC4DE" w14:textId="1FA2631E" w:rsidR="001D1DF9" w:rsidRPr="009307D1" w:rsidRDefault="001D1DF9" w:rsidP="00246B3C">
            <w:r>
              <w:t>R</w:t>
            </w:r>
          </w:p>
        </w:tc>
      </w:tr>
      <w:tr w:rsidR="001D1DF9" w:rsidRPr="009307D1" w14:paraId="4902C21D" w14:textId="77777777" w:rsidTr="0028594C">
        <w:tc>
          <w:tcPr>
            <w:tcW w:w="3285" w:type="dxa"/>
            <w:shd w:val="clear" w:color="auto" w:fill="auto"/>
          </w:tcPr>
          <w:p w14:paraId="4EB312A1" w14:textId="77777777" w:rsidR="001D1DF9" w:rsidRPr="009307D1" w:rsidRDefault="001D1DF9" w:rsidP="00246B3C">
            <w:r>
              <w:t>Isiku_seisundi_liik</w:t>
            </w:r>
          </w:p>
        </w:tc>
        <w:tc>
          <w:tcPr>
            <w:tcW w:w="390" w:type="dxa"/>
            <w:shd w:val="clear" w:color="auto" w:fill="auto"/>
          </w:tcPr>
          <w:p w14:paraId="46DE7F4F" w14:textId="77777777" w:rsidR="001D1DF9" w:rsidRPr="009307D1" w:rsidRDefault="001D1DF9" w:rsidP="00246B3C">
            <w:r>
              <w:t>R</w:t>
            </w:r>
          </w:p>
        </w:tc>
        <w:tc>
          <w:tcPr>
            <w:tcW w:w="736" w:type="dxa"/>
            <w:shd w:val="clear" w:color="auto" w:fill="auto"/>
          </w:tcPr>
          <w:p w14:paraId="60C6C4DA" w14:textId="77777777" w:rsidR="001D1DF9" w:rsidRPr="009307D1" w:rsidRDefault="001D1DF9" w:rsidP="00246B3C"/>
        </w:tc>
        <w:tc>
          <w:tcPr>
            <w:tcW w:w="563" w:type="dxa"/>
          </w:tcPr>
          <w:p w14:paraId="447AC027" w14:textId="77777777" w:rsidR="001D1DF9" w:rsidRPr="009307D1" w:rsidRDefault="001D1DF9" w:rsidP="00246B3C"/>
        </w:tc>
        <w:tc>
          <w:tcPr>
            <w:tcW w:w="736" w:type="dxa"/>
          </w:tcPr>
          <w:p w14:paraId="342A73A8" w14:textId="77777777" w:rsidR="001D1DF9" w:rsidRPr="009307D1" w:rsidRDefault="001D1DF9" w:rsidP="00246B3C"/>
        </w:tc>
        <w:tc>
          <w:tcPr>
            <w:tcW w:w="563" w:type="dxa"/>
          </w:tcPr>
          <w:p w14:paraId="5BA3C58D" w14:textId="77777777" w:rsidR="001D1DF9" w:rsidRPr="009307D1" w:rsidRDefault="001D1DF9" w:rsidP="00246B3C"/>
        </w:tc>
        <w:tc>
          <w:tcPr>
            <w:tcW w:w="563" w:type="dxa"/>
            <w:shd w:val="clear" w:color="auto" w:fill="auto"/>
          </w:tcPr>
          <w:p w14:paraId="34DEA40A" w14:textId="77777777" w:rsidR="001D1DF9" w:rsidRPr="009307D1" w:rsidRDefault="001D1DF9" w:rsidP="00246B3C"/>
        </w:tc>
        <w:tc>
          <w:tcPr>
            <w:tcW w:w="390" w:type="dxa"/>
          </w:tcPr>
          <w:p w14:paraId="5C47EA19" w14:textId="77777777" w:rsidR="001D1DF9" w:rsidRPr="009307D1" w:rsidRDefault="001D1DF9" w:rsidP="00246B3C"/>
        </w:tc>
        <w:tc>
          <w:tcPr>
            <w:tcW w:w="390" w:type="dxa"/>
          </w:tcPr>
          <w:p w14:paraId="4DECB273" w14:textId="77777777" w:rsidR="001D1DF9" w:rsidRPr="009307D1" w:rsidRDefault="001D1DF9" w:rsidP="00246B3C"/>
        </w:tc>
        <w:tc>
          <w:tcPr>
            <w:tcW w:w="563" w:type="dxa"/>
            <w:shd w:val="clear" w:color="auto" w:fill="auto"/>
          </w:tcPr>
          <w:p w14:paraId="0C86B8CD" w14:textId="77777777" w:rsidR="001D1DF9" w:rsidRPr="009307D1" w:rsidRDefault="001D1DF9" w:rsidP="00246B3C"/>
        </w:tc>
        <w:tc>
          <w:tcPr>
            <w:tcW w:w="483" w:type="dxa"/>
          </w:tcPr>
          <w:p w14:paraId="276C4DD7" w14:textId="77777777" w:rsidR="001D1DF9" w:rsidRPr="009307D1" w:rsidRDefault="001D1DF9" w:rsidP="00246B3C"/>
        </w:tc>
        <w:tc>
          <w:tcPr>
            <w:tcW w:w="483" w:type="dxa"/>
            <w:shd w:val="clear" w:color="auto" w:fill="auto"/>
          </w:tcPr>
          <w:p w14:paraId="00F301E2" w14:textId="77777777" w:rsidR="001D1DF9" w:rsidRPr="009307D1" w:rsidRDefault="001D1DF9" w:rsidP="00246B3C"/>
        </w:tc>
        <w:tc>
          <w:tcPr>
            <w:tcW w:w="778" w:type="dxa"/>
          </w:tcPr>
          <w:p w14:paraId="3345E356" w14:textId="77777777" w:rsidR="001D1DF9" w:rsidRDefault="001D1DF9" w:rsidP="00246B3C"/>
        </w:tc>
        <w:tc>
          <w:tcPr>
            <w:tcW w:w="851" w:type="dxa"/>
          </w:tcPr>
          <w:p w14:paraId="063C5A56" w14:textId="77777777" w:rsidR="001D1DF9" w:rsidRDefault="001D1DF9" w:rsidP="00246B3C"/>
        </w:tc>
        <w:tc>
          <w:tcPr>
            <w:tcW w:w="992" w:type="dxa"/>
            <w:shd w:val="clear" w:color="auto" w:fill="auto"/>
          </w:tcPr>
          <w:p w14:paraId="059BE73D" w14:textId="38FF3FF8" w:rsidR="001D1DF9" w:rsidRPr="009307D1" w:rsidRDefault="001D1DF9" w:rsidP="00246B3C">
            <w:r>
              <w:t>R</w:t>
            </w:r>
          </w:p>
        </w:tc>
      </w:tr>
      <w:tr w:rsidR="001D1DF9" w:rsidRPr="009307D1" w14:paraId="6E060F45" w14:textId="77777777" w:rsidTr="0028594C">
        <w:tc>
          <w:tcPr>
            <w:tcW w:w="3285" w:type="dxa"/>
            <w:shd w:val="clear" w:color="auto" w:fill="auto"/>
          </w:tcPr>
          <w:p w14:paraId="09DDA54B" w14:textId="77777777" w:rsidR="001D1DF9" w:rsidRPr="009307D1" w:rsidRDefault="001D1DF9" w:rsidP="00246B3C">
            <w:r>
              <w:t>Töötaja_seisundi_liik</w:t>
            </w:r>
          </w:p>
        </w:tc>
        <w:tc>
          <w:tcPr>
            <w:tcW w:w="390" w:type="dxa"/>
            <w:shd w:val="clear" w:color="auto" w:fill="auto"/>
          </w:tcPr>
          <w:p w14:paraId="171ADECD" w14:textId="77777777" w:rsidR="001D1DF9" w:rsidRPr="009307D1" w:rsidRDefault="001D1DF9" w:rsidP="00246B3C">
            <w:r>
              <w:t>R</w:t>
            </w:r>
          </w:p>
        </w:tc>
        <w:tc>
          <w:tcPr>
            <w:tcW w:w="736" w:type="dxa"/>
            <w:shd w:val="clear" w:color="auto" w:fill="auto"/>
          </w:tcPr>
          <w:p w14:paraId="7CE22CEB" w14:textId="77777777" w:rsidR="001D1DF9" w:rsidRPr="009307D1" w:rsidRDefault="001D1DF9" w:rsidP="00246B3C"/>
        </w:tc>
        <w:tc>
          <w:tcPr>
            <w:tcW w:w="563" w:type="dxa"/>
          </w:tcPr>
          <w:p w14:paraId="0BE23A65" w14:textId="77777777" w:rsidR="001D1DF9" w:rsidRPr="009307D1" w:rsidRDefault="001D1DF9" w:rsidP="00246B3C"/>
        </w:tc>
        <w:tc>
          <w:tcPr>
            <w:tcW w:w="736" w:type="dxa"/>
          </w:tcPr>
          <w:p w14:paraId="00E6F476" w14:textId="77777777" w:rsidR="001D1DF9" w:rsidRPr="009307D1" w:rsidRDefault="001D1DF9" w:rsidP="00246B3C"/>
        </w:tc>
        <w:tc>
          <w:tcPr>
            <w:tcW w:w="563" w:type="dxa"/>
          </w:tcPr>
          <w:p w14:paraId="373CF616" w14:textId="77777777" w:rsidR="001D1DF9" w:rsidRPr="009307D1" w:rsidRDefault="001D1DF9" w:rsidP="00246B3C"/>
        </w:tc>
        <w:tc>
          <w:tcPr>
            <w:tcW w:w="563" w:type="dxa"/>
            <w:shd w:val="clear" w:color="auto" w:fill="auto"/>
          </w:tcPr>
          <w:p w14:paraId="38B96BB5" w14:textId="77777777" w:rsidR="001D1DF9" w:rsidRPr="009307D1" w:rsidRDefault="001D1DF9" w:rsidP="00246B3C"/>
        </w:tc>
        <w:tc>
          <w:tcPr>
            <w:tcW w:w="390" w:type="dxa"/>
          </w:tcPr>
          <w:p w14:paraId="3C65C929" w14:textId="77777777" w:rsidR="001D1DF9" w:rsidRPr="009307D1" w:rsidRDefault="001D1DF9" w:rsidP="00246B3C"/>
        </w:tc>
        <w:tc>
          <w:tcPr>
            <w:tcW w:w="390" w:type="dxa"/>
          </w:tcPr>
          <w:p w14:paraId="27E2EB89" w14:textId="77777777" w:rsidR="001D1DF9" w:rsidRPr="009307D1" w:rsidRDefault="001D1DF9" w:rsidP="00246B3C"/>
        </w:tc>
        <w:tc>
          <w:tcPr>
            <w:tcW w:w="563" w:type="dxa"/>
            <w:shd w:val="clear" w:color="auto" w:fill="auto"/>
          </w:tcPr>
          <w:p w14:paraId="47729EBE" w14:textId="77777777" w:rsidR="001D1DF9" w:rsidRPr="009307D1" w:rsidRDefault="001D1DF9" w:rsidP="00246B3C"/>
        </w:tc>
        <w:tc>
          <w:tcPr>
            <w:tcW w:w="483" w:type="dxa"/>
          </w:tcPr>
          <w:p w14:paraId="1340ACCD" w14:textId="77777777" w:rsidR="001D1DF9" w:rsidRPr="009307D1" w:rsidRDefault="001D1DF9" w:rsidP="00246B3C"/>
        </w:tc>
        <w:tc>
          <w:tcPr>
            <w:tcW w:w="483" w:type="dxa"/>
            <w:shd w:val="clear" w:color="auto" w:fill="auto"/>
          </w:tcPr>
          <w:p w14:paraId="3331FCC8" w14:textId="77777777" w:rsidR="001D1DF9" w:rsidRPr="009307D1" w:rsidRDefault="001D1DF9" w:rsidP="00246B3C"/>
        </w:tc>
        <w:tc>
          <w:tcPr>
            <w:tcW w:w="778" w:type="dxa"/>
          </w:tcPr>
          <w:p w14:paraId="1B879F1C" w14:textId="77777777" w:rsidR="001D1DF9" w:rsidRDefault="001D1DF9" w:rsidP="00246B3C"/>
        </w:tc>
        <w:tc>
          <w:tcPr>
            <w:tcW w:w="851" w:type="dxa"/>
          </w:tcPr>
          <w:p w14:paraId="3C39C5F6" w14:textId="77777777" w:rsidR="001D1DF9" w:rsidRDefault="001D1DF9" w:rsidP="00246B3C"/>
        </w:tc>
        <w:tc>
          <w:tcPr>
            <w:tcW w:w="992" w:type="dxa"/>
            <w:shd w:val="clear" w:color="auto" w:fill="auto"/>
          </w:tcPr>
          <w:p w14:paraId="1FBB4300" w14:textId="5FA36C89" w:rsidR="001D1DF9" w:rsidRPr="009307D1" w:rsidRDefault="001D1DF9" w:rsidP="00246B3C">
            <w:r>
              <w:t>R</w:t>
            </w:r>
          </w:p>
        </w:tc>
      </w:tr>
      <w:tr w:rsidR="001D1DF9" w:rsidRPr="009307D1" w14:paraId="6D143C97" w14:textId="77777777" w:rsidTr="0028594C">
        <w:tc>
          <w:tcPr>
            <w:tcW w:w="3285" w:type="dxa"/>
            <w:shd w:val="clear" w:color="auto" w:fill="auto"/>
          </w:tcPr>
          <w:p w14:paraId="7984B3B6" w14:textId="63CCC719" w:rsidR="001D1DF9" w:rsidRPr="009307D1" w:rsidRDefault="001D1DF9" w:rsidP="00246B3C">
            <w:r>
              <w:t>Kauba_kategooria</w:t>
            </w:r>
          </w:p>
        </w:tc>
        <w:tc>
          <w:tcPr>
            <w:tcW w:w="390" w:type="dxa"/>
            <w:shd w:val="clear" w:color="auto" w:fill="auto"/>
          </w:tcPr>
          <w:p w14:paraId="72EF51D0" w14:textId="77777777" w:rsidR="001D1DF9" w:rsidRPr="009307D1" w:rsidRDefault="001D1DF9" w:rsidP="00246B3C"/>
        </w:tc>
        <w:tc>
          <w:tcPr>
            <w:tcW w:w="736" w:type="dxa"/>
            <w:shd w:val="clear" w:color="auto" w:fill="auto"/>
          </w:tcPr>
          <w:p w14:paraId="62228CC6" w14:textId="77777777" w:rsidR="001D1DF9" w:rsidRPr="009307D1" w:rsidRDefault="001D1DF9" w:rsidP="00246B3C">
            <w:r>
              <w:t>R</w:t>
            </w:r>
          </w:p>
        </w:tc>
        <w:tc>
          <w:tcPr>
            <w:tcW w:w="563" w:type="dxa"/>
          </w:tcPr>
          <w:p w14:paraId="627F7DA4" w14:textId="77777777" w:rsidR="001D1DF9" w:rsidRPr="009307D1" w:rsidRDefault="001D1DF9" w:rsidP="00246B3C"/>
        </w:tc>
        <w:tc>
          <w:tcPr>
            <w:tcW w:w="736" w:type="dxa"/>
          </w:tcPr>
          <w:p w14:paraId="5003E421" w14:textId="77777777" w:rsidR="001D1DF9" w:rsidRPr="009307D1" w:rsidRDefault="001D1DF9" w:rsidP="00246B3C">
            <w:r>
              <w:t>R</w:t>
            </w:r>
          </w:p>
        </w:tc>
        <w:tc>
          <w:tcPr>
            <w:tcW w:w="563" w:type="dxa"/>
          </w:tcPr>
          <w:p w14:paraId="4053A0E0" w14:textId="77777777" w:rsidR="001D1DF9" w:rsidRPr="009307D1" w:rsidRDefault="001D1DF9" w:rsidP="00246B3C"/>
        </w:tc>
        <w:tc>
          <w:tcPr>
            <w:tcW w:w="563" w:type="dxa"/>
            <w:shd w:val="clear" w:color="auto" w:fill="auto"/>
          </w:tcPr>
          <w:p w14:paraId="634F97E0" w14:textId="77777777" w:rsidR="001D1DF9" w:rsidRPr="009307D1" w:rsidRDefault="001D1DF9" w:rsidP="00246B3C"/>
        </w:tc>
        <w:tc>
          <w:tcPr>
            <w:tcW w:w="390" w:type="dxa"/>
          </w:tcPr>
          <w:p w14:paraId="7F8258CB" w14:textId="5EE918BC" w:rsidR="001D1DF9" w:rsidRPr="009307D1" w:rsidRDefault="001D1DF9" w:rsidP="00246B3C">
            <w:r>
              <w:t>R</w:t>
            </w:r>
          </w:p>
        </w:tc>
        <w:tc>
          <w:tcPr>
            <w:tcW w:w="390" w:type="dxa"/>
          </w:tcPr>
          <w:p w14:paraId="46955D94" w14:textId="77777777" w:rsidR="001D1DF9" w:rsidRPr="009307D1" w:rsidRDefault="001D1DF9" w:rsidP="00246B3C">
            <w:r>
              <w:t>R</w:t>
            </w:r>
          </w:p>
        </w:tc>
        <w:tc>
          <w:tcPr>
            <w:tcW w:w="563" w:type="dxa"/>
            <w:shd w:val="clear" w:color="auto" w:fill="auto"/>
          </w:tcPr>
          <w:p w14:paraId="6B33DE17" w14:textId="77777777" w:rsidR="001D1DF9" w:rsidRPr="009307D1" w:rsidRDefault="001D1DF9" w:rsidP="00246B3C"/>
        </w:tc>
        <w:tc>
          <w:tcPr>
            <w:tcW w:w="483" w:type="dxa"/>
          </w:tcPr>
          <w:p w14:paraId="3FDC04B4" w14:textId="77777777" w:rsidR="001D1DF9" w:rsidRPr="009307D1" w:rsidRDefault="001D1DF9" w:rsidP="00246B3C"/>
        </w:tc>
        <w:tc>
          <w:tcPr>
            <w:tcW w:w="483" w:type="dxa"/>
            <w:shd w:val="clear" w:color="auto" w:fill="auto"/>
          </w:tcPr>
          <w:p w14:paraId="76AD3A0A" w14:textId="77777777" w:rsidR="001D1DF9" w:rsidRPr="009307D1" w:rsidRDefault="001D1DF9" w:rsidP="00246B3C">
            <w:r>
              <w:t>R</w:t>
            </w:r>
          </w:p>
        </w:tc>
        <w:tc>
          <w:tcPr>
            <w:tcW w:w="778" w:type="dxa"/>
          </w:tcPr>
          <w:p w14:paraId="50869270" w14:textId="77777777" w:rsidR="001D1DF9" w:rsidRDefault="001D1DF9" w:rsidP="00246B3C"/>
        </w:tc>
        <w:tc>
          <w:tcPr>
            <w:tcW w:w="851" w:type="dxa"/>
          </w:tcPr>
          <w:p w14:paraId="023C820A" w14:textId="77777777" w:rsidR="001D1DF9" w:rsidRDefault="001D1DF9" w:rsidP="00246B3C"/>
        </w:tc>
        <w:tc>
          <w:tcPr>
            <w:tcW w:w="992" w:type="dxa"/>
            <w:shd w:val="clear" w:color="auto" w:fill="auto"/>
          </w:tcPr>
          <w:p w14:paraId="6E988ADD" w14:textId="4C7F73B4" w:rsidR="001D1DF9" w:rsidRPr="009307D1" w:rsidRDefault="001D1DF9" w:rsidP="00246B3C">
            <w:r>
              <w:t>R</w:t>
            </w:r>
          </w:p>
        </w:tc>
      </w:tr>
      <w:tr w:rsidR="001D1DF9" w:rsidRPr="009307D1" w14:paraId="29B5D088" w14:textId="77777777" w:rsidTr="0028594C">
        <w:tc>
          <w:tcPr>
            <w:tcW w:w="3285" w:type="dxa"/>
            <w:shd w:val="clear" w:color="auto" w:fill="auto"/>
          </w:tcPr>
          <w:p w14:paraId="3C6553E2" w14:textId="1BB5267F" w:rsidR="001D1DF9" w:rsidRPr="009307D1" w:rsidRDefault="001D1DF9" w:rsidP="00246B3C">
            <w:r>
              <w:t>Kauba_kategooria_tüüp</w:t>
            </w:r>
          </w:p>
        </w:tc>
        <w:tc>
          <w:tcPr>
            <w:tcW w:w="390" w:type="dxa"/>
            <w:shd w:val="clear" w:color="auto" w:fill="auto"/>
          </w:tcPr>
          <w:p w14:paraId="164FD5A7" w14:textId="77777777" w:rsidR="001D1DF9" w:rsidRPr="009307D1" w:rsidRDefault="001D1DF9" w:rsidP="00246B3C"/>
        </w:tc>
        <w:tc>
          <w:tcPr>
            <w:tcW w:w="736" w:type="dxa"/>
            <w:shd w:val="clear" w:color="auto" w:fill="auto"/>
          </w:tcPr>
          <w:p w14:paraId="0FC42543" w14:textId="77777777" w:rsidR="001D1DF9" w:rsidRPr="009307D1" w:rsidRDefault="001D1DF9" w:rsidP="00246B3C">
            <w:r>
              <w:t>R</w:t>
            </w:r>
          </w:p>
        </w:tc>
        <w:tc>
          <w:tcPr>
            <w:tcW w:w="563" w:type="dxa"/>
          </w:tcPr>
          <w:p w14:paraId="72D63AA7" w14:textId="77777777" w:rsidR="001D1DF9" w:rsidRPr="009307D1" w:rsidRDefault="001D1DF9" w:rsidP="00246B3C"/>
        </w:tc>
        <w:tc>
          <w:tcPr>
            <w:tcW w:w="736" w:type="dxa"/>
          </w:tcPr>
          <w:p w14:paraId="1F95052B" w14:textId="77777777" w:rsidR="001D1DF9" w:rsidRPr="009307D1" w:rsidRDefault="001D1DF9" w:rsidP="00246B3C">
            <w:r>
              <w:t>R</w:t>
            </w:r>
          </w:p>
        </w:tc>
        <w:tc>
          <w:tcPr>
            <w:tcW w:w="563" w:type="dxa"/>
          </w:tcPr>
          <w:p w14:paraId="32F3F6B3" w14:textId="77777777" w:rsidR="001D1DF9" w:rsidRPr="009307D1" w:rsidRDefault="001D1DF9" w:rsidP="00246B3C"/>
        </w:tc>
        <w:tc>
          <w:tcPr>
            <w:tcW w:w="563" w:type="dxa"/>
            <w:shd w:val="clear" w:color="auto" w:fill="auto"/>
          </w:tcPr>
          <w:p w14:paraId="544BEDB8" w14:textId="77777777" w:rsidR="001D1DF9" w:rsidRPr="009307D1" w:rsidRDefault="001D1DF9" w:rsidP="00246B3C"/>
        </w:tc>
        <w:tc>
          <w:tcPr>
            <w:tcW w:w="390" w:type="dxa"/>
          </w:tcPr>
          <w:p w14:paraId="7FEB8AA0" w14:textId="14CC7A10" w:rsidR="001D1DF9" w:rsidRPr="009307D1" w:rsidRDefault="001D1DF9" w:rsidP="00246B3C">
            <w:r>
              <w:t>R</w:t>
            </w:r>
          </w:p>
        </w:tc>
        <w:tc>
          <w:tcPr>
            <w:tcW w:w="390" w:type="dxa"/>
          </w:tcPr>
          <w:p w14:paraId="0A3213B7" w14:textId="77777777" w:rsidR="001D1DF9" w:rsidRPr="009307D1" w:rsidRDefault="001D1DF9" w:rsidP="00246B3C">
            <w:r>
              <w:t>R</w:t>
            </w:r>
          </w:p>
        </w:tc>
        <w:tc>
          <w:tcPr>
            <w:tcW w:w="563" w:type="dxa"/>
            <w:shd w:val="clear" w:color="auto" w:fill="auto"/>
          </w:tcPr>
          <w:p w14:paraId="3E2B030F" w14:textId="77777777" w:rsidR="001D1DF9" w:rsidRPr="009307D1" w:rsidRDefault="001D1DF9" w:rsidP="00246B3C"/>
        </w:tc>
        <w:tc>
          <w:tcPr>
            <w:tcW w:w="483" w:type="dxa"/>
          </w:tcPr>
          <w:p w14:paraId="13213D67" w14:textId="77777777" w:rsidR="001D1DF9" w:rsidRPr="009307D1" w:rsidRDefault="001D1DF9" w:rsidP="00246B3C"/>
        </w:tc>
        <w:tc>
          <w:tcPr>
            <w:tcW w:w="483" w:type="dxa"/>
            <w:shd w:val="clear" w:color="auto" w:fill="auto"/>
          </w:tcPr>
          <w:p w14:paraId="7D3D61EB" w14:textId="77777777" w:rsidR="001D1DF9" w:rsidRPr="009307D1" w:rsidRDefault="001D1DF9" w:rsidP="00246B3C">
            <w:r>
              <w:t>R</w:t>
            </w:r>
          </w:p>
        </w:tc>
        <w:tc>
          <w:tcPr>
            <w:tcW w:w="778" w:type="dxa"/>
          </w:tcPr>
          <w:p w14:paraId="41CE777E" w14:textId="77777777" w:rsidR="001D1DF9" w:rsidRDefault="001D1DF9" w:rsidP="00246B3C"/>
        </w:tc>
        <w:tc>
          <w:tcPr>
            <w:tcW w:w="851" w:type="dxa"/>
          </w:tcPr>
          <w:p w14:paraId="665AB659" w14:textId="77777777" w:rsidR="001D1DF9" w:rsidRDefault="001D1DF9" w:rsidP="00246B3C"/>
        </w:tc>
        <w:tc>
          <w:tcPr>
            <w:tcW w:w="992" w:type="dxa"/>
            <w:shd w:val="clear" w:color="auto" w:fill="auto"/>
          </w:tcPr>
          <w:p w14:paraId="36E27BD8" w14:textId="1CECC1AB" w:rsidR="001D1DF9" w:rsidRPr="009307D1" w:rsidRDefault="001D1DF9" w:rsidP="00246B3C">
            <w:r>
              <w:t>R</w:t>
            </w:r>
          </w:p>
        </w:tc>
      </w:tr>
      <w:tr w:rsidR="001D1DF9" w:rsidRPr="009307D1" w14:paraId="0FD2A817" w14:textId="77777777" w:rsidTr="0028594C">
        <w:tc>
          <w:tcPr>
            <w:tcW w:w="3285" w:type="dxa"/>
            <w:shd w:val="clear" w:color="auto" w:fill="auto"/>
          </w:tcPr>
          <w:p w14:paraId="3F0DBAB0" w14:textId="50660492" w:rsidR="001D1DF9" w:rsidRPr="009307D1" w:rsidRDefault="001D1DF9" w:rsidP="00246B3C">
            <w:r>
              <w:t>Kauba_seisundi_liik</w:t>
            </w:r>
          </w:p>
        </w:tc>
        <w:tc>
          <w:tcPr>
            <w:tcW w:w="390" w:type="dxa"/>
            <w:shd w:val="clear" w:color="auto" w:fill="auto"/>
          </w:tcPr>
          <w:p w14:paraId="0CBFBE25" w14:textId="77777777" w:rsidR="001D1DF9" w:rsidRPr="009307D1" w:rsidRDefault="001D1DF9" w:rsidP="00246B3C"/>
        </w:tc>
        <w:tc>
          <w:tcPr>
            <w:tcW w:w="736" w:type="dxa"/>
            <w:shd w:val="clear" w:color="auto" w:fill="auto"/>
          </w:tcPr>
          <w:p w14:paraId="32EE3A81" w14:textId="77777777" w:rsidR="001D1DF9" w:rsidRPr="009307D1" w:rsidRDefault="001D1DF9" w:rsidP="00246B3C">
            <w:r>
              <w:t>R</w:t>
            </w:r>
          </w:p>
        </w:tc>
        <w:tc>
          <w:tcPr>
            <w:tcW w:w="563" w:type="dxa"/>
          </w:tcPr>
          <w:p w14:paraId="78472F04" w14:textId="41946855" w:rsidR="001D1DF9" w:rsidRPr="009307D1" w:rsidRDefault="001D1DF9" w:rsidP="00246B3C">
            <w:r>
              <w:t>R</w:t>
            </w:r>
          </w:p>
        </w:tc>
        <w:tc>
          <w:tcPr>
            <w:tcW w:w="736" w:type="dxa"/>
          </w:tcPr>
          <w:p w14:paraId="5DE3A995" w14:textId="77777777" w:rsidR="001D1DF9" w:rsidRPr="009307D1" w:rsidRDefault="001D1DF9" w:rsidP="00246B3C">
            <w:r>
              <w:t>R</w:t>
            </w:r>
          </w:p>
        </w:tc>
        <w:tc>
          <w:tcPr>
            <w:tcW w:w="563" w:type="dxa"/>
          </w:tcPr>
          <w:p w14:paraId="01EDA029" w14:textId="77777777" w:rsidR="001D1DF9" w:rsidRPr="009307D1" w:rsidRDefault="001D1DF9" w:rsidP="00246B3C">
            <w:r>
              <w:t>R</w:t>
            </w:r>
          </w:p>
        </w:tc>
        <w:tc>
          <w:tcPr>
            <w:tcW w:w="563" w:type="dxa"/>
            <w:shd w:val="clear" w:color="auto" w:fill="auto"/>
          </w:tcPr>
          <w:p w14:paraId="1425EF02" w14:textId="3D485C1F" w:rsidR="001D1DF9" w:rsidRPr="009307D1" w:rsidRDefault="001D1DF9" w:rsidP="00246B3C">
            <w:r>
              <w:t>R</w:t>
            </w:r>
          </w:p>
        </w:tc>
        <w:tc>
          <w:tcPr>
            <w:tcW w:w="390" w:type="dxa"/>
          </w:tcPr>
          <w:p w14:paraId="0E4ED65B" w14:textId="77777777" w:rsidR="001D1DF9" w:rsidRPr="009307D1" w:rsidRDefault="001D1DF9" w:rsidP="00246B3C">
            <w:r>
              <w:t>R</w:t>
            </w:r>
          </w:p>
        </w:tc>
        <w:tc>
          <w:tcPr>
            <w:tcW w:w="390" w:type="dxa"/>
          </w:tcPr>
          <w:p w14:paraId="01821523" w14:textId="77777777" w:rsidR="001D1DF9" w:rsidRPr="009307D1" w:rsidRDefault="001D1DF9" w:rsidP="00246B3C">
            <w:r>
              <w:t>R</w:t>
            </w:r>
          </w:p>
        </w:tc>
        <w:tc>
          <w:tcPr>
            <w:tcW w:w="563" w:type="dxa"/>
            <w:shd w:val="clear" w:color="auto" w:fill="auto"/>
          </w:tcPr>
          <w:p w14:paraId="76719C67" w14:textId="77777777" w:rsidR="001D1DF9" w:rsidRPr="009307D1" w:rsidRDefault="001D1DF9" w:rsidP="00246B3C">
            <w:r>
              <w:t>R</w:t>
            </w:r>
          </w:p>
        </w:tc>
        <w:tc>
          <w:tcPr>
            <w:tcW w:w="483" w:type="dxa"/>
          </w:tcPr>
          <w:p w14:paraId="7F8A2090" w14:textId="77777777" w:rsidR="001D1DF9" w:rsidRPr="009307D1" w:rsidRDefault="001D1DF9" w:rsidP="00246B3C">
            <w:r>
              <w:t>R</w:t>
            </w:r>
          </w:p>
        </w:tc>
        <w:tc>
          <w:tcPr>
            <w:tcW w:w="483" w:type="dxa"/>
            <w:shd w:val="clear" w:color="auto" w:fill="auto"/>
          </w:tcPr>
          <w:p w14:paraId="71103782" w14:textId="77777777" w:rsidR="001D1DF9" w:rsidRPr="009307D1" w:rsidRDefault="001D1DF9" w:rsidP="00246B3C">
            <w:r>
              <w:t>R</w:t>
            </w:r>
          </w:p>
        </w:tc>
        <w:tc>
          <w:tcPr>
            <w:tcW w:w="778" w:type="dxa"/>
          </w:tcPr>
          <w:p w14:paraId="0299308F" w14:textId="5B48A115" w:rsidR="001D1DF9" w:rsidRDefault="00391AB4" w:rsidP="00246B3C">
            <w:r>
              <w:t>R</w:t>
            </w:r>
          </w:p>
        </w:tc>
        <w:tc>
          <w:tcPr>
            <w:tcW w:w="851" w:type="dxa"/>
          </w:tcPr>
          <w:p w14:paraId="5842393E" w14:textId="49F4DCB3" w:rsidR="001D1DF9" w:rsidRDefault="002602DD" w:rsidP="00246B3C">
            <w:r>
              <w:t>R</w:t>
            </w:r>
          </w:p>
        </w:tc>
        <w:tc>
          <w:tcPr>
            <w:tcW w:w="992" w:type="dxa"/>
            <w:shd w:val="clear" w:color="auto" w:fill="auto"/>
          </w:tcPr>
          <w:p w14:paraId="162E7888" w14:textId="10B4C93F" w:rsidR="001D1DF9" w:rsidRPr="009307D1" w:rsidRDefault="001D1DF9" w:rsidP="00246B3C">
            <w:r>
              <w:t>R</w:t>
            </w:r>
          </w:p>
        </w:tc>
      </w:tr>
      <w:tr w:rsidR="001D1DF9" w:rsidRPr="009307D1" w14:paraId="6BF722CC" w14:textId="77777777" w:rsidTr="0028594C">
        <w:tc>
          <w:tcPr>
            <w:tcW w:w="3285" w:type="dxa"/>
            <w:shd w:val="clear" w:color="auto" w:fill="auto"/>
          </w:tcPr>
          <w:p w14:paraId="1F87340D" w14:textId="77777777" w:rsidR="001D1DF9" w:rsidRPr="009307D1" w:rsidRDefault="001D1DF9" w:rsidP="00246B3C">
            <w:r>
              <w:t>Isik</w:t>
            </w:r>
          </w:p>
        </w:tc>
        <w:tc>
          <w:tcPr>
            <w:tcW w:w="390" w:type="dxa"/>
            <w:shd w:val="clear" w:color="auto" w:fill="auto"/>
          </w:tcPr>
          <w:p w14:paraId="20E4AB52" w14:textId="77777777" w:rsidR="001D1DF9" w:rsidRPr="009307D1" w:rsidRDefault="001D1DF9" w:rsidP="00246B3C">
            <w:r>
              <w:t>R</w:t>
            </w:r>
          </w:p>
        </w:tc>
        <w:tc>
          <w:tcPr>
            <w:tcW w:w="736" w:type="dxa"/>
            <w:shd w:val="clear" w:color="auto" w:fill="auto"/>
          </w:tcPr>
          <w:p w14:paraId="7F8D1F09" w14:textId="72283F2C" w:rsidR="001D1DF9" w:rsidRPr="009307D1" w:rsidRDefault="001D1DF9" w:rsidP="00246B3C"/>
        </w:tc>
        <w:tc>
          <w:tcPr>
            <w:tcW w:w="563" w:type="dxa"/>
          </w:tcPr>
          <w:p w14:paraId="63EC8997" w14:textId="77777777" w:rsidR="001D1DF9" w:rsidRPr="009307D1" w:rsidRDefault="001D1DF9" w:rsidP="00246B3C"/>
        </w:tc>
        <w:tc>
          <w:tcPr>
            <w:tcW w:w="736" w:type="dxa"/>
          </w:tcPr>
          <w:p w14:paraId="0467404C" w14:textId="77777777" w:rsidR="001D1DF9" w:rsidRPr="009307D1" w:rsidRDefault="001D1DF9" w:rsidP="00246B3C"/>
        </w:tc>
        <w:tc>
          <w:tcPr>
            <w:tcW w:w="563" w:type="dxa"/>
          </w:tcPr>
          <w:p w14:paraId="081A604E" w14:textId="77777777" w:rsidR="001D1DF9" w:rsidRPr="009307D1" w:rsidRDefault="001D1DF9" w:rsidP="00246B3C"/>
        </w:tc>
        <w:tc>
          <w:tcPr>
            <w:tcW w:w="563" w:type="dxa"/>
            <w:shd w:val="clear" w:color="auto" w:fill="auto"/>
          </w:tcPr>
          <w:p w14:paraId="76ED48C1" w14:textId="77777777" w:rsidR="001D1DF9" w:rsidRPr="009307D1" w:rsidRDefault="001D1DF9" w:rsidP="00246B3C"/>
        </w:tc>
        <w:tc>
          <w:tcPr>
            <w:tcW w:w="390" w:type="dxa"/>
          </w:tcPr>
          <w:p w14:paraId="080D0BB4" w14:textId="77777777" w:rsidR="001D1DF9" w:rsidRPr="009307D1" w:rsidRDefault="001D1DF9" w:rsidP="00246B3C"/>
        </w:tc>
        <w:tc>
          <w:tcPr>
            <w:tcW w:w="390" w:type="dxa"/>
          </w:tcPr>
          <w:p w14:paraId="7786A7F8" w14:textId="3CC5F65B" w:rsidR="001D1DF9" w:rsidRPr="009307D1" w:rsidRDefault="001D1DF9" w:rsidP="00246B3C"/>
        </w:tc>
        <w:tc>
          <w:tcPr>
            <w:tcW w:w="563" w:type="dxa"/>
            <w:shd w:val="clear" w:color="auto" w:fill="auto"/>
          </w:tcPr>
          <w:p w14:paraId="03E6BC0D" w14:textId="77777777" w:rsidR="001D1DF9" w:rsidRPr="009307D1" w:rsidRDefault="001D1DF9" w:rsidP="00246B3C"/>
        </w:tc>
        <w:tc>
          <w:tcPr>
            <w:tcW w:w="483" w:type="dxa"/>
          </w:tcPr>
          <w:p w14:paraId="45C8E204" w14:textId="77777777" w:rsidR="001D1DF9" w:rsidRPr="009307D1" w:rsidRDefault="001D1DF9" w:rsidP="00246B3C"/>
        </w:tc>
        <w:tc>
          <w:tcPr>
            <w:tcW w:w="483" w:type="dxa"/>
            <w:shd w:val="clear" w:color="auto" w:fill="auto"/>
          </w:tcPr>
          <w:p w14:paraId="46937C22" w14:textId="77777777" w:rsidR="001D1DF9" w:rsidRPr="009307D1" w:rsidRDefault="001D1DF9" w:rsidP="00246B3C"/>
        </w:tc>
        <w:tc>
          <w:tcPr>
            <w:tcW w:w="778" w:type="dxa"/>
          </w:tcPr>
          <w:p w14:paraId="70E6BA6B" w14:textId="77777777" w:rsidR="001D1DF9" w:rsidRDefault="001D1DF9" w:rsidP="00246B3C"/>
        </w:tc>
        <w:tc>
          <w:tcPr>
            <w:tcW w:w="851" w:type="dxa"/>
          </w:tcPr>
          <w:p w14:paraId="560F89B7" w14:textId="77777777" w:rsidR="001D1DF9" w:rsidRDefault="001D1DF9" w:rsidP="00246B3C"/>
        </w:tc>
        <w:tc>
          <w:tcPr>
            <w:tcW w:w="992" w:type="dxa"/>
            <w:shd w:val="clear" w:color="auto" w:fill="auto"/>
          </w:tcPr>
          <w:p w14:paraId="230E0589" w14:textId="3BC0DCE3" w:rsidR="001D1DF9" w:rsidRPr="009307D1" w:rsidRDefault="001D1DF9" w:rsidP="00246B3C">
            <w:r>
              <w:t>R</w:t>
            </w:r>
          </w:p>
        </w:tc>
      </w:tr>
      <w:tr w:rsidR="001D1DF9" w:rsidRPr="009307D1" w14:paraId="5F24EE2C" w14:textId="77777777" w:rsidTr="0028594C">
        <w:tc>
          <w:tcPr>
            <w:tcW w:w="3285" w:type="dxa"/>
            <w:shd w:val="clear" w:color="auto" w:fill="auto"/>
          </w:tcPr>
          <w:p w14:paraId="02B9FC33" w14:textId="724CA045" w:rsidR="001D1DF9" w:rsidRDefault="001D1DF9" w:rsidP="00246B3C">
            <w:r>
              <w:t>Autor</w:t>
            </w:r>
          </w:p>
        </w:tc>
        <w:tc>
          <w:tcPr>
            <w:tcW w:w="390" w:type="dxa"/>
            <w:shd w:val="clear" w:color="auto" w:fill="auto"/>
          </w:tcPr>
          <w:p w14:paraId="340CDE4F" w14:textId="77777777" w:rsidR="001D1DF9" w:rsidRDefault="001D1DF9" w:rsidP="00246B3C"/>
        </w:tc>
        <w:tc>
          <w:tcPr>
            <w:tcW w:w="736" w:type="dxa"/>
            <w:shd w:val="clear" w:color="auto" w:fill="auto"/>
          </w:tcPr>
          <w:p w14:paraId="6CB955DD" w14:textId="6BDC54FD" w:rsidR="001D1DF9" w:rsidRPr="009307D1" w:rsidRDefault="001D1DF9" w:rsidP="00246B3C"/>
        </w:tc>
        <w:tc>
          <w:tcPr>
            <w:tcW w:w="563" w:type="dxa"/>
          </w:tcPr>
          <w:p w14:paraId="1D1FF5F9" w14:textId="77777777" w:rsidR="001D1DF9" w:rsidRPr="009307D1" w:rsidRDefault="001D1DF9" w:rsidP="00246B3C"/>
        </w:tc>
        <w:tc>
          <w:tcPr>
            <w:tcW w:w="736" w:type="dxa"/>
          </w:tcPr>
          <w:p w14:paraId="6E2C2081" w14:textId="55E04E33" w:rsidR="001D1DF9" w:rsidRPr="009307D1" w:rsidRDefault="001D1DF9" w:rsidP="00246B3C"/>
        </w:tc>
        <w:tc>
          <w:tcPr>
            <w:tcW w:w="563" w:type="dxa"/>
          </w:tcPr>
          <w:p w14:paraId="2DE7E6E8" w14:textId="77777777" w:rsidR="001D1DF9" w:rsidRPr="009307D1" w:rsidRDefault="001D1DF9" w:rsidP="00246B3C"/>
        </w:tc>
        <w:tc>
          <w:tcPr>
            <w:tcW w:w="563" w:type="dxa"/>
            <w:shd w:val="clear" w:color="auto" w:fill="auto"/>
          </w:tcPr>
          <w:p w14:paraId="34921771" w14:textId="77777777" w:rsidR="001D1DF9" w:rsidRPr="009307D1" w:rsidRDefault="001D1DF9" w:rsidP="00246B3C"/>
        </w:tc>
        <w:tc>
          <w:tcPr>
            <w:tcW w:w="390" w:type="dxa"/>
          </w:tcPr>
          <w:p w14:paraId="639A16A0" w14:textId="39A922C7" w:rsidR="001D1DF9" w:rsidRPr="009307D1" w:rsidRDefault="001D1DF9" w:rsidP="00246B3C">
            <w:r>
              <w:t>R</w:t>
            </w:r>
          </w:p>
        </w:tc>
        <w:tc>
          <w:tcPr>
            <w:tcW w:w="390" w:type="dxa"/>
          </w:tcPr>
          <w:p w14:paraId="2962EA64" w14:textId="19DF58B2" w:rsidR="001D1DF9" w:rsidRDefault="001D1DF9" w:rsidP="00246B3C">
            <w:r>
              <w:t>R</w:t>
            </w:r>
          </w:p>
        </w:tc>
        <w:tc>
          <w:tcPr>
            <w:tcW w:w="563" w:type="dxa"/>
            <w:shd w:val="clear" w:color="auto" w:fill="auto"/>
          </w:tcPr>
          <w:p w14:paraId="52C6D83E" w14:textId="77777777" w:rsidR="001D1DF9" w:rsidRPr="009307D1" w:rsidRDefault="001D1DF9" w:rsidP="00246B3C"/>
        </w:tc>
        <w:tc>
          <w:tcPr>
            <w:tcW w:w="483" w:type="dxa"/>
          </w:tcPr>
          <w:p w14:paraId="31629B2A" w14:textId="77777777" w:rsidR="001D1DF9" w:rsidRPr="009307D1" w:rsidRDefault="001D1DF9" w:rsidP="00246B3C"/>
        </w:tc>
        <w:tc>
          <w:tcPr>
            <w:tcW w:w="483" w:type="dxa"/>
            <w:shd w:val="clear" w:color="auto" w:fill="auto"/>
          </w:tcPr>
          <w:p w14:paraId="2EE76F87" w14:textId="214A3653" w:rsidR="001D1DF9" w:rsidRPr="009307D1" w:rsidRDefault="001D1DF9" w:rsidP="00246B3C">
            <w:r>
              <w:t>R</w:t>
            </w:r>
          </w:p>
        </w:tc>
        <w:tc>
          <w:tcPr>
            <w:tcW w:w="778" w:type="dxa"/>
          </w:tcPr>
          <w:p w14:paraId="483F53EF" w14:textId="3558BCCC" w:rsidR="001D1DF9" w:rsidRDefault="001D1DF9" w:rsidP="00246B3C"/>
        </w:tc>
        <w:tc>
          <w:tcPr>
            <w:tcW w:w="851" w:type="dxa"/>
          </w:tcPr>
          <w:p w14:paraId="0C428786" w14:textId="510D8DEB" w:rsidR="001D1DF9" w:rsidRDefault="00DA26EC" w:rsidP="00246B3C">
            <w:r>
              <w:t>R</w:t>
            </w:r>
          </w:p>
        </w:tc>
        <w:tc>
          <w:tcPr>
            <w:tcW w:w="992" w:type="dxa"/>
            <w:shd w:val="clear" w:color="auto" w:fill="auto"/>
          </w:tcPr>
          <w:p w14:paraId="7FAE5CA4" w14:textId="03D973E2" w:rsidR="001D1DF9" w:rsidRDefault="001D1DF9" w:rsidP="00246B3C">
            <w:r>
              <w:t>R</w:t>
            </w:r>
          </w:p>
        </w:tc>
      </w:tr>
      <w:tr w:rsidR="001D1DF9" w:rsidRPr="009307D1" w14:paraId="2B3C7E0D" w14:textId="77777777" w:rsidTr="0028594C">
        <w:tc>
          <w:tcPr>
            <w:tcW w:w="3285" w:type="dxa"/>
            <w:shd w:val="clear" w:color="auto" w:fill="auto"/>
          </w:tcPr>
          <w:p w14:paraId="02FED7A3" w14:textId="77777777" w:rsidR="001D1DF9" w:rsidRPr="009307D1" w:rsidRDefault="001D1DF9" w:rsidP="00246B3C">
            <w:r>
              <w:t>Töötaja</w:t>
            </w:r>
          </w:p>
        </w:tc>
        <w:tc>
          <w:tcPr>
            <w:tcW w:w="390" w:type="dxa"/>
            <w:shd w:val="clear" w:color="auto" w:fill="auto"/>
          </w:tcPr>
          <w:p w14:paraId="05A32E82" w14:textId="77777777" w:rsidR="001D1DF9" w:rsidRPr="009307D1" w:rsidRDefault="001D1DF9" w:rsidP="00246B3C">
            <w:r>
              <w:t>R</w:t>
            </w:r>
          </w:p>
        </w:tc>
        <w:tc>
          <w:tcPr>
            <w:tcW w:w="736" w:type="dxa"/>
            <w:shd w:val="clear" w:color="auto" w:fill="auto"/>
          </w:tcPr>
          <w:p w14:paraId="603BDDBC" w14:textId="3AF06C55" w:rsidR="001D1DF9" w:rsidRPr="009307D1" w:rsidRDefault="00BC3406" w:rsidP="00246B3C">
            <w:r>
              <w:t>R</w:t>
            </w:r>
          </w:p>
        </w:tc>
        <w:tc>
          <w:tcPr>
            <w:tcW w:w="563" w:type="dxa"/>
          </w:tcPr>
          <w:p w14:paraId="73B66215" w14:textId="3745F8AD" w:rsidR="001D1DF9" w:rsidRPr="009307D1" w:rsidRDefault="001D1DF9" w:rsidP="00246B3C"/>
        </w:tc>
        <w:tc>
          <w:tcPr>
            <w:tcW w:w="736" w:type="dxa"/>
          </w:tcPr>
          <w:p w14:paraId="36DDA6A8" w14:textId="78436623" w:rsidR="001D1DF9" w:rsidRPr="009307D1" w:rsidRDefault="001D1DF9" w:rsidP="00246B3C"/>
        </w:tc>
        <w:tc>
          <w:tcPr>
            <w:tcW w:w="563" w:type="dxa"/>
          </w:tcPr>
          <w:p w14:paraId="704F4B94" w14:textId="18E5D8E3" w:rsidR="001D1DF9" w:rsidRPr="009307D1" w:rsidRDefault="001D1DF9" w:rsidP="00246B3C"/>
        </w:tc>
        <w:tc>
          <w:tcPr>
            <w:tcW w:w="563" w:type="dxa"/>
            <w:shd w:val="clear" w:color="auto" w:fill="auto"/>
          </w:tcPr>
          <w:p w14:paraId="2D1350B9" w14:textId="2F719A8E" w:rsidR="001D1DF9" w:rsidRPr="009307D1" w:rsidRDefault="001D1DF9" w:rsidP="00246B3C"/>
        </w:tc>
        <w:tc>
          <w:tcPr>
            <w:tcW w:w="390" w:type="dxa"/>
          </w:tcPr>
          <w:p w14:paraId="590C88AC" w14:textId="532E2946" w:rsidR="001D1DF9" w:rsidRPr="009307D1" w:rsidRDefault="001D1DF9" w:rsidP="00246B3C"/>
        </w:tc>
        <w:tc>
          <w:tcPr>
            <w:tcW w:w="390" w:type="dxa"/>
          </w:tcPr>
          <w:p w14:paraId="50E4028E" w14:textId="79575AFD" w:rsidR="001D1DF9" w:rsidRPr="009307D1" w:rsidRDefault="001D1DF9" w:rsidP="00246B3C"/>
        </w:tc>
        <w:tc>
          <w:tcPr>
            <w:tcW w:w="563" w:type="dxa"/>
            <w:shd w:val="clear" w:color="auto" w:fill="auto"/>
          </w:tcPr>
          <w:p w14:paraId="5642D3C8" w14:textId="6AC6EA38" w:rsidR="001D1DF9" w:rsidRPr="009307D1" w:rsidRDefault="001D1DF9" w:rsidP="00246B3C">
            <w:r>
              <w:t>R</w:t>
            </w:r>
          </w:p>
        </w:tc>
        <w:tc>
          <w:tcPr>
            <w:tcW w:w="483" w:type="dxa"/>
          </w:tcPr>
          <w:p w14:paraId="5CC38376" w14:textId="77777777" w:rsidR="001D1DF9" w:rsidRPr="009307D1" w:rsidRDefault="001D1DF9" w:rsidP="00246B3C"/>
        </w:tc>
        <w:tc>
          <w:tcPr>
            <w:tcW w:w="483" w:type="dxa"/>
            <w:shd w:val="clear" w:color="auto" w:fill="auto"/>
          </w:tcPr>
          <w:p w14:paraId="53971D9B" w14:textId="77777777" w:rsidR="001D1DF9" w:rsidRPr="009307D1" w:rsidRDefault="001D1DF9" w:rsidP="00246B3C"/>
        </w:tc>
        <w:tc>
          <w:tcPr>
            <w:tcW w:w="778" w:type="dxa"/>
          </w:tcPr>
          <w:p w14:paraId="34FB3F2A" w14:textId="77777777" w:rsidR="001D1DF9" w:rsidRDefault="001D1DF9" w:rsidP="00246B3C"/>
        </w:tc>
        <w:tc>
          <w:tcPr>
            <w:tcW w:w="851" w:type="dxa"/>
          </w:tcPr>
          <w:p w14:paraId="01A86B59" w14:textId="77777777" w:rsidR="001D1DF9" w:rsidRDefault="001D1DF9" w:rsidP="00246B3C"/>
        </w:tc>
        <w:tc>
          <w:tcPr>
            <w:tcW w:w="992" w:type="dxa"/>
            <w:shd w:val="clear" w:color="auto" w:fill="auto"/>
          </w:tcPr>
          <w:p w14:paraId="6757B80B" w14:textId="12C5452B" w:rsidR="001D1DF9" w:rsidRPr="009307D1" w:rsidRDefault="001D1DF9" w:rsidP="00246B3C">
            <w:r>
              <w:t>R</w:t>
            </w:r>
          </w:p>
        </w:tc>
      </w:tr>
      <w:tr w:rsidR="006D0110" w:rsidRPr="009307D1" w14:paraId="06CE2374" w14:textId="77777777" w:rsidTr="0028594C">
        <w:tc>
          <w:tcPr>
            <w:tcW w:w="3285" w:type="dxa"/>
            <w:shd w:val="clear" w:color="auto" w:fill="F7CAAC" w:themeFill="accent2" w:themeFillTint="66"/>
          </w:tcPr>
          <w:p w14:paraId="4ABC7C75" w14:textId="7E50FDBD" w:rsidR="001D1DF9" w:rsidRPr="009307D1" w:rsidRDefault="001D1DF9" w:rsidP="00246B3C">
            <w:r>
              <w:t>Kauba_kategooria_omamine</w:t>
            </w:r>
          </w:p>
        </w:tc>
        <w:tc>
          <w:tcPr>
            <w:tcW w:w="390" w:type="dxa"/>
            <w:shd w:val="clear" w:color="auto" w:fill="F7CAAC" w:themeFill="accent2" w:themeFillTint="66"/>
          </w:tcPr>
          <w:p w14:paraId="3BFF7623" w14:textId="77777777" w:rsidR="001D1DF9" w:rsidRPr="009307D1" w:rsidRDefault="001D1DF9" w:rsidP="00246B3C"/>
        </w:tc>
        <w:tc>
          <w:tcPr>
            <w:tcW w:w="736" w:type="dxa"/>
            <w:shd w:val="clear" w:color="auto" w:fill="F7CAAC" w:themeFill="accent2" w:themeFillTint="66"/>
          </w:tcPr>
          <w:p w14:paraId="5263EA31" w14:textId="77777777" w:rsidR="001D1DF9" w:rsidRPr="009307D1" w:rsidRDefault="001D1DF9" w:rsidP="00246B3C">
            <w:r>
              <w:t>CRD</w:t>
            </w:r>
          </w:p>
        </w:tc>
        <w:tc>
          <w:tcPr>
            <w:tcW w:w="563" w:type="dxa"/>
            <w:shd w:val="clear" w:color="auto" w:fill="F7CAAC" w:themeFill="accent2" w:themeFillTint="66"/>
          </w:tcPr>
          <w:p w14:paraId="5E1C2C98" w14:textId="46267F6C" w:rsidR="001D1DF9" w:rsidRPr="009307D1" w:rsidRDefault="001D1DF9" w:rsidP="00246B3C">
            <w:r>
              <w:t>D</w:t>
            </w:r>
          </w:p>
        </w:tc>
        <w:tc>
          <w:tcPr>
            <w:tcW w:w="736" w:type="dxa"/>
            <w:shd w:val="clear" w:color="auto" w:fill="F7CAAC" w:themeFill="accent2" w:themeFillTint="66"/>
          </w:tcPr>
          <w:p w14:paraId="79E7B867" w14:textId="77777777" w:rsidR="001D1DF9" w:rsidRPr="009307D1" w:rsidRDefault="001D1DF9" w:rsidP="00246B3C">
            <w:r>
              <w:t>CRD</w:t>
            </w:r>
          </w:p>
        </w:tc>
        <w:tc>
          <w:tcPr>
            <w:tcW w:w="563" w:type="dxa"/>
            <w:shd w:val="clear" w:color="auto" w:fill="F7CAAC" w:themeFill="accent2" w:themeFillTint="66"/>
          </w:tcPr>
          <w:p w14:paraId="499A4AEB" w14:textId="77777777" w:rsidR="001D1DF9" w:rsidRPr="009307D1" w:rsidRDefault="001D1DF9" w:rsidP="00246B3C"/>
        </w:tc>
        <w:tc>
          <w:tcPr>
            <w:tcW w:w="563" w:type="dxa"/>
            <w:shd w:val="clear" w:color="auto" w:fill="F7CAAC" w:themeFill="accent2" w:themeFillTint="66"/>
          </w:tcPr>
          <w:p w14:paraId="3F38EAD2" w14:textId="77777777" w:rsidR="001D1DF9" w:rsidRPr="009307D1" w:rsidRDefault="001D1DF9" w:rsidP="00246B3C"/>
        </w:tc>
        <w:tc>
          <w:tcPr>
            <w:tcW w:w="390" w:type="dxa"/>
            <w:shd w:val="clear" w:color="auto" w:fill="F7CAAC" w:themeFill="accent2" w:themeFillTint="66"/>
          </w:tcPr>
          <w:p w14:paraId="05953EC7" w14:textId="72CDEE88" w:rsidR="001D1DF9" w:rsidRPr="009307D1" w:rsidRDefault="001D1DF9" w:rsidP="00246B3C">
            <w:r>
              <w:t>R</w:t>
            </w:r>
          </w:p>
        </w:tc>
        <w:tc>
          <w:tcPr>
            <w:tcW w:w="390" w:type="dxa"/>
            <w:shd w:val="clear" w:color="auto" w:fill="F7CAAC" w:themeFill="accent2" w:themeFillTint="66"/>
          </w:tcPr>
          <w:p w14:paraId="49960C85" w14:textId="485AB7B8" w:rsidR="001D1DF9" w:rsidRPr="009307D1" w:rsidRDefault="001D1DF9" w:rsidP="00246B3C">
            <w:r>
              <w:t>R</w:t>
            </w:r>
          </w:p>
        </w:tc>
        <w:tc>
          <w:tcPr>
            <w:tcW w:w="563" w:type="dxa"/>
            <w:shd w:val="clear" w:color="auto" w:fill="F7CAAC" w:themeFill="accent2" w:themeFillTint="66"/>
          </w:tcPr>
          <w:p w14:paraId="1C6B14F3" w14:textId="77777777" w:rsidR="001D1DF9" w:rsidRPr="009307D1" w:rsidRDefault="001D1DF9" w:rsidP="00246B3C"/>
        </w:tc>
        <w:tc>
          <w:tcPr>
            <w:tcW w:w="483" w:type="dxa"/>
            <w:shd w:val="clear" w:color="auto" w:fill="F7CAAC" w:themeFill="accent2" w:themeFillTint="66"/>
          </w:tcPr>
          <w:p w14:paraId="530F5E75" w14:textId="77777777" w:rsidR="001D1DF9" w:rsidRPr="009307D1" w:rsidRDefault="001D1DF9" w:rsidP="00246B3C"/>
        </w:tc>
        <w:tc>
          <w:tcPr>
            <w:tcW w:w="483" w:type="dxa"/>
            <w:shd w:val="clear" w:color="auto" w:fill="F7CAAC" w:themeFill="accent2" w:themeFillTint="66"/>
          </w:tcPr>
          <w:p w14:paraId="0FA7807B" w14:textId="77777777" w:rsidR="001D1DF9" w:rsidRPr="009307D1" w:rsidRDefault="001D1DF9" w:rsidP="00246B3C">
            <w:r>
              <w:t>R</w:t>
            </w:r>
          </w:p>
        </w:tc>
        <w:tc>
          <w:tcPr>
            <w:tcW w:w="778" w:type="dxa"/>
            <w:shd w:val="clear" w:color="auto" w:fill="F7CAAC" w:themeFill="accent2" w:themeFillTint="66"/>
          </w:tcPr>
          <w:p w14:paraId="3DD553C2" w14:textId="77777777" w:rsidR="001D1DF9" w:rsidRDefault="001D1DF9" w:rsidP="00246B3C"/>
        </w:tc>
        <w:tc>
          <w:tcPr>
            <w:tcW w:w="851" w:type="dxa"/>
            <w:shd w:val="clear" w:color="auto" w:fill="F7CAAC" w:themeFill="accent2" w:themeFillTint="66"/>
          </w:tcPr>
          <w:p w14:paraId="7B8FA388" w14:textId="77777777" w:rsidR="001D1DF9" w:rsidRDefault="001D1DF9" w:rsidP="00246B3C"/>
        </w:tc>
        <w:tc>
          <w:tcPr>
            <w:tcW w:w="992" w:type="dxa"/>
            <w:shd w:val="clear" w:color="auto" w:fill="F7CAAC" w:themeFill="accent2" w:themeFillTint="66"/>
          </w:tcPr>
          <w:p w14:paraId="27F89739" w14:textId="7305BA9F" w:rsidR="001D1DF9" w:rsidRPr="009307D1" w:rsidRDefault="001D1DF9" w:rsidP="00246B3C">
            <w:r>
              <w:t>CRD</w:t>
            </w:r>
          </w:p>
        </w:tc>
      </w:tr>
      <w:tr w:rsidR="007B76BF" w:rsidRPr="009307D1" w14:paraId="4594E283" w14:textId="77777777" w:rsidTr="0028594C">
        <w:tc>
          <w:tcPr>
            <w:tcW w:w="3285" w:type="dxa"/>
            <w:shd w:val="clear" w:color="auto" w:fill="F7CAAC" w:themeFill="accent2" w:themeFillTint="66"/>
          </w:tcPr>
          <w:p w14:paraId="4BBB5EF5" w14:textId="535721CA" w:rsidR="001D1DF9" w:rsidRDefault="001D1DF9" w:rsidP="00246B3C">
            <w:r>
              <w:t>Raamat_Autor</w:t>
            </w:r>
          </w:p>
        </w:tc>
        <w:tc>
          <w:tcPr>
            <w:tcW w:w="390" w:type="dxa"/>
            <w:shd w:val="clear" w:color="auto" w:fill="F7CAAC" w:themeFill="accent2" w:themeFillTint="66"/>
          </w:tcPr>
          <w:p w14:paraId="6E36BBCA" w14:textId="77777777" w:rsidR="001D1DF9" w:rsidRPr="009307D1" w:rsidRDefault="001D1DF9" w:rsidP="00246B3C"/>
        </w:tc>
        <w:tc>
          <w:tcPr>
            <w:tcW w:w="736" w:type="dxa"/>
            <w:shd w:val="clear" w:color="auto" w:fill="F7CAAC" w:themeFill="accent2" w:themeFillTint="66"/>
          </w:tcPr>
          <w:p w14:paraId="44CF1C9C" w14:textId="77777777" w:rsidR="001D1DF9" w:rsidRDefault="001D1DF9" w:rsidP="00246B3C"/>
        </w:tc>
        <w:tc>
          <w:tcPr>
            <w:tcW w:w="563" w:type="dxa"/>
            <w:shd w:val="clear" w:color="auto" w:fill="F7CAAC" w:themeFill="accent2" w:themeFillTint="66"/>
          </w:tcPr>
          <w:p w14:paraId="5889599F" w14:textId="0631C21C" w:rsidR="001D1DF9" w:rsidRDefault="003C563E" w:rsidP="00246B3C">
            <w:r>
              <w:t>D</w:t>
            </w:r>
          </w:p>
        </w:tc>
        <w:tc>
          <w:tcPr>
            <w:tcW w:w="736" w:type="dxa"/>
            <w:shd w:val="clear" w:color="auto" w:fill="F7CAAC" w:themeFill="accent2" w:themeFillTint="66"/>
          </w:tcPr>
          <w:p w14:paraId="28401782" w14:textId="77777777" w:rsidR="001D1DF9" w:rsidRDefault="001D1DF9" w:rsidP="00246B3C"/>
        </w:tc>
        <w:tc>
          <w:tcPr>
            <w:tcW w:w="563" w:type="dxa"/>
            <w:shd w:val="clear" w:color="auto" w:fill="F7CAAC" w:themeFill="accent2" w:themeFillTint="66"/>
          </w:tcPr>
          <w:p w14:paraId="3DD29B89" w14:textId="77777777" w:rsidR="001D1DF9" w:rsidRPr="009307D1" w:rsidRDefault="001D1DF9" w:rsidP="00246B3C"/>
        </w:tc>
        <w:tc>
          <w:tcPr>
            <w:tcW w:w="563" w:type="dxa"/>
            <w:shd w:val="clear" w:color="auto" w:fill="F7CAAC" w:themeFill="accent2" w:themeFillTint="66"/>
          </w:tcPr>
          <w:p w14:paraId="53A5B148" w14:textId="77777777" w:rsidR="001D1DF9" w:rsidRPr="009307D1" w:rsidRDefault="001D1DF9" w:rsidP="00246B3C"/>
        </w:tc>
        <w:tc>
          <w:tcPr>
            <w:tcW w:w="390" w:type="dxa"/>
            <w:shd w:val="clear" w:color="auto" w:fill="F7CAAC" w:themeFill="accent2" w:themeFillTint="66"/>
          </w:tcPr>
          <w:p w14:paraId="168F012F" w14:textId="4743FD7A" w:rsidR="001D1DF9" w:rsidRDefault="0033738A" w:rsidP="00246B3C">
            <w:r>
              <w:t>R</w:t>
            </w:r>
          </w:p>
        </w:tc>
        <w:tc>
          <w:tcPr>
            <w:tcW w:w="390" w:type="dxa"/>
            <w:shd w:val="clear" w:color="auto" w:fill="F7CAAC" w:themeFill="accent2" w:themeFillTint="66"/>
          </w:tcPr>
          <w:p w14:paraId="072D1C61" w14:textId="7AF51D44" w:rsidR="001D1DF9" w:rsidRDefault="0033738A" w:rsidP="00246B3C">
            <w:r>
              <w:t>R</w:t>
            </w:r>
          </w:p>
        </w:tc>
        <w:tc>
          <w:tcPr>
            <w:tcW w:w="563" w:type="dxa"/>
            <w:shd w:val="clear" w:color="auto" w:fill="F7CAAC" w:themeFill="accent2" w:themeFillTint="66"/>
          </w:tcPr>
          <w:p w14:paraId="68A66078" w14:textId="77777777" w:rsidR="001D1DF9" w:rsidRPr="009307D1" w:rsidRDefault="001D1DF9" w:rsidP="00246B3C"/>
        </w:tc>
        <w:tc>
          <w:tcPr>
            <w:tcW w:w="483" w:type="dxa"/>
            <w:shd w:val="clear" w:color="auto" w:fill="F7CAAC" w:themeFill="accent2" w:themeFillTint="66"/>
          </w:tcPr>
          <w:p w14:paraId="51CFD461" w14:textId="77777777" w:rsidR="001D1DF9" w:rsidRPr="009307D1" w:rsidRDefault="001D1DF9" w:rsidP="00246B3C"/>
        </w:tc>
        <w:tc>
          <w:tcPr>
            <w:tcW w:w="483" w:type="dxa"/>
            <w:shd w:val="clear" w:color="auto" w:fill="F7CAAC" w:themeFill="accent2" w:themeFillTint="66"/>
          </w:tcPr>
          <w:p w14:paraId="2D135F96" w14:textId="49981770" w:rsidR="001D1DF9" w:rsidRDefault="00A7334F" w:rsidP="00246B3C">
            <w:r>
              <w:t>R</w:t>
            </w:r>
          </w:p>
        </w:tc>
        <w:tc>
          <w:tcPr>
            <w:tcW w:w="778" w:type="dxa"/>
            <w:shd w:val="clear" w:color="auto" w:fill="F7CAAC" w:themeFill="accent2" w:themeFillTint="66"/>
          </w:tcPr>
          <w:p w14:paraId="0F467FB0" w14:textId="4345FF19" w:rsidR="001D1DF9" w:rsidRDefault="00F65C83" w:rsidP="00246B3C">
            <w:r>
              <w:t>CRD</w:t>
            </w:r>
          </w:p>
        </w:tc>
        <w:tc>
          <w:tcPr>
            <w:tcW w:w="851" w:type="dxa"/>
            <w:shd w:val="clear" w:color="auto" w:fill="F7CAAC" w:themeFill="accent2" w:themeFillTint="66"/>
          </w:tcPr>
          <w:p w14:paraId="0208C62F" w14:textId="7F1FFD49" w:rsidR="001D1DF9" w:rsidRDefault="001F6263" w:rsidP="00246B3C">
            <w:r>
              <w:t>C</w:t>
            </w:r>
            <w:r w:rsidR="00492435">
              <w:t>R</w:t>
            </w:r>
            <w:r w:rsidR="00CC4481">
              <w:t>D</w:t>
            </w:r>
          </w:p>
        </w:tc>
        <w:tc>
          <w:tcPr>
            <w:tcW w:w="992" w:type="dxa"/>
            <w:shd w:val="clear" w:color="auto" w:fill="F7CAAC" w:themeFill="accent2" w:themeFillTint="66"/>
          </w:tcPr>
          <w:p w14:paraId="5B46C8DE" w14:textId="6C6BCE32" w:rsidR="001D1DF9" w:rsidRDefault="00DF4101" w:rsidP="00246B3C">
            <w:r>
              <w:t>CRD</w:t>
            </w:r>
          </w:p>
        </w:tc>
      </w:tr>
      <w:tr w:rsidR="007B76BF" w:rsidRPr="009307D1" w14:paraId="0E297F77" w14:textId="77777777" w:rsidTr="0028594C">
        <w:tc>
          <w:tcPr>
            <w:tcW w:w="3285" w:type="dxa"/>
            <w:shd w:val="clear" w:color="auto" w:fill="F7CAAC" w:themeFill="accent2" w:themeFillTint="66"/>
          </w:tcPr>
          <w:p w14:paraId="221BA8FB" w14:textId="7C8B2A45" w:rsidR="001D1DF9" w:rsidRDefault="001D1DF9" w:rsidP="00246B3C">
            <w:r>
              <w:t>Zanr_Raamat</w:t>
            </w:r>
          </w:p>
        </w:tc>
        <w:tc>
          <w:tcPr>
            <w:tcW w:w="390" w:type="dxa"/>
            <w:shd w:val="clear" w:color="auto" w:fill="F7CAAC" w:themeFill="accent2" w:themeFillTint="66"/>
          </w:tcPr>
          <w:p w14:paraId="1A2E6074" w14:textId="77777777" w:rsidR="001D1DF9" w:rsidRPr="009307D1" w:rsidRDefault="001D1DF9" w:rsidP="00246B3C"/>
        </w:tc>
        <w:tc>
          <w:tcPr>
            <w:tcW w:w="736" w:type="dxa"/>
            <w:shd w:val="clear" w:color="auto" w:fill="F7CAAC" w:themeFill="accent2" w:themeFillTint="66"/>
          </w:tcPr>
          <w:p w14:paraId="00370F9F" w14:textId="77777777" w:rsidR="001D1DF9" w:rsidRDefault="001D1DF9" w:rsidP="00246B3C"/>
        </w:tc>
        <w:tc>
          <w:tcPr>
            <w:tcW w:w="563" w:type="dxa"/>
            <w:shd w:val="clear" w:color="auto" w:fill="F7CAAC" w:themeFill="accent2" w:themeFillTint="66"/>
          </w:tcPr>
          <w:p w14:paraId="5B5EF331" w14:textId="56459409" w:rsidR="001D1DF9" w:rsidRDefault="003C563E" w:rsidP="00246B3C">
            <w:r>
              <w:t>D</w:t>
            </w:r>
          </w:p>
        </w:tc>
        <w:tc>
          <w:tcPr>
            <w:tcW w:w="736" w:type="dxa"/>
            <w:shd w:val="clear" w:color="auto" w:fill="F7CAAC" w:themeFill="accent2" w:themeFillTint="66"/>
          </w:tcPr>
          <w:p w14:paraId="64A493FD" w14:textId="77777777" w:rsidR="001D1DF9" w:rsidRDefault="001D1DF9" w:rsidP="00246B3C"/>
        </w:tc>
        <w:tc>
          <w:tcPr>
            <w:tcW w:w="563" w:type="dxa"/>
            <w:shd w:val="clear" w:color="auto" w:fill="F7CAAC" w:themeFill="accent2" w:themeFillTint="66"/>
          </w:tcPr>
          <w:p w14:paraId="18CE3C6F" w14:textId="77777777" w:rsidR="001D1DF9" w:rsidRPr="009307D1" w:rsidRDefault="001D1DF9" w:rsidP="00246B3C"/>
        </w:tc>
        <w:tc>
          <w:tcPr>
            <w:tcW w:w="563" w:type="dxa"/>
            <w:shd w:val="clear" w:color="auto" w:fill="F7CAAC" w:themeFill="accent2" w:themeFillTint="66"/>
          </w:tcPr>
          <w:p w14:paraId="3AF13AE7" w14:textId="77777777" w:rsidR="001D1DF9" w:rsidRPr="009307D1" w:rsidRDefault="001D1DF9" w:rsidP="00246B3C"/>
        </w:tc>
        <w:tc>
          <w:tcPr>
            <w:tcW w:w="390" w:type="dxa"/>
            <w:shd w:val="clear" w:color="auto" w:fill="F7CAAC" w:themeFill="accent2" w:themeFillTint="66"/>
          </w:tcPr>
          <w:p w14:paraId="536D7BD2" w14:textId="006D504D" w:rsidR="001D1DF9" w:rsidRDefault="0033738A" w:rsidP="00246B3C">
            <w:r>
              <w:t>R</w:t>
            </w:r>
          </w:p>
        </w:tc>
        <w:tc>
          <w:tcPr>
            <w:tcW w:w="390" w:type="dxa"/>
            <w:shd w:val="clear" w:color="auto" w:fill="F7CAAC" w:themeFill="accent2" w:themeFillTint="66"/>
          </w:tcPr>
          <w:p w14:paraId="2A340134" w14:textId="2CADB775" w:rsidR="001D1DF9" w:rsidRDefault="0033738A" w:rsidP="00246B3C">
            <w:r>
              <w:t>R</w:t>
            </w:r>
          </w:p>
        </w:tc>
        <w:tc>
          <w:tcPr>
            <w:tcW w:w="563" w:type="dxa"/>
            <w:shd w:val="clear" w:color="auto" w:fill="F7CAAC" w:themeFill="accent2" w:themeFillTint="66"/>
          </w:tcPr>
          <w:p w14:paraId="281F0088" w14:textId="77777777" w:rsidR="001D1DF9" w:rsidRPr="009307D1" w:rsidRDefault="001D1DF9" w:rsidP="00246B3C"/>
        </w:tc>
        <w:tc>
          <w:tcPr>
            <w:tcW w:w="483" w:type="dxa"/>
            <w:shd w:val="clear" w:color="auto" w:fill="F7CAAC" w:themeFill="accent2" w:themeFillTint="66"/>
          </w:tcPr>
          <w:p w14:paraId="486436AD" w14:textId="77777777" w:rsidR="001D1DF9" w:rsidRPr="009307D1" w:rsidRDefault="001D1DF9" w:rsidP="00246B3C"/>
        </w:tc>
        <w:tc>
          <w:tcPr>
            <w:tcW w:w="483" w:type="dxa"/>
            <w:shd w:val="clear" w:color="auto" w:fill="F7CAAC" w:themeFill="accent2" w:themeFillTint="66"/>
          </w:tcPr>
          <w:p w14:paraId="47925973" w14:textId="0DDAF023" w:rsidR="001D1DF9" w:rsidRDefault="00A7334F" w:rsidP="00246B3C">
            <w:r>
              <w:t>R</w:t>
            </w:r>
          </w:p>
        </w:tc>
        <w:tc>
          <w:tcPr>
            <w:tcW w:w="778" w:type="dxa"/>
            <w:shd w:val="clear" w:color="auto" w:fill="F7CAAC" w:themeFill="accent2" w:themeFillTint="66"/>
          </w:tcPr>
          <w:p w14:paraId="1AF92BE5" w14:textId="306B260D" w:rsidR="001D1DF9" w:rsidRDefault="00F65C83" w:rsidP="00246B3C">
            <w:r>
              <w:t>CRD</w:t>
            </w:r>
          </w:p>
        </w:tc>
        <w:tc>
          <w:tcPr>
            <w:tcW w:w="851" w:type="dxa"/>
            <w:shd w:val="clear" w:color="auto" w:fill="F7CAAC" w:themeFill="accent2" w:themeFillTint="66"/>
          </w:tcPr>
          <w:p w14:paraId="1D3B3EA7" w14:textId="535E123D" w:rsidR="001D1DF9" w:rsidRDefault="001F6263" w:rsidP="00246B3C">
            <w:r>
              <w:t>C</w:t>
            </w:r>
            <w:r w:rsidR="00492435">
              <w:t>R</w:t>
            </w:r>
            <w:r>
              <w:t>D</w:t>
            </w:r>
          </w:p>
        </w:tc>
        <w:tc>
          <w:tcPr>
            <w:tcW w:w="992" w:type="dxa"/>
            <w:shd w:val="clear" w:color="auto" w:fill="F7CAAC" w:themeFill="accent2" w:themeFillTint="66"/>
          </w:tcPr>
          <w:p w14:paraId="547E5902" w14:textId="51D67B81" w:rsidR="001D1DF9" w:rsidRDefault="00DF4101" w:rsidP="00246B3C">
            <w:r>
              <w:t>CRD</w:t>
            </w:r>
          </w:p>
        </w:tc>
      </w:tr>
      <w:tr w:rsidR="007B76BF" w:rsidRPr="009307D1" w14:paraId="4E09885A" w14:textId="77777777" w:rsidTr="0028594C">
        <w:tc>
          <w:tcPr>
            <w:tcW w:w="3285" w:type="dxa"/>
            <w:shd w:val="clear" w:color="auto" w:fill="F7CAAC" w:themeFill="accent2" w:themeFillTint="66"/>
          </w:tcPr>
          <w:p w14:paraId="6747D44E" w14:textId="4FC54259" w:rsidR="001D1DF9" w:rsidRDefault="001D1DF9" w:rsidP="00246B3C">
            <w:r>
              <w:t>Keel_Raamat</w:t>
            </w:r>
          </w:p>
        </w:tc>
        <w:tc>
          <w:tcPr>
            <w:tcW w:w="390" w:type="dxa"/>
            <w:shd w:val="clear" w:color="auto" w:fill="F7CAAC" w:themeFill="accent2" w:themeFillTint="66"/>
          </w:tcPr>
          <w:p w14:paraId="49A891C5" w14:textId="77777777" w:rsidR="001D1DF9" w:rsidRPr="009307D1" w:rsidRDefault="001D1DF9" w:rsidP="00246B3C"/>
        </w:tc>
        <w:tc>
          <w:tcPr>
            <w:tcW w:w="736" w:type="dxa"/>
            <w:shd w:val="clear" w:color="auto" w:fill="F7CAAC" w:themeFill="accent2" w:themeFillTint="66"/>
          </w:tcPr>
          <w:p w14:paraId="62ED1FCF" w14:textId="77777777" w:rsidR="001D1DF9" w:rsidRDefault="001D1DF9" w:rsidP="00246B3C"/>
        </w:tc>
        <w:tc>
          <w:tcPr>
            <w:tcW w:w="563" w:type="dxa"/>
            <w:shd w:val="clear" w:color="auto" w:fill="F7CAAC" w:themeFill="accent2" w:themeFillTint="66"/>
          </w:tcPr>
          <w:p w14:paraId="3DEA41F5" w14:textId="4ADC14B9" w:rsidR="001D1DF9" w:rsidRDefault="003C563E" w:rsidP="00246B3C">
            <w:r>
              <w:t>D</w:t>
            </w:r>
          </w:p>
        </w:tc>
        <w:tc>
          <w:tcPr>
            <w:tcW w:w="736" w:type="dxa"/>
            <w:shd w:val="clear" w:color="auto" w:fill="F7CAAC" w:themeFill="accent2" w:themeFillTint="66"/>
          </w:tcPr>
          <w:p w14:paraId="5EF13436" w14:textId="77777777" w:rsidR="001D1DF9" w:rsidRDefault="001D1DF9" w:rsidP="00246B3C"/>
        </w:tc>
        <w:tc>
          <w:tcPr>
            <w:tcW w:w="563" w:type="dxa"/>
            <w:shd w:val="clear" w:color="auto" w:fill="F7CAAC" w:themeFill="accent2" w:themeFillTint="66"/>
          </w:tcPr>
          <w:p w14:paraId="666CDE25" w14:textId="77777777" w:rsidR="001D1DF9" w:rsidRPr="009307D1" w:rsidRDefault="001D1DF9" w:rsidP="00246B3C"/>
        </w:tc>
        <w:tc>
          <w:tcPr>
            <w:tcW w:w="563" w:type="dxa"/>
            <w:shd w:val="clear" w:color="auto" w:fill="F7CAAC" w:themeFill="accent2" w:themeFillTint="66"/>
          </w:tcPr>
          <w:p w14:paraId="79932C2C" w14:textId="77777777" w:rsidR="001D1DF9" w:rsidRPr="009307D1" w:rsidRDefault="001D1DF9" w:rsidP="00246B3C"/>
        </w:tc>
        <w:tc>
          <w:tcPr>
            <w:tcW w:w="390" w:type="dxa"/>
            <w:shd w:val="clear" w:color="auto" w:fill="F7CAAC" w:themeFill="accent2" w:themeFillTint="66"/>
          </w:tcPr>
          <w:p w14:paraId="1E12820E" w14:textId="3B7E9C45" w:rsidR="001D1DF9" w:rsidRDefault="0033738A" w:rsidP="00246B3C">
            <w:r>
              <w:t>R</w:t>
            </w:r>
          </w:p>
        </w:tc>
        <w:tc>
          <w:tcPr>
            <w:tcW w:w="390" w:type="dxa"/>
            <w:shd w:val="clear" w:color="auto" w:fill="F7CAAC" w:themeFill="accent2" w:themeFillTint="66"/>
          </w:tcPr>
          <w:p w14:paraId="4714267B" w14:textId="2BC2F91C" w:rsidR="001D1DF9" w:rsidRDefault="0033738A" w:rsidP="00246B3C">
            <w:r>
              <w:t>R</w:t>
            </w:r>
          </w:p>
        </w:tc>
        <w:tc>
          <w:tcPr>
            <w:tcW w:w="563" w:type="dxa"/>
            <w:shd w:val="clear" w:color="auto" w:fill="F7CAAC" w:themeFill="accent2" w:themeFillTint="66"/>
          </w:tcPr>
          <w:p w14:paraId="6B151CE4" w14:textId="77777777" w:rsidR="001D1DF9" w:rsidRPr="009307D1" w:rsidRDefault="001D1DF9" w:rsidP="00246B3C"/>
        </w:tc>
        <w:tc>
          <w:tcPr>
            <w:tcW w:w="483" w:type="dxa"/>
            <w:shd w:val="clear" w:color="auto" w:fill="F7CAAC" w:themeFill="accent2" w:themeFillTint="66"/>
          </w:tcPr>
          <w:p w14:paraId="2402395C" w14:textId="77777777" w:rsidR="001D1DF9" w:rsidRPr="009307D1" w:rsidRDefault="001D1DF9" w:rsidP="00246B3C"/>
        </w:tc>
        <w:tc>
          <w:tcPr>
            <w:tcW w:w="483" w:type="dxa"/>
            <w:shd w:val="clear" w:color="auto" w:fill="F7CAAC" w:themeFill="accent2" w:themeFillTint="66"/>
          </w:tcPr>
          <w:p w14:paraId="045F52DF" w14:textId="18176373" w:rsidR="001D1DF9" w:rsidRDefault="00A7334F" w:rsidP="00246B3C">
            <w:r>
              <w:t>R</w:t>
            </w:r>
          </w:p>
        </w:tc>
        <w:tc>
          <w:tcPr>
            <w:tcW w:w="778" w:type="dxa"/>
            <w:shd w:val="clear" w:color="auto" w:fill="F7CAAC" w:themeFill="accent2" w:themeFillTint="66"/>
          </w:tcPr>
          <w:p w14:paraId="048663F4" w14:textId="56CE0630" w:rsidR="001D1DF9" w:rsidRDefault="00F65C83" w:rsidP="00246B3C">
            <w:r>
              <w:t>CRD</w:t>
            </w:r>
          </w:p>
        </w:tc>
        <w:tc>
          <w:tcPr>
            <w:tcW w:w="851" w:type="dxa"/>
            <w:shd w:val="clear" w:color="auto" w:fill="F7CAAC" w:themeFill="accent2" w:themeFillTint="66"/>
          </w:tcPr>
          <w:p w14:paraId="3CC97FF0" w14:textId="52F3EDE1" w:rsidR="001D1DF9" w:rsidRDefault="003C6005" w:rsidP="00246B3C">
            <w:r>
              <w:t>CRD</w:t>
            </w:r>
          </w:p>
        </w:tc>
        <w:tc>
          <w:tcPr>
            <w:tcW w:w="992" w:type="dxa"/>
            <w:shd w:val="clear" w:color="auto" w:fill="F7CAAC" w:themeFill="accent2" w:themeFillTint="66"/>
          </w:tcPr>
          <w:p w14:paraId="57FADD52" w14:textId="380F1E96" w:rsidR="001D1DF9" w:rsidRDefault="00DF4101" w:rsidP="00246B3C">
            <w:r>
              <w:t>CRD</w:t>
            </w:r>
          </w:p>
        </w:tc>
      </w:tr>
      <w:tr w:rsidR="006D0110" w:rsidRPr="009307D1" w14:paraId="6582CE96" w14:textId="77777777" w:rsidTr="0028594C">
        <w:tc>
          <w:tcPr>
            <w:tcW w:w="3285" w:type="dxa"/>
            <w:shd w:val="clear" w:color="auto" w:fill="F7CAAC" w:themeFill="accent2" w:themeFillTint="66"/>
          </w:tcPr>
          <w:p w14:paraId="2D32C008" w14:textId="23197264" w:rsidR="001D1DF9" w:rsidRPr="009307D1" w:rsidRDefault="001D1DF9" w:rsidP="00246B3C">
            <w:r>
              <w:t>Kaup</w:t>
            </w:r>
          </w:p>
        </w:tc>
        <w:tc>
          <w:tcPr>
            <w:tcW w:w="390" w:type="dxa"/>
            <w:shd w:val="clear" w:color="auto" w:fill="F7CAAC" w:themeFill="accent2" w:themeFillTint="66"/>
          </w:tcPr>
          <w:p w14:paraId="0EFDB0CD" w14:textId="77777777" w:rsidR="001D1DF9" w:rsidRPr="009307D1" w:rsidRDefault="001D1DF9" w:rsidP="00246B3C"/>
        </w:tc>
        <w:tc>
          <w:tcPr>
            <w:tcW w:w="736" w:type="dxa"/>
            <w:shd w:val="clear" w:color="auto" w:fill="F7CAAC" w:themeFill="accent2" w:themeFillTint="66"/>
          </w:tcPr>
          <w:p w14:paraId="35745D4C" w14:textId="77777777" w:rsidR="001D1DF9" w:rsidRPr="009307D1" w:rsidRDefault="001D1DF9" w:rsidP="00246B3C">
            <w:r>
              <w:t>C</w:t>
            </w:r>
          </w:p>
        </w:tc>
        <w:tc>
          <w:tcPr>
            <w:tcW w:w="563" w:type="dxa"/>
            <w:shd w:val="clear" w:color="auto" w:fill="F7CAAC" w:themeFill="accent2" w:themeFillTint="66"/>
          </w:tcPr>
          <w:p w14:paraId="4C2C089F" w14:textId="65337E7F" w:rsidR="001D1DF9" w:rsidRPr="009307D1" w:rsidRDefault="00CC103C" w:rsidP="00246B3C">
            <w:r>
              <w:t>R</w:t>
            </w:r>
            <w:r w:rsidR="001D1DF9">
              <w:t>D</w:t>
            </w:r>
          </w:p>
        </w:tc>
        <w:tc>
          <w:tcPr>
            <w:tcW w:w="736" w:type="dxa"/>
            <w:shd w:val="clear" w:color="auto" w:fill="F7CAAC" w:themeFill="accent2" w:themeFillTint="66"/>
          </w:tcPr>
          <w:p w14:paraId="505397B3" w14:textId="77777777" w:rsidR="001D1DF9" w:rsidRPr="009307D1" w:rsidRDefault="001D1DF9" w:rsidP="00246B3C">
            <w:r>
              <w:t>RU</w:t>
            </w:r>
          </w:p>
        </w:tc>
        <w:tc>
          <w:tcPr>
            <w:tcW w:w="563" w:type="dxa"/>
            <w:shd w:val="clear" w:color="auto" w:fill="F7CAAC" w:themeFill="accent2" w:themeFillTint="66"/>
          </w:tcPr>
          <w:p w14:paraId="31EF82FF" w14:textId="77777777" w:rsidR="001D1DF9" w:rsidRPr="009307D1" w:rsidRDefault="001D1DF9" w:rsidP="00246B3C">
            <w:r>
              <w:t>RU</w:t>
            </w:r>
          </w:p>
        </w:tc>
        <w:tc>
          <w:tcPr>
            <w:tcW w:w="563" w:type="dxa"/>
            <w:shd w:val="clear" w:color="auto" w:fill="F7CAAC" w:themeFill="accent2" w:themeFillTint="66"/>
          </w:tcPr>
          <w:p w14:paraId="4C8149BA" w14:textId="4EC30E50" w:rsidR="001D1DF9" w:rsidRPr="009307D1" w:rsidRDefault="001D1DF9" w:rsidP="00246B3C">
            <w:r>
              <w:t>RU</w:t>
            </w:r>
          </w:p>
        </w:tc>
        <w:tc>
          <w:tcPr>
            <w:tcW w:w="390" w:type="dxa"/>
            <w:shd w:val="clear" w:color="auto" w:fill="F7CAAC" w:themeFill="accent2" w:themeFillTint="66"/>
          </w:tcPr>
          <w:p w14:paraId="16F63D4A" w14:textId="77777777" w:rsidR="001D1DF9" w:rsidRPr="009307D1" w:rsidRDefault="001D1DF9" w:rsidP="00246B3C">
            <w:r>
              <w:t>R</w:t>
            </w:r>
          </w:p>
        </w:tc>
        <w:tc>
          <w:tcPr>
            <w:tcW w:w="390" w:type="dxa"/>
            <w:shd w:val="clear" w:color="auto" w:fill="F7CAAC" w:themeFill="accent2" w:themeFillTint="66"/>
          </w:tcPr>
          <w:p w14:paraId="7F99F5C1" w14:textId="77777777" w:rsidR="001D1DF9" w:rsidRPr="009307D1" w:rsidRDefault="001D1DF9" w:rsidP="00246B3C">
            <w:r>
              <w:t>R</w:t>
            </w:r>
          </w:p>
        </w:tc>
        <w:tc>
          <w:tcPr>
            <w:tcW w:w="563" w:type="dxa"/>
            <w:shd w:val="clear" w:color="auto" w:fill="F7CAAC" w:themeFill="accent2" w:themeFillTint="66"/>
          </w:tcPr>
          <w:p w14:paraId="5075DDF4" w14:textId="77777777" w:rsidR="001D1DF9" w:rsidRPr="009307D1" w:rsidRDefault="001D1DF9" w:rsidP="00246B3C">
            <w:r>
              <w:t>RU</w:t>
            </w:r>
          </w:p>
        </w:tc>
        <w:tc>
          <w:tcPr>
            <w:tcW w:w="483" w:type="dxa"/>
            <w:shd w:val="clear" w:color="auto" w:fill="F7CAAC" w:themeFill="accent2" w:themeFillTint="66"/>
          </w:tcPr>
          <w:p w14:paraId="54D0C8C2" w14:textId="77777777" w:rsidR="001D1DF9" w:rsidRPr="009307D1" w:rsidRDefault="001D1DF9" w:rsidP="00246B3C">
            <w:r>
              <w:t>R</w:t>
            </w:r>
          </w:p>
        </w:tc>
        <w:tc>
          <w:tcPr>
            <w:tcW w:w="483" w:type="dxa"/>
            <w:shd w:val="clear" w:color="auto" w:fill="F7CAAC" w:themeFill="accent2" w:themeFillTint="66"/>
          </w:tcPr>
          <w:p w14:paraId="68B2A2A0" w14:textId="77777777" w:rsidR="001D1DF9" w:rsidRPr="009307D1" w:rsidRDefault="001D1DF9" w:rsidP="00246B3C">
            <w:r>
              <w:t>R</w:t>
            </w:r>
          </w:p>
        </w:tc>
        <w:tc>
          <w:tcPr>
            <w:tcW w:w="778" w:type="dxa"/>
            <w:shd w:val="clear" w:color="auto" w:fill="F7CAAC" w:themeFill="accent2" w:themeFillTint="66"/>
          </w:tcPr>
          <w:p w14:paraId="5AC85820" w14:textId="72CBB3D8" w:rsidR="001D1DF9" w:rsidRDefault="00451C8D" w:rsidP="00246B3C">
            <w:r>
              <w:t>R</w:t>
            </w:r>
          </w:p>
        </w:tc>
        <w:tc>
          <w:tcPr>
            <w:tcW w:w="851" w:type="dxa"/>
            <w:shd w:val="clear" w:color="auto" w:fill="F7CAAC" w:themeFill="accent2" w:themeFillTint="66"/>
          </w:tcPr>
          <w:p w14:paraId="588C72E8" w14:textId="60DBE2C3" w:rsidR="001D1DF9" w:rsidRDefault="005B44AB" w:rsidP="00246B3C">
            <w:r>
              <w:t>R</w:t>
            </w:r>
          </w:p>
        </w:tc>
        <w:tc>
          <w:tcPr>
            <w:tcW w:w="992" w:type="dxa"/>
            <w:shd w:val="clear" w:color="auto" w:fill="F7CAAC" w:themeFill="accent2" w:themeFillTint="66"/>
          </w:tcPr>
          <w:p w14:paraId="2815C066" w14:textId="7AC10ACD" w:rsidR="001D1DF9" w:rsidRPr="009307D1" w:rsidRDefault="001D1DF9" w:rsidP="00246B3C">
            <w:r>
              <w:t>CRUD</w:t>
            </w:r>
          </w:p>
        </w:tc>
      </w:tr>
      <w:tr w:rsidR="007B76BF" w:rsidRPr="009307D1" w14:paraId="6B23D17D" w14:textId="77777777" w:rsidTr="0028594C">
        <w:tc>
          <w:tcPr>
            <w:tcW w:w="3285" w:type="dxa"/>
            <w:shd w:val="clear" w:color="auto" w:fill="F7CAAC" w:themeFill="accent2" w:themeFillTint="66"/>
          </w:tcPr>
          <w:p w14:paraId="63FA2D85" w14:textId="7EBF0E61" w:rsidR="001D1DF9" w:rsidRDefault="001D1DF9" w:rsidP="00246B3C">
            <w:r>
              <w:t>Raamat</w:t>
            </w:r>
          </w:p>
        </w:tc>
        <w:tc>
          <w:tcPr>
            <w:tcW w:w="390" w:type="dxa"/>
            <w:shd w:val="clear" w:color="auto" w:fill="F7CAAC" w:themeFill="accent2" w:themeFillTint="66"/>
          </w:tcPr>
          <w:p w14:paraId="0FB1238F" w14:textId="77777777" w:rsidR="001D1DF9" w:rsidRPr="009307D1" w:rsidRDefault="001D1DF9" w:rsidP="00246B3C"/>
        </w:tc>
        <w:tc>
          <w:tcPr>
            <w:tcW w:w="736" w:type="dxa"/>
            <w:shd w:val="clear" w:color="auto" w:fill="F7CAAC" w:themeFill="accent2" w:themeFillTint="66"/>
          </w:tcPr>
          <w:p w14:paraId="19ADD774" w14:textId="6CFE1DD9" w:rsidR="001D1DF9" w:rsidRDefault="001D1DF9" w:rsidP="00246B3C"/>
        </w:tc>
        <w:tc>
          <w:tcPr>
            <w:tcW w:w="563" w:type="dxa"/>
            <w:shd w:val="clear" w:color="auto" w:fill="F7CAAC" w:themeFill="accent2" w:themeFillTint="66"/>
          </w:tcPr>
          <w:p w14:paraId="3D2F40F4" w14:textId="1E02BC8E" w:rsidR="001D1DF9" w:rsidRDefault="001D1DF9" w:rsidP="00246B3C">
            <w:r>
              <w:t>D</w:t>
            </w:r>
          </w:p>
        </w:tc>
        <w:tc>
          <w:tcPr>
            <w:tcW w:w="736" w:type="dxa"/>
            <w:shd w:val="clear" w:color="auto" w:fill="F7CAAC" w:themeFill="accent2" w:themeFillTint="66"/>
          </w:tcPr>
          <w:p w14:paraId="58DB92E0" w14:textId="78E47A02" w:rsidR="001D1DF9" w:rsidRDefault="001D1DF9" w:rsidP="00246B3C"/>
        </w:tc>
        <w:tc>
          <w:tcPr>
            <w:tcW w:w="563" w:type="dxa"/>
            <w:shd w:val="clear" w:color="auto" w:fill="F7CAAC" w:themeFill="accent2" w:themeFillTint="66"/>
          </w:tcPr>
          <w:p w14:paraId="7A9E8B17" w14:textId="65A7A14B" w:rsidR="001D1DF9" w:rsidRDefault="001D1DF9" w:rsidP="00246B3C"/>
        </w:tc>
        <w:tc>
          <w:tcPr>
            <w:tcW w:w="563" w:type="dxa"/>
            <w:shd w:val="clear" w:color="auto" w:fill="F7CAAC" w:themeFill="accent2" w:themeFillTint="66"/>
          </w:tcPr>
          <w:p w14:paraId="2F4AEAE4" w14:textId="6BC13052" w:rsidR="001D1DF9" w:rsidRPr="009307D1" w:rsidRDefault="001D1DF9" w:rsidP="00246B3C"/>
        </w:tc>
        <w:tc>
          <w:tcPr>
            <w:tcW w:w="390" w:type="dxa"/>
            <w:shd w:val="clear" w:color="auto" w:fill="F7CAAC" w:themeFill="accent2" w:themeFillTint="66"/>
          </w:tcPr>
          <w:p w14:paraId="6821F847" w14:textId="55FC0C26" w:rsidR="001D1DF9" w:rsidRDefault="001D1DF9" w:rsidP="00246B3C">
            <w:r>
              <w:t>R</w:t>
            </w:r>
          </w:p>
        </w:tc>
        <w:tc>
          <w:tcPr>
            <w:tcW w:w="390" w:type="dxa"/>
            <w:shd w:val="clear" w:color="auto" w:fill="F7CAAC" w:themeFill="accent2" w:themeFillTint="66"/>
          </w:tcPr>
          <w:p w14:paraId="7A3EB89F" w14:textId="4FD70698" w:rsidR="001D1DF9" w:rsidRDefault="001D1DF9" w:rsidP="00246B3C">
            <w:r>
              <w:t>R</w:t>
            </w:r>
          </w:p>
        </w:tc>
        <w:tc>
          <w:tcPr>
            <w:tcW w:w="563" w:type="dxa"/>
            <w:shd w:val="clear" w:color="auto" w:fill="F7CAAC" w:themeFill="accent2" w:themeFillTint="66"/>
          </w:tcPr>
          <w:p w14:paraId="533D9D21" w14:textId="0D5DA2CA" w:rsidR="001D1DF9" w:rsidRDefault="001D1DF9" w:rsidP="00246B3C"/>
        </w:tc>
        <w:tc>
          <w:tcPr>
            <w:tcW w:w="483" w:type="dxa"/>
            <w:shd w:val="clear" w:color="auto" w:fill="F7CAAC" w:themeFill="accent2" w:themeFillTint="66"/>
          </w:tcPr>
          <w:p w14:paraId="7DC1CE15" w14:textId="4DAFAC0B" w:rsidR="001D1DF9" w:rsidRDefault="001D1DF9" w:rsidP="00246B3C"/>
        </w:tc>
        <w:tc>
          <w:tcPr>
            <w:tcW w:w="483" w:type="dxa"/>
            <w:shd w:val="clear" w:color="auto" w:fill="F7CAAC" w:themeFill="accent2" w:themeFillTint="66"/>
          </w:tcPr>
          <w:p w14:paraId="0F0BE655" w14:textId="0C758291" w:rsidR="001D1DF9" w:rsidRDefault="001D1DF9" w:rsidP="00246B3C">
            <w:r>
              <w:t>R</w:t>
            </w:r>
          </w:p>
        </w:tc>
        <w:tc>
          <w:tcPr>
            <w:tcW w:w="778" w:type="dxa"/>
            <w:shd w:val="clear" w:color="auto" w:fill="F7CAAC" w:themeFill="accent2" w:themeFillTint="66"/>
          </w:tcPr>
          <w:p w14:paraId="6071A6AB" w14:textId="7389761D" w:rsidR="001D1DF9" w:rsidRDefault="00134CC7" w:rsidP="00246B3C">
            <w:r>
              <w:t>C</w:t>
            </w:r>
          </w:p>
        </w:tc>
        <w:tc>
          <w:tcPr>
            <w:tcW w:w="851" w:type="dxa"/>
            <w:shd w:val="clear" w:color="auto" w:fill="F7CAAC" w:themeFill="accent2" w:themeFillTint="66"/>
          </w:tcPr>
          <w:p w14:paraId="564F4258" w14:textId="718064C0" w:rsidR="001D1DF9" w:rsidRDefault="001F6263" w:rsidP="00246B3C">
            <w:r>
              <w:t>RU</w:t>
            </w:r>
          </w:p>
        </w:tc>
        <w:tc>
          <w:tcPr>
            <w:tcW w:w="992" w:type="dxa"/>
            <w:shd w:val="clear" w:color="auto" w:fill="F7CAAC" w:themeFill="accent2" w:themeFillTint="66"/>
          </w:tcPr>
          <w:p w14:paraId="568FF12B" w14:textId="79A8EBF9" w:rsidR="001D1DF9" w:rsidRDefault="001D1DF9" w:rsidP="00246B3C">
            <w:r>
              <w:t>CRUD</w:t>
            </w:r>
          </w:p>
        </w:tc>
      </w:tr>
      <w:tr w:rsidR="001D1DF9" w:rsidRPr="009307D1" w14:paraId="1CB1F527" w14:textId="77777777" w:rsidTr="0028594C">
        <w:tc>
          <w:tcPr>
            <w:tcW w:w="3285" w:type="dxa"/>
            <w:shd w:val="clear" w:color="auto" w:fill="auto"/>
          </w:tcPr>
          <w:p w14:paraId="663C3FE9" w14:textId="30D06BAA" w:rsidR="001D1DF9" w:rsidRPr="009307D1" w:rsidRDefault="001D1DF9" w:rsidP="00246B3C">
            <w:r>
              <w:t>Klient</w:t>
            </w:r>
          </w:p>
        </w:tc>
        <w:tc>
          <w:tcPr>
            <w:tcW w:w="390" w:type="dxa"/>
            <w:shd w:val="clear" w:color="auto" w:fill="auto"/>
          </w:tcPr>
          <w:p w14:paraId="306CAB4E" w14:textId="2E55815C" w:rsidR="001D1DF9" w:rsidRPr="009307D1" w:rsidRDefault="001D1DF9" w:rsidP="00246B3C">
            <w:r>
              <w:t>R</w:t>
            </w:r>
          </w:p>
        </w:tc>
        <w:tc>
          <w:tcPr>
            <w:tcW w:w="736" w:type="dxa"/>
            <w:shd w:val="clear" w:color="auto" w:fill="auto"/>
          </w:tcPr>
          <w:p w14:paraId="53F4AB1F" w14:textId="77777777" w:rsidR="001D1DF9" w:rsidRPr="009307D1" w:rsidRDefault="001D1DF9" w:rsidP="00246B3C"/>
        </w:tc>
        <w:tc>
          <w:tcPr>
            <w:tcW w:w="563" w:type="dxa"/>
          </w:tcPr>
          <w:p w14:paraId="6C55B1A8" w14:textId="77777777" w:rsidR="001D1DF9" w:rsidRPr="009307D1" w:rsidRDefault="001D1DF9" w:rsidP="00246B3C"/>
        </w:tc>
        <w:tc>
          <w:tcPr>
            <w:tcW w:w="736" w:type="dxa"/>
          </w:tcPr>
          <w:p w14:paraId="2E8D5B5D" w14:textId="77777777" w:rsidR="001D1DF9" w:rsidRPr="009307D1" w:rsidRDefault="001D1DF9" w:rsidP="00246B3C"/>
        </w:tc>
        <w:tc>
          <w:tcPr>
            <w:tcW w:w="563" w:type="dxa"/>
          </w:tcPr>
          <w:p w14:paraId="7FF6D6D3" w14:textId="77777777" w:rsidR="001D1DF9" w:rsidRPr="009307D1" w:rsidRDefault="001D1DF9" w:rsidP="00246B3C"/>
        </w:tc>
        <w:tc>
          <w:tcPr>
            <w:tcW w:w="563" w:type="dxa"/>
            <w:shd w:val="clear" w:color="auto" w:fill="auto"/>
          </w:tcPr>
          <w:p w14:paraId="3B9C46E7" w14:textId="77777777" w:rsidR="001D1DF9" w:rsidRPr="009307D1" w:rsidRDefault="001D1DF9" w:rsidP="00246B3C"/>
        </w:tc>
        <w:tc>
          <w:tcPr>
            <w:tcW w:w="390" w:type="dxa"/>
          </w:tcPr>
          <w:p w14:paraId="7558D545" w14:textId="77777777" w:rsidR="001D1DF9" w:rsidRPr="009307D1" w:rsidRDefault="001D1DF9" w:rsidP="00246B3C"/>
        </w:tc>
        <w:tc>
          <w:tcPr>
            <w:tcW w:w="390" w:type="dxa"/>
          </w:tcPr>
          <w:p w14:paraId="6BFAB199" w14:textId="77777777" w:rsidR="001D1DF9" w:rsidRPr="009307D1" w:rsidRDefault="001D1DF9" w:rsidP="00246B3C"/>
        </w:tc>
        <w:tc>
          <w:tcPr>
            <w:tcW w:w="563" w:type="dxa"/>
            <w:shd w:val="clear" w:color="auto" w:fill="auto"/>
          </w:tcPr>
          <w:p w14:paraId="0B7C2C67" w14:textId="77777777" w:rsidR="001D1DF9" w:rsidRPr="009307D1" w:rsidRDefault="001D1DF9" w:rsidP="00246B3C"/>
        </w:tc>
        <w:tc>
          <w:tcPr>
            <w:tcW w:w="483" w:type="dxa"/>
          </w:tcPr>
          <w:p w14:paraId="35C01B99" w14:textId="77777777" w:rsidR="001D1DF9" w:rsidRPr="009307D1" w:rsidRDefault="001D1DF9" w:rsidP="00246B3C"/>
        </w:tc>
        <w:tc>
          <w:tcPr>
            <w:tcW w:w="483" w:type="dxa"/>
            <w:shd w:val="clear" w:color="auto" w:fill="auto"/>
          </w:tcPr>
          <w:p w14:paraId="25EF8E8E" w14:textId="77777777" w:rsidR="001D1DF9" w:rsidRPr="009307D1" w:rsidRDefault="001D1DF9" w:rsidP="00246B3C"/>
        </w:tc>
        <w:tc>
          <w:tcPr>
            <w:tcW w:w="778" w:type="dxa"/>
          </w:tcPr>
          <w:p w14:paraId="24592999" w14:textId="77777777" w:rsidR="001D1DF9" w:rsidRDefault="001D1DF9" w:rsidP="00246B3C"/>
        </w:tc>
        <w:tc>
          <w:tcPr>
            <w:tcW w:w="851" w:type="dxa"/>
          </w:tcPr>
          <w:p w14:paraId="6900C36A" w14:textId="77777777" w:rsidR="001D1DF9" w:rsidRDefault="001D1DF9" w:rsidP="00246B3C"/>
        </w:tc>
        <w:tc>
          <w:tcPr>
            <w:tcW w:w="992" w:type="dxa"/>
            <w:shd w:val="clear" w:color="auto" w:fill="auto"/>
          </w:tcPr>
          <w:p w14:paraId="723CAC7C" w14:textId="206D8377" w:rsidR="001D1DF9" w:rsidRPr="009307D1" w:rsidRDefault="001D1DF9" w:rsidP="00246B3C">
            <w:r>
              <w:t>R</w:t>
            </w:r>
          </w:p>
        </w:tc>
      </w:tr>
      <w:tr w:rsidR="001D1DF9" w:rsidRPr="009307D1" w14:paraId="0570C123" w14:textId="77777777" w:rsidTr="0028594C">
        <w:tc>
          <w:tcPr>
            <w:tcW w:w="3285" w:type="dxa"/>
            <w:shd w:val="clear" w:color="auto" w:fill="auto"/>
          </w:tcPr>
          <w:p w14:paraId="4D68B5D0" w14:textId="5AE68EF3" w:rsidR="001D1DF9" w:rsidRDefault="001D1DF9" w:rsidP="00246B3C">
            <w:r>
              <w:t>Kiendi_seisundi_liik</w:t>
            </w:r>
          </w:p>
        </w:tc>
        <w:tc>
          <w:tcPr>
            <w:tcW w:w="390" w:type="dxa"/>
            <w:shd w:val="clear" w:color="auto" w:fill="auto"/>
          </w:tcPr>
          <w:p w14:paraId="4513BF5C" w14:textId="3585AC8E" w:rsidR="001D1DF9" w:rsidRPr="009307D1" w:rsidRDefault="001D1DF9" w:rsidP="00246B3C">
            <w:r>
              <w:t>R</w:t>
            </w:r>
          </w:p>
        </w:tc>
        <w:tc>
          <w:tcPr>
            <w:tcW w:w="736" w:type="dxa"/>
            <w:shd w:val="clear" w:color="auto" w:fill="auto"/>
          </w:tcPr>
          <w:p w14:paraId="21A0FB40" w14:textId="77777777" w:rsidR="001D1DF9" w:rsidRPr="009307D1" w:rsidRDefault="001D1DF9" w:rsidP="00246B3C"/>
        </w:tc>
        <w:tc>
          <w:tcPr>
            <w:tcW w:w="563" w:type="dxa"/>
          </w:tcPr>
          <w:p w14:paraId="37D37D06" w14:textId="77777777" w:rsidR="001D1DF9" w:rsidRPr="009307D1" w:rsidRDefault="001D1DF9" w:rsidP="00246B3C"/>
        </w:tc>
        <w:tc>
          <w:tcPr>
            <w:tcW w:w="736" w:type="dxa"/>
          </w:tcPr>
          <w:p w14:paraId="4770208D" w14:textId="77777777" w:rsidR="001D1DF9" w:rsidRPr="009307D1" w:rsidRDefault="001D1DF9" w:rsidP="00246B3C"/>
        </w:tc>
        <w:tc>
          <w:tcPr>
            <w:tcW w:w="563" w:type="dxa"/>
          </w:tcPr>
          <w:p w14:paraId="339DA51A" w14:textId="77777777" w:rsidR="001D1DF9" w:rsidRPr="009307D1" w:rsidRDefault="001D1DF9" w:rsidP="00246B3C"/>
        </w:tc>
        <w:tc>
          <w:tcPr>
            <w:tcW w:w="563" w:type="dxa"/>
            <w:shd w:val="clear" w:color="auto" w:fill="auto"/>
          </w:tcPr>
          <w:p w14:paraId="41D3B528" w14:textId="77777777" w:rsidR="001D1DF9" w:rsidRPr="009307D1" w:rsidRDefault="001D1DF9" w:rsidP="00246B3C"/>
        </w:tc>
        <w:tc>
          <w:tcPr>
            <w:tcW w:w="390" w:type="dxa"/>
          </w:tcPr>
          <w:p w14:paraId="71D989C8" w14:textId="77777777" w:rsidR="001D1DF9" w:rsidRPr="009307D1" w:rsidRDefault="001D1DF9" w:rsidP="00246B3C"/>
        </w:tc>
        <w:tc>
          <w:tcPr>
            <w:tcW w:w="390" w:type="dxa"/>
          </w:tcPr>
          <w:p w14:paraId="4187BE15" w14:textId="77777777" w:rsidR="001D1DF9" w:rsidRPr="009307D1" w:rsidRDefault="001D1DF9" w:rsidP="00246B3C"/>
        </w:tc>
        <w:tc>
          <w:tcPr>
            <w:tcW w:w="563" w:type="dxa"/>
            <w:shd w:val="clear" w:color="auto" w:fill="auto"/>
          </w:tcPr>
          <w:p w14:paraId="0F94125C" w14:textId="77777777" w:rsidR="001D1DF9" w:rsidRPr="009307D1" w:rsidRDefault="001D1DF9" w:rsidP="00246B3C"/>
        </w:tc>
        <w:tc>
          <w:tcPr>
            <w:tcW w:w="483" w:type="dxa"/>
          </w:tcPr>
          <w:p w14:paraId="3E910806" w14:textId="77777777" w:rsidR="001D1DF9" w:rsidRPr="009307D1" w:rsidRDefault="001D1DF9" w:rsidP="00246B3C"/>
        </w:tc>
        <w:tc>
          <w:tcPr>
            <w:tcW w:w="483" w:type="dxa"/>
            <w:shd w:val="clear" w:color="auto" w:fill="auto"/>
          </w:tcPr>
          <w:p w14:paraId="5CED9549" w14:textId="77777777" w:rsidR="001D1DF9" w:rsidRPr="009307D1" w:rsidRDefault="001D1DF9" w:rsidP="00246B3C"/>
        </w:tc>
        <w:tc>
          <w:tcPr>
            <w:tcW w:w="778" w:type="dxa"/>
          </w:tcPr>
          <w:p w14:paraId="5CE8112C" w14:textId="77777777" w:rsidR="001D1DF9" w:rsidRDefault="001D1DF9" w:rsidP="00246B3C"/>
        </w:tc>
        <w:tc>
          <w:tcPr>
            <w:tcW w:w="851" w:type="dxa"/>
          </w:tcPr>
          <w:p w14:paraId="3CFDEC8B" w14:textId="77777777" w:rsidR="001D1DF9" w:rsidRDefault="001D1DF9" w:rsidP="00246B3C"/>
        </w:tc>
        <w:tc>
          <w:tcPr>
            <w:tcW w:w="992" w:type="dxa"/>
            <w:shd w:val="clear" w:color="auto" w:fill="auto"/>
          </w:tcPr>
          <w:p w14:paraId="2184F9D2" w14:textId="7E389CE6" w:rsidR="001D1DF9" w:rsidRPr="009307D1" w:rsidRDefault="001D1DF9" w:rsidP="00246B3C">
            <w:r>
              <w:t>R</w:t>
            </w:r>
          </w:p>
        </w:tc>
      </w:tr>
      <w:tr w:rsidR="001D1DF9" w:rsidRPr="009307D1" w14:paraId="7EFCDEAB" w14:textId="77777777" w:rsidTr="0028594C">
        <w:tc>
          <w:tcPr>
            <w:tcW w:w="3285" w:type="dxa"/>
            <w:shd w:val="clear" w:color="auto" w:fill="auto"/>
          </w:tcPr>
          <w:p w14:paraId="047D8E23" w14:textId="5A823769" w:rsidR="001D1DF9" w:rsidRDefault="001D1DF9" w:rsidP="00246B3C">
            <w:r>
              <w:t>Žanr</w:t>
            </w:r>
          </w:p>
        </w:tc>
        <w:tc>
          <w:tcPr>
            <w:tcW w:w="390" w:type="dxa"/>
            <w:shd w:val="clear" w:color="auto" w:fill="auto"/>
          </w:tcPr>
          <w:p w14:paraId="5FC27EF9" w14:textId="77777777" w:rsidR="001D1DF9" w:rsidRPr="009307D1" w:rsidRDefault="001D1DF9" w:rsidP="00246B3C"/>
        </w:tc>
        <w:tc>
          <w:tcPr>
            <w:tcW w:w="736" w:type="dxa"/>
            <w:shd w:val="clear" w:color="auto" w:fill="auto"/>
          </w:tcPr>
          <w:p w14:paraId="438E0161" w14:textId="0F1C6D6B" w:rsidR="001D1DF9" w:rsidRPr="009307D1" w:rsidRDefault="001D1DF9" w:rsidP="00246B3C"/>
        </w:tc>
        <w:tc>
          <w:tcPr>
            <w:tcW w:w="563" w:type="dxa"/>
          </w:tcPr>
          <w:p w14:paraId="39D7C7CC" w14:textId="77777777" w:rsidR="001D1DF9" w:rsidRPr="009307D1" w:rsidRDefault="001D1DF9" w:rsidP="00246B3C"/>
        </w:tc>
        <w:tc>
          <w:tcPr>
            <w:tcW w:w="736" w:type="dxa"/>
          </w:tcPr>
          <w:p w14:paraId="2618A39E" w14:textId="5EB394DF" w:rsidR="001D1DF9" w:rsidRPr="009307D1" w:rsidRDefault="001D1DF9" w:rsidP="00246B3C"/>
        </w:tc>
        <w:tc>
          <w:tcPr>
            <w:tcW w:w="563" w:type="dxa"/>
          </w:tcPr>
          <w:p w14:paraId="1A49BB51" w14:textId="77777777" w:rsidR="001D1DF9" w:rsidRPr="009307D1" w:rsidRDefault="001D1DF9" w:rsidP="00246B3C"/>
        </w:tc>
        <w:tc>
          <w:tcPr>
            <w:tcW w:w="563" w:type="dxa"/>
            <w:shd w:val="clear" w:color="auto" w:fill="auto"/>
          </w:tcPr>
          <w:p w14:paraId="19A3E0E1" w14:textId="77777777" w:rsidR="001D1DF9" w:rsidRPr="009307D1" w:rsidRDefault="001D1DF9" w:rsidP="00246B3C"/>
        </w:tc>
        <w:tc>
          <w:tcPr>
            <w:tcW w:w="390" w:type="dxa"/>
          </w:tcPr>
          <w:p w14:paraId="3EF6D208" w14:textId="6AAFB77B" w:rsidR="001D1DF9" w:rsidRPr="009307D1" w:rsidRDefault="001D1DF9" w:rsidP="00246B3C">
            <w:r>
              <w:t>R</w:t>
            </w:r>
          </w:p>
        </w:tc>
        <w:tc>
          <w:tcPr>
            <w:tcW w:w="390" w:type="dxa"/>
          </w:tcPr>
          <w:p w14:paraId="1DE462E3" w14:textId="2B3A539E" w:rsidR="001D1DF9" w:rsidRPr="009307D1" w:rsidRDefault="001D1DF9" w:rsidP="00246B3C">
            <w:r>
              <w:t>R</w:t>
            </w:r>
          </w:p>
        </w:tc>
        <w:tc>
          <w:tcPr>
            <w:tcW w:w="563" w:type="dxa"/>
            <w:shd w:val="clear" w:color="auto" w:fill="auto"/>
          </w:tcPr>
          <w:p w14:paraId="5DB25A1B" w14:textId="77777777" w:rsidR="001D1DF9" w:rsidRPr="009307D1" w:rsidRDefault="001D1DF9" w:rsidP="00246B3C"/>
        </w:tc>
        <w:tc>
          <w:tcPr>
            <w:tcW w:w="483" w:type="dxa"/>
          </w:tcPr>
          <w:p w14:paraId="1E37AE21" w14:textId="77777777" w:rsidR="001D1DF9" w:rsidRPr="009307D1" w:rsidRDefault="001D1DF9" w:rsidP="00246B3C"/>
        </w:tc>
        <w:tc>
          <w:tcPr>
            <w:tcW w:w="483" w:type="dxa"/>
            <w:shd w:val="clear" w:color="auto" w:fill="auto"/>
          </w:tcPr>
          <w:p w14:paraId="591FE62D" w14:textId="63480C04" w:rsidR="001D1DF9" w:rsidRPr="009307D1" w:rsidRDefault="001D1DF9" w:rsidP="00246B3C">
            <w:r>
              <w:t>R</w:t>
            </w:r>
          </w:p>
        </w:tc>
        <w:tc>
          <w:tcPr>
            <w:tcW w:w="778" w:type="dxa"/>
          </w:tcPr>
          <w:p w14:paraId="00F83AC7" w14:textId="293BA7C1" w:rsidR="001D1DF9" w:rsidRDefault="001D1DF9" w:rsidP="00246B3C"/>
        </w:tc>
        <w:tc>
          <w:tcPr>
            <w:tcW w:w="851" w:type="dxa"/>
          </w:tcPr>
          <w:p w14:paraId="63937020" w14:textId="523096E2" w:rsidR="001D1DF9" w:rsidRDefault="003C6005" w:rsidP="00246B3C">
            <w:r>
              <w:t>R</w:t>
            </w:r>
          </w:p>
        </w:tc>
        <w:tc>
          <w:tcPr>
            <w:tcW w:w="992" w:type="dxa"/>
            <w:shd w:val="clear" w:color="auto" w:fill="auto"/>
          </w:tcPr>
          <w:p w14:paraId="37CE4369" w14:textId="4FE435FE" w:rsidR="001D1DF9" w:rsidRPr="009307D1" w:rsidRDefault="001D1DF9" w:rsidP="00246B3C">
            <w:r>
              <w:t>R</w:t>
            </w:r>
          </w:p>
        </w:tc>
      </w:tr>
      <w:tr w:rsidR="001D1DF9" w:rsidRPr="009307D1" w14:paraId="22A56E45" w14:textId="77777777" w:rsidTr="0028594C">
        <w:tc>
          <w:tcPr>
            <w:tcW w:w="3285" w:type="dxa"/>
            <w:shd w:val="clear" w:color="auto" w:fill="auto"/>
          </w:tcPr>
          <w:p w14:paraId="541A4C0F" w14:textId="24372E87" w:rsidR="001D1DF9" w:rsidRDefault="001D1DF9" w:rsidP="00246B3C">
            <w:r>
              <w:t>Sari</w:t>
            </w:r>
          </w:p>
        </w:tc>
        <w:tc>
          <w:tcPr>
            <w:tcW w:w="390" w:type="dxa"/>
            <w:shd w:val="clear" w:color="auto" w:fill="auto"/>
          </w:tcPr>
          <w:p w14:paraId="0FE4B092" w14:textId="77777777" w:rsidR="001D1DF9" w:rsidRPr="009307D1" w:rsidRDefault="001D1DF9" w:rsidP="00246B3C"/>
        </w:tc>
        <w:tc>
          <w:tcPr>
            <w:tcW w:w="736" w:type="dxa"/>
            <w:shd w:val="clear" w:color="auto" w:fill="auto"/>
          </w:tcPr>
          <w:p w14:paraId="535691B4" w14:textId="14FA6292" w:rsidR="001D1DF9" w:rsidRPr="009307D1" w:rsidRDefault="001D1DF9" w:rsidP="00246B3C"/>
        </w:tc>
        <w:tc>
          <w:tcPr>
            <w:tcW w:w="563" w:type="dxa"/>
          </w:tcPr>
          <w:p w14:paraId="3B2076DD" w14:textId="77777777" w:rsidR="001D1DF9" w:rsidRPr="009307D1" w:rsidRDefault="001D1DF9" w:rsidP="00246B3C"/>
        </w:tc>
        <w:tc>
          <w:tcPr>
            <w:tcW w:w="736" w:type="dxa"/>
          </w:tcPr>
          <w:p w14:paraId="677CD945" w14:textId="2A6318F6" w:rsidR="001D1DF9" w:rsidRPr="009307D1" w:rsidRDefault="001D1DF9" w:rsidP="00246B3C"/>
        </w:tc>
        <w:tc>
          <w:tcPr>
            <w:tcW w:w="563" w:type="dxa"/>
          </w:tcPr>
          <w:p w14:paraId="3BA815DE" w14:textId="77777777" w:rsidR="001D1DF9" w:rsidRPr="009307D1" w:rsidRDefault="001D1DF9" w:rsidP="00246B3C"/>
        </w:tc>
        <w:tc>
          <w:tcPr>
            <w:tcW w:w="563" w:type="dxa"/>
            <w:shd w:val="clear" w:color="auto" w:fill="auto"/>
          </w:tcPr>
          <w:p w14:paraId="3A5BAB68" w14:textId="77777777" w:rsidR="001D1DF9" w:rsidRPr="009307D1" w:rsidRDefault="001D1DF9" w:rsidP="00246B3C"/>
        </w:tc>
        <w:tc>
          <w:tcPr>
            <w:tcW w:w="390" w:type="dxa"/>
          </w:tcPr>
          <w:p w14:paraId="69CB92BD" w14:textId="0153C91F" w:rsidR="001D1DF9" w:rsidRPr="009307D1" w:rsidRDefault="001D1DF9" w:rsidP="00246B3C">
            <w:r>
              <w:t>R</w:t>
            </w:r>
          </w:p>
        </w:tc>
        <w:tc>
          <w:tcPr>
            <w:tcW w:w="390" w:type="dxa"/>
          </w:tcPr>
          <w:p w14:paraId="41C95452" w14:textId="1EEE1EB6" w:rsidR="001D1DF9" w:rsidRPr="009307D1" w:rsidRDefault="001D1DF9" w:rsidP="00246B3C">
            <w:r>
              <w:t>R</w:t>
            </w:r>
          </w:p>
        </w:tc>
        <w:tc>
          <w:tcPr>
            <w:tcW w:w="563" w:type="dxa"/>
            <w:shd w:val="clear" w:color="auto" w:fill="auto"/>
          </w:tcPr>
          <w:p w14:paraId="63B4AAB3" w14:textId="77777777" w:rsidR="001D1DF9" w:rsidRPr="009307D1" w:rsidRDefault="001D1DF9" w:rsidP="00246B3C"/>
        </w:tc>
        <w:tc>
          <w:tcPr>
            <w:tcW w:w="483" w:type="dxa"/>
          </w:tcPr>
          <w:p w14:paraId="250577DC" w14:textId="77777777" w:rsidR="001D1DF9" w:rsidRPr="009307D1" w:rsidRDefault="001D1DF9" w:rsidP="00246B3C"/>
        </w:tc>
        <w:tc>
          <w:tcPr>
            <w:tcW w:w="483" w:type="dxa"/>
            <w:shd w:val="clear" w:color="auto" w:fill="auto"/>
          </w:tcPr>
          <w:p w14:paraId="5DD3FCCD" w14:textId="2A0F5872" w:rsidR="001D1DF9" w:rsidRPr="009307D1" w:rsidRDefault="001D1DF9" w:rsidP="00246B3C">
            <w:r>
              <w:t>R</w:t>
            </w:r>
          </w:p>
        </w:tc>
        <w:tc>
          <w:tcPr>
            <w:tcW w:w="778" w:type="dxa"/>
          </w:tcPr>
          <w:p w14:paraId="596FCCB5" w14:textId="4DBBD2C5" w:rsidR="001D1DF9" w:rsidRDefault="00A73308" w:rsidP="00246B3C">
            <w:r>
              <w:t>R</w:t>
            </w:r>
          </w:p>
        </w:tc>
        <w:tc>
          <w:tcPr>
            <w:tcW w:w="851" w:type="dxa"/>
          </w:tcPr>
          <w:p w14:paraId="7C595A21" w14:textId="3768F0FC" w:rsidR="001D1DF9" w:rsidRDefault="003C6005" w:rsidP="00246B3C">
            <w:r>
              <w:t>R</w:t>
            </w:r>
          </w:p>
        </w:tc>
        <w:tc>
          <w:tcPr>
            <w:tcW w:w="992" w:type="dxa"/>
            <w:shd w:val="clear" w:color="auto" w:fill="auto"/>
          </w:tcPr>
          <w:p w14:paraId="2896220F" w14:textId="52E94102" w:rsidR="001D1DF9" w:rsidRPr="009307D1" w:rsidRDefault="001D1DF9" w:rsidP="00246B3C">
            <w:r>
              <w:t>R</w:t>
            </w:r>
          </w:p>
        </w:tc>
      </w:tr>
      <w:tr w:rsidR="001D1DF9" w:rsidRPr="009307D1" w14:paraId="29320526" w14:textId="77777777" w:rsidTr="0028594C">
        <w:tc>
          <w:tcPr>
            <w:tcW w:w="3285" w:type="dxa"/>
            <w:shd w:val="clear" w:color="auto" w:fill="auto"/>
          </w:tcPr>
          <w:p w14:paraId="45C2E722" w14:textId="6E22F305" w:rsidR="001D1DF9" w:rsidRDefault="001D1DF9" w:rsidP="00246B3C">
            <w:r>
              <w:t>Keel</w:t>
            </w:r>
          </w:p>
        </w:tc>
        <w:tc>
          <w:tcPr>
            <w:tcW w:w="390" w:type="dxa"/>
            <w:shd w:val="clear" w:color="auto" w:fill="auto"/>
          </w:tcPr>
          <w:p w14:paraId="6129CA3B" w14:textId="77777777" w:rsidR="001D1DF9" w:rsidRPr="009307D1" w:rsidRDefault="001D1DF9" w:rsidP="00246B3C"/>
        </w:tc>
        <w:tc>
          <w:tcPr>
            <w:tcW w:w="736" w:type="dxa"/>
            <w:shd w:val="clear" w:color="auto" w:fill="auto"/>
          </w:tcPr>
          <w:p w14:paraId="1B403332" w14:textId="2AC62399" w:rsidR="001D1DF9" w:rsidRPr="009307D1" w:rsidRDefault="001D1DF9" w:rsidP="00246B3C"/>
        </w:tc>
        <w:tc>
          <w:tcPr>
            <w:tcW w:w="563" w:type="dxa"/>
          </w:tcPr>
          <w:p w14:paraId="08F8BF03" w14:textId="77777777" w:rsidR="001D1DF9" w:rsidRPr="009307D1" w:rsidRDefault="001D1DF9" w:rsidP="00246B3C"/>
        </w:tc>
        <w:tc>
          <w:tcPr>
            <w:tcW w:w="736" w:type="dxa"/>
          </w:tcPr>
          <w:p w14:paraId="49C49242" w14:textId="36C16910" w:rsidR="001D1DF9" w:rsidRPr="009307D1" w:rsidRDefault="001D1DF9" w:rsidP="00246B3C"/>
        </w:tc>
        <w:tc>
          <w:tcPr>
            <w:tcW w:w="563" w:type="dxa"/>
          </w:tcPr>
          <w:p w14:paraId="152BC259" w14:textId="77777777" w:rsidR="001D1DF9" w:rsidRPr="009307D1" w:rsidRDefault="001D1DF9" w:rsidP="00246B3C"/>
        </w:tc>
        <w:tc>
          <w:tcPr>
            <w:tcW w:w="563" w:type="dxa"/>
            <w:shd w:val="clear" w:color="auto" w:fill="auto"/>
          </w:tcPr>
          <w:p w14:paraId="4ACB980A" w14:textId="77777777" w:rsidR="001D1DF9" w:rsidRPr="009307D1" w:rsidRDefault="001D1DF9" w:rsidP="00246B3C"/>
        </w:tc>
        <w:tc>
          <w:tcPr>
            <w:tcW w:w="390" w:type="dxa"/>
          </w:tcPr>
          <w:p w14:paraId="7F948AF3" w14:textId="784780B8" w:rsidR="001D1DF9" w:rsidRPr="009307D1" w:rsidRDefault="001D1DF9" w:rsidP="00246B3C">
            <w:r>
              <w:t>R</w:t>
            </w:r>
          </w:p>
        </w:tc>
        <w:tc>
          <w:tcPr>
            <w:tcW w:w="390" w:type="dxa"/>
          </w:tcPr>
          <w:p w14:paraId="00A38BE2" w14:textId="663C3733" w:rsidR="001D1DF9" w:rsidRPr="009307D1" w:rsidRDefault="001D1DF9" w:rsidP="00246B3C">
            <w:r>
              <w:t>R</w:t>
            </w:r>
          </w:p>
        </w:tc>
        <w:tc>
          <w:tcPr>
            <w:tcW w:w="563" w:type="dxa"/>
            <w:shd w:val="clear" w:color="auto" w:fill="auto"/>
          </w:tcPr>
          <w:p w14:paraId="1D3A1D78" w14:textId="77777777" w:rsidR="001D1DF9" w:rsidRPr="009307D1" w:rsidRDefault="001D1DF9" w:rsidP="00246B3C"/>
        </w:tc>
        <w:tc>
          <w:tcPr>
            <w:tcW w:w="483" w:type="dxa"/>
          </w:tcPr>
          <w:p w14:paraId="59893931" w14:textId="77777777" w:rsidR="001D1DF9" w:rsidRPr="009307D1" w:rsidRDefault="001D1DF9" w:rsidP="00246B3C"/>
        </w:tc>
        <w:tc>
          <w:tcPr>
            <w:tcW w:w="483" w:type="dxa"/>
            <w:shd w:val="clear" w:color="auto" w:fill="auto"/>
          </w:tcPr>
          <w:p w14:paraId="006405C7" w14:textId="6A1CD7E5" w:rsidR="001D1DF9" w:rsidRPr="009307D1" w:rsidRDefault="001D1DF9" w:rsidP="00246B3C">
            <w:r>
              <w:t>R</w:t>
            </w:r>
          </w:p>
        </w:tc>
        <w:tc>
          <w:tcPr>
            <w:tcW w:w="778" w:type="dxa"/>
          </w:tcPr>
          <w:p w14:paraId="1788F219" w14:textId="43F406D5" w:rsidR="001D1DF9" w:rsidRDefault="001D1DF9" w:rsidP="00246B3C"/>
        </w:tc>
        <w:tc>
          <w:tcPr>
            <w:tcW w:w="851" w:type="dxa"/>
          </w:tcPr>
          <w:p w14:paraId="5153909B" w14:textId="6323F912" w:rsidR="001D1DF9" w:rsidRDefault="003C6005" w:rsidP="00246B3C">
            <w:r>
              <w:t>R</w:t>
            </w:r>
          </w:p>
        </w:tc>
        <w:tc>
          <w:tcPr>
            <w:tcW w:w="992" w:type="dxa"/>
            <w:shd w:val="clear" w:color="auto" w:fill="auto"/>
          </w:tcPr>
          <w:p w14:paraId="183E4D8E" w14:textId="75068E2B" w:rsidR="001D1DF9" w:rsidRPr="009307D1" w:rsidRDefault="001D1DF9" w:rsidP="00246B3C">
            <w:r>
              <w:t>R</w:t>
            </w:r>
          </w:p>
        </w:tc>
      </w:tr>
      <w:tr w:rsidR="001D1DF9" w:rsidRPr="009307D1" w14:paraId="6DB5B456" w14:textId="77777777" w:rsidTr="0028594C">
        <w:tc>
          <w:tcPr>
            <w:tcW w:w="3285" w:type="dxa"/>
            <w:shd w:val="clear" w:color="auto" w:fill="auto"/>
          </w:tcPr>
          <w:p w14:paraId="36BB618C" w14:textId="1DCB8633" w:rsidR="001D1DF9" w:rsidRDefault="001D1DF9" w:rsidP="00246B3C">
            <w:r>
              <w:t>Kirjastus</w:t>
            </w:r>
          </w:p>
        </w:tc>
        <w:tc>
          <w:tcPr>
            <w:tcW w:w="390" w:type="dxa"/>
            <w:shd w:val="clear" w:color="auto" w:fill="auto"/>
          </w:tcPr>
          <w:p w14:paraId="4D99FA52" w14:textId="77777777" w:rsidR="001D1DF9" w:rsidRPr="009307D1" w:rsidRDefault="001D1DF9" w:rsidP="00246B3C"/>
        </w:tc>
        <w:tc>
          <w:tcPr>
            <w:tcW w:w="736" w:type="dxa"/>
            <w:shd w:val="clear" w:color="auto" w:fill="auto"/>
          </w:tcPr>
          <w:p w14:paraId="2724FA0D" w14:textId="30A0F72D" w:rsidR="001D1DF9" w:rsidRPr="009307D1" w:rsidRDefault="001D1DF9" w:rsidP="00246B3C"/>
        </w:tc>
        <w:tc>
          <w:tcPr>
            <w:tcW w:w="563" w:type="dxa"/>
          </w:tcPr>
          <w:p w14:paraId="50998B87" w14:textId="77777777" w:rsidR="001D1DF9" w:rsidRPr="009307D1" w:rsidRDefault="001D1DF9" w:rsidP="00246B3C"/>
        </w:tc>
        <w:tc>
          <w:tcPr>
            <w:tcW w:w="736" w:type="dxa"/>
          </w:tcPr>
          <w:p w14:paraId="2D8AACD6" w14:textId="34E86088" w:rsidR="001D1DF9" w:rsidRPr="009307D1" w:rsidRDefault="001D1DF9" w:rsidP="00246B3C"/>
        </w:tc>
        <w:tc>
          <w:tcPr>
            <w:tcW w:w="563" w:type="dxa"/>
          </w:tcPr>
          <w:p w14:paraId="3C154BB5" w14:textId="77777777" w:rsidR="001D1DF9" w:rsidRPr="009307D1" w:rsidRDefault="001D1DF9" w:rsidP="00246B3C"/>
        </w:tc>
        <w:tc>
          <w:tcPr>
            <w:tcW w:w="563" w:type="dxa"/>
            <w:shd w:val="clear" w:color="auto" w:fill="auto"/>
          </w:tcPr>
          <w:p w14:paraId="180640EA" w14:textId="77777777" w:rsidR="001D1DF9" w:rsidRPr="009307D1" w:rsidRDefault="001D1DF9" w:rsidP="00246B3C"/>
        </w:tc>
        <w:tc>
          <w:tcPr>
            <w:tcW w:w="390" w:type="dxa"/>
          </w:tcPr>
          <w:p w14:paraId="42F50289" w14:textId="07F00B83" w:rsidR="001D1DF9" w:rsidRPr="009307D1" w:rsidRDefault="001D1DF9" w:rsidP="00246B3C">
            <w:r>
              <w:t>R</w:t>
            </w:r>
          </w:p>
        </w:tc>
        <w:tc>
          <w:tcPr>
            <w:tcW w:w="390" w:type="dxa"/>
          </w:tcPr>
          <w:p w14:paraId="4C6F1E15" w14:textId="1E7FB8A8" w:rsidR="001D1DF9" w:rsidRPr="009307D1" w:rsidRDefault="001D1DF9" w:rsidP="00246B3C">
            <w:r>
              <w:t>R</w:t>
            </w:r>
          </w:p>
        </w:tc>
        <w:tc>
          <w:tcPr>
            <w:tcW w:w="563" w:type="dxa"/>
            <w:shd w:val="clear" w:color="auto" w:fill="auto"/>
          </w:tcPr>
          <w:p w14:paraId="5DE1DD13" w14:textId="77777777" w:rsidR="001D1DF9" w:rsidRPr="009307D1" w:rsidRDefault="001D1DF9" w:rsidP="00246B3C"/>
        </w:tc>
        <w:tc>
          <w:tcPr>
            <w:tcW w:w="483" w:type="dxa"/>
          </w:tcPr>
          <w:p w14:paraId="3CEB0CC0" w14:textId="77777777" w:rsidR="001D1DF9" w:rsidRPr="009307D1" w:rsidRDefault="001D1DF9" w:rsidP="00246B3C"/>
        </w:tc>
        <w:tc>
          <w:tcPr>
            <w:tcW w:w="483" w:type="dxa"/>
            <w:shd w:val="clear" w:color="auto" w:fill="auto"/>
          </w:tcPr>
          <w:p w14:paraId="2054FC57" w14:textId="4A0004A3" w:rsidR="001D1DF9" w:rsidRPr="009307D1" w:rsidRDefault="001D1DF9" w:rsidP="00246B3C">
            <w:r>
              <w:t>R</w:t>
            </w:r>
          </w:p>
        </w:tc>
        <w:tc>
          <w:tcPr>
            <w:tcW w:w="778" w:type="dxa"/>
          </w:tcPr>
          <w:p w14:paraId="2651EE28" w14:textId="05ACB108" w:rsidR="001D1DF9" w:rsidRDefault="00A73308" w:rsidP="00246B3C">
            <w:r>
              <w:t>R</w:t>
            </w:r>
          </w:p>
        </w:tc>
        <w:tc>
          <w:tcPr>
            <w:tcW w:w="851" w:type="dxa"/>
          </w:tcPr>
          <w:p w14:paraId="52487E5A" w14:textId="4B65ABB2" w:rsidR="001D1DF9" w:rsidRDefault="003C6005" w:rsidP="00246B3C">
            <w:r>
              <w:t>R</w:t>
            </w:r>
          </w:p>
        </w:tc>
        <w:tc>
          <w:tcPr>
            <w:tcW w:w="992" w:type="dxa"/>
            <w:shd w:val="clear" w:color="auto" w:fill="auto"/>
          </w:tcPr>
          <w:p w14:paraId="7761603B" w14:textId="62B3C9CF" w:rsidR="001D1DF9" w:rsidRPr="009307D1" w:rsidRDefault="001D1DF9" w:rsidP="00246B3C">
            <w:r>
              <w:t>R</w:t>
            </w:r>
          </w:p>
        </w:tc>
      </w:tr>
      <w:tr w:rsidR="001D1DF9" w:rsidRPr="009307D1" w14:paraId="1B7F2EBE" w14:textId="77777777" w:rsidTr="0028594C">
        <w:tc>
          <w:tcPr>
            <w:tcW w:w="3285" w:type="dxa"/>
            <w:shd w:val="clear" w:color="auto" w:fill="auto"/>
          </w:tcPr>
          <w:p w14:paraId="453F3CF5" w14:textId="36F22A2B" w:rsidR="001D1DF9" w:rsidRDefault="00901883" w:rsidP="00246B3C">
            <w:r>
              <w:t>Kauba</w:t>
            </w:r>
            <w:r w:rsidR="001D1DF9">
              <w:t>_kommentaar</w:t>
            </w:r>
          </w:p>
        </w:tc>
        <w:tc>
          <w:tcPr>
            <w:tcW w:w="390" w:type="dxa"/>
            <w:shd w:val="clear" w:color="auto" w:fill="auto"/>
          </w:tcPr>
          <w:p w14:paraId="2612507B" w14:textId="77777777" w:rsidR="001D1DF9" w:rsidRPr="009307D1" w:rsidRDefault="001D1DF9" w:rsidP="00246B3C"/>
        </w:tc>
        <w:tc>
          <w:tcPr>
            <w:tcW w:w="736" w:type="dxa"/>
            <w:shd w:val="clear" w:color="auto" w:fill="auto"/>
          </w:tcPr>
          <w:p w14:paraId="27A6517B" w14:textId="3521D7BC" w:rsidR="001D1DF9" w:rsidRPr="009307D1" w:rsidRDefault="001D1DF9" w:rsidP="00246B3C"/>
        </w:tc>
        <w:tc>
          <w:tcPr>
            <w:tcW w:w="563" w:type="dxa"/>
          </w:tcPr>
          <w:p w14:paraId="3290AA82" w14:textId="2077E3A1" w:rsidR="001D1DF9" w:rsidRPr="009307D1" w:rsidRDefault="00B6694D" w:rsidP="00246B3C">
            <w:r>
              <w:t>RD</w:t>
            </w:r>
          </w:p>
        </w:tc>
        <w:tc>
          <w:tcPr>
            <w:tcW w:w="736" w:type="dxa"/>
          </w:tcPr>
          <w:p w14:paraId="72EA1A5C" w14:textId="77777777" w:rsidR="001D1DF9" w:rsidRPr="009307D1" w:rsidRDefault="001D1DF9" w:rsidP="00246B3C"/>
        </w:tc>
        <w:tc>
          <w:tcPr>
            <w:tcW w:w="563" w:type="dxa"/>
          </w:tcPr>
          <w:p w14:paraId="1A023329" w14:textId="77777777" w:rsidR="001D1DF9" w:rsidRPr="009307D1" w:rsidRDefault="001D1DF9" w:rsidP="00246B3C"/>
        </w:tc>
        <w:tc>
          <w:tcPr>
            <w:tcW w:w="563" w:type="dxa"/>
            <w:shd w:val="clear" w:color="auto" w:fill="auto"/>
          </w:tcPr>
          <w:p w14:paraId="6171698F" w14:textId="77777777" w:rsidR="001D1DF9" w:rsidRPr="009307D1" w:rsidRDefault="001D1DF9" w:rsidP="00246B3C"/>
        </w:tc>
        <w:tc>
          <w:tcPr>
            <w:tcW w:w="390" w:type="dxa"/>
          </w:tcPr>
          <w:p w14:paraId="56EB7F98" w14:textId="746EBB13" w:rsidR="001D1DF9" w:rsidRPr="009307D1" w:rsidRDefault="001D1DF9" w:rsidP="00246B3C">
            <w:r>
              <w:t>R</w:t>
            </w:r>
          </w:p>
        </w:tc>
        <w:tc>
          <w:tcPr>
            <w:tcW w:w="390" w:type="dxa"/>
          </w:tcPr>
          <w:p w14:paraId="238AD299" w14:textId="6108965F" w:rsidR="001D1DF9" w:rsidRPr="009307D1" w:rsidRDefault="001D1DF9" w:rsidP="00246B3C">
            <w:r>
              <w:t>R</w:t>
            </w:r>
          </w:p>
        </w:tc>
        <w:tc>
          <w:tcPr>
            <w:tcW w:w="563" w:type="dxa"/>
            <w:shd w:val="clear" w:color="auto" w:fill="auto"/>
          </w:tcPr>
          <w:p w14:paraId="1FBDEC09" w14:textId="77777777" w:rsidR="001D1DF9" w:rsidRPr="009307D1" w:rsidRDefault="001D1DF9" w:rsidP="00246B3C"/>
        </w:tc>
        <w:tc>
          <w:tcPr>
            <w:tcW w:w="483" w:type="dxa"/>
          </w:tcPr>
          <w:p w14:paraId="5414CE70" w14:textId="77777777" w:rsidR="001D1DF9" w:rsidRPr="009307D1" w:rsidRDefault="001D1DF9" w:rsidP="00246B3C"/>
        </w:tc>
        <w:tc>
          <w:tcPr>
            <w:tcW w:w="483" w:type="dxa"/>
            <w:shd w:val="clear" w:color="auto" w:fill="auto"/>
          </w:tcPr>
          <w:p w14:paraId="3D408F3B" w14:textId="197077E6" w:rsidR="001D1DF9" w:rsidRPr="009307D1" w:rsidRDefault="001D1DF9" w:rsidP="00246B3C">
            <w:r>
              <w:t>R</w:t>
            </w:r>
          </w:p>
        </w:tc>
        <w:tc>
          <w:tcPr>
            <w:tcW w:w="778" w:type="dxa"/>
          </w:tcPr>
          <w:p w14:paraId="510113AD" w14:textId="77777777" w:rsidR="001D1DF9" w:rsidRDefault="001D1DF9" w:rsidP="00246B3C"/>
        </w:tc>
        <w:tc>
          <w:tcPr>
            <w:tcW w:w="851" w:type="dxa"/>
          </w:tcPr>
          <w:p w14:paraId="77F9A42D" w14:textId="77777777" w:rsidR="001D1DF9" w:rsidRDefault="001D1DF9" w:rsidP="00246B3C"/>
        </w:tc>
        <w:tc>
          <w:tcPr>
            <w:tcW w:w="992" w:type="dxa"/>
            <w:shd w:val="clear" w:color="auto" w:fill="auto"/>
          </w:tcPr>
          <w:p w14:paraId="70C39D87" w14:textId="4359F778" w:rsidR="001D1DF9" w:rsidRPr="009307D1" w:rsidRDefault="001D1DF9" w:rsidP="00246B3C">
            <w:r>
              <w:t>R</w:t>
            </w:r>
            <w:r w:rsidR="00DF4101">
              <w:t>D</w:t>
            </w:r>
          </w:p>
        </w:tc>
      </w:tr>
    </w:tbl>
    <w:p w14:paraId="7216A66B" w14:textId="77777777" w:rsidR="00D46281" w:rsidRPr="009307D1" w:rsidRDefault="00D46281" w:rsidP="00D46281"/>
    <w:p w14:paraId="69FB3B1F" w14:textId="77777777" w:rsidR="00385E5F" w:rsidRPr="009307D1" w:rsidRDefault="034CAAC7" w:rsidP="00D46281">
      <w:r>
        <w:t>1 – Tuvasta kasutaja</w:t>
      </w:r>
    </w:p>
    <w:p w14:paraId="661815F6" w14:textId="254F5AD8" w:rsidR="00385E5F" w:rsidRDefault="034CAAC7" w:rsidP="00D46281">
      <w:r>
        <w:t>2 – Registreeri kaup</w:t>
      </w:r>
    </w:p>
    <w:p w14:paraId="450F6851" w14:textId="7C8CA64C" w:rsidR="000B43DF" w:rsidRPr="009307D1" w:rsidRDefault="034CAAC7" w:rsidP="00D46281">
      <w:r>
        <w:t>3 – Unusta kaup</w:t>
      </w:r>
    </w:p>
    <w:p w14:paraId="7B21BF1E" w14:textId="3A5B0962" w:rsidR="00B44897" w:rsidRPr="009307D1" w:rsidRDefault="034CAAC7" w:rsidP="00B44897">
      <w:r>
        <w:t>4 – Muuda kauba andmeid</w:t>
      </w:r>
    </w:p>
    <w:p w14:paraId="58ADDDFA" w14:textId="0B10564E" w:rsidR="00B44897" w:rsidRPr="009307D1" w:rsidRDefault="034CAAC7" w:rsidP="00B44897">
      <w:r>
        <w:t>5 – Aktiveeri kaup</w:t>
      </w:r>
    </w:p>
    <w:p w14:paraId="2129B83B" w14:textId="42A293A2" w:rsidR="00385E5F" w:rsidRPr="009307D1" w:rsidRDefault="034CAAC7" w:rsidP="00D46281">
      <w:r>
        <w:t>6 – Muuda kaup mitteaktiivseks</w:t>
      </w:r>
    </w:p>
    <w:p w14:paraId="588D854D" w14:textId="37279065" w:rsidR="00B44897" w:rsidRPr="009307D1" w:rsidRDefault="034CAAC7" w:rsidP="00B44897">
      <w:r>
        <w:t>7 – Vaata kõiki ootel või mitteaktiivseid kaupu</w:t>
      </w:r>
    </w:p>
    <w:p w14:paraId="483FBAF5" w14:textId="4A0061A0" w:rsidR="00B44897" w:rsidRPr="009307D1" w:rsidRDefault="034CAAC7" w:rsidP="00B44897">
      <w:r>
        <w:t>8 – Vaata kõiki kaupu</w:t>
      </w:r>
    </w:p>
    <w:p w14:paraId="4FF416A1" w14:textId="4F381619" w:rsidR="00385E5F" w:rsidRPr="009307D1" w:rsidRDefault="034CAAC7" w:rsidP="00D46281">
      <w:r>
        <w:t>9 – Lõpeta kaup</w:t>
      </w:r>
    </w:p>
    <w:p w14:paraId="6214FF38" w14:textId="71931FB9" w:rsidR="00B44897" w:rsidRPr="009307D1" w:rsidRDefault="00AC5DDC" w:rsidP="00B44897">
      <w:r>
        <w:t>10 – Vaata kaupade</w:t>
      </w:r>
      <w:r w:rsidR="034CAAC7">
        <w:t xml:space="preserve"> koondaruannet</w:t>
      </w:r>
    </w:p>
    <w:p w14:paraId="5A8FF44A" w14:textId="09421FAE" w:rsidR="00385E5F" w:rsidRDefault="034CAAC7" w:rsidP="00D46281">
      <w:r>
        <w:t>11 – Vaata aktiivseid kaupu</w:t>
      </w:r>
    </w:p>
    <w:p w14:paraId="48C617C6" w14:textId="3FF33971" w:rsidR="004412C5" w:rsidRDefault="004412C5" w:rsidP="00D46281">
      <w:r>
        <w:t>12 – Registreeri raamat</w:t>
      </w:r>
    </w:p>
    <w:p w14:paraId="5F9B98C4" w14:textId="2888D16B" w:rsidR="000277D6" w:rsidRPr="00714E03" w:rsidRDefault="004412C5">
      <w:pPr>
        <w:rPr>
          <w:rFonts w:cs="Arial"/>
        </w:rPr>
      </w:pPr>
      <w:r>
        <w:t>13 – Muuda raamatu andmeid</w:t>
      </w:r>
    </w:p>
    <w:p w14:paraId="6F4087E5" w14:textId="77777777" w:rsidR="000277D6" w:rsidRDefault="00E07941" w:rsidP="034CAAC7">
      <w:pPr>
        <w:pStyle w:val="Heading1"/>
        <w:ind w:left="396"/>
        <w:rPr>
          <w:rFonts w:eastAsia="Arial" w:cs="Arial"/>
        </w:rPr>
      </w:pPr>
      <w:bookmarkStart w:id="84" w:name="_Toc50447319"/>
      <w:bookmarkStart w:id="85" w:name="_Toc473482720"/>
      <w:r w:rsidRPr="034CAAC7">
        <w:rPr>
          <w:rFonts w:eastAsia="Arial" w:cs="Arial"/>
        </w:rPr>
        <w:lastRenderedPageBreak/>
        <w:t xml:space="preserve">Füüsiline </w:t>
      </w:r>
      <w:r w:rsidR="000277D6" w:rsidRPr="034CAAC7">
        <w:rPr>
          <w:rFonts w:eastAsia="Arial" w:cs="Arial"/>
        </w:rPr>
        <w:t>disain</w:t>
      </w:r>
      <w:bookmarkEnd w:id="84"/>
      <w:bookmarkEnd w:id="85"/>
    </w:p>
    <w:p w14:paraId="19AA3D3A" w14:textId="77777777" w:rsidR="00C9524C" w:rsidRDefault="00C9524C" w:rsidP="00C9524C"/>
    <w:p w14:paraId="32FB963D" w14:textId="7116134A" w:rsidR="00C9524C" w:rsidRPr="00C9524C" w:rsidRDefault="034CAAC7" w:rsidP="00C9524C">
      <w:pPr>
        <w:jc w:val="both"/>
      </w:pPr>
      <w:r>
        <w:t xml:space="preserve">Selles peatükis esitatakse mudel, mis kirjeldab kaupade funktsionaalse allsüsteemi toimimiseks vajalike </w:t>
      </w:r>
      <w:r w:rsidR="007F6586">
        <w:t>registrite tehnilist lahendust MS Access</w:t>
      </w:r>
      <w:r>
        <w:t xml:space="preserve"> andmebaasisüsteemis.</w:t>
      </w:r>
    </w:p>
    <w:p w14:paraId="78BF7687" w14:textId="00944601" w:rsidR="000277D6" w:rsidRDefault="00A4035B" w:rsidP="034CAAC7">
      <w:pPr>
        <w:pStyle w:val="Heading2"/>
        <w:ind w:left="528"/>
        <w:rPr>
          <w:rFonts w:eastAsia="Arial" w:cs="Arial"/>
        </w:rPr>
      </w:pPr>
      <w:bookmarkStart w:id="86" w:name="_Toc473482721"/>
      <w:r w:rsidRPr="034CAAC7">
        <w:rPr>
          <w:rFonts w:eastAsia="Arial" w:cs="Arial"/>
        </w:rPr>
        <w:t>Kaupade</w:t>
      </w:r>
      <w:r w:rsidR="00773F56" w:rsidRPr="034CAAC7">
        <w:rPr>
          <w:rFonts w:eastAsia="Arial" w:cs="Arial"/>
        </w:rPr>
        <w:t xml:space="preserve"> f</w:t>
      </w:r>
      <w:r w:rsidR="000277D6" w:rsidRPr="034CAAC7">
        <w:rPr>
          <w:rFonts w:eastAsia="Arial" w:cs="Arial"/>
        </w:rPr>
        <w:t xml:space="preserve">unktsionaalse allsüsteemi </w:t>
      </w:r>
      <w:r w:rsidR="00C17084" w:rsidRPr="034CAAC7">
        <w:rPr>
          <w:rFonts w:eastAsia="Arial" w:cs="Arial"/>
        </w:rPr>
        <w:t>vajatavate</w:t>
      </w:r>
      <w:r w:rsidR="000277D6" w:rsidRPr="034CAAC7">
        <w:rPr>
          <w:rFonts w:eastAsia="Arial" w:cs="Arial"/>
        </w:rPr>
        <w:t xml:space="preserve"> registrite </w:t>
      </w:r>
      <w:r w:rsidR="00E07941" w:rsidRPr="034CAAC7">
        <w:rPr>
          <w:rFonts w:eastAsia="Arial" w:cs="Arial"/>
        </w:rPr>
        <w:t>füüsiline</w:t>
      </w:r>
      <w:r w:rsidR="000277D6" w:rsidRPr="034CAAC7">
        <w:rPr>
          <w:rFonts w:eastAsia="Arial" w:cs="Arial"/>
        </w:rPr>
        <w:t xml:space="preserve"> disain</w:t>
      </w:r>
      <w:bookmarkEnd w:id="86"/>
    </w:p>
    <w:p w14:paraId="534E418B" w14:textId="010BE961" w:rsidR="000C2B8B" w:rsidRDefault="000C2B8B" w:rsidP="000C2B8B">
      <w:pPr>
        <w:rPr>
          <w:rFonts w:eastAsia="Arial"/>
        </w:rPr>
      </w:pPr>
    </w:p>
    <w:p w14:paraId="4104EC81" w14:textId="613415E0" w:rsidR="000C2B8B" w:rsidRPr="000C2B8B" w:rsidRDefault="0072748A" w:rsidP="000C2B8B">
      <w:pPr>
        <w:rPr>
          <w:rFonts w:eastAsia="Arial"/>
        </w:rPr>
      </w:pPr>
      <w:r w:rsidRPr="0072748A">
        <w:rPr>
          <w:rFonts w:eastAsia="Arial"/>
          <w:noProof/>
          <w:lang w:val="en-US" w:eastAsia="en-US"/>
        </w:rPr>
        <w:drawing>
          <wp:inline distT="0" distB="0" distL="0" distR="0" wp14:anchorId="29334877" wp14:editId="1F9E56AC">
            <wp:extent cx="6103620" cy="6412765"/>
            <wp:effectExtent l="0" t="0" r="0" b="762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8744" cy="6418148"/>
                    </a:xfrm>
                    <a:prstGeom prst="rect">
                      <a:avLst/>
                    </a:prstGeom>
                    <a:noFill/>
                    <a:ln>
                      <a:noFill/>
                    </a:ln>
                  </pic:spPr>
                </pic:pic>
              </a:graphicData>
            </a:graphic>
          </wp:inline>
        </w:drawing>
      </w:r>
    </w:p>
    <w:p w14:paraId="4CB28BD4" w14:textId="7C0FFF74" w:rsidR="000C2B8B" w:rsidRDefault="000C2B8B" w:rsidP="000C2B8B">
      <w:pPr>
        <w:pStyle w:val="Joonisepealkiri"/>
        <w:rPr>
          <w:rFonts w:eastAsia="Arial"/>
        </w:rPr>
      </w:pPr>
      <w:r>
        <w:rPr>
          <w:rFonts w:eastAsia="Arial"/>
        </w:rPr>
        <w:t>Joonis 12 Kaupade registri füüsilise disaini andmebaasi diagramm.</w:t>
      </w:r>
    </w:p>
    <w:p w14:paraId="0CC80E56" w14:textId="1EFA937F" w:rsidR="002B796F" w:rsidRDefault="002B796F" w:rsidP="000C2B8B">
      <w:pPr>
        <w:pStyle w:val="Joonisepealkiri"/>
        <w:rPr>
          <w:rFonts w:eastAsia="Arial"/>
        </w:rPr>
      </w:pPr>
    </w:p>
    <w:p w14:paraId="0DF9229E" w14:textId="7B6FBB1A" w:rsidR="002B796F" w:rsidRDefault="002B796F" w:rsidP="000C2B8B">
      <w:pPr>
        <w:pStyle w:val="Joonisepealkiri"/>
        <w:rPr>
          <w:rFonts w:eastAsia="Arial"/>
        </w:rPr>
      </w:pPr>
      <w:r w:rsidRPr="002B796F">
        <w:rPr>
          <w:rFonts w:eastAsia="Arial"/>
          <w:noProof/>
          <w:lang w:val="en-US" w:eastAsia="en-US"/>
        </w:rPr>
        <w:lastRenderedPageBreak/>
        <w:drawing>
          <wp:inline distT="0" distB="0" distL="0" distR="0" wp14:anchorId="0DEF8478" wp14:editId="3175C0FA">
            <wp:extent cx="6258981" cy="5989320"/>
            <wp:effectExtent l="0" t="0" r="8890"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6357" cy="5996379"/>
                    </a:xfrm>
                    <a:prstGeom prst="rect">
                      <a:avLst/>
                    </a:prstGeom>
                    <a:noFill/>
                    <a:ln>
                      <a:noFill/>
                    </a:ln>
                  </pic:spPr>
                </pic:pic>
              </a:graphicData>
            </a:graphic>
          </wp:inline>
        </w:drawing>
      </w:r>
    </w:p>
    <w:p w14:paraId="77D497E1" w14:textId="4EB3AD89" w:rsidR="002B796F" w:rsidRDefault="002B796F" w:rsidP="002B796F">
      <w:pPr>
        <w:pStyle w:val="Joonisepealkiri"/>
        <w:rPr>
          <w:rFonts w:eastAsia="Arial"/>
        </w:rPr>
      </w:pPr>
      <w:r>
        <w:rPr>
          <w:rFonts w:eastAsia="Arial"/>
        </w:rPr>
        <w:t>Joonis 13 Kaupade registri raamatu füüsilise disaini andmebaasi diagramm.</w:t>
      </w:r>
    </w:p>
    <w:p w14:paraId="7FF79BA6" w14:textId="588583BC" w:rsidR="000C2B8B" w:rsidRDefault="000C2B8B" w:rsidP="000C2B8B">
      <w:pPr>
        <w:rPr>
          <w:rFonts w:eastAsia="Arial"/>
        </w:rPr>
      </w:pPr>
    </w:p>
    <w:p w14:paraId="151BB5CA" w14:textId="5DF9D2B8" w:rsidR="000C2B8B" w:rsidRDefault="008E0983" w:rsidP="000C2B8B">
      <w:pPr>
        <w:rPr>
          <w:rFonts w:eastAsia="Arial"/>
        </w:rPr>
      </w:pPr>
      <w:r w:rsidRPr="008E0983">
        <w:rPr>
          <w:rFonts w:eastAsia="Arial"/>
          <w:noProof/>
          <w:lang w:val="en-US" w:eastAsia="en-US"/>
        </w:rPr>
        <w:lastRenderedPageBreak/>
        <w:drawing>
          <wp:inline distT="0" distB="0" distL="0" distR="0" wp14:anchorId="6FC16862" wp14:editId="5FE227BE">
            <wp:extent cx="5374255"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3237" cy="4229198"/>
                    </a:xfrm>
                    <a:prstGeom prst="rect">
                      <a:avLst/>
                    </a:prstGeom>
                    <a:noFill/>
                    <a:ln>
                      <a:noFill/>
                    </a:ln>
                  </pic:spPr>
                </pic:pic>
              </a:graphicData>
            </a:graphic>
          </wp:inline>
        </w:drawing>
      </w:r>
    </w:p>
    <w:p w14:paraId="6F6A08E3" w14:textId="71FFB7B3" w:rsidR="000C2B8B" w:rsidRDefault="002B796F" w:rsidP="000C2B8B">
      <w:pPr>
        <w:pStyle w:val="Joonisepealkiri"/>
        <w:rPr>
          <w:rFonts w:eastAsia="Arial"/>
        </w:rPr>
      </w:pPr>
      <w:r>
        <w:rPr>
          <w:rFonts w:eastAsia="Arial"/>
        </w:rPr>
        <w:t>Joonis 14</w:t>
      </w:r>
      <w:r w:rsidR="000C2B8B">
        <w:rPr>
          <w:rFonts w:eastAsia="Arial"/>
        </w:rPr>
        <w:t xml:space="preserve"> Isikute registri füüsilise disaini andmebaasi diagramm.</w:t>
      </w:r>
    </w:p>
    <w:p w14:paraId="67F03B3E" w14:textId="346EF1DC" w:rsidR="000C2B8B" w:rsidRDefault="000C2B8B" w:rsidP="000C2B8B">
      <w:pPr>
        <w:pStyle w:val="Joonisepealkiri"/>
        <w:rPr>
          <w:rFonts w:eastAsia="Arial"/>
        </w:rPr>
      </w:pPr>
    </w:p>
    <w:p w14:paraId="0E11BBCD" w14:textId="70877E2B" w:rsidR="000C2B8B" w:rsidRDefault="00D611DE" w:rsidP="00D611DE">
      <w:pPr>
        <w:pStyle w:val="Joonisepealkiri"/>
        <w:tabs>
          <w:tab w:val="left" w:pos="7296"/>
        </w:tabs>
        <w:rPr>
          <w:rFonts w:eastAsia="Arial"/>
        </w:rPr>
      </w:pPr>
      <w:r w:rsidRPr="00D611DE">
        <w:rPr>
          <w:rFonts w:eastAsia="Arial"/>
          <w:noProof/>
          <w:lang w:val="en-US" w:eastAsia="en-US"/>
        </w:rPr>
        <w:drawing>
          <wp:inline distT="0" distB="0" distL="0" distR="0" wp14:anchorId="14F5DB87" wp14:editId="2AAB94CF">
            <wp:extent cx="4389120" cy="4139332"/>
            <wp:effectExtent l="0" t="0" r="0"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331" cy="4181027"/>
                    </a:xfrm>
                    <a:prstGeom prst="rect">
                      <a:avLst/>
                    </a:prstGeom>
                    <a:noFill/>
                    <a:ln>
                      <a:noFill/>
                    </a:ln>
                  </pic:spPr>
                </pic:pic>
              </a:graphicData>
            </a:graphic>
          </wp:inline>
        </w:drawing>
      </w:r>
      <w:r w:rsidR="000C2B8B">
        <w:rPr>
          <w:rFonts w:eastAsia="Arial"/>
        </w:rPr>
        <w:t xml:space="preserve"> </w:t>
      </w:r>
    </w:p>
    <w:p w14:paraId="419F2AC1" w14:textId="3752492D" w:rsidR="000C2B8B" w:rsidRDefault="002B796F" w:rsidP="000C2B8B">
      <w:pPr>
        <w:pStyle w:val="Joonisepealkiri"/>
        <w:rPr>
          <w:rFonts w:eastAsia="Arial"/>
        </w:rPr>
      </w:pPr>
      <w:r>
        <w:rPr>
          <w:rFonts w:eastAsia="Arial"/>
        </w:rPr>
        <w:t>Joonis 15</w:t>
      </w:r>
      <w:r w:rsidR="000C2B8B">
        <w:rPr>
          <w:rFonts w:eastAsia="Arial"/>
        </w:rPr>
        <w:t xml:space="preserve"> Töötajate registri füüsilise disaini andmebaasi diagramm.</w:t>
      </w:r>
    </w:p>
    <w:p w14:paraId="649D5E0D" w14:textId="79774F94" w:rsidR="000C2B8B" w:rsidRDefault="000C2B8B" w:rsidP="000C2B8B">
      <w:pPr>
        <w:pStyle w:val="Joonisepealkiri"/>
        <w:rPr>
          <w:rFonts w:eastAsia="Arial"/>
        </w:rPr>
      </w:pPr>
    </w:p>
    <w:p w14:paraId="41BE5C99" w14:textId="058992DC" w:rsidR="000C2B8B" w:rsidRDefault="001A55DB" w:rsidP="000C2B8B">
      <w:pPr>
        <w:pStyle w:val="Joonisepealkiri"/>
        <w:rPr>
          <w:rFonts w:eastAsia="Arial"/>
        </w:rPr>
      </w:pPr>
      <w:r w:rsidRPr="001A55DB">
        <w:rPr>
          <w:rFonts w:eastAsia="Arial"/>
          <w:noProof/>
          <w:lang w:val="en-US" w:eastAsia="en-US"/>
        </w:rPr>
        <w:drawing>
          <wp:inline distT="0" distB="0" distL="0" distR="0" wp14:anchorId="51CCCB77" wp14:editId="07B3FCC1">
            <wp:extent cx="3451860" cy="5801189"/>
            <wp:effectExtent l="0" t="0" r="0" b="9525"/>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1819" cy="5817926"/>
                    </a:xfrm>
                    <a:prstGeom prst="rect">
                      <a:avLst/>
                    </a:prstGeom>
                    <a:noFill/>
                    <a:ln>
                      <a:noFill/>
                    </a:ln>
                  </pic:spPr>
                </pic:pic>
              </a:graphicData>
            </a:graphic>
          </wp:inline>
        </w:drawing>
      </w:r>
    </w:p>
    <w:p w14:paraId="7FC874A8" w14:textId="26056612" w:rsidR="000C2B8B" w:rsidRDefault="002B796F" w:rsidP="000C2B8B">
      <w:pPr>
        <w:pStyle w:val="Joonisepealkiri"/>
        <w:rPr>
          <w:rFonts w:eastAsia="Arial"/>
        </w:rPr>
      </w:pPr>
      <w:r>
        <w:rPr>
          <w:rFonts w:eastAsia="Arial"/>
        </w:rPr>
        <w:t>Joonis 16</w:t>
      </w:r>
      <w:r w:rsidR="000C2B8B">
        <w:rPr>
          <w:rFonts w:eastAsia="Arial"/>
        </w:rPr>
        <w:t xml:space="preserve"> Klientide registri füüsilise disaini andmebaasi diagramm.</w:t>
      </w:r>
    </w:p>
    <w:p w14:paraId="72F11454" w14:textId="431443CF" w:rsidR="000C2B8B" w:rsidRDefault="000C2B8B" w:rsidP="000C2B8B">
      <w:pPr>
        <w:pStyle w:val="Joonisepealkiri"/>
        <w:rPr>
          <w:rFonts w:eastAsia="Arial"/>
        </w:rPr>
      </w:pPr>
    </w:p>
    <w:p w14:paraId="7B7A46EE" w14:textId="77777777" w:rsidR="000C2B8B" w:rsidRPr="000C2B8B" w:rsidRDefault="000C2B8B" w:rsidP="000C2B8B">
      <w:pPr>
        <w:pStyle w:val="Joonisepealkiri"/>
        <w:rPr>
          <w:rFonts w:eastAsia="Arial"/>
        </w:rPr>
      </w:pPr>
    </w:p>
    <w:p w14:paraId="4CD05147" w14:textId="4760F342" w:rsidR="000C2B8B" w:rsidRDefault="00B47E4B" w:rsidP="006F073F">
      <w:pPr>
        <w:rPr>
          <w:rFonts w:cs="Arial"/>
        </w:rPr>
      </w:pPr>
      <w:r w:rsidRPr="00B47E4B">
        <w:rPr>
          <w:rFonts w:cs="Arial"/>
          <w:noProof/>
          <w:lang w:val="en-US" w:eastAsia="en-US"/>
        </w:rPr>
        <w:lastRenderedPageBreak/>
        <w:drawing>
          <wp:inline distT="0" distB="0" distL="0" distR="0" wp14:anchorId="04CDC4DD" wp14:editId="62FE0DB6">
            <wp:extent cx="5334000" cy="4267200"/>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6433071C" w14:textId="20C45F5A" w:rsidR="006F073F" w:rsidRDefault="000C2B8B" w:rsidP="000C2B8B">
      <w:pPr>
        <w:pStyle w:val="Joonisepealkiri"/>
      </w:pPr>
      <w:r>
        <w:t>Joonis 1</w:t>
      </w:r>
      <w:r w:rsidR="002B796F">
        <w:t>7</w:t>
      </w:r>
      <w:r>
        <w:t xml:space="preserve"> Autorite registri füüsilise disaini andmebaasi diagramm</w:t>
      </w:r>
      <w:r w:rsidR="00273BF2">
        <w:t>.</w:t>
      </w:r>
    </w:p>
    <w:p w14:paraId="61D546EE" w14:textId="43A0E3A5" w:rsidR="000C2B8B" w:rsidRDefault="000C2B8B" w:rsidP="006F073F">
      <w:pPr>
        <w:rPr>
          <w:rFonts w:cs="Arial"/>
        </w:rPr>
      </w:pPr>
    </w:p>
    <w:p w14:paraId="0E4A0B15" w14:textId="054273BC" w:rsidR="000C2B8B" w:rsidRDefault="00D611DE" w:rsidP="006F073F">
      <w:pPr>
        <w:rPr>
          <w:rFonts w:cs="Arial"/>
        </w:rPr>
      </w:pPr>
      <w:r w:rsidRPr="00D611DE">
        <w:rPr>
          <w:rFonts w:cs="Arial"/>
          <w:noProof/>
          <w:lang w:val="en-US" w:eastAsia="en-US"/>
        </w:rPr>
        <w:drawing>
          <wp:inline distT="0" distB="0" distL="0" distR="0" wp14:anchorId="4FEBF5AC" wp14:editId="180275DE">
            <wp:extent cx="5943600" cy="3712800"/>
            <wp:effectExtent l="0" t="0" r="0" b="254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5645" cy="3720324"/>
                    </a:xfrm>
                    <a:prstGeom prst="rect">
                      <a:avLst/>
                    </a:prstGeom>
                    <a:noFill/>
                    <a:ln>
                      <a:noFill/>
                    </a:ln>
                  </pic:spPr>
                </pic:pic>
              </a:graphicData>
            </a:graphic>
          </wp:inline>
        </w:drawing>
      </w:r>
    </w:p>
    <w:p w14:paraId="7957CFE3" w14:textId="0FD5D7EB" w:rsidR="000C2B8B" w:rsidRDefault="002B796F" w:rsidP="00273BF2">
      <w:pPr>
        <w:pStyle w:val="Joonisepealkiri"/>
      </w:pPr>
      <w:r>
        <w:t>Joonis 18</w:t>
      </w:r>
      <w:r w:rsidR="00273BF2">
        <w:t xml:space="preserve"> Kommentaaride registri füüsilise disaini andmebaasi diagramm.</w:t>
      </w:r>
    </w:p>
    <w:p w14:paraId="14309530" w14:textId="585EF65C" w:rsidR="00273BF2" w:rsidRDefault="00273BF2" w:rsidP="00273BF2">
      <w:pPr>
        <w:pStyle w:val="Joonisepealkiri"/>
      </w:pPr>
    </w:p>
    <w:p w14:paraId="4E1DFFD6" w14:textId="08F3F063" w:rsidR="00273BF2" w:rsidRDefault="002B796F" w:rsidP="00273BF2">
      <w:pPr>
        <w:pStyle w:val="Joonisepealkiri"/>
      </w:pPr>
      <w:r w:rsidRPr="002B796F">
        <w:rPr>
          <w:noProof/>
          <w:lang w:val="en-US" w:eastAsia="en-US"/>
        </w:rPr>
        <w:lastRenderedPageBreak/>
        <w:drawing>
          <wp:inline distT="0" distB="0" distL="0" distR="0" wp14:anchorId="5BA36FAD" wp14:editId="207FACCA">
            <wp:extent cx="6316980" cy="7569067"/>
            <wp:effectExtent l="0" t="0" r="762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5142" cy="7578847"/>
                    </a:xfrm>
                    <a:prstGeom prst="rect">
                      <a:avLst/>
                    </a:prstGeom>
                    <a:noFill/>
                    <a:ln>
                      <a:noFill/>
                    </a:ln>
                  </pic:spPr>
                </pic:pic>
              </a:graphicData>
            </a:graphic>
          </wp:inline>
        </w:drawing>
      </w:r>
    </w:p>
    <w:p w14:paraId="09B2117D" w14:textId="39F2832A" w:rsidR="000C2B8B" w:rsidRDefault="002B796F" w:rsidP="00273BF2">
      <w:pPr>
        <w:pStyle w:val="Joonisepealkiri"/>
      </w:pPr>
      <w:r>
        <w:t>Joonis 19</w:t>
      </w:r>
      <w:r w:rsidR="00273BF2">
        <w:t xml:space="preserve"> Klassifikaatorite registri füüsilise disaini andmebaasi diagramm.</w:t>
      </w:r>
    </w:p>
    <w:p w14:paraId="273FDF61" w14:textId="00DA53E7" w:rsidR="000C2B8B" w:rsidRDefault="000C2B8B" w:rsidP="006F073F">
      <w:pPr>
        <w:rPr>
          <w:rFonts w:cs="Arial"/>
        </w:rPr>
      </w:pPr>
    </w:p>
    <w:p w14:paraId="52D16D27" w14:textId="0145B8CB" w:rsidR="000C2B8B" w:rsidRDefault="000C2B8B" w:rsidP="006F073F">
      <w:pPr>
        <w:rPr>
          <w:rFonts w:cs="Arial"/>
        </w:rPr>
      </w:pPr>
    </w:p>
    <w:p w14:paraId="6ACF0468" w14:textId="77777777" w:rsidR="000C2B8B" w:rsidRPr="002B5DD1" w:rsidRDefault="000C2B8B" w:rsidP="006F073F">
      <w:pPr>
        <w:rPr>
          <w:rFonts w:cs="Arial"/>
          <w:color w:val="0070C0"/>
        </w:rPr>
      </w:pPr>
    </w:p>
    <w:p w14:paraId="14A4B6EF" w14:textId="77777777" w:rsidR="006F073F" w:rsidRPr="002B5DD1" w:rsidRDefault="006F073F" w:rsidP="034CAAC7">
      <w:pPr>
        <w:pStyle w:val="Heading1"/>
        <w:rPr>
          <w:color w:val="0070C0"/>
        </w:rPr>
      </w:pPr>
      <w:bookmarkStart w:id="87" w:name="_Toc50447349"/>
      <w:bookmarkStart w:id="88" w:name="_Toc441925764"/>
      <w:bookmarkStart w:id="89" w:name="_Toc473482722"/>
      <w:r w:rsidRPr="002B5DD1">
        <w:rPr>
          <w:color w:val="0070C0"/>
        </w:rPr>
        <w:lastRenderedPageBreak/>
        <w:t>Realisatsioon PostgreSQLis</w:t>
      </w:r>
      <w:bookmarkEnd w:id="87"/>
      <w:bookmarkEnd w:id="88"/>
      <w:bookmarkEnd w:id="89"/>
    </w:p>
    <w:p w14:paraId="0E0AA8AC" w14:textId="77777777" w:rsidR="006F073F" w:rsidRDefault="006F073F" w:rsidP="006F073F">
      <w:pPr>
        <w:tabs>
          <w:tab w:val="right" w:pos="3446"/>
        </w:tabs>
        <w:rPr>
          <w:rFonts w:cs="Arial"/>
          <w:color w:val="0070C0"/>
        </w:rPr>
      </w:pPr>
    </w:p>
    <w:p w14:paraId="49F58AA7" w14:textId="77777777" w:rsidR="00C41B64" w:rsidRDefault="034CAAC7" w:rsidP="034CAAC7">
      <w:pPr>
        <w:tabs>
          <w:tab w:val="right" w:pos="3446"/>
        </w:tabs>
        <w:jc w:val="both"/>
        <w:rPr>
          <w:rFonts w:eastAsia="Arial" w:cs="Arial"/>
          <w:color w:val="0070C0"/>
        </w:rPr>
      </w:pPr>
      <w:r w:rsidRPr="034CAAC7">
        <w:rPr>
          <w:rFonts w:eastAsia="Arial" w:cs="Arial"/>
          <w:color w:val="0070C0"/>
        </w:rPr>
        <w:t xml:space="preserve">Selles peatükis esitatakse andmebaasi PostgreSQLis </w:t>
      </w:r>
      <w:r w:rsidRPr="034CAAC7">
        <w:rPr>
          <w:rFonts w:eastAsia="Arial" w:cs="Arial"/>
          <w:b/>
          <w:bCs/>
          <w:color w:val="0070C0"/>
        </w:rPr>
        <w:t>(versioon)</w:t>
      </w:r>
      <w:r w:rsidRPr="034CAAC7">
        <w:rPr>
          <w:rFonts w:eastAsia="Arial" w:cs="Arial"/>
          <w:color w:val="0070C0"/>
        </w:rPr>
        <w:t xml:space="preserve"> realiseerimiseks mõeldud laused.</w:t>
      </w:r>
    </w:p>
    <w:p w14:paraId="6BD4FD09" w14:textId="77777777" w:rsidR="00C41B64" w:rsidRPr="002B5DD1" w:rsidRDefault="00C41B64" w:rsidP="006F073F">
      <w:pPr>
        <w:tabs>
          <w:tab w:val="right" w:pos="3446"/>
        </w:tabs>
        <w:rPr>
          <w:rFonts w:cs="Arial"/>
          <w:color w:val="0070C0"/>
        </w:rPr>
      </w:pPr>
    </w:p>
    <w:p w14:paraId="64FC3056" w14:textId="77777777" w:rsidR="006F073F" w:rsidRPr="002B5DD1" w:rsidRDefault="006F073F" w:rsidP="034CAAC7">
      <w:pPr>
        <w:pStyle w:val="Heading2"/>
        <w:rPr>
          <w:color w:val="0070C0"/>
        </w:rPr>
      </w:pPr>
      <w:bookmarkStart w:id="90" w:name="_Toc441925765"/>
      <w:bookmarkStart w:id="91" w:name="_Toc473482723"/>
      <w:bookmarkStart w:id="92" w:name="_Toc50447350"/>
      <w:r w:rsidRPr="002B5DD1">
        <w:rPr>
          <w:color w:val="0070C0"/>
        </w:rPr>
        <w:t>Andmebaasi loomine</w:t>
      </w:r>
      <w:bookmarkEnd w:id="90"/>
      <w:bookmarkEnd w:id="91"/>
    </w:p>
    <w:p w14:paraId="39D74D00" w14:textId="77777777" w:rsidR="006F073F" w:rsidRPr="002B5DD1" w:rsidRDefault="006F073F" w:rsidP="006F073F">
      <w:pPr>
        <w:rPr>
          <w:color w:val="0070C0"/>
        </w:rPr>
      </w:pPr>
    </w:p>
    <w:p w14:paraId="13B1D936" w14:textId="77777777" w:rsidR="006F073F" w:rsidRPr="002B5DD1" w:rsidRDefault="006F073F" w:rsidP="034CAAC7">
      <w:pPr>
        <w:pStyle w:val="Heading2"/>
        <w:rPr>
          <w:color w:val="0070C0"/>
        </w:rPr>
      </w:pPr>
      <w:bookmarkStart w:id="93" w:name="_Toc441925766"/>
      <w:bookmarkStart w:id="94" w:name="_Toc473482724"/>
      <w:r w:rsidRPr="002B5DD1">
        <w:rPr>
          <w:color w:val="0070C0"/>
        </w:rPr>
        <w:t>Skeemid</w:t>
      </w:r>
      <w:bookmarkEnd w:id="93"/>
      <w:bookmarkEnd w:id="94"/>
    </w:p>
    <w:p w14:paraId="28E6A8C9" w14:textId="77777777" w:rsidR="006F073F" w:rsidRPr="002B5DD1" w:rsidRDefault="006F073F" w:rsidP="006F073F">
      <w:pPr>
        <w:rPr>
          <w:color w:val="0070C0"/>
        </w:rPr>
      </w:pPr>
    </w:p>
    <w:p w14:paraId="33E5FB64" w14:textId="77777777" w:rsidR="006F073F" w:rsidRPr="002B5DD1" w:rsidRDefault="006F073F" w:rsidP="034CAAC7">
      <w:pPr>
        <w:pStyle w:val="Heading2"/>
        <w:rPr>
          <w:color w:val="0070C0"/>
        </w:rPr>
      </w:pPr>
      <w:bookmarkStart w:id="95" w:name="_Toc441925767"/>
      <w:bookmarkStart w:id="96" w:name="_Toc473482725"/>
      <w:r w:rsidRPr="002B5DD1">
        <w:rPr>
          <w:color w:val="0070C0"/>
        </w:rPr>
        <w:t>Domeenid</w:t>
      </w:r>
      <w:bookmarkEnd w:id="92"/>
      <w:bookmarkEnd w:id="95"/>
      <w:bookmarkEnd w:id="96"/>
    </w:p>
    <w:p w14:paraId="18E9F30A" w14:textId="77777777" w:rsidR="006F073F" w:rsidRDefault="006F073F" w:rsidP="006F073F">
      <w:pPr>
        <w:tabs>
          <w:tab w:val="right" w:pos="3446"/>
        </w:tabs>
        <w:ind w:left="528" w:hanging="528"/>
        <w:rPr>
          <w:rFonts w:cs="Arial"/>
          <w:color w:val="0070C0"/>
          <w:sz w:val="20"/>
        </w:rPr>
      </w:pPr>
    </w:p>
    <w:p w14:paraId="621D7397" w14:textId="77777777" w:rsidR="006F073F" w:rsidRPr="004F67A6" w:rsidRDefault="034CAAC7" w:rsidP="034CAAC7">
      <w:pPr>
        <w:tabs>
          <w:tab w:val="right" w:pos="3446"/>
        </w:tabs>
        <w:ind w:left="528" w:hanging="528"/>
        <w:rPr>
          <w:rFonts w:eastAsia="Arial" w:cs="Arial"/>
          <w:color w:val="0070C0"/>
        </w:rPr>
      </w:pPr>
      <w:r w:rsidRPr="034CAAC7">
        <w:rPr>
          <w:rFonts w:eastAsia="Arial" w:cs="Arial"/>
          <w:color w:val="0070C0"/>
        </w:rPr>
        <w:t>Tuleb luua ja kasutada vähemalt ühte.</w:t>
      </w:r>
    </w:p>
    <w:p w14:paraId="1EE84119" w14:textId="77777777" w:rsidR="006F073F" w:rsidRPr="002B5DD1" w:rsidRDefault="006F073F" w:rsidP="034CAAC7">
      <w:pPr>
        <w:pStyle w:val="Heading2"/>
        <w:rPr>
          <w:color w:val="0070C0"/>
        </w:rPr>
      </w:pPr>
      <w:bookmarkStart w:id="97" w:name="_Toc50447351"/>
      <w:bookmarkStart w:id="98" w:name="_Toc441925768"/>
      <w:bookmarkStart w:id="99" w:name="_Toc473482726"/>
      <w:r w:rsidRPr="002B5DD1">
        <w:rPr>
          <w:color w:val="0070C0"/>
        </w:rPr>
        <w:t>Tabelid ja arvujada generaatorid</w:t>
      </w:r>
      <w:bookmarkEnd w:id="97"/>
      <w:bookmarkEnd w:id="98"/>
      <w:bookmarkEnd w:id="99"/>
    </w:p>
    <w:p w14:paraId="4F161C5F" w14:textId="77777777" w:rsidR="006F073F" w:rsidRPr="002B5DD1" w:rsidRDefault="006F073F" w:rsidP="006F073F">
      <w:pPr>
        <w:rPr>
          <w:color w:val="0070C0"/>
        </w:rPr>
      </w:pPr>
    </w:p>
    <w:p w14:paraId="1E4B3C82" w14:textId="77777777" w:rsidR="006F073F" w:rsidRPr="002B5DD1" w:rsidRDefault="034CAAC7" w:rsidP="034CAAC7">
      <w:pPr>
        <w:rPr>
          <w:color w:val="0070C0"/>
        </w:rPr>
      </w:pPr>
      <w:r w:rsidRPr="034CAAC7">
        <w:rPr>
          <w:color w:val="0070C0"/>
        </w:rPr>
        <w:t>Andmebaasis tuleb luua vähemalt seitse tabelit. Surrogaatvõtmete väärtuste genereerimiseks tuleb kasutada arvujada generaatoreid.</w:t>
      </w:r>
    </w:p>
    <w:p w14:paraId="475D1274" w14:textId="77777777" w:rsidR="006F073F" w:rsidRPr="002B5DD1" w:rsidRDefault="006F073F" w:rsidP="006F073F">
      <w:pPr>
        <w:rPr>
          <w:color w:val="0070C0"/>
        </w:rPr>
      </w:pPr>
    </w:p>
    <w:p w14:paraId="5899D411" w14:textId="77777777" w:rsidR="006F073F" w:rsidRPr="002B5DD1" w:rsidRDefault="006F073F" w:rsidP="034CAAC7">
      <w:pPr>
        <w:pStyle w:val="Heading2"/>
        <w:rPr>
          <w:color w:val="0070C0"/>
        </w:rPr>
      </w:pPr>
      <w:bookmarkStart w:id="100" w:name="_Toc50447352"/>
      <w:bookmarkStart w:id="101" w:name="_Toc441925769"/>
      <w:bookmarkStart w:id="102" w:name="_Toc473482727"/>
      <w:r w:rsidRPr="002B5DD1">
        <w:rPr>
          <w:color w:val="0070C0"/>
        </w:rPr>
        <w:t>Vaated</w:t>
      </w:r>
      <w:bookmarkEnd w:id="100"/>
      <w:bookmarkEnd w:id="101"/>
      <w:bookmarkEnd w:id="102"/>
    </w:p>
    <w:p w14:paraId="2069678B" w14:textId="77777777" w:rsidR="006F073F" w:rsidRPr="002B5DD1" w:rsidRDefault="006F073F" w:rsidP="006F073F">
      <w:pPr>
        <w:rPr>
          <w:color w:val="0070C0"/>
        </w:rPr>
      </w:pPr>
    </w:p>
    <w:p w14:paraId="06B61166" w14:textId="77777777" w:rsidR="006F073F" w:rsidRPr="002B5DD1" w:rsidRDefault="034CAAC7" w:rsidP="034CAAC7">
      <w:pPr>
        <w:rPr>
          <w:color w:val="0070C0"/>
        </w:rPr>
      </w:pPr>
      <w:r w:rsidRPr="034CAAC7">
        <w:rPr>
          <w:color w:val="0070C0"/>
        </w:rPr>
        <w:t>Kõik suuremad päringud tuleb realiseerida vaadetena.</w:t>
      </w:r>
    </w:p>
    <w:p w14:paraId="11C617A0" w14:textId="77777777" w:rsidR="006F073F" w:rsidRPr="002B5DD1" w:rsidRDefault="006F073F" w:rsidP="006F073F">
      <w:pPr>
        <w:rPr>
          <w:color w:val="0070C0"/>
        </w:rPr>
      </w:pPr>
    </w:p>
    <w:p w14:paraId="778516FC" w14:textId="77777777" w:rsidR="006F073F" w:rsidRPr="002B5DD1" w:rsidRDefault="006F073F" w:rsidP="034CAAC7">
      <w:pPr>
        <w:pStyle w:val="Heading2"/>
        <w:ind w:left="528"/>
        <w:rPr>
          <w:rFonts w:eastAsia="Arial" w:cs="Arial"/>
          <w:color w:val="0070C0"/>
        </w:rPr>
      </w:pPr>
      <w:bookmarkStart w:id="103" w:name="_Toc50447357"/>
      <w:bookmarkStart w:id="104" w:name="_Toc441925770"/>
      <w:bookmarkStart w:id="105" w:name="_Toc473482728"/>
      <w:r w:rsidRPr="034CAAC7">
        <w:rPr>
          <w:rFonts w:eastAsia="Arial" w:cs="Arial"/>
          <w:color w:val="0070C0"/>
        </w:rPr>
        <w:t>Protseduursed keeled</w:t>
      </w:r>
      <w:bookmarkEnd w:id="103"/>
      <w:bookmarkEnd w:id="104"/>
      <w:bookmarkEnd w:id="105"/>
    </w:p>
    <w:p w14:paraId="47CFB4C9" w14:textId="77777777" w:rsidR="006F073F" w:rsidRPr="002B5DD1" w:rsidRDefault="006F073F" w:rsidP="006F073F">
      <w:pPr>
        <w:rPr>
          <w:rFonts w:cs="Arial"/>
          <w:color w:val="0070C0"/>
          <w:sz w:val="20"/>
        </w:rPr>
      </w:pPr>
    </w:p>
    <w:p w14:paraId="06576AF3" w14:textId="77777777" w:rsidR="006F073F" w:rsidRPr="002B5DD1" w:rsidRDefault="006F073F" w:rsidP="034CAAC7">
      <w:pPr>
        <w:pStyle w:val="Heading2"/>
        <w:ind w:left="528"/>
        <w:rPr>
          <w:rFonts w:eastAsia="Arial" w:cs="Arial"/>
          <w:color w:val="0070C0"/>
        </w:rPr>
      </w:pPr>
      <w:bookmarkStart w:id="106" w:name="_Toc50447359"/>
      <w:bookmarkStart w:id="107" w:name="_Toc441925771"/>
      <w:bookmarkStart w:id="108" w:name="_Toc473482729"/>
      <w:r w:rsidRPr="034CAAC7">
        <w:rPr>
          <w:rFonts w:eastAsia="Arial" w:cs="Arial"/>
          <w:color w:val="0070C0"/>
        </w:rPr>
        <w:t>Trigeri funktsioonid ja trigerid</w:t>
      </w:r>
      <w:bookmarkEnd w:id="106"/>
      <w:bookmarkEnd w:id="107"/>
      <w:bookmarkEnd w:id="108"/>
    </w:p>
    <w:p w14:paraId="62AE9D47" w14:textId="77777777" w:rsidR="006F073F" w:rsidRPr="002B5DD1" w:rsidRDefault="006F073F" w:rsidP="006F073F">
      <w:pPr>
        <w:rPr>
          <w:rFonts w:cs="Arial"/>
          <w:color w:val="0070C0"/>
          <w:sz w:val="20"/>
        </w:rPr>
      </w:pPr>
    </w:p>
    <w:p w14:paraId="5FD4A50D" w14:textId="77777777" w:rsidR="006F073F" w:rsidRPr="002B5DD1" w:rsidRDefault="034CAAC7" w:rsidP="034CAAC7">
      <w:pPr>
        <w:rPr>
          <w:color w:val="0070C0"/>
        </w:rPr>
      </w:pPr>
      <w:r w:rsidRPr="034CAAC7">
        <w:rPr>
          <w:color w:val="0070C0"/>
        </w:rPr>
        <w:t>Peab olema kasutatud vähemalt kahte trigerit või reeglit, mis teevad midagi muud kui tabeli ja arvujada generaatori sidumine. Samuti ei lähe arvesse trigerid/reeglid, mis lahendavad ülesandeid, mida saaks lahendada deklaratiivsel viisil.</w:t>
      </w:r>
    </w:p>
    <w:p w14:paraId="7BCCD204" w14:textId="77777777" w:rsidR="006F073F" w:rsidRPr="002B5DD1" w:rsidRDefault="006F073F" w:rsidP="006F073F">
      <w:pPr>
        <w:rPr>
          <w:rFonts w:cs="Arial"/>
          <w:color w:val="0070C0"/>
          <w:sz w:val="20"/>
        </w:rPr>
      </w:pPr>
    </w:p>
    <w:p w14:paraId="7BA1CBAD" w14:textId="77777777" w:rsidR="006F073F" w:rsidRPr="002B5DD1" w:rsidRDefault="006F073F" w:rsidP="034CAAC7">
      <w:pPr>
        <w:pStyle w:val="Heading2"/>
        <w:ind w:left="528"/>
        <w:rPr>
          <w:rFonts w:eastAsia="Arial" w:cs="Arial"/>
          <w:color w:val="0070C0"/>
        </w:rPr>
      </w:pPr>
      <w:bookmarkStart w:id="109" w:name="_Toc50447360"/>
      <w:bookmarkStart w:id="110" w:name="_Toc441925772"/>
      <w:bookmarkStart w:id="111" w:name="_Toc473482730"/>
      <w:r w:rsidRPr="034CAAC7">
        <w:rPr>
          <w:rFonts w:eastAsia="Arial" w:cs="Arial"/>
          <w:color w:val="0070C0"/>
        </w:rPr>
        <w:t>Reeglid</w:t>
      </w:r>
      <w:bookmarkEnd w:id="109"/>
      <w:bookmarkEnd w:id="110"/>
      <w:bookmarkEnd w:id="111"/>
    </w:p>
    <w:p w14:paraId="090F9F2A" w14:textId="77777777" w:rsidR="006F073F" w:rsidRPr="002B5DD1" w:rsidRDefault="006F073F" w:rsidP="006F073F">
      <w:pPr>
        <w:rPr>
          <w:rFonts w:cs="Arial"/>
          <w:color w:val="0070C0"/>
          <w:sz w:val="20"/>
        </w:rPr>
      </w:pPr>
    </w:p>
    <w:p w14:paraId="3759D6B7" w14:textId="77777777" w:rsidR="006F073F" w:rsidRPr="002B5DD1" w:rsidRDefault="006F073F" w:rsidP="034CAAC7">
      <w:pPr>
        <w:pStyle w:val="Heading2"/>
        <w:ind w:left="528"/>
        <w:rPr>
          <w:rFonts w:eastAsia="Arial" w:cs="Arial"/>
          <w:color w:val="0070C0"/>
        </w:rPr>
      </w:pPr>
      <w:bookmarkStart w:id="112" w:name="_Toc50447358"/>
      <w:bookmarkStart w:id="113" w:name="_Toc441925773"/>
      <w:bookmarkStart w:id="114" w:name="_Toc473482731"/>
      <w:r w:rsidRPr="034CAAC7">
        <w:rPr>
          <w:rFonts w:eastAsia="Arial" w:cs="Arial"/>
          <w:color w:val="0070C0"/>
        </w:rPr>
        <w:t>Funktsioonid</w:t>
      </w:r>
      <w:bookmarkEnd w:id="112"/>
      <w:bookmarkEnd w:id="113"/>
      <w:bookmarkEnd w:id="114"/>
    </w:p>
    <w:p w14:paraId="0C8EF6C3" w14:textId="77777777" w:rsidR="006F073F" w:rsidRPr="002B5DD1" w:rsidRDefault="006F073F" w:rsidP="006F073F">
      <w:pPr>
        <w:rPr>
          <w:color w:val="0070C0"/>
        </w:rPr>
      </w:pPr>
    </w:p>
    <w:p w14:paraId="639D46DE" w14:textId="77777777" w:rsidR="006F073F" w:rsidRPr="002B5DD1" w:rsidRDefault="034CAAC7" w:rsidP="034CAAC7">
      <w:pPr>
        <w:rPr>
          <w:color w:val="0070C0"/>
        </w:rPr>
      </w:pPr>
      <w:r w:rsidRPr="034CAAC7">
        <w:rPr>
          <w:color w:val="0070C0"/>
        </w:rPr>
        <w:t>Tuleb luua vähemalt kolm funktsiooni, mis pole seotud trigeritega ja</w:t>
      </w:r>
    </w:p>
    <w:p w14:paraId="23B49D0C" w14:textId="77777777" w:rsidR="006F073F" w:rsidRPr="002B5DD1" w:rsidRDefault="034CAAC7" w:rsidP="034CAAC7">
      <w:pPr>
        <w:rPr>
          <w:color w:val="0070C0"/>
        </w:rPr>
      </w:pPr>
      <w:r w:rsidRPr="034CAAC7">
        <w:rPr>
          <w:color w:val="0070C0"/>
        </w:rPr>
        <w:t>mille poole rakendusest pöördutakse.</w:t>
      </w:r>
    </w:p>
    <w:p w14:paraId="62F9AC80" w14:textId="77777777" w:rsidR="006F073F" w:rsidRPr="002B5DD1" w:rsidRDefault="006F073F" w:rsidP="006F073F">
      <w:pPr>
        <w:rPr>
          <w:color w:val="0070C0"/>
        </w:rPr>
      </w:pPr>
    </w:p>
    <w:p w14:paraId="1F5B8DDB" w14:textId="77777777" w:rsidR="006F073F" w:rsidRPr="002B5DD1" w:rsidRDefault="006F073F" w:rsidP="034CAAC7">
      <w:pPr>
        <w:pStyle w:val="Heading2"/>
        <w:rPr>
          <w:color w:val="0070C0"/>
        </w:rPr>
      </w:pPr>
      <w:bookmarkStart w:id="115" w:name="_Toc50447353"/>
      <w:bookmarkStart w:id="116" w:name="_Toc441925774"/>
      <w:bookmarkStart w:id="117" w:name="_Toc473482732"/>
      <w:r w:rsidRPr="002B5DD1">
        <w:rPr>
          <w:color w:val="0070C0"/>
        </w:rPr>
        <w:lastRenderedPageBreak/>
        <w:t>Indeksid</w:t>
      </w:r>
      <w:bookmarkEnd w:id="115"/>
      <w:bookmarkEnd w:id="116"/>
      <w:bookmarkEnd w:id="117"/>
    </w:p>
    <w:p w14:paraId="165DDEDB" w14:textId="77777777" w:rsidR="006F073F" w:rsidRDefault="006F073F" w:rsidP="006F073F">
      <w:pPr>
        <w:tabs>
          <w:tab w:val="right" w:pos="1142"/>
        </w:tabs>
        <w:rPr>
          <w:rFonts w:cs="Arial"/>
          <w:color w:val="0070C0"/>
        </w:rPr>
      </w:pPr>
    </w:p>
    <w:p w14:paraId="2A3B384C" w14:textId="77777777" w:rsidR="005B5A90" w:rsidRPr="005B5A90" w:rsidRDefault="034CAAC7" w:rsidP="034CAAC7">
      <w:pPr>
        <w:rPr>
          <w:rFonts w:eastAsia="Arial" w:cs="Arial"/>
          <w:color w:val="0070C0"/>
        </w:rPr>
      </w:pPr>
      <w:r w:rsidRPr="034CAAC7">
        <w:rPr>
          <w:rFonts w:eastAsia="Arial" w:cs="Arial"/>
          <w:color w:val="0070C0"/>
        </w:rPr>
        <w:t>Järgnevalt esitatakse indeksite loomise laused.</w:t>
      </w:r>
    </w:p>
    <w:p w14:paraId="3CEB930D" w14:textId="77777777" w:rsidR="005B5A90" w:rsidRPr="002B5DD1" w:rsidRDefault="005B5A90" w:rsidP="006F073F">
      <w:pPr>
        <w:tabs>
          <w:tab w:val="right" w:pos="1142"/>
        </w:tabs>
        <w:rPr>
          <w:rFonts w:cs="Arial"/>
          <w:color w:val="0070C0"/>
        </w:rPr>
      </w:pPr>
    </w:p>
    <w:p w14:paraId="34753297" w14:textId="77777777" w:rsidR="006F073F" w:rsidRPr="002B5DD1" w:rsidRDefault="006F073F" w:rsidP="034CAAC7">
      <w:pPr>
        <w:pStyle w:val="Heading3"/>
        <w:tabs>
          <w:tab w:val="right" w:pos="1142"/>
        </w:tabs>
        <w:rPr>
          <w:rFonts w:eastAsia="Arial" w:cs="Arial"/>
          <w:color w:val="0070C0"/>
        </w:rPr>
      </w:pPr>
      <w:bookmarkStart w:id="118" w:name="_Toc50447354"/>
      <w:bookmarkStart w:id="119" w:name="_Toc441925775"/>
      <w:bookmarkStart w:id="120" w:name="_Toc473482733"/>
      <w:r w:rsidRPr="034CAAC7">
        <w:rPr>
          <w:rFonts w:eastAsia="Arial" w:cs="Arial"/>
          <w:color w:val="0070C0"/>
        </w:rPr>
        <w:t>Välisvõtmete veergudele lisatavad indeksid</w:t>
      </w:r>
      <w:bookmarkEnd w:id="118"/>
      <w:bookmarkEnd w:id="119"/>
      <w:bookmarkEnd w:id="120"/>
    </w:p>
    <w:p w14:paraId="0F228EAB" w14:textId="77777777" w:rsidR="006F073F" w:rsidRDefault="006F073F" w:rsidP="006F073F">
      <w:pPr>
        <w:tabs>
          <w:tab w:val="right" w:pos="422"/>
        </w:tabs>
        <w:rPr>
          <w:rFonts w:cs="Arial"/>
          <w:color w:val="0070C0"/>
        </w:rPr>
      </w:pPr>
    </w:p>
    <w:p w14:paraId="3BC7F85C" w14:textId="77777777" w:rsidR="006F073F" w:rsidRDefault="034CAAC7" w:rsidP="034CAAC7">
      <w:pPr>
        <w:tabs>
          <w:tab w:val="right" w:pos="422"/>
        </w:tabs>
        <w:rPr>
          <w:rFonts w:eastAsia="Arial" w:cs="Arial"/>
          <w:color w:val="0070C0"/>
        </w:rPr>
      </w:pPr>
      <w:r w:rsidRPr="034CAAC7">
        <w:rPr>
          <w:rFonts w:eastAsia="Arial" w:cs="Arial"/>
          <w:color w:val="0070C0"/>
        </w:rPr>
        <w:t>Kõik välisvõtmete veerud tuleb indekseerida. Seda tuleb teha viisil, mis ei põhjusta üksteist dubleerivate indeksite loomist põhjusel, et andmebaasisüsteem loon mõningad indeksid automaatselt.</w:t>
      </w:r>
    </w:p>
    <w:p w14:paraId="018FAAC8" w14:textId="77777777" w:rsidR="006F073F" w:rsidRPr="002B5DD1" w:rsidRDefault="006F073F" w:rsidP="006F073F">
      <w:pPr>
        <w:tabs>
          <w:tab w:val="right" w:pos="422"/>
        </w:tabs>
        <w:rPr>
          <w:rFonts w:cs="Arial"/>
          <w:color w:val="0070C0"/>
        </w:rPr>
      </w:pPr>
    </w:p>
    <w:p w14:paraId="7F976776" w14:textId="77777777" w:rsidR="006F073F" w:rsidRPr="002B5DD1" w:rsidRDefault="006F073F" w:rsidP="034CAAC7">
      <w:pPr>
        <w:pStyle w:val="Heading3"/>
        <w:rPr>
          <w:rFonts w:eastAsia="Arial" w:cs="Arial"/>
          <w:color w:val="0070C0"/>
        </w:rPr>
      </w:pPr>
      <w:bookmarkStart w:id="121" w:name="_Toc441925776"/>
      <w:bookmarkStart w:id="122" w:name="_Toc473482734"/>
      <w:r w:rsidRPr="034CAAC7">
        <w:rPr>
          <w:rFonts w:eastAsia="Arial" w:cs="Arial"/>
          <w:color w:val="0070C0"/>
        </w:rPr>
        <w:t>Täiendavad sekundaarsed indeksid</w:t>
      </w:r>
      <w:bookmarkEnd w:id="121"/>
      <w:bookmarkEnd w:id="122"/>
    </w:p>
    <w:p w14:paraId="6E690B88" w14:textId="77777777" w:rsidR="006F073F" w:rsidRPr="002B5DD1" w:rsidRDefault="006F073F" w:rsidP="006F073F">
      <w:pPr>
        <w:rPr>
          <w:rFonts w:cs="Arial"/>
          <w:color w:val="0070C0"/>
          <w:sz w:val="20"/>
        </w:rPr>
      </w:pPr>
    </w:p>
    <w:p w14:paraId="4EEC5AEA" w14:textId="77777777" w:rsidR="006F073F" w:rsidRPr="002B5DD1" w:rsidRDefault="006F073F" w:rsidP="034CAAC7">
      <w:pPr>
        <w:pStyle w:val="Heading3"/>
        <w:rPr>
          <w:rFonts w:eastAsia="Arial" w:cs="Arial"/>
          <w:color w:val="0070C0"/>
        </w:rPr>
      </w:pPr>
      <w:bookmarkStart w:id="123" w:name="_Toc50447356"/>
      <w:bookmarkStart w:id="124" w:name="_Toc441925777"/>
      <w:bookmarkStart w:id="125" w:name="_Toc473482735"/>
      <w:r w:rsidRPr="034CAAC7">
        <w:rPr>
          <w:rFonts w:eastAsia="Arial" w:cs="Arial"/>
          <w:color w:val="0070C0"/>
        </w:rPr>
        <w:t>Funktsioonil põhinevad indeksid</w:t>
      </w:r>
      <w:bookmarkEnd w:id="123"/>
      <w:bookmarkEnd w:id="124"/>
      <w:bookmarkEnd w:id="125"/>
    </w:p>
    <w:p w14:paraId="5C689C3F" w14:textId="77777777" w:rsidR="006F073F" w:rsidRPr="002B5DD1" w:rsidRDefault="006F073F" w:rsidP="006F073F">
      <w:pPr>
        <w:tabs>
          <w:tab w:val="right" w:pos="2918"/>
        </w:tabs>
        <w:rPr>
          <w:rFonts w:cs="Arial"/>
          <w:color w:val="0070C0"/>
          <w:sz w:val="20"/>
        </w:rPr>
      </w:pPr>
    </w:p>
    <w:p w14:paraId="343F038A" w14:textId="77777777" w:rsidR="006F073F" w:rsidRPr="002B5DD1" w:rsidRDefault="006F073F" w:rsidP="034CAAC7">
      <w:pPr>
        <w:pStyle w:val="Heading2"/>
        <w:ind w:left="528"/>
        <w:rPr>
          <w:color w:val="0070C0"/>
        </w:rPr>
      </w:pPr>
      <w:bookmarkStart w:id="126" w:name="_Toc441925778"/>
      <w:bookmarkStart w:id="127" w:name="_Toc473482736"/>
      <w:r w:rsidRPr="002B5DD1">
        <w:rPr>
          <w:color w:val="0070C0"/>
        </w:rPr>
        <w:t>Klassifikaatorite väärtustamise SQL laused</w:t>
      </w:r>
      <w:bookmarkEnd w:id="126"/>
      <w:bookmarkEnd w:id="127"/>
    </w:p>
    <w:p w14:paraId="70779920" w14:textId="77777777" w:rsidR="006F073F" w:rsidRPr="002B5DD1" w:rsidRDefault="006F073F" w:rsidP="006F073F">
      <w:pPr>
        <w:rPr>
          <w:color w:val="0070C0"/>
        </w:rPr>
      </w:pPr>
    </w:p>
    <w:p w14:paraId="373A5238" w14:textId="77777777" w:rsidR="002D375B" w:rsidRDefault="002D375B" w:rsidP="034CAAC7">
      <w:pPr>
        <w:pStyle w:val="Heading2"/>
        <w:rPr>
          <w:color w:val="0070C0"/>
        </w:rPr>
      </w:pPr>
      <w:bookmarkStart w:id="128" w:name="_Toc473482737"/>
      <w:bookmarkStart w:id="129" w:name="_Toc441925779"/>
      <w:r w:rsidRPr="002D375B">
        <w:rPr>
          <w:color w:val="0070C0"/>
        </w:rPr>
        <w:t xml:space="preserve">JSON formaadis </w:t>
      </w:r>
      <w:r w:rsidR="004B2B53">
        <w:rPr>
          <w:color w:val="0070C0"/>
        </w:rPr>
        <w:t>lähte</w:t>
      </w:r>
      <w:r w:rsidRPr="002D375B">
        <w:rPr>
          <w:color w:val="0070C0"/>
        </w:rPr>
        <w:t>andmete laadimine</w:t>
      </w:r>
      <w:bookmarkEnd w:id="128"/>
    </w:p>
    <w:p w14:paraId="5370EFE8" w14:textId="77777777" w:rsidR="002D375B" w:rsidRDefault="002D375B" w:rsidP="002D375B"/>
    <w:p w14:paraId="2EB06EA6" w14:textId="77777777" w:rsidR="00D135A4" w:rsidRPr="00D135A4" w:rsidRDefault="034CAAC7" w:rsidP="034CAAC7">
      <w:pPr>
        <w:tabs>
          <w:tab w:val="right" w:pos="422"/>
        </w:tabs>
        <w:rPr>
          <w:rFonts w:eastAsia="Arial" w:cs="Arial"/>
          <w:color w:val="0070C0"/>
        </w:rPr>
      </w:pPr>
      <w:r w:rsidRPr="034CAAC7">
        <w:rPr>
          <w:rFonts w:eastAsia="Arial" w:cs="Arial"/>
          <w:color w:val="0070C0"/>
        </w:rPr>
        <w:t>Kohustuslik ülesanne testandmete lisamiseks. Ülesannet täpsustatakse aine toimumise semestril.</w:t>
      </w:r>
    </w:p>
    <w:p w14:paraId="4191A834" w14:textId="77777777" w:rsidR="00D135A4" w:rsidRPr="002D375B" w:rsidRDefault="00D135A4" w:rsidP="002D375B"/>
    <w:p w14:paraId="0BEE9AD3" w14:textId="77777777" w:rsidR="006F073F" w:rsidRPr="002B5DD1" w:rsidRDefault="006F073F" w:rsidP="034CAAC7">
      <w:pPr>
        <w:pStyle w:val="Heading2"/>
        <w:ind w:left="528"/>
        <w:rPr>
          <w:color w:val="0070C0"/>
        </w:rPr>
      </w:pPr>
      <w:bookmarkStart w:id="130" w:name="_Toc473482738"/>
      <w:r w:rsidRPr="002B5DD1">
        <w:rPr>
          <w:color w:val="0070C0"/>
        </w:rPr>
        <w:t>Täiendavate testandmete lisamine</w:t>
      </w:r>
      <w:bookmarkEnd w:id="129"/>
      <w:bookmarkEnd w:id="130"/>
    </w:p>
    <w:p w14:paraId="5BB65283" w14:textId="77777777" w:rsidR="006F073F" w:rsidRPr="002B5DD1" w:rsidRDefault="006F073F" w:rsidP="006F073F">
      <w:pPr>
        <w:rPr>
          <w:color w:val="0070C0"/>
        </w:rPr>
      </w:pPr>
    </w:p>
    <w:p w14:paraId="7C885ED4" w14:textId="77777777" w:rsidR="006F073F" w:rsidRPr="002B5DD1" w:rsidRDefault="034CAAC7" w:rsidP="034CAAC7">
      <w:pPr>
        <w:rPr>
          <w:color w:val="0070C0"/>
        </w:rPr>
      </w:pPr>
      <w:r w:rsidRPr="034CAAC7">
        <w:rPr>
          <w:color w:val="0070C0"/>
        </w:rPr>
        <w:t>Kõigis tabelites peavad olema testandmed (vähemalt üks rida).</w:t>
      </w:r>
    </w:p>
    <w:p w14:paraId="16AAD2CB" w14:textId="77777777" w:rsidR="006F073F" w:rsidRPr="002B5DD1" w:rsidRDefault="006F073F" w:rsidP="006F073F">
      <w:pPr>
        <w:rPr>
          <w:color w:val="0070C0"/>
        </w:rPr>
      </w:pPr>
    </w:p>
    <w:p w14:paraId="32657F40" w14:textId="77777777" w:rsidR="006F073F" w:rsidRPr="002B5DD1" w:rsidRDefault="006F073F" w:rsidP="034CAAC7">
      <w:pPr>
        <w:pStyle w:val="Heading2"/>
        <w:ind w:left="528"/>
        <w:rPr>
          <w:rFonts w:eastAsia="Arial" w:cs="Arial"/>
          <w:color w:val="0070C0"/>
        </w:rPr>
      </w:pPr>
      <w:bookmarkStart w:id="131" w:name="_Toc441925780"/>
      <w:bookmarkStart w:id="132" w:name="_Toc473482739"/>
      <w:r w:rsidRPr="034CAAC7">
        <w:rPr>
          <w:rFonts w:eastAsia="Arial" w:cs="Arial"/>
          <w:color w:val="0070C0"/>
        </w:rPr>
        <w:t>Andmebaasi statistika kogumine</w:t>
      </w:r>
      <w:bookmarkEnd w:id="131"/>
      <w:bookmarkEnd w:id="132"/>
    </w:p>
    <w:p w14:paraId="7ACF9B5B" w14:textId="77777777" w:rsidR="006F073F" w:rsidRPr="002B5DD1" w:rsidRDefault="006F073F" w:rsidP="006F073F">
      <w:pPr>
        <w:rPr>
          <w:color w:val="0070C0"/>
        </w:rPr>
      </w:pPr>
    </w:p>
    <w:p w14:paraId="0987DB7D" w14:textId="77777777" w:rsidR="006F073F" w:rsidRPr="002B5DD1" w:rsidRDefault="006F073F" w:rsidP="034CAAC7">
      <w:pPr>
        <w:pStyle w:val="Heading2"/>
        <w:ind w:left="528"/>
        <w:rPr>
          <w:rFonts w:eastAsia="Arial" w:cs="Arial"/>
          <w:color w:val="0070C0"/>
        </w:rPr>
      </w:pPr>
      <w:bookmarkStart w:id="133" w:name="_Toc441925781"/>
      <w:bookmarkStart w:id="134" w:name="_Toc473482740"/>
      <w:r w:rsidRPr="034CAAC7">
        <w:rPr>
          <w:rFonts w:eastAsia="Arial" w:cs="Arial"/>
          <w:color w:val="0070C0"/>
        </w:rPr>
        <w:t>Päringu täitmisplaani näide</w:t>
      </w:r>
      <w:bookmarkEnd w:id="133"/>
      <w:bookmarkEnd w:id="134"/>
    </w:p>
    <w:p w14:paraId="3BFBED67" w14:textId="77777777" w:rsidR="006F073F" w:rsidRPr="002B5DD1" w:rsidRDefault="006F073F" w:rsidP="006F073F">
      <w:pPr>
        <w:rPr>
          <w:color w:val="0070C0"/>
        </w:rPr>
      </w:pPr>
    </w:p>
    <w:p w14:paraId="4ACF5B97" w14:textId="77777777" w:rsidR="00395CF2" w:rsidRPr="00EA69E0" w:rsidRDefault="034CAAC7" w:rsidP="034CAAC7">
      <w:pPr>
        <w:rPr>
          <w:color w:val="0070C0"/>
        </w:rPr>
      </w:pPr>
      <w:r w:rsidRPr="034CAAC7">
        <w:rPr>
          <w:color w:val="0070C0"/>
        </w:rPr>
        <w:t>Tuleb esitada ühe päringu kohta, mis on tehtud projektis loodud vaate põhjal.</w:t>
      </w:r>
    </w:p>
    <w:p w14:paraId="0FF97B29" w14:textId="77777777" w:rsidR="006F073F" w:rsidRPr="002B5DD1" w:rsidRDefault="006F073F" w:rsidP="006F073F">
      <w:pPr>
        <w:ind w:left="528" w:hanging="528"/>
        <w:rPr>
          <w:rFonts w:cs="Arial"/>
          <w:color w:val="0070C0"/>
        </w:rPr>
      </w:pPr>
    </w:p>
    <w:p w14:paraId="70F69C6C" w14:textId="77777777" w:rsidR="006F073F" w:rsidRPr="002B5DD1" w:rsidRDefault="006F073F" w:rsidP="034CAAC7">
      <w:pPr>
        <w:pStyle w:val="Heading2"/>
        <w:ind w:left="528"/>
        <w:rPr>
          <w:rFonts w:eastAsia="Arial" w:cs="Arial"/>
          <w:color w:val="0070C0"/>
        </w:rPr>
      </w:pPr>
      <w:bookmarkStart w:id="135" w:name="_Toc50447362"/>
      <w:bookmarkStart w:id="136" w:name="_Toc441925782"/>
      <w:bookmarkStart w:id="137" w:name="_Toc473482741"/>
      <w:r w:rsidRPr="034CAAC7">
        <w:rPr>
          <w:rFonts w:eastAsia="Arial" w:cs="Arial"/>
          <w:color w:val="0070C0"/>
        </w:rPr>
        <w:t>Rollid ja kasutajad</w:t>
      </w:r>
      <w:bookmarkEnd w:id="135"/>
      <w:bookmarkEnd w:id="136"/>
      <w:bookmarkEnd w:id="137"/>
    </w:p>
    <w:p w14:paraId="3FDBD4D8" w14:textId="77777777" w:rsidR="006F073F" w:rsidRPr="002B5DD1" w:rsidRDefault="006F073F" w:rsidP="006F073F">
      <w:pPr>
        <w:rPr>
          <w:rFonts w:cs="Arial"/>
          <w:color w:val="0070C0"/>
          <w:sz w:val="20"/>
        </w:rPr>
      </w:pPr>
    </w:p>
    <w:p w14:paraId="6F8134D0" w14:textId="77777777" w:rsidR="006F073F" w:rsidRDefault="006F073F" w:rsidP="034CAAC7">
      <w:pPr>
        <w:pStyle w:val="Heading2"/>
        <w:ind w:left="528"/>
        <w:rPr>
          <w:rFonts w:eastAsia="Arial" w:cs="Arial"/>
          <w:color w:val="0070C0"/>
        </w:rPr>
      </w:pPr>
      <w:bookmarkStart w:id="138" w:name="_Toc441925783"/>
      <w:bookmarkStart w:id="139" w:name="_Toc473482742"/>
      <w:bookmarkStart w:id="140" w:name="_Toc50447363"/>
      <w:r w:rsidRPr="034CAAC7">
        <w:rPr>
          <w:rFonts w:eastAsia="Arial" w:cs="Arial"/>
          <w:color w:val="0070C0"/>
        </w:rPr>
        <w:t>Üleliigsete õiguste äravõtmine</w:t>
      </w:r>
      <w:bookmarkEnd w:id="138"/>
      <w:bookmarkEnd w:id="139"/>
    </w:p>
    <w:p w14:paraId="4AD4014E" w14:textId="77777777" w:rsidR="006F073F" w:rsidRPr="001F3F25" w:rsidRDefault="006F073F" w:rsidP="006F073F"/>
    <w:p w14:paraId="4242DCFC" w14:textId="77777777" w:rsidR="006F073F" w:rsidRPr="002B5DD1" w:rsidRDefault="006F073F" w:rsidP="034CAAC7">
      <w:pPr>
        <w:pStyle w:val="Heading2"/>
        <w:ind w:left="528"/>
        <w:rPr>
          <w:rFonts w:eastAsia="Arial" w:cs="Arial"/>
          <w:color w:val="0070C0"/>
        </w:rPr>
      </w:pPr>
      <w:bookmarkStart w:id="141" w:name="_Toc441925784"/>
      <w:bookmarkStart w:id="142" w:name="_Toc473482743"/>
      <w:r w:rsidRPr="034CAAC7">
        <w:rPr>
          <w:rFonts w:eastAsia="Arial" w:cs="Arial"/>
          <w:color w:val="0070C0"/>
        </w:rPr>
        <w:lastRenderedPageBreak/>
        <w:t>Õiguste jagamine</w:t>
      </w:r>
      <w:bookmarkEnd w:id="140"/>
      <w:bookmarkEnd w:id="141"/>
      <w:bookmarkEnd w:id="142"/>
    </w:p>
    <w:p w14:paraId="1A248C9C" w14:textId="77777777" w:rsidR="006F073F" w:rsidRPr="002B5DD1" w:rsidRDefault="006F073F" w:rsidP="006F073F">
      <w:pPr>
        <w:rPr>
          <w:rFonts w:cs="Arial"/>
          <w:color w:val="0070C0"/>
          <w:sz w:val="20"/>
          <w:u w:val="single"/>
        </w:rPr>
      </w:pPr>
    </w:p>
    <w:p w14:paraId="07330714" w14:textId="77777777" w:rsidR="006F073F" w:rsidRPr="002B5DD1" w:rsidRDefault="006F073F" w:rsidP="034CAAC7">
      <w:pPr>
        <w:pStyle w:val="Heading2"/>
        <w:ind w:left="528"/>
        <w:rPr>
          <w:rFonts w:eastAsia="Arial" w:cs="Arial"/>
          <w:color w:val="0070C0"/>
        </w:rPr>
      </w:pPr>
      <w:bookmarkStart w:id="143" w:name="_Toc50447364"/>
      <w:bookmarkStart w:id="144" w:name="_Toc441925785"/>
      <w:bookmarkStart w:id="145" w:name="_Toc473482744"/>
      <w:r w:rsidRPr="034CAAC7">
        <w:rPr>
          <w:rFonts w:eastAsia="Arial" w:cs="Arial"/>
          <w:color w:val="0070C0"/>
        </w:rPr>
        <w:t>Andmebaasiobjektide kustutamine</w:t>
      </w:r>
      <w:bookmarkEnd w:id="143"/>
      <w:bookmarkEnd w:id="144"/>
      <w:bookmarkEnd w:id="145"/>
    </w:p>
    <w:p w14:paraId="4BA34BE7" w14:textId="77777777" w:rsidR="000D161F" w:rsidRDefault="000D161F" w:rsidP="000D161F">
      <w:pPr>
        <w:rPr>
          <w:rFonts w:cs="Arial"/>
        </w:rPr>
      </w:pPr>
    </w:p>
    <w:p w14:paraId="52A3BB40" w14:textId="77777777" w:rsidR="000D161F" w:rsidRDefault="034CAAC7" w:rsidP="034CAAC7">
      <w:pPr>
        <w:tabs>
          <w:tab w:val="right" w:pos="3446"/>
        </w:tabs>
        <w:ind w:left="528" w:hanging="528"/>
        <w:rPr>
          <w:rFonts w:eastAsia="Arial" w:cs="Arial"/>
          <w:color w:val="0070C0"/>
        </w:rPr>
      </w:pPr>
      <w:r w:rsidRPr="034CAAC7">
        <w:rPr>
          <w:rFonts w:eastAsia="Arial" w:cs="Arial"/>
          <w:color w:val="0070C0"/>
        </w:rPr>
        <w:t>Järgnevalt esitatakse andmebaasiobjektide kustutamise laused.</w:t>
      </w:r>
    </w:p>
    <w:p w14:paraId="6E537A63" w14:textId="77777777" w:rsidR="00DB5D6B" w:rsidRPr="002B5DD1" w:rsidRDefault="00DB5D6B" w:rsidP="00DB5D6B">
      <w:pPr>
        <w:rPr>
          <w:color w:val="0070C0"/>
        </w:rPr>
      </w:pPr>
    </w:p>
    <w:p w14:paraId="138B16A3" w14:textId="77777777" w:rsidR="00DB5D6B" w:rsidRDefault="00DB5D6B" w:rsidP="034CAAC7">
      <w:pPr>
        <w:pStyle w:val="Heading3"/>
        <w:rPr>
          <w:rFonts w:eastAsia="Arial" w:cs="Arial"/>
          <w:color w:val="0070C0"/>
        </w:rPr>
      </w:pPr>
      <w:bookmarkStart w:id="146" w:name="_Toc441925792"/>
      <w:bookmarkStart w:id="147" w:name="_Toc473482745"/>
      <w:r w:rsidRPr="034CAAC7">
        <w:rPr>
          <w:rFonts w:eastAsia="Arial" w:cs="Arial"/>
          <w:color w:val="0070C0"/>
        </w:rPr>
        <w:t>Õiguste äravõtmine</w:t>
      </w:r>
      <w:bookmarkEnd w:id="146"/>
      <w:bookmarkEnd w:id="147"/>
    </w:p>
    <w:p w14:paraId="59F029A1" w14:textId="77777777" w:rsidR="006F073F" w:rsidRPr="002B5DD1" w:rsidRDefault="006F073F" w:rsidP="006F073F">
      <w:pPr>
        <w:rPr>
          <w:rFonts w:cs="Arial"/>
          <w:color w:val="0070C0"/>
        </w:rPr>
      </w:pPr>
    </w:p>
    <w:p w14:paraId="6D79EB17" w14:textId="77777777" w:rsidR="006F073F" w:rsidRPr="002B5DD1" w:rsidRDefault="006F073F" w:rsidP="034CAAC7">
      <w:pPr>
        <w:pStyle w:val="Heading3"/>
        <w:rPr>
          <w:rFonts w:eastAsia="Arial" w:cs="Arial"/>
          <w:color w:val="0070C0"/>
        </w:rPr>
      </w:pPr>
      <w:bookmarkStart w:id="148" w:name="_Toc441925786"/>
      <w:bookmarkStart w:id="149" w:name="_Toc473482746"/>
      <w:bookmarkStart w:id="150" w:name="_Toc50447365"/>
      <w:r w:rsidRPr="034CAAC7">
        <w:rPr>
          <w:rFonts w:eastAsia="Arial" w:cs="Arial"/>
          <w:color w:val="0070C0"/>
        </w:rPr>
        <w:t>Domeenide kustutamine</w:t>
      </w:r>
      <w:bookmarkEnd w:id="148"/>
      <w:bookmarkEnd w:id="149"/>
    </w:p>
    <w:p w14:paraId="793CB6E1" w14:textId="77777777" w:rsidR="006F073F" w:rsidRPr="002B5DD1" w:rsidRDefault="006F073F" w:rsidP="006F073F">
      <w:pPr>
        <w:rPr>
          <w:color w:val="0070C0"/>
        </w:rPr>
      </w:pPr>
    </w:p>
    <w:p w14:paraId="2940DABD" w14:textId="77777777" w:rsidR="006F073F" w:rsidRPr="002B5DD1" w:rsidRDefault="006F073F" w:rsidP="034CAAC7">
      <w:pPr>
        <w:pStyle w:val="Heading3"/>
        <w:rPr>
          <w:rFonts w:eastAsia="Arial" w:cs="Arial"/>
          <w:color w:val="0070C0"/>
        </w:rPr>
      </w:pPr>
      <w:bookmarkStart w:id="151" w:name="_Toc441925787"/>
      <w:bookmarkStart w:id="152" w:name="_Toc473482747"/>
      <w:r w:rsidRPr="034CAAC7">
        <w:rPr>
          <w:rFonts w:eastAsia="Arial" w:cs="Arial"/>
          <w:color w:val="0070C0"/>
        </w:rPr>
        <w:t>Tabelite ja arvujada generaatorite kustutamine</w:t>
      </w:r>
      <w:bookmarkEnd w:id="150"/>
      <w:bookmarkEnd w:id="151"/>
      <w:bookmarkEnd w:id="152"/>
    </w:p>
    <w:p w14:paraId="38144806" w14:textId="77777777" w:rsidR="006F073F" w:rsidRPr="002B5DD1" w:rsidRDefault="006F073F" w:rsidP="006F073F">
      <w:pPr>
        <w:rPr>
          <w:color w:val="0070C0"/>
        </w:rPr>
      </w:pPr>
    </w:p>
    <w:p w14:paraId="7D1BCCF7" w14:textId="77777777" w:rsidR="006F073F" w:rsidRPr="002B5DD1" w:rsidRDefault="006F073F" w:rsidP="006F073F">
      <w:pPr>
        <w:rPr>
          <w:color w:val="0070C0"/>
        </w:rPr>
      </w:pPr>
    </w:p>
    <w:p w14:paraId="2E93282D" w14:textId="77777777" w:rsidR="006F073F" w:rsidRPr="002B5DD1" w:rsidRDefault="006F073F" w:rsidP="034CAAC7">
      <w:pPr>
        <w:pStyle w:val="Heading3"/>
        <w:rPr>
          <w:rFonts w:eastAsia="Arial" w:cs="Arial"/>
          <w:color w:val="0070C0"/>
        </w:rPr>
      </w:pPr>
      <w:bookmarkStart w:id="153" w:name="_Toc50447367"/>
      <w:bookmarkStart w:id="154" w:name="_Toc441925788"/>
      <w:bookmarkStart w:id="155" w:name="_Toc473482748"/>
      <w:r w:rsidRPr="034CAAC7">
        <w:rPr>
          <w:rFonts w:eastAsia="Arial" w:cs="Arial"/>
          <w:color w:val="0070C0"/>
        </w:rPr>
        <w:t>Vaadete kustutamine</w:t>
      </w:r>
      <w:bookmarkEnd w:id="153"/>
      <w:bookmarkEnd w:id="154"/>
      <w:bookmarkEnd w:id="155"/>
    </w:p>
    <w:p w14:paraId="5E791758" w14:textId="77777777" w:rsidR="006F073F" w:rsidRPr="002B5DD1" w:rsidRDefault="006F073F" w:rsidP="006F073F">
      <w:pPr>
        <w:rPr>
          <w:color w:val="0070C0"/>
        </w:rPr>
      </w:pPr>
    </w:p>
    <w:p w14:paraId="6681725E" w14:textId="77777777" w:rsidR="006F073F" w:rsidRPr="002B5DD1" w:rsidRDefault="006F073F" w:rsidP="034CAAC7">
      <w:pPr>
        <w:pStyle w:val="Heading3"/>
        <w:rPr>
          <w:rFonts w:eastAsia="Arial" w:cs="Arial"/>
          <w:color w:val="0070C0"/>
        </w:rPr>
      </w:pPr>
      <w:bookmarkStart w:id="156" w:name="_Toc50447368"/>
      <w:bookmarkStart w:id="157" w:name="_Toc441925789"/>
      <w:bookmarkStart w:id="158" w:name="_Toc473482749"/>
      <w:r w:rsidRPr="034CAAC7">
        <w:rPr>
          <w:rFonts w:eastAsia="Arial" w:cs="Arial"/>
          <w:color w:val="0070C0"/>
        </w:rPr>
        <w:t>Indeksite kustutamine</w:t>
      </w:r>
      <w:bookmarkEnd w:id="156"/>
      <w:bookmarkEnd w:id="157"/>
      <w:bookmarkEnd w:id="158"/>
    </w:p>
    <w:p w14:paraId="0F0D7377" w14:textId="77777777" w:rsidR="006F073F" w:rsidRPr="002B5DD1" w:rsidRDefault="006F073F" w:rsidP="006F073F">
      <w:pPr>
        <w:rPr>
          <w:rFonts w:cs="Arial"/>
          <w:color w:val="0070C0"/>
        </w:rPr>
      </w:pPr>
    </w:p>
    <w:p w14:paraId="1213649D" w14:textId="77777777" w:rsidR="006F073F" w:rsidRPr="002B5DD1" w:rsidRDefault="006F073F" w:rsidP="034CAAC7">
      <w:pPr>
        <w:pStyle w:val="Heading3"/>
        <w:rPr>
          <w:rFonts w:eastAsia="Arial" w:cs="Arial"/>
          <w:color w:val="0070C0"/>
        </w:rPr>
      </w:pPr>
      <w:bookmarkStart w:id="159" w:name="_Toc50447369"/>
      <w:bookmarkStart w:id="160" w:name="_Toc441925790"/>
      <w:bookmarkStart w:id="161" w:name="_Toc473482750"/>
      <w:r w:rsidRPr="034CAAC7">
        <w:rPr>
          <w:rFonts w:eastAsia="Arial" w:cs="Arial"/>
          <w:color w:val="0070C0"/>
        </w:rPr>
        <w:t>Funktsioonide ja trigerite kustutamine</w:t>
      </w:r>
      <w:bookmarkEnd w:id="159"/>
      <w:bookmarkEnd w:id="160"/>
      <w:bookmarkEnd w:id="161"/>
    </w:p>
    <w:p w14:paraId="0D07A059" w14:textId="77777777" w:rsidR="006F073F" w:rsidRPr="002B5DD1" w:rsidRDefault="006F073F" w:rsidP="006F073F">
      <w:pPr>
        <w:rPr>
          <w:color w:val="0070C0"/>
        </w:rPr>
      </w:pPr>
    </w:p>
    <w:p w14:paraId="789F2A7B" w14:textId="77777777" w:rsidR="006F073F" w:rsidRDefault="006F073F" w:rsidP="034CAAC7">
      <w:pPr>
        <w:pStyle w:val="Heading3"/>
        <w:rPr>
          <w:rFonts w:eastAsia="Arial" w:cs="Arial"/>
          <w:color w:val="0070C0"/>
        </w:rPr>
      </w:pPr>
      <w:bookmarkStart w:id="162" w:name="_Toc50447370"/>
      <w:bookmarkStart w:id="163" w:name="_Toc441925791"/>
      <w:bookmarkStart w:id="164" w:name="_Toc473482751"/>
      <w:r w:rsidRPr="034CAAC7">
        <w:rPr>
          <w:rFonts w:eastAsia="Arial" w:cs="Arial"/>
          <w:color w:val="0070C0"/>
        </w:rPr>
        <w:t>Reeglite kustutamine</w:t>
      </w:r>
      <w:bookmarkEnd w:id="162"/>
      <w:bookmarkEnd w:id="163"/>
      <w:bookmarkEnd w:id="164"/>
    </w:p>
    <w:p w14:paraId="0D2D9AB6" w14:textId="77777777" w:rsidR="00DB5D6B" w:rsidRPr="00DB5D6B" w:rsidRDefault="00DB5D6B" w:rsidP="00DB5D6B"/>
    <w:p w14:paraId="2994EC7E" w14:textId="77777777" w:rsidR="006F073F" w:rsidRPr="002B5DD1" w:rsidRDefault="006F073F" w:rsidP="034CAAC7">
      <w:pPr>
        <w:pStyle w:val="Heading3"/>
        <w:rPr>
          <w:rFonts w:eastAsia="Arial" w:cs="Arial"/>
          <w:color w:val="0070C0"/>
        </w:rPr>
      </w:pPr>
      <w:bookmarkStart w:id="165" w:name="_Toc50447371"/>
      <w:bookmarkStart w:id="166" w:name="_Toc441925793"/>
      <w:bookmarkStart w:id="167" w:name="_Toc473482752"/>
      <w:r w:rsidRPr="034CAAC7">
        <w:rPr>
          <w:rFonts w:eastAsia="Arial" w:cs="Arial"/>
          <w:color w:val="0070C0"/>
        </w:rPr>
        <w:t>Kasutajate ja rollide kustutamine</w:t>
      </w:r>
      <w:bookmarkEnd w:id="165"/>
      <w:bookmarkEnd w:id="166"/>
      <w:bookmarkEnd w:id="167"/>
    </w:p>
    <w:p w14:paraId="51417657" w14:textId="77777777" w:rsidR="006F073F" w:rsidRPr="00EA69E0" w:rsidRDefault="006F073F" w:rsidP="006F073F">
      <w:pPr>
        <w:rPr>
          <w:rFonts w:cs="Arial"/>
          <w:color w:val="0070C0"/>
          <w:sz w:val="20"/>
        </w:rPr>
      </w:pPr>
      <w:r w:rsidRPr="00EA69E0">
        <w:rPr>
          <w:rFonts w:cs="Arial"/>
          <w:color w:val="0070C0"/>
          <w:sz w:val="20"/>
        </w:rPr>
        <w:br w:type="page"/>
      </w:r>
    </w:p>
    <w:p w14:paraId="5765B5E8" w14:textId="77777777" w:rsidR="006F073F" w:rsidRPr="00EA69E0" w:rsidRDefault="006F073F" w:rsidP="034CAAC7">
      <w:pPr>
        <w:pStyle w:val="Heading1"/>
        <w:ind w:left="396"/>
        <w:rPr>
          <w:rFonts w:eastAsia="Arial" w:cs="Arial"/>
          <w:color w:val="0070C0"/>
        </w:rPr>
      </w:pPr>
      <w:bookmarkStart w:id="168" w:name="_Toc50447372"/>
      <w:bookmarkStart w:id="169" w:name="_Toc441925794"/>
      <w:bookmarkStart w:id="170" w:name="_Toc473482753"/>
      <w:r w:rsidRPr="034CAAC7">
        <w:rPr>
          <w:rFonts w:eastAsia="Arial" w:cs="Arial"/>
          <w:color w:val="0070C0"/>
        </w:rPr>
        <w:lastRenderedPageBreak/>
        <w:t>Realisatsioon Oracles</w:t>
      </w:r>
      <w:bookmarkEnd w:id="168"/>
      <w:bookmarkEnd w:id="169"/>
      <w:bookmarkEnd w:id="170"/>
    </w:p>
    <w:p w14:paraId="74005800" w14:textId="77777777" w:rsidR="006F073F" w:rsidRDefault="006F073F" w:rsidP="006F073F">
      <w:pPr>
        <w:rPr>
          <w:color w:val="0070C0"/>
        </w:rPr>
      </w:pPr>
    </w:p>
    <w:p w14:paraId="4C3CE638" w14:textId="77777777" w:rsidR="00C41B64" w:rsidRDefault="034CAAC7" w:rsidP="034CAAC7">
      <w:pPr>
        <w:tabs>
          <w:tab w:val="right" w:pos="3446"/>
        </w:tabs>
        <w:jc w:val="both"/>
        <w:rPr>
          <w:rFonts w:eastAsia="Arial" w:cs="Arial"/>
          <w:color w:val="0070C0"/>
        </w:rPr>
      </w:pPr>
      <w:r w:rsidRPr="034CAAC7">
        <w:rPr>
          <w:rFonts w:eastAsia="Arial" w:cs="Arial"/>
          <w:color w:val="0070C0"/>
        </w:rPr>
        <w:t xml:space="preserve">Selles peatükis esitatakse andmebaasi Oracles </w:t>
      </w:r>
      <w:r w:rsidRPr="034CAAC7">
        <w:rPr>
          <w:rFonts w:eastAsia="Arial" w:cs="Arial"/>
          <w:b/>
          <w:bCs/>
          <w:color w:val="0070C0"/>
        </w:rPr>
        <w:t>(väljaanne, versioon)</w:t>
      </w:r>
      <w:r w:rsidRPr="034CAAC7">
        <w:rPr>
          <w:rFonts w:eastAsia="Arial" w:cs="Arial"/>
          <w:color w:val="0070C0"/>
        </w:rPr>
        <w:t xml:space="preserve"> realiseerimiseks mõeldud laused.</w:t>
      </w:r>
    </w:p>
    <w:p w14:paraId="5758D3AD" w14:textId="77777777" w:rsidR="00C41B64" w:rsidRPr="00EA69E0" w:rsidRDefault="00C41B64" w:rsidP="006F073F">
      <w:pPr>
        <w:rPr>
          <w:color w:val="0070C0"/>
        </w:rPr>
      </w:pPr>
    </w:p>
    <w:p w14:paraId="05BD6BD1" w14:textId="77777777" w:rsidR="006F073F" w:rsidRPr="00EA69E0" w:rsidRDefault="006F073F" w:rsidP="034CAAC7">
      <w:pPr>
        <w:pStyle w:val="Heading2"/>
        <w:ind w:left="528"/>
        <w:rPr>
          <w:rFonts w:eastAsia="Arial" w:cs="Arial"/>
          <w:color w:val="0070C0"/>
        </w:rPr>
      </w:pPr>
      <w:bookmarkStart w:id="171" w:name="_Toc441925795"/>
      <w:bookmarkStart w:id="172" w:name="_Toc473482754"/>
      <w:bookmarkStart w:id="173" w:name="_Toc50447374"/>
      <w:r w:rsidRPr="034CAAC7">
        <w:rPr>
          <w:rFonts w:eastAsia="Arial" w:cs="Arial"/>
          <w:color w:val="0070C0"/>
        </w:rPr>
        <w:t>Andmebaasi kohandamine keele- ja kultuurikeskkonnale</w:t>
      </w:r>
      <w:bookmarkEnd w:id="171"/>
      <w:bookmarkEnd w:id="172"/>
    </w:p>
    <w:p w14:paraId="4EDDEDD8" w14:textId="77777777" w:rsidR="006F073F" w:rsidRPr="00EA69E0" w:rsidRDefault="006F073F" w:rsidP="006F073F">
      <w:pPr>
        <w:rPr>
          <w:color w:val="0070C0"/>
        </w:rPr>
      </w:pPr>
    </w:p>
    <w:p w14:paraId="32FA44CC" w14:textId="77777777" w:rsidR="006F073F" w:rsidRPr="00EA69E0" w:rsidRDefault="006F073F" w:rsidP="034CAAC7">
      <w:pPr>
        <w:pStyle w:val="Heading2"/>
        <w:ind w:left="528"/>
        <w:rPr>
          <w:rFonts w:eastAsia="Arial" w:cs="Arial"/>
          <w:color w:val="0070C0"/>
        </w:rPr>
      </w:pPr>
      <w:bookmarkStart w:id="174" w:name="_Toc441925796"/>
      <w:bookmarkStart w:id="175" w:name="_Toc473482755"/>
      <w:r w:rsidRPr="034CAAC7">
        <w:rPr>
          <w:rFonts w:eastAsia="Arial" w:cs="Arial"/>
          <w:color w:val="0070C0"/>
        </w:rPr>
        <w:t>Skeem</w:t>
      </w:r>
      <w:bookmarkEnd w:id="174"/>
      <w:bookmarkEnd w:id="175"/>
    </w:p>
    <w:p w14:paraId="462E0AF8" w14:textId="77777777" w:rsidR="006F073F" w:rsidRPr="00EA69E0" w:rsidRDefault="006F073F" w:rsidP="006F073F">
      <w:pPr>
        <w:rPr>
          <w:color w:val="0070C0"/>
        </w:rPr>
      </w:pPr>
    </w:p>
    <w:p w14:paraId="6F67A328" w14:textId="77777777" w:rsidR="006F073F" w:rsidRPr="00EA69E0" w:rsidRDefault="006F073F" w:rsidP="034CAAC7">
      <w:pPr>
        <w:pStyle w:val="Heading2"/>
        <w:ind w:left="528"/>
        <w:rPr>
          <w:rFonts w:eastAsia="Arial" w:cs="Arial"/>
          <w:color w:val="0070C0"/>
        </w:rPr>
      </w:pPr>
      <w:bookmarkStart w:id="176" w:name="_Toc441925797"/>
      <w:bookmarkStart w:id="177" w:name="_Toc473482756"/>
      <w:r w:rsidRPr="034CAAC7">
        <w:rPr>
          <w:rFonts w:eastAsia="Arial" w:cs="Arial"/>
          <w:color w:val="0070C0"/>
        </w:rPr>
        <w:t>Tabelid</w:t>
      </w:r>
      <w:bookmarkEnd w:id="173"/>
      <w:r w:rsidRPr="034CAAC7">
        <w:rPr>
          <w:rFonts w:eastAsia="Arial" w:cs="Arial"/>
          <w:color w:val="0070C0"/>
        </w:rPr>
        <w:t xml:space="preserve"> ja arvujada generaatorid.</w:t>
      </w:r>
      <w:bookmarkEnd w:id="176"/>
      <w:bookmarkEnd w:id="177"/>
    </w:p>
    <w:p w14:paraId="75EB3847" w14:textId="77777777" w:rsidR="006F073F" w:rsidRPr="00EA69E0" w:rsidRDefault="006F073F" w:rsidP="006F073F">
      <w:pPr>
        <w:rPr>
          <w:color w:val="0070C0"/>
        </w:rPr>
      </w:pPr>
    </w:p>
    <w:p w14:paraId="5BDAFAA5" w14:textId="77777777" w:rsidR="006F073F" w:rsidRPr="00EA69E0" w:rsidRDefault="034CAAC7" w:rsidP="034CAAC7">
      <w:pPr>
        <w:rPr>
          <w:color w:val="0070C0"/>
        </w:rPr>
      </w:pPr>
      <w:r w:rsidRPr="034CAAC7">
        <w:rPr>
          <w:color w:val="0070C0"/>
        </w:rPr>
        <w:t xml:space="preserve">Andmebaasis tuleb luua vähemalt seitse tabelit. Surrogaatvõtmete väärtuste genereerimiseks tuleb kasutada arvujada generaatoreid. </w:t>
      </w:r>
    </w:p>
    <w:p w14:paraId="7ACE79B5" w14:textId="77777777" w:rsidR="006F073F" w:rsidRPr="00EA69E0" w:rsidRDefault="006F073F" w:rsidP="006F073F">
      <w:pPr>
        <w:rPr>
          <w:color w:val="0070C0"/>
        </w:rPr>
      </w:pPr>
    </w:p>
    <w:p w14:paraId="5E2018ED" w14:textId="77777777" w:rsidR="006F073F" w:rsidRPr="00EA69E0" w:rsidRDefault="006F073F" w:rsidP="034CAAC7">
      <w:pPr>
        <w:pStyle w:val="Heading2"/>
        <w:ind w:left="528"/>
        <w:rPr>
          <w:rFonts w:eastAsia="Arial" w:cs="Arial"/>
          <w:color w:val="0070C0"/>
        </w:rPr>
      </w:pPr>
      <w:bookmarkStart w:id="178" w:name="_Toc50447377"/>
      <w:bookmarkStart w:id="179" w:name="_Toc441925798"/>
      <w:bookmarkStart w:id="180" w:name="_Toc473482757"/>
      <w:bookmarkStart w:id="181" w:name="_Toc50447378"/>
      <w:r w:rsidRPr="034CAAC7">
        <w:rPr>
          <w:rFonts w:eastAsia="Arial" w:cs="Arial"/>
          <w:color w:val="0070C0"/>
        </w:rPr>
        <w:t>Sünonüümid</w:t>
      </w:r>
      <w:bookmarkEnd w:id="178"/>
      <w:bookmarkEnd w:id="179"/>
      <w:bookmarkEnd w:id="180"/>
    </w:p>
    <w:p w14:paraId="106925D3" w14:textId="77777777" w:rsidR="006F073F" w:rsidRPr="00EA69E0" w:rsidRDefault="006F073F" w:rsidP="006F073F">
      <w:pPr>
        <w:rPr>
          <w:color w:val="0070C0"/>
        </w:rPr>
      </w:pPr>
    </w:p>
    <w:p w14:paraId="2CDCCE72" w14:textId="77777777" w:rsidR="006F073F" w:rsidRPr="00EA69E0" w:rsidRDefault="034CAAC7" w:rsidP="034CAAC7">
      <w:pPr>
        <w:rPr>
          <w:color w:val="0070C0"/>
        </w:rPr>
      </w:pPr>
      <w:r w:rsidRPr="034CAAC7">
        <w:rPr>
          <w:color w:val="0070C0"/>
        </w:rPr>
        <w:t>Tuleb luua vähemalt üks.</w:t>
      </w:r>
    </w:p>
    <w:p w14:paraId="2DE8A722" w14:textId="77777777" w:rsidR="006F073F" w:rsidRPr="00EA69E0" w:rsidRDefault="006F073F" w:rsidP="006F073F">
      <w:pPr>
        <w:rPr>
          <w:color w:val="0070C0"/>
        </w:rPr>
      </w:pPr>
    </w:p>
    <w:p w14:paraId="51609446" w14:textId="77777777" w:rsidR="006F073F" w:rsidRPr="00EA69E0" w:rsidRDefault="006F073F" w:rsidP="034CAAC7">
      <w:pPr>
        <w:pStyle w:val="Heading2"/>
        <w:ind w:left="528"/>
        <w:rPr>
          <w:rFonts w:eastAsia="Arial" w:cs="Arial"/>
          <w:color w:val="0070C0"/>
        </w:rPr>
      </w:pPr>
      <w:bookmarkStart w:id="182" w:name="_Toc441925799"/>
      <w:bookmarkStart w:id="183" w:name="_Toc473482758"/>
      <w:r w:rsidRPr="034CAAC7">
        <w:rPr>
          <w:rFonts w:eastAsia="Arial" w:cs="Arial"/>
          <w:color w:val="0070C0"/>
        </w:rPr>
        <w:t>Vaated</w:t>
      </w:r>
      <w:bookmarkEnd w:id="181"/>
      <w:bookmarkEnd w:id="182"/>
      <w:bookmarkEnd w:id="183"/>
    </w:p>
    <w:p w14:paraId="012521DE" w14:textId="77777777" w:rsidR="006F073F" w:rsidRPr="00EA69E0" w:rsidRDefault="006F073F" w:rsidP="006F073F">
      <w:pPr>
        <w:rPr>
          <w:color w:val="0070C0"/>
        </w:rPr>
      </w:pPr>
    </w:p>
    <w:p w14:paraId="0890EC5C" w14:textId="77777777" w:rsidR="006F073F" w:rsidRPr="00EA69E0" w:rsidRDefault="034CAAC7" w:rsidP="034CAAC7">
      <w:pPr>
        <w:rPr>
          <w:color w:val="0070C0"/>
        </w:rPr>
      </w:pPr>
      <w:r w:rsidRPr="034CAAC7">
        <w:rPr>
          <w:color w:val="0070C0"/>
        </w:rPr>
        <w:t>Kõik suuremad päringud tuleb realiseerida vaadetena.</w:t>
      </w:r>
    </w:p>
    <w:p w14:paraId="3AC84D6E" w14:textId="77777777" w:rsidR="006F073F" w:rsidRPr="00EA69E0" w:rsidRDefault="006F073F" w:rsidP="006F073F">
      <w:pPr>
        <w:rPr>
          <w:color w:val="0070C0"/>
        </w:rPr>
      </w:pPr>
    </w:p>
    <w:p w14:paraId="314F494B" w14:textId="77777777" w:rsidR="006F073F" w:rsidRPr="00EA69E0" w:rsidRDefault="006F073F" w:rsidP="034CAAC7">
      <w:pPr>
        <w:pStyle w:val="Heading2"/>
        <w:ind w:left="528" w:hanging="528"/>
        <w:rPr>
          <w:rFonts w:eastAsia="Arial" w:cs="Arial"/>
          <w:color w:val="0070C0"/>
        </w:rPr>
      </w:pPr>
      <w:bookmarkStart w:id="184" w:name="_Toc50447383"/>
      <w:bookmarkStart w:id="185" w:name="_Toc441925800"/>
      <w:bookmarkStart w:id="186" w:name="_Toc473482759"/>
      <w:r w:rsidRPr="034CAAC7">
        <w:rPr>
          <w:rFonts w:eastAsia="Arial" w:cs="Arial"/>
          <w:color w:val="0070C0"/>
        </w:rPr>
        <w:t>Paketid</w:t>
      </w:r>
      <w:bookmarkEnd w:id="184"/>
      <w:bookmarkEnd w:id="185"/>
      <w:bookmarkEnd w:id="186"/>
    </w:p>
    <w:p w14:paraId="49BB999D" w14:textId="77777777" w:rsidR="006F073F" w:rsidRPr="00EA69E0" w:rsidRDefault="006F073F" w:rsidP="006F073F">
      <w:pPr>
        <w:rPr>
          <w:color w:val="0070C0"/>
        </w:rPr>
      </w:pPr>
    </w:p>
    <w:p w14:paraId="3D00EDEF" w14:textId="77777777" w:rsidR="006F073F" w:rsidRPr="00EA69E0" w:rsidRDefault="034CAAC7" w:rsidP="034CAAC7">
      <w:pPr>
        <w:rPr>
          <w:color w:val="0070C0"/>
        </w:rPr>
      </w:pPr>
      <w:r w:rsidRPr="034CAAC7">
        <w:rPr>
          <w:color w:val="0070C0"/>
        </w:rPr>
        <w:t>Tuleb luua vähemalt kolm protseduuri/funktsiooni, mis pole seotud trigeritega ja</w:t>
      </w:r>
    </w:p>
    <w:p w14:paraId="67B4B1C1" w14:textId="77777777" w:rsidR="006F073F" w:rsidRPr="00EA69E0" w:rsidRDefault="034CAAC7" w:rsidP="034CAAC7">
      <w:pPr>
        <w:rPr>
          <w:color w:val="0070C0"/>
        </w:rPr>
      </w:pPr>
      <w:r w:rsidRPr="034CAAC7">
        <w:rPr>
          <w:color w:val="0070C0"/>
        </w:rPr>
        <w:t>mille poole rakendusest pöördutakse. Kõik need peavad olema pakettides.</w:t>
      </w:r>
    </w:p>
    <w:p w14:paraId="1A142157" w14:textId="77777777" w:rsidR="006F073F" w:rsidRPr="00EA69E0" w:rsidRDefault="006F073F" w:rsidP="006F073F">
      <w:pPr>
        <w:rPr>
          <w:color w:val="0070C0"/>
        </w:rPr>
      </w:pPr>
    </w:p>
    <w:p w14:paraId="114FD37C" w14:textId="77777777" w:rsidR="006F073F" w:rsidRPr="00EA69E0" w:rsidRDefault="006F073F" w:rsidP="034CAAC7">
      <w:pPr>
        <w:pStyle w:val="Heading2"/>
        <w:ind w:left="528" w:hanging="528"/>
        <w:rPr>
          <w:rFonts w:eastAsia="Arial" w:cs="Arial"/>
          <w:color w:val="0070C0"/>
        </w:rPr>
      </w:pPr>
      <w:bookmarkStart w:id="187" w:name="_Toc50447385"/>
      <w:bookmarkStart w:id="188" w:name="_Toc441925801"/>
      <w:bookmarkStart w:id="189" w:name="_Toc473482760"/>
      <w:r w:rsidRPr="034CAAC7">
        <w:rPr>
          <w:rFonts w:eastAsia="Arial" w:cs="Arial"/>
          <w:color w:val="0070C0"/>
        </w:rPr>
        <w:t>Trigerid</w:t>
      </w:r>
      <w:bookmarkEnd w:id="187"/>
      <w:bookmarkEnd w:id="188"/>
      <w:bookmarkEnd w:id="189"/>
    </w:p>
    <w:p w14:paraId="3E70FD76" w14:textId="77777777" w:rsidR="006F073F" w:rsidRPr="00EA69E0" w:rsidRDefault="006F073F" w:rsidP="006F073F">
      <w:pPr>
        <w:rPr>
          <w:rFonts w:cs="Arial"/>
          <w:color w:val="0070C0"/>
        </w:rPr>
      </w:pPr>
    </w:p>
    <w:p w14:paraId="0FB8614D" w14:textId="77777777" w:rsidR="006F073F" w:rsidRDefault="034CAAC7" w:rsidP="034CAAC7">
      <w:pPr>
        <w:rPr>
          <w:color w:val="0070C0"/>
        </w:rPr>
      </w:pPr>
      <w:r w:rsidRPr="034CAAC7">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2F797AC0" w14:textId="77777777" w:rsidR="006F073F" w:rsidRPr="00EA69E0" w:rsidRDefault="006F073F" w:rsidP="006F073F">
      <w:pPr>
        <w:rPr>
          <w:color w:val="0070C0"/>
        </w:rPr>
      </w:pPr>
    </w:p>
    <w:p w14:paraId="6266DEEE" w14:textId="77777777" w:rsidR="006F073F" w:rsidRPr="00EA69E0" w:rsidRDefault="006F073F" w:rsidP="034CAAC7">
      <w:pPr>
        <w:pStyle w:val="Heading2"/>
        <w:ind w:left="528"/>
        <w:rPr>
          <w:rFonts w:eastAsia="Arial" w:cs="Arial"/>
          <w:color w:val="0070C0"/>
        </w:rPr>
      </w:pPr>
      <w:bookmarkStart w:id="190" w:name="_Toc50447379"/>
      <w:bookmarkStart w:id="191" w:name="_Toc441925802"/>
      <w:bookmarkStart w:id="192" w:name="_Toc473482761"/>
      <w:r w:rsidRPr="034CAAC7">
        <w:rPr>
          <w:rFonts w:eastAsia="Arial" w:cs="Arial"/>
          <w:color w:val="0070C0"/>
        </w:rPr>
        <w:t>Indeksid</w:t>
      </w:r>
      <w:bookmarkEnd w:id="190"/>
      <w:bookmarkEnd w:id="191"/>
      <w:bookmarkEnd w:id="192"/>
    </w:p>
    <w:p w14:paraId="1F833FBB" w14:textId="77777777" w:rsidR="006F073F" w:rsidRDefault="006F073F" w:rsidP="006F073F">
      <w:pPr>
        <w:rPr>
          <w:color w:val="0070C0"/>
        </w:rPr>
      </w:pPr>
    </w:p>
    <w:p w14:paraId="0930B8A9" w14:textId="77777777" w:rsidR="009B43AB" w:rsidRDefault="034CAAC7" w:rsidP="034CAAC7">
      <w:pPr>
        <w:rPr>
          <w:rFonts w:eastAsia="Arial" w:cs="Arial"/>
          <w:color w:val="0070C0"/>
        </w:rPr>
      </w:pPr>
      <w:r w:rsidRPr="034CAAC7">
        <w:rPr>
          <w:rFonts w:eastAsia="Arial" w:cs="Arial"/>
          <w:color w:val="0070C0"/>
        </w:rPr>
        <w:lastRenderedPageBreak/>
        <w:t>Järgnevalt esitatakse indeksite loomise laused.</w:t>
      </w:r>
    </w:p>
    <w:p w14:paraId="2D28E910" w14:textId="77777777" w:rsidR="00173FAA" w:rsidRPr="005B5A90" w:rsidRDefault="00173FAA" w:rsidP="009B43AB">
      <w:pPr>
        <w:rPr>
          <w:rFonts w:cs="Arial"/>
          <w:color w:val="0070C0"/>
        </w:rPr>
      </w:pPr>
    </w:p>
    <w:p w14:paraId="1581D119" w14:textId="77777777" w:rsidR="006F073F" w:rsidRPr="00EA69E0" w:rsidRDefault="006F073F" w:rsidP="034CAAC7">
      <w:pPr>
        <w:pStyle w:val="Heading3"/>
        <w:rPr>
          <w:rFonts w:eastAsia="Arial" w:cs="Arial"/>
          <w:color w:val="0070C0"/>
        </w:rPr>
      </w:pPr>
      <w:bookmarkStart w:id="193" w:name="_Toc50447380"/>
      <w:bookmarkStart w:id="194" w:name="_Toc441925803"/>
      <w:bookmarkStart w:id="195" w:name="_Toc473482762"/>
      <w:r w:rsidRPr="034CAAC7">
        <w:rPr>
          <w:rFonts w:eastAsia="Arial" w:cs="Arial"/>
          <w:color w:val="0070C0"/>
        </w:rPr>
        <w:t>Välisvõtmete veergudele lisatavad indeksid</w:t>
      </w:r>
      <w:bookmarkEnd w:id="193"/>
      <w:bookmarkEnd w:id="194"/>
      <w:bookmarkEnd w:id="195"/>
    </w:p>
    <w:p w14:paraId="303F6E18" w14:textId="77777777" w:rsidR="006F073F" w:rsidRDefault="006F073F" w:rsidP="006F073F">
      <w:pPr>
        <w:rPr>
          <w:color w:val="0070C0"/>
        </w:rPr>
      </w:pPr>
    </w:p>
    <w:p w14:paraId="0C6F6989" w14:textId="77777777" w:rsidR="006F073F" w:rsidRDefault="034CAAC7" w:rsidP="034CAAC7">
      <w:pPr>
        <w:tabs>
          <w:tab w:val="right" w:pos="422"/>
        </w:tabs>
        <w:rPr>
          <w:rFonts w:eastAsia="Arial" w:cs="Arial"/>
          <w:color w:val="0070C0"/>
        </w:rPr>
      </w:pPr>
      <w:r w:rsidRPr="034CAAC7">
        <w:rPr>
          <w:rFonts w:eastAsia="Arial" w:cs="Arial"/>
          <w:color w:val="0070C0"/>
        </w:rPr>
        <w:t>Kõik välisvõtmete veerud tuleb indekseerida. Seda tuleb teha viisil, mis ei põhjusta üksteist dubleerivate indeksite loomist põhjusel, et andmebaasisüsteem loon mõningad indeksid automaatselt.</w:t>
      </w:r>
    </w:p>
    <w:p w14:paraId="293065F1" w14:textId="77777777" w:rsidR="006F073F" w:rsidRPr="00EA69E0" w:rsidRDefault="006F073F" w:rsidP="006F073F">
      <w:pPr>
        <w:rPr>
          <w:color w:val="0070C0"/>
        </w:rPr>
      </w:pPr>
    </w:p>
    <w:p w14:paraId="40C398BB" w14:textId="77777777" w:rsidR="006F073F" w:rsidRPr="00EA69E0" w:rsidRDefault="006F073F" w:rsidP="034CAAC7">
      <w:pPr>
        <w:pStyle w:val="Heading3"/>
        <w:rPr>
          <w:rFonts w:eastAsia="Arial" w:cs="Arial"/>
          <w:color w:val="0070C0"/>
        </w:rPr>
      </w:pPr>
      <w:bookmarkStart w:id="196" w:name="_Toc441925804"/>
      <w:bookmarkStart w:id="197" w:name="_Toc473482763"/>
      <w:r w:rsidRPr="034CAAC7">
        <w:rPr>
          <w:rFonts w:eastAsia="Arial" w:cs="Arial"/>
          <w:color w:val="0070C0"/>
        </w:rPr>
        <w:t>Täiendavad sekundaarsed indeksid</w:t>
      </w:r>
      <w:bookmarkEnd w:id="196"/>
      <w:bookmarkEnd w:id="197"/>
    </w:p>
    <w:p w14:paraId="2AC71108" w14:textId="77777777" w:rsidR="006F073F" w:rsidRPr="00EA69E0" w:rsidRDefault="006F073F" w:rsidP="006F073F">
      <w:pPr>
        <w:rPr>
          <w:color w:val="0070C0"/>
        </w:rPr>
      </w:pPr>
    </w:p>
    <w:p w14:paraId="31E5243E" w14:textId="77777777" w:rsidR="006F073F" w:rsidRPr="00EA69E0" w:rsidRDefault="006F073F" w:rsidP="034CAAC7">
      <w:pPr>
        <w:pStyle w:val="Heading3"/>
        <w:rPr>
          <w:rFonts w:eastAsia="Arial" w:cs="Arial"/>
          <w:color w:val="0070C0"/>
        </w:rPr>
      </w:pPr>
      <w:bookmarkStart w:id="198" w:name="_Toc50447382"/>
      <w:bookmarkStart w:id="199" w:name="_Toc441925805"/>
      <w:bookmarkStart w:id="200" w:name="_Toc473482764"/>
      <w:r w:rsidRPr="034CAAC7">
        <w:rPr>
          <w:rFonts w:eastAsia="Arial" w:cs="Arial"/>
          <w:color w:val="0070C0"/>
        </w:rPr>
        <w:t>Funktsioonil põhinevad indeksid</w:t>
      </w:r>
      <w:bookmarkEnd w:id="198"/>
      <w:bookmarkEnd w:id="199"/>
      <w:bookmarkEnd w:id="200"/>
    </w:p>
    <w:p w14:paraId="3EAC2B2D" w14:textId="77777777" w:rsidR="006F073F" w:rsidRDefault="006F073F" w:rsidP="006F073F">
      <w:pPr>
        <w:rPr>
          <w:color w:val="0070C0"/>
        </w:rPr>
      </w:pPr>
    </w:p>
    <w:p w14:paraId="6E013037" w14:textId="77777777" w:rsidR="006F073F" w:rsidRPr="00EA69E0" w:rsidRDefault="006F073F" w:rsidP="006F073F">
      <w:pPr>
        <w:rPr>
          <w:rFonts w:cs="Arial"/>
          <w:color w:val="0070C0"/>
        </w:rPr>
      </w:pPr>
    </w:p>
    <w:p w14:paraId="3EA3AA23" w14:textId="77777777" w:rsidR="006F073F" w:rsidRPr="00EA69E0" w:rsidRDefault="006F073F" w:rsidP="034CAAC7">
      <w:pPr>
        <w:pStyle w:val="Heading2"/>
        <w:ind w:left="528"/>
        <w:rPr>
          <w:color w:val="0070C0"/>
        </w:rPr>
      </w:pPr>
      <w:bookmarkStart w:id="201" w:name="_Toc441925806"/>
      <w:bookmarkStart w:id="202" w:name="_Toc473482765"/>
      <w:r w:rsidRPr="00EA69E0">
        <w:rPr>
          <w:color w:val="0070C0"/>
        </w:rPr>
        <w:t>Klassifikaatorite väärtustamise SQL laused</w:t>
      </w:r>
      <w:bookmarkEnd w:id="201"/>
      <w:bookmarkEnd w:id="202"/>
    </w:p>
    <w:p w14:paraId="27C2D9CE" w14:textId="77777777" w:rsidR="006F073F" w:rsidRPr="00EA69E0" w:rsidRDefault="006F073F" w:rsidP="006F073F">
      <w:pPr>
        <w:rPr>
          <w:color w:val="0070C0"/>
        </w:rPr>
      </w:pPr>
    </w:p>
    <w:p w14:paraId="792A8C8C" w14:textId="77777777" w:rsidR="00D135A4" w:rsidRDefault="00D135A4" w:rsidP="034CAAC7">
      <w:pPr>
        <w:pStyle w:val="Heading2"/>
        <w:rPr>
          <w:rFonts w:eastAsia="Arial" w:cs="Arial"/>
          <w:color w:val="0070C0"/>
        </w:rPr>
      </w:pPr>
      <w:bookmarkStart w:id="203" w:name="_Toc473482766"/>
      <w:bookmarkStart w:id="204" w:name="_Toc441925807"/>
      <w:r w:rsidRPr="034CAAC7">
        <w:rPr>
          <w:rFonts w:eastAsia="Arial" w:cs="Arial"/>
          <w:color w:val="0070C0"/>
        </w:rPr>
        <w:t xml:space="preserve">XML formaadis </w:t>
      </w:r>
      <w:r w:rsidR="004B2B53" w:rsidRPr="034CAAC7">
        <w:rPr>
          <w:rFonts w:eastAsia="Arial" w:cs="Arial"/>
          <w:color w:val="0070C0"/>
        </w:rPr>
        <w:t>lähte</w:t>
      </w:r>
      <w:r w:rsidRPr="034CAAC7">
        <w:rPr>
          <w:rFonts w:eastAsia="Arial" w:cs="Arial"/>
          <w:color w:val="0070C0"/>
        </w:rPr>
        <w:t>andmete laadimine</w:t>
      </w:r>
      <w:bookmarkEnd w:id="203"/>
    </w:p>
    <w:p w14:paraId="705ED975" w14:textId="77777777" w:rsidR="00D135A4" w:rsidRDefault="00D135A4" w:rsidP="00D135A4"/>
    <w:p w14:paraId="01C94E6D" w14:textId="77777777" w:rsidR="00D135A4" w:rsidRPr="00D135A4" w:rsidRDefault="034CAAC7" w:rsidP="034CAAC7">
      <w:pPr>
        <w:tabs>
          <w:tab w:val="right" w:pos="422"/>
        </w:tabs>
        <w:rPr>
          <w:rFonts w:eastAsia="Arial" w:cs="Arial"/>
          <w:color w:val="0070C0"/>
        </w:rPr>
      </w:pPr>
      <w:r w:rsidRPr="034CAAC7">
        <w:rPr>
          <w:rFonts w:eastAsia="Arial" w:cs="Arial"/>
          <w:color w:val="0070C0"/>
        </w:rPr>
        <w:t>Kohustuslik ülesanne testandmete lisamiseks. Ülesannet täpsustatakse aine toimumise semestril.</w:t>
      </w:r>
    </w:p>
    <w:p w14:paraId="22D254E3" w14:textId="77777777" w:rsidR="00D135A4" w:rsidRPr="00D135A4" w:rsidRDefault="00D135A4" w:rsidP="00D135A4"/>
    <w:p w14:paraId="7A0F3F29" w14:textId="77777777" w:rsidR="006F073F" w:rsidRPr="00EA69E0" w:rsidRDefault="006F073F" w:rsidP="034CAAC7">
      <w:pPr>
        <w:pStyle w:val="Heading2"/>
        <w:ind w:left="528"/>
        <w:rPr>
          <w:rFonts w:eastAsia="Arial" w:cs="Arial"/>
          <w:color w:val="0070C0"/>
        </w:rPr>
      </w:pPr>
      <w:bookmarkStart w:id="205" w:name="_Toc473482767"/>
      <w:r w:rsidRPr="034CAAC7">
        <w:rPr>
          <w:rFonts w:eastAsia="Arial" w:cs="Arial"/>
          <w:color w:val="0070C0"/>
        </w:rPr>
        <w:t>Täiendavate testandmete lisamine</w:t>
      </w:r>
      <w:bookmarkEnd w:id="204"/>
      <w:bookmarkEnd w:id="205"/>
    </w:p>
    <w:p w14:paraId="35F70FAA" w14:textId="77777777" w:rsidR="006F073F" w:rsidRPr="00EA69E0" w:rsidRDefault="006F073F" w:rsidP="006F073F">
      <w:pPr>
        <w:rPr>
          <w:color w:val="0070C0"/>
        </w:rPr>
      </w:pPr>
    </w:p>
    <w:p w14:paraId="6220CBB1" w14:textId="77777777" w:rsidR="006F073F" w:rsidRPr="00EA69E0" w:rsidRDefault="034CAAC7" w:rsidP="034CAAC7">
      <w:pPr>
        <w:rPr>
          <w:color w:val="0070C0"/>
        </w:rPr>
      </w:pPr>
      <w:r w:rsidRPr="034CAAC7">
        <w:rPr>
          <w:color w:val="0070C0"/>
        </w:rPr>
        <w:t>Kõigis tabelites peavad olema testandmed (vähemalt üks rida).</w:t>
      </w:r>
    </w:p>
    <w:p w14:paraId="1F332476" w14:textId="77777777" w:rsidR="006F073F" w:rsidRPr="00EA69E0" w:rsidRDefault="006F073F" w:rsidP="006F073F">
      <w:pPr>
        <w:rPr>
          <w:color w:val="0070C0"/>
        </w:rPr>
      </w:pPr>
    </w:p>
    <w:p w14:paraId="080A9092" w14:textId="77777777" w:rsidR="006F073F" w:rsidRPr="00EA69E0" w:rsidRDefault="006F073F" w:rsidP="034CAAC7">
      <w:pPr>
        <w:pStyle w:val="Heading2"/>
        <w:ind w:left="528" w:hanging="528"/>
        <w:rPr>
          <w:rFonts w:eastAsia="Arial" w:cs="Arial"/>
          <w:color w:val="0070C0"/>
        </w:rPr>
      </w:pPr>
      <w:bookmarkStart w:id="206" w:name="_Toc441925808"/>
      <w:bookmarkStart w:id="207" w:name="_Toc473482768"/>
      <w:r w:rsidRPr="034CAAC7">
        <w:rPr>
          <w:rFonts w:eastAsia="Arial" w:cs="Arial"/>
          <w:color w:val="0070C0"/>
        </w:rPr>
        <w:t>Andmebaasi statistika kogumine</w:t>
      </w:r>
      <w:bookmarkEnd w:id="206"/>
      <w:bookmarkEnd w:id="207"/>
    </w:p>
    <w:p w14:paraId="1858F261" w14:textId="77777777" w:rsidR="006F073F" w:rsidRPr="00EA69E0" w:rsidRDefault="034CAAC7" w:rsidP="034CAAC7">
      <w:pPr>
        <w:rPr>
          <w:color w:val="0070C0"/>
        </w:rPr>
      </w:pPr>
      <w:r w:rsidRPr="034CAAC7">
        <w:rPr>
          <w:color w:val="0070C0"/>
        </w:rPr>
        <w:t>Kõikide projekti tabelite kohta.</w:t>
      </w:r>
    </w:p>
    <w:p w14:paraId="275735B4" w14:textId="77777777" w:rsidR="006F073F" w:rsidRPr="00EA69E0" w:rsidRDefault="006F073F" w:rsidP="034CAAC7">
      <w:pPr>
        <w:pStyle w:val="Heading2"/>
        <w:ind w:left="528" w:hanging="528"/>
        <w:rPr>
          <w:rFonts w:eastAsia="Arial" w:cs="Arial"/>
          <w:color w:val="0070C0"/>
        </w:rPr>
      </w:pPr>
      <w:bookmarkStart w:id="208" w:name="_Toc441925809"/>
      <w:bookmarkStart w:id="209" w:name="_Toc473482769"/>
      <w:r w:rsidRPr="034CAAC7">
        <w:rPr>
          <w:rFonts w:eastAsia="Arial" w:cs="Arial"/>
          <w:color w:val="0070C0"/>
        </w:rPr>
        <w:t>Päringu täitmisplaani näide</w:t>
      </w:r>
      <w:bookmarkEnd w:id="208"/>
      <w:bookmarkEnd w:id="209"/>
    </w:p>
    <w:p w14:paraId="57B3F249" w14:textId="77777777" w:rsidR="006F073F" w:rsidRPr="00EA69E0" w:rsidRDefault="006F073F" w:rsidP="006F073F">
      <w:pPr>
        <w:rPr>
          <w:color w:val="0070C0"/>
        </w:rPr>
      </w:pPr>
    </w:p>
    <w:p w14:paraId="2D62C7B1" w14:textId="77777777" w:rsidR="006F073F" w:rsidRPr="00EA69E0" w:rsidRDefault="034CAAC7" w:rsidP="034CAAC7">
      <w:pPr>
        <w:rPr>
          <w:color w:val="0070C0"/>
        </w:rPr>
      </w:pPr>
      <w:r w:rsidRPr="034CAAC7">
        <w:rPr>
          <w:color w:val="0070C0"/>
        </w:rPr>
        <w:t>Tuleb esitada ühe päringu kohta, mis on tehtud projektis loodud vaate põhjal.</w:t>
      </w:r>
    </w:p>
    <w:p w14:paraId="41939DBA" w14:textId="77777777" w:rsidR="006F073F" w:rsidRPr="00EA69E0" w:rsidRDefault="006F073F" w:rsidP="006F073F">
      <w:pPr>
        <w:rPr>
          <w:color w:val="0070C0"/>
        </w:rPr>
      </w:pPr>
    </w:p>
    <w:p w14:paraId="5716CCE6" w14:textId="77777777" w:rsidR="006F073F" w:rsidRPr="00EA69E0" w:rsidRDefault="006F073F" w:rsidP="034CAAC7">
      <w:pPr>
        <w:pStyle w:val="Heading2"/>
        <w:ind w:left="528"/>
        <w:rPr>
          <w:rFonts w:eastAsia="Arial" w:cs="Arial"/>
          <w:color w:val="0070C0"/>
        </w:rPr>
      </w:pPr>
      <w:bookmarkStart w:id="210" w:name="_Toc441925810"/>
      <w:bookmarkStart w:id="211" w:name="_Toc473482770"/>
      <w:bookmarkStart w:id="212" w:name="_Toc50447388"/>
      <w:r w:rsidRPr="034CAAC7">
        <w:rPr>
          <w:rFonts w:eastAsia="Arial" w:cs="Arial"/>
          <w:color w:val="0070C0"/>
        </w:rPr>
        <w:t>Rollid ja kasutajad</w:t>
      </w:r>
      <w:bookmarkEnd w:id="210"/>
      <w:bookmarkEnd w:id="211"/>
    </w:p>
    <w:p w14:paraId="20BF75B7" w14:textId="77777777" w:rsidR="006F073F" w:rsidRPr="00EA69E0" w:rsidRDefault="006F073F" w:rsidP="006F073F">
      <w:pPr>
        <w:rPr>
          <w:rFonts w:cs="Arial"/>
          <w:color w:val="0070C0"/>
          <w:sz w:val="20"/>
        </w:rPr>
      </w:pPr>
    </w:p>
    <w:p w14:paraId="6C139F01" w14:textId="77777777" w:rsidR="006F073F" w:rsidRPr="00EA69E0" w:rsidRDefault="006F073F" w:rsidP="006F073F">
      <w:pPr>
        <w:rPr>
          <w:rFonts w:cs="Arial"/>
          <w:color w:val="0070C0"/>
          <w:sz w:val="20"/>
        </w:rPr>
      </w:pPr>
    </w:p>
    <w:p w14:paraId="47C7EC0A" w14:textId="77777777" w:rsidR="006F073F" w:rsidRPr="00EA69E0" w:rsidRDefault="006F073F" w:rsidP="034CAAC7">
      <w:pPr>
        <w:pStyle w:val="Heading2"/>
        <w:ind w:left="528"/>
        <w:rPr>
          <w:rFonts w:eastAsia="Arial" w:cs="Arial"/>
          <w:color w:val="0070C0"/>
        </w:rPr>
      </w:pPr>
      <w:bookmarkStart w:id="213" w:name="_Toc441925811"/>
      <w:bookmarkStart w:id="214" w:name="_Toc473482771"/>
      <w:r w:rsidRPr="034CAAC7">
        <w:rPr>
          <w:rFonts w:eastAsia="Arial" w:cs="Arial"/>
          <w:color w:val="0070C0"/>
        </w:rPr>
        <w:t>Õiguste jagamine</w:t>
      </w:r>
      <w:bookmarkEnd w:id="213"/>
      <w:bookmarkEnd w:id="214"/>
    </w:p>
    <w:p w14:paraId="5BB70D14" w14:textId="77777777" w:rsidR="006F073F" w:rsidRPr="00EA69E0" w:rsidRDefault="006F073F" w:rsidP="006F073F">
      <w:pPr>
        <w:rPr>
          <w:color w:val="0070C0"/>
        </w:rPr>
      </w:pPr>
    </w:p>
    <w:p w14:paraId="187DA31E" w14:textId="77777777" w:rsidR="006F073F" w:rsidRPr="00EA69E0" w:rsidRDefault="006F073F" w:rsidP="034CAAC7">
      <w:pPr>
        <w:pStyle w:val="Heading2"/>
        <w:ind w:left="528" w:hanging="528"/>
        <w:rPr>
          <w:rFonts w:eastAsia="Arial" w:cs="Arial"/>
          <w:color w:val="0070C0"/>
        </w:rPr>
      </w:pPr>
      <w:bookmarkStart w:id="215" w:name="_Toc441925812"/>
      <w:bookmarkStart w:id="216" w:name="_Toc473482772"/>
      <w:r w:rsidRPr="034CAAC7">
        <w:rPr>
          <w:rFonts w:eastAsia="Arial" w:cs="Arial"/>
          <w:color w:val="0070C0"/>
        </w:rPr>
        <w:lastRenderedPageBreak/>
        <w:t>Andmebaasiobjektide kustutamise SQL laused</w:t>
      </w:r>
      <w:bookmarkEnd w:id="212"/>
      <w:bookmarkEnd w:id="215"/>
      <w:bookmarkEnd w:id="216"/>
    </w:p>
    <w:p w14:paraId="26E76A20" w14:textId="77777777" w:rsidR="00A27BC9" w:rsidRDefault="00A27BC9" w:rsidP="006F073F">
      <w:pPr>
        <w:pStyle w:val="Footer"/>
        <w:rPr>
          <w:rFonts w:cs="Arial"/>
          <w:color w:val="0070C0"/>
        </w:rPr>
      </w:pPr>
    </w:p>
    <w:p w14:paraId="16DF1842" w14:textId="77777777" w:rsidR="006F073F" w:rsidRDefault="034CAAC7" w:rsidP="034CAAC7">
      <w:pPr>
        <w:pStyle w:val="Footer"/>
        <w:rPr>
          <w:rFonts w:eastAsia="Arial" w:cs="Arial"/>
          <w:color w:val="0070C0"/>
        </w:rPr>
      </w:pPr>
      <w:r w:rsidRPr="034CAAC7">
        <w:rPr>
          <w:rFonts w:eastAsia="Arial" w:cs="Arial"/>
          <w:color w:val="0070C0"/>
        </w:rPr>
        <w:t>Järgnevalt esitatakse andmebaasiobjektide kustutamise laused.</w:t>
      </w:r>
    </w:p>
    <w:p w14:paraId="07B24C29" w14:textId="77777777" w:rsidR="003D1DDA" w:rsidRPr="00EA69E0" w:rsidRDefault="003D1DDA" w:rsidP="003D1DDA">
      <w:pPr>
        <w:rPr>
          <w:color w:val="0070C0"/>
        </w:rPr>
      </w:pPr>
    </w:p>
    <w:p w14:paraId="5E206C80" w14:textId="77777777" w:rsidR="003D1DDA" w:rsidRDefault="003D1DDA" w:rsidP="034CAAC7">
      <w:pPr>
        <w:pStyle w:val="Heading3"/>
        <w:rPr>
          <w:rFonts w:eastAsia="Arial" w:cs="Arial"/>
          <w:color w:val="0070C0"/>
        </w:rPr>
      </w:pPr>
      <w:bookmarkStart w:id="217" w:name="_Toc441925819"/>
      <w:bookmarkStart w:id="218" w:name="_Toc473482773"/>
      <w:r w:rsidRPr="034CAAC7">
        <w:rPr>
          <w:rFonts w:eastAsia="Arial" w:cs="Arial"/>
          <w:color w:val="0070C0"/>
        </w:rPr>
        <w:t>Õiguste äravõtmine</w:t>
      </w:r>
      <w:bookmarkEnd w:id="217"/>
      <w:bookmarkEnd w:id="218"/>
    </w:p>
    <w:p w14:paraId="1CEF5FC4" w14:textId="77777777" w:rsidR="003D1DDA" w:rsidRPr="00EA69E0" w:rsidRDefault="003D1DDA" w:rsidP="006F073F">
      <w:pPr>
        <w:pStyle w:val="Footer"/>
        <w:rPr>
          <w:rFonts w:cs="Arial"/>
          <w:color w:val="0070C0"/>
        </w:rPr>
      </w:pPr>
    </w:p>
    <w:p w14:paraId="26399FF2" w14:textId="77777777" w:rsidR="006F073F" w:rsidRPr="00EA69E0" w:rsidRDefault="006F073F" w:rsidP="034CAAC7">
      <w:pPr>
        <w:pStyle w:val="Heading3"/>
        <w:rPr>
          <w:rFonts w:eastAsia="Arial" w:cs="Arial"/>
          <w:color w:val="0070C0"/>
        </w:rPr>
      </w:pPr>
      <w:bookmarkStart w:id="219" w:name="_Toc50447389"/>
      <w:bookmarkStart w:id="220" w:name="_Toc441925813"/>
      <w:bookmarkStart w:id="221" w:name="_Toc473482774"/>
      <w:r w:rsidRPr="034CAAC7">
        <w:rPr>
          <w:rFonts w:eastAsia="Arial" w:cs="Arial"/>
          <w:color w:val="0070C0"/>
        </w:rPr>
        <w:t>Tabelite ja arvujada generaatorite kustutamine</w:t>
      </w:r>
      <w:bookmarkEnd w:id="219"/>
      <w:bookmarkEnd w:id="220"/>
      <w:bookmarkEnd w:id="221"/>
    </w:p>
    <w:p w14:paraId="0BB9D42B" w14:textId="77777777" w:rsidR="006F073F" w:rsidRPr="00EA69E0" w:rsidRDefault="006F073F" w:rsidP="006F073F">
      <w:pPr>
        <w:rPr>
          <w:color w:val="0070C0"/>
        </w:rPr>
      </w:pPr>
    </w:p>
    <w:p w14:paraId="730D3382" w14:textId="77777777" w:rsidR="006F073F" w:rsidRPr="00EA69E0" w:rsidRDefault="006F073F" w:rsidP="034CAAC7">
      <w:pPr>
        <w:pStyle w:val="Heading3"/>
        <w:rPr>
          <w:rFonts w:eastAsia="Arial" w:cs="Arial"/>
          <w:color w:val="0070C0"/>
        </w:rPr>
      </w:pPr>
      <w:bookmarkStart w:id="222" w:name="_Toc441925814"/>
      <w:bookmarkStart w:id="223" w:name="_Toc473482775"/>
      <w:bookmarkStart w:id="224" w:name="_Toc50447391"/>
      <w:r w:rsidRPr="034CAAC7">
        <w:rPr>
          <w:rFonts w:eastAsia="Arial" w:cs="Arial"/>
          <w:color w:val="0070C0"/>
        </w:rPr>
        <w:t>Sünonüümide kustutamine</w:t>
      </w:r>
      <w:bookmarkEnd w:id="222"/>
      <w:bookmarkEnd w:id="223"/>
    </w:p>
    <w:p w14:paraId="5C7E03C7" w14:textId="77777777" w:rsidR="006F073F" w:rsidRPr="00EA69E0" w:rsidRDefault="006F073F" w:rsidP="006F073F">
      <w:pPr>
        <w:rPr>
          <w:color w:val="0070C0"/>
        </w:rPr>
      </w:pPr>
    </w:p>
    <w:p w14:paraId="6963C561" w14:textId="77777777" w:rsidR="006F073F" w:rsidRPr="00EA69E0" w:rsidRDefault="006F073F" w:rsidP="034CAAC7">
      <w:pPr>
        <w:pStyle w:val="Heading3"/>
        <w:rPr>
          <w:rFonts w:eastAsia="Arial" w:cs="Arial"/>
          <w:color w:val="0070C0"/>
        </w:rPr>
      </w:pPr>
      <w:bookmarkStart w:id="225" w:name="_Toc441925815"/>
      <w:bookmarkStart w:id="226" w:name="_Toc473482776"/>
      <w:r w:rsidRPr="034CAAC7">
        <w:rPr>
          <w:rFonts w:eastAsia="Arial" w:cs="Arial"/>
          <w:color w:val="0070C0"/>
        </w:rPr>
        <w:t>Vaadete kustutamine</w:t>
      </w:r>
      <w:bookmarkEnd w:id="224"/>
      <w:bookmarkEnd w:id="225"/>
      <w:bookmarkEnd w:id="226"/>
    </w:p>
    <w:p w14:paraId="3397FD25" w14:textId="77777777" w:rsidR="006F073F" w:rsidRPr="00EA69E0" w:rsidRDefault="006F073F" w:rsidP="006F073F">
      <w:pPr>
        <w:rPr>
          <w:color w:val="0070C0"/>
        </w:rPr>
      </w:pPr>
    </w:p>
    <w:p w14:paraId="68D74549" w14:textId="77777777" w:rsidR="006F073F" w:rsidRPr="00EA69E0" w:rsidRDefault="006F073F" w:rsidP="034CAAC7">
      <w:pPr>
        <w:pStyle w:val="Heading3"/>
        <w:rPr>
          <w:rFonts w:eastAsia="Arial" w:cs="Arial"/>
          <w:color w:val="0070C0"/>
        </w:rPr>
      </w:pPr>
      <w:bookmarkStart w:id="227" w:name="_Toc50447392"/>
      <w:bookmarkStart w:id="228" w:name="_Toc441925816"/>
      <w:bookmarkStart w:id="229" w:name="_Toc473482777"/>
      <w:r w:rsidRPr="034CAAC7">
        <w:rPr>
          <w:rFonts w:eastAsia="Arial" w:cs="Arial"/>
          <w:color w:val="0070C0"/>
        </w:rPr>
        <w:t>Indeksite kustutamine</w:t>
      </w:r>
      <w:bookmarkEnd w:id="227"/>
      <w:bookmarkEnd w:id="228"/>
      <w:bookmarkEnd w:id="229"/>
    </w:p>
    <w:p w14:paraId="258A0159" w14:textId="77777777" w:rsidR="006F073F" w:rsidRPr="00EA69E0" w:rsidRDefault="006F073F" w:rsidP="006F073F">
      <w:pPr>
        <w:rPr>
          <w:color w:val="0070C0"/>
        </w:rPr>
      </w:pPr>
    </w:p>
    <w:p w14:paraId="3A628887" w14:textId="77777777" w:rsidR="006F073F" w:rsidRPr="00EA69E0" w:rsidRDefault="006F073F" w:rsidP="034CAAC7">
      <w:pPr>
        <w:pStyle w:val="Heading3"/>
        <w:rPr>
          <w:rFonts w:eastAsia="Arial" w:cs="Arial"/>
          <w:color w:val="0070C0"/>
        </w:rPr>
      </w:pPr>
      <w:bookmarkStart w:id="230" w:name="_Toc441925817"/>
      <w:bookmarkStart w:id="231" w:name="_Toc473482778"/>
      <w:bookmarkStart w:id="232" w:name="_Toc50447393"/>
      <w:r w:rsidRPr="034CAAC7">
        <w:rPr>
          <w:rFonts w:eastAsia="Arial" w:cs="Arial"/>
          <w:color w:val="0070C0"/>
        </w:rPr>
        <w:t>Pakettide kustutamine</w:t>
      </w:r>
      <w:bookmarkEnd w:id="230"/>
      <w:bookmarkEnd w:id="231"/>
    </w:p>
    <w:p w14:paraId="711C6AAC" w14:textId="77777777" w:rsidR="006F073F" w:rsidRPr="00EA69E0" w:rsidRDefault="006F073F" w:rsidP="006F073F">
      <w:pPr>
        <w:rPr>
          <w:color w:val="0070C0"/>
        </w:rPr>
      </w:pPr>
    </w:p>
    <w:p w14:paraId="6A353B33" w14:textId="77777777" w:rsidR="006F073F" w:rsidRDefault="006F073F" w:rsidP="034CAAC7">
      <w:pPr>
        <w:pStyle w:val="Heading3"/>
        <w:rPr>
          <w:rFonts w:eastAsia="Arial" w:cs="Arial"/>
          <w:color w:val="0070C0"/>
        </w:rPr>
      </w:pPr>
      <w:bookmarkStart w:id="233" w:name="_Toc441925818"/>
      <w:bookmarkStart w:id="234" w:name="_Toc473482779"/>
      <w:r w:rsidRPr="034CAAC7">
        <w:rPr>
          <w:rFonts w:eastAsia="Arial" w:cs="Arial"/>
          <w:color w:val="0070C0"/>
        </w:rPr>
        <w:t>Trigerite kustutamine</w:t>
      </w:r>
      <w:bookmarkEnd w:id="232"/>
      <w:bookmarkEnd w:id="233"/>
      <w:bookmarkEnd w:id="234"/>
    </w:p>
    <w:p w14:paraId="172CF0F7" w14:textId="77777777" w:rsidR="003D1DDA" w:rsidRPr="003D1DDA" w:rsidRDefault="003D1DDA" w:rsidP="003D1DDA"/>
    <w:p w14:paraId="3224FA9D" w14:textId="77777777" w:rsidR="006F073F" w:rsidRPr="00EA69E0" w:rsidRDefault="006F073F" w:rsidP="034CAAC7">
      <w:pPr>
        <w:pStyle w:val="Heading3"/>
        <w:rPr>
          <w:rFonts w:eastAsia="Arial" w:cs="Arial"/>
          <w:color w:val="0070C0"/>
        </w:rPr>
      </w:pPr>
      <w:bookmarkStart w:id="235" w:name="_Toc441925820"/>
      <w:bookmarkStart w:id="236" w:name="_Toc473482780"/>
      <w:r w:rsidRPr="034CAAC7">
        <w:rPr>
          <w:rFonts w:eastAsia="Arial" w:cs="Arial"/>
          <w:color w:val="0070C0"/>
        </w:rPr>
        <w:t>Kasutajate ja rollide kustutamine</w:t>
      </w:r>
      <w:bookmarkEnd w:id="235"/>
      <w:bookmarkEnd w:id="236"/>
    </w:p>
    <w:p w14:paraId="4FAF2C6E" w14:textId="77777777" w:rsidR="000277D6" w:rsidRPr="00714E03" w:rsidRDefault="000277D6">
      <w:r w:rsidRPr="009307D1">
        <w:rPr>
          <w:color w:val="FF0000"/>
        </w:rPr>
        <w:br w:type="page"/>
      </w:r>
    </w:p>
    <w:p w14:paraId="0E48582C" w14:textId="77777777" w:rsidR="000277D6" w:rsidRPr="00714E03" w:rsidRDefault="000277D6" w:rsidP="034CAAC7">
      <w:pPr>
        <w:pStyle w:val="Heading1"/>
        <w:ind w:left="396"/>
        <w:rPr>
          <w:rFonts w:eastAsia="Arial" w:cs="Arial"/>
        </w:rPr>
      </w:pPr>
      <w:bookmarkStart w:id="237" w:name="_Toc473482781"/>
      <w:r w:rsidRPr="034CAAC7">
        <w:rPr>
          <w:rFonts w:eastAsia="Arial" w:cs="Arial"/>
        </w:rPr>
        <w:lastRenderedPageBreak/>
        <w:t>Kasutatud materjalid</w:t>
      </w:r>
      <w:bookmarkEnd w:id="237"/>
    </w:p>
    <w:p w14:paraId="086B4C28" w14:textId="77777777" w:rsidR="001D2417" w:rsidRPr="00714E03" w:rsidRDefault="001D2417" w:rsidP="001D2417"/>
    <w:p w14:paraId="1755488A" w14:textId="77777777" w:rsidR="003D1574" w:rsidRPr="00714E03" w:rsidRDefault="034CAAC7" w:rsidP="034CAAC7">
      <w:pPr>
        <w:numPr>
          <w:ilvl w:val="0"/>
          <w:numId w:val="3"/>
        </w:numPr>
        <w:tabs>
          <w:tab w:val="left" w:pos="20160"/>
          <w:tab w:val="left" w:pos="24480"/>
          <w:tab w:val="left" w:pos="26640"/>
        </w:tabs>
        <w:spacing w:before="240" w:after="60"/>
        <w:rPr>
          <w:rFonts w:eastAsia="Arial" w:cs="Arial"/>
        </w:rPr>
      </w:pPr>
      <w:r w:rsidRPr="034CAAC7">
        <w:rPr>
          <w:rFonts w:eastAsia="Arial" w:cs="Arial"/>
        </w:rPr>
        <w:t xml:space="preserve">AKIT. Andmekaitse ja infoturbe seletussõnastik. [WWW] </w:t>
      </w:r>
      <w:hyperlink r:id="rId35">
        <w:r w:rsidRPr="034CAAC7">
          <w:rPr>
            <w:rStyle w:val="Hyperlink"/>
            <w:rFonts w:eastAsia="Arial" w:cs="Arial"/>
            <w:lang w:eastAsia="et-EE"/>
          </w:rPr>
          <w:t>http://akit.cyber.ee/</w:t>
        </w:r>
      </w:hyperlink>
      <w:r w:rsidRPr="034CAAC7">
        <w:rPr>
          <w:rStyle w:val="Hyperlink"/>
          <w:rFonts w:eastAsia="Arial" w:cs="Arial"/>
          <w:color w:val="auto"/>
          <w:u w:val="none"/>
          <w:lang w:eastAsia="et-EE"/>
        </w:rPr>
        <w:t xml:space="preserve"> </w:t>
      </w:r>
      <w:r w:rsidRPr="034CAAC7">
        <w:rPr>
          <w:rFonts w:eastAsia="Arial" w:cs="Arial"/>
        </w:rPr>
        <w:t xml:space="preserve">  </w:t>
      </w:r>
      <w:r w:rsidRPr="034CAAC7">
        <w:rPr>
          <w:rFonts w:eastAsia="Arial" w:cs="Arial"/>
          <w:lang w:eastAsia="et-EE"/>
        </w:rPr>
        <w:t>(29.01.2017)</w:t>
      </w:r>
    </w:p>
    <w:p w14:paraId="3DCC9DD7" w14:textId="04180904" w:rsidR="0023185A" w:rsidRDefault="034CAAC7" w:rsidP="034CAAC7">
      <w:pPr>
        <w:numPr>
          <w:ilvl w:val="0"/>
          <w:numId w:val="3"/>
        </w:numPr>
        <w:tabs>
          <w:tab w:val="left" w:pos="20160"/>
          <w:tab w:val="left" w:pos="24480"/>
          <w:tab w:val="left" w:pos="26640"/>
        </w:tabs>
        <w:spacing w:before="240" w:after="60"/>
        <w:rPr>
          <w:rFonts w:eastAsia="Arial" w:cs="Arial"/>
          <w:lang w:eastAsia="et-EE"/>
        </w:rPr>
      </w:pPr>
      <w:r w:rsidRPr="034CAAC7">
        <w:rPr>
          <w:rFonts w:eastAsia="Arial" w:cs="Arial"/>
          <w:lang w:eastAsia="et-EE"/>
        </w:rPr>
        <w:t xml:space="preserve">Andmebaasid I õppematerjalid. [WWW] </w:t>
      </w:r>
      <w:hyperlink r:id="rId36">
        <w:r w:rsidRPr="034CAAC7">
          <w:rPr>
            <w:rStyle w:val="Hyperlink"/>
            <w:rFonts w:eastAsia="Arial" w:cs="Arial"/>
            <w:lang w:eastAsia="et-EE"/>
          </w:rPr>
          <w:t>http://maurus.ttu.ee</w:t>
        </w:r>
      </w:hyperlink>
      <w:r w:rsidR="00A94D83">
        <w:rPr>
          <w:rFonts w:eastAsia="Arial" w:cs="Arial"/>
          <w:lang w:eastAsia="et-EE"/>
        </w:rPr>
        <w:t xml:space="preserve"> (10.02</w:t>
      </w:r>
      <w:r w:rsidRPr="034CAAC7">
        <w:rPr>
          <w:rFonts w:eastAsia="Arial" w:cs="Arial"/>
          <w:lang w:eastAsia="et-EE"/>
        </w:rPr>
        <w:t>.2017)</w:t>
      </w:r>
    </w:p>
    <w:p w14:paraId="6DD0146C" w14:textId="3C0FDD53" w:rsidR="00480977" w:rsidRPr="00714E03" w:rsidRDefault="034CAAC7" w:rsidP="034CAAC7">
      <w:pPr>
        <w:numPr>
          <w:ilvl w:val="0"/>
          <w:numId w:val="3"/>
        </w:numPr>
        <w:tabs>
          <w:tab w:val="left" w:pos="20160"/>
          <w:tab w:val="left" w:pos="24480"/>
          <w:tab w:val="left" w:pos="26640"/>
        </w:tabs>
        <w:spacing w:before="240" w:after="60"/>
        <w:rPr>
          <w:rFonts w:eastAsia="Arial" w:cs="Arial"/>
          <w:lang w:eastAsia="et-EE"/>
        </w:rPr>
      </w:pPr>
      <w:r w:rsidRPr="034CAAC7">
        <w:rPr>
          <w:rFonts w:eastAsia="Arial" w:cs="Arial"/>
          <w:lang w:eastAsia="et-EE"/>
        </w:rPr>
        <w:t xml:space="preserve">Andmebaaside projekti tegemise mall. [WWW] </w:t>
      </w:r>
      <w:hyperlink r:id="rId37">
        <w:r w:rsidRPr="034CAAC7">
          <w:rPr>
            <w:rStyle w:val="Hyperlink"/>
            <w:rFonts w:eastAsia="Arial" w:cs="Arial"/>
            <w:lang w:eastAsia="et-EE"/>
          </w:rPr>
          <w:t>http://maurus.ttu.ee</w:t>
        </w:r>
      </w:hyperlink>
      <w:r w:rsidR="00A94D83">
        <w:rPr>
          <w:rFonts w:eastAsia="Arial" w:cs="Arial"/>
          <w:lang w:eastAsia="et-EE"/>
        </w:rPr>
        <w:t xml:space="preserve"> (10.02</w:t>
      </w:r>
      <w:r w:rsidRPr="034CAAC7">
        <w:rPr>
          <w:rFonts w:eastAsia="Arial" w:cs="Arial"/>
          <w:lang w:eastAsia="et-EE"/>
        </w:rPr>
        <w:t>.2017)</w:t>
      </w:r>
    </w:p>
    <w:p w14:paraId="62AC72D6" w14:textId="77777777" w:rsidR="00431728" w:rsidRDefault="034CAAC7" w:rsidP="00431728">
      <w:pPr>
        <w:numPr>
          <w:ilvl w:val="0"/>
          <w:numId w:val="3"/>
        </w:numPr>
        <w:tabs>
          <w:tab w:val="left" w:pos="20160"/>
          <w:tab w:val="left" w:pos="24480"/>
          <w:tab w:val="left" w:pos="26640"/>
        </w:tabs>
        <w:spacing w:before="240" w:after="60"/>
      </w:pPr>
      <w:r>
        <w:t xml:space="preserve">Country Codes - ISO 3166 [WWW] </w:t>
      </w:r>
      <w:hyperlink r:id="rId38">
        <w:r w:rsidRPr="034CAAC7">
          <w:rPr>
            <w:rStyle w:val="Hyperlink"/>
          </w:rPr>
          <w:t>http://www.iso.org/iso/home/standards/country_codes.htm</w:t>
        </w:r>
      </w:hyperlink>
      <w:r>
        <w:t xml:space="preserve"> </w:t>
      </w:r>
      <w:r w:rsidRPr="034CAAC7">
        <w:rPr>
          <w:rFonts w:eastAsia="Arial" w:cs="Arial"/>
          <w:lang w:eastAsia="et-EE"/>
        </w:rPr>
        <w:t>(29.01.2017)</w:t>
      </w:r>
    </w:p>
    <w:p w14:paraId="0CBE6279" w14:textId="77777777" w:rsidR="000C2B32" w:rsidRPr="00714E03" w:rsidRDefault="034CAAC7" w:rsidP="034CAAC7">
      <w:pPr>
        <w:numPr>
          <w:ilvl w:val="0"/>
          <w:numId w:val="3"/>
        </w:numPr>
        <w:tabs>
          <w:tab w:val="left" w:pos="20160"/>
          <w:tab w:val="left" w:pos="24480"/>
          <w:tab w:val="left" w:pos="26640"/>
        </w:tabs>
        <w:spacing w:before="240" w:after="60"/>
        <w:rPr>
          <w:rFonts w:eastAsia="Arial" w:cs="Arial"/>
          <w:lang w:eastAsia="et-EE"/>
        </w:rPr>
      </w:pPr>
      <w:r w:rsidRPr="034CAAC7">
        <w:rPr>
          <w:rFonts w:eastAsia="Arial" w:cs="Arial"/>
          <w:lang w:eastAsia="et-EE"/>
        </w:rPr>
        <w:t xml:space="preserve">Chisholm, M. (2000). </w:t>
      </w:r>
      <w:r w:rsidRPr="034CAAC7">
        <w:rPr>
          <w:rFonts w:eastAsia="Arial" w:cs="Arial"/>
          <w:i/>
          <w:iCs/>
          <w:lang w:eastAsia="et-EE"/>
        </w:rPr>
        <w:t xml:space="preserve">Managing Reference Data in Enterprise Databases: </w:t>
      </w:r>
      <w:r>
        <w:t>Binding</w:t>
      </w:r>
      <w:r w:rsidRPr="034CAAC7">
        <w:rPr>
          <w:rFonts w:eastAsia="Arial" w:cs="Arial"/>
          <w:i/>
          <w:iCs/>
          <w:lang w:eastAsia="et-EE"/>
        </w:rPr>
        <w:t xml:space="preserve"> Corporate Data to the Wider World.</w:t>
      </w:r>
      <w:r w:rsidRPr="034CAAC7">
        <w:rPr>
          <w:rFonts w:eastAsia="Arial" w:cs="Arial"/>
          <w:lang w:eastAsia="et-EE"/>
        </w:rPr>
        <w:t xml:space="preserve"> Morgan Kaufmann.</w:t>
      </w:r>
    </w:p>
    <w:p w14:paraId="7ED4708E" w14:textId="77777777" w:rsidR="00327DA6" w:rsidRPr="00714E03" w:rsidRDefault="034CAAC7" w:rsidP="00E04026">
      <w:pPr>
        <w:numPr>
          <w:ilvl w:val="0"/>
          <w:numId w:val="3"/>
        </w:numPr>
        <w:tabs>
          <w:tab w:val="left" w:pos="20160"/>
          <w:tab w:val="left" w:pos="24480"/>
          <w:tab w:val="left" w:pos="26640"/>
        </w:tabs>
        <w:spacing w:before="240" w:after="60"/>
      </w:pPr>
      <w:r>
        <w:t xml:space="preserve">Eesti Statistika. Riikide ja territooriumide klassifikaator 2013v1. [WWW] </w:t>
      </w:r>
      <w:hyperlink r:id="rId39">
        <w:r w:rsidRPr="034CAAC7">
          <w:rPr>
            <w:rStyle w:val="Hyperlink"/>
            <w:rFonts w:eastAsia="Arial" w:cs="Arial"/>
            <w:sz w:val="22"/>
            <w:szCs w:val="22"/>
            <w:lang w:eastAsia="et-EE"/>
          </w:rPr>
          <w:t>http://metaweb.stat.ee/view_xml_multi_code.htm?id=3477719&amp;siteLanguage=ee</w:t>
        </w:r>
      </w:hyperlink>
      <w:r w:rsidRPr="034CAAC7">
        <w:rPr>
          <w:rStyle w:val="Hyperlink"/>
          <w:rFonts w:eastAsia="Arial" w:cs="Arial"/>
          <w:color w:val="auto"/>
          <w:sz w:val="22"/>
          <w:szCs w:val="22"/>
          <w:u w:val="none"/>
          <w:lang w:eastAsia="et-EE"/>
        </w:rPr>
        <w:t xml:space="preserve"> </w:t>
      </w:r>
      <w:r w:rsidRPr="034CAAC7">
        <w:rPr>
          <w:rFonts w:eastAsia="Arial" w:cs="Arial"/>
          <w:lang w:eastAsia="et-EE"/>
        </w:rPr>
        <w:t>(29.01.2017)</w:t>
      </w:r>
    </w:p>
    <w:p w14:paraId="36EEE50F" w14:textId="77777777" w:rsidR="000C2B32" w:rsidRPr="00714E03" w:rsidRDefault="034CAAC7" w:rsidP="00E04026">
      <w:pPr>
        <w:numPr>
          <w:ilvl w:val="0"/>
          <w:numId w:val="3"/>
        </w:numPr>
        <w:tabs>
          <w:tab w:val="left" w:pos="20160"/>
          <w:tab w:val="left" w:pos="24480"/>
          <w:tab w:val="left" w:pos="26640"/>
        </w:tabs>
        <w:spacing w:before="240" w:after="60"/>
      </w:pPr>
      <w:r>
        <w:t xml:space="preserve">ESTERM [WWW] </w:t>
      </w:r>
      <w:hyperlink r:id="rId40">
        <w:r w:rsidRPr="034CAAC7">
          <w:rPr>
            <w:rStyle w:val="Hyperlink"/>
          </w:rPr>
          <w:t>http://termin.eki.ee/esterm/</w:t>
        </w:r>
      </w:hyperlink>
      <w:r>
        <w:t xml:space="preserve"> </w:t>
      </w:r>
      <w:r w:rsidRPr="034CAAC7">
        <w:rPr>
          <w:rFonts w:eastAsia="Arial" w:cs="Arial"/>
          <w:lang w:eastAsia="et-EE"/>
        </w:rPr>
        <w:t>(29.01.2017)</w:t>
      </w:r>
    </w:p>
    <w:p w14:paraId="05D63277" w14:textId="77777777" w:rsidR="00B65443" w:rsidRDefault="034CAAC7" w:rsidP="00E04026">
      <w:pPr>
        <w:numPr>
          <w:ilvl w:val="0"/>
          <w:numId w:val="3"/>
        </w:numPr>
        <w:tabs>
          <w:tab w:val="left" w:pos="20160"/>
          <w:tab w:val="left" w:pos="24480"/>
          <w:tab w:val="left" w:pos="26640"/>
        </w:tabs>
        <w:spacing w:before="240" w:after="60"/>
      </w:pPr>
      <w:r>
        <w:t xml:space="preserve">Isikuandmete kaitse seadus. [WWW] </w:t>
      </w:r>
      <w:hyperlink r:id="rId41">
        <w:r w:rsidRPr="034CAAC7">
          <w:rPr>
            <w:rStyle w:val="Hyperlink"/>
            <w:rFonts w:eastAsia="Arial" w:cs="Arial"/>
            <w:lang w:eastAsia="et-EE"/>
          </w:rPr>
          <w:t>https://www.riigiteataja.ee/akt/130122010011?leiaKehtiv</w:t>
        </w:r>
      </w:hyperlink>
      <w:r w:rsidRPr="034CAAC7">
        <w:rPr>
          <w:rStyle w:val="Hyperlink"/>
          <w:color w:val="auto"/>
          <w:u w:val="none"/>
        </w:rPr>
        <w:t xml:space="preserve"> </w:t>
      </w:r>
      <w:r w:rsidRPr="034CAAC7">
        <w:rPr>
          <w:rFonts w:eastAsia="Arial" w:cs="Arial"/>
          <w:lang w:eastAsia="et-EE"/>
        </w:rPr>
        <w:t>(29.01.2017)</w:t>
      </w:r>
    </w:p>
    <w:p w14:paraId="055AB3AF" w14:textId="5780150B" w:rsidR="000C2B32" w:rsidRPr="00714E03" w:rsidRDefault="034CAAC7" w:rsidP="00E04026">
      <w:pPr>
        <w:numPr>
          <w:ilvl w:val="0"/>
          <w:numId w:val="3"/>
        </w:numPr>
        <w:tabs>
          <w:tab w:val="left" w:pos="20160"/>
          <w:tab w:val="left" w:pos="24480"/>
          <w:tab w:val="left" w:pos="26640"/>
        </w:tabs>
        <w:spacing w:before="240" w:after="60"/>
      </w:pPr>
      <w:r>
        <w:t>Infosüsteemide turvameetmete süs</w:t>
      </w:r>
      <w:r w:rsidR="00D1097E">
        <w:t>teem. Vabariigi Valitsuse 20.12.</w:t>
      </w:r>
      <w:r>
        <w:t>2007. a määrus nr 252. Elektrooniline Riigi Teataja.</w:t>
      </w:r>
      <w:r w:rsidR="25D91C1E">
        <w:br/>
      </w:r>
      <w:r>
        <w:t xml:space="preserve">[WWW] </w:t>
      </w:r>
      <w:hyperlink r:id="rId42">
        <w:r w:rsidRPr="034CAAC7">
          <w:rPr>
            <w:rStyle w:val="Hyperlink"/>
            <w:rFonts w:eastAsia="Arial" w:cs="Arial"/>
            <w:lang w:eastAsia="et-EE"/>
          </w:rPr>
          <w:t>https://www.riigiteataja.ee/akt/13125331?leiaKehtiv</w:t>
        </w:r>
      </w:hyperlink>
      <w:r w:rsidRPr="034CAAC7">
        <w:rPr>
          <w:rStyle w:val="Hyperlink"/>
          <w:rFonts w:eastAsia="Arial" w:cs="Arial"/>
          <w:color w:val="auto"/>
          <w:u w:val="none"/>
          <w:lang w:eastAsia="et-EE"/>
        </w:rPr>
        <w:t xml:space="preserve"> </w:t>
      </w:r>
      <w:r w:rsidR="00D1097E">
        <w:rPr>
          <w:rFonts w:eastAsia="Arial" w:cs="Arial"/>
          <w:lang w:eastAsia="et-EE"/>
        </w:rPr>
        <w:t>(15.04</w:t>
      </w:r>
      <w:r w:rsidRPr="034CAAC7">
        <w:rPr>
          <w:rFonts w:eastAsia="Arial" w:cs="Arial"/>
          <w:lang w:eastAsia="et-EE"/>
        </w:rPr>
        <w:t>.2017)</w:t>
      </w:r>
    </w:p>
    <w:p w14:paraId="03ABF9C0" w14:textId="0F4C53A7" w:rsidR="000C2B32" w:rsidRDefault="034CAAC7" w:rsidP="034CAAC7">
      <w:pPr>
        <w:numPr>
          <w:ilvl w:val="0"/>
          <w:numId w:val="3"/>
        </w:numPr>
        <w:tabs>
          <w:tab w:val="left" w:pos="20160"/>
          <w:tab w:val="left" w:pos="24480"/>
          <w:tab w:val="left" w:pos="26640"/>
        </w:tabs>
        <w:spacing w:before="240" w:after="60"/>
        <w:rPr>
          <w:rFonts w:eastAsia="Arial" w:cs="Arial"/>
          <w:lang w:eastAsia="et-EE"/>
        </w:rPr>
      </w:pPr>
      <w:r>
        <w:t>Vikipeedia</w:t>
      </w:r>
      <w:r w:rsidRPr="034CAAC7">
        <w:rPr>
          <w:rFonts w:eastAsia="Arial" w:cs="Arial"/>
          <w:lang w:eastAsia="et-EE"/>
        </w:rPr>
        <w:t xml:space="preserve">. Riik. [WWW] </w:t>
      </w:r>
      <w:hyperlink r:id="rId43">
        <w:r w:rsidRPr="034CAAC7">
          <w:rPr>
            <w:rStyle w:val="Hyperlink"/>
            <w:rFonts w:eastAsia="Arial" w:cs="Arial"/>
            <w:lang w:eastAsia="et-EE"/>
          </w:rPr>
          <w:t>https://et.wikipedia.org/wiki/Riik</w:t>
        </w:r>
      </w:hyperlink>
      <w:r w:rsidRPr="034CAAC7">
        <w:rPr>
          <w:rStyle w:val="Hyperlink"/>
          <w:rFonts w:eastAsia="Arial" w:cs="Arial"/>
          <w:color w:val="auto"/>
          <w:u w:val="none"/>
          <w:lang w:eastAsia="et-EE"/>
        </w:rPr>
        <w:t xml:space="preserve"> </w:t>
      </w:r>
      <w:r w:rsidR="00BF4547">
        <w:rPr>
          <w:rFonts w:eastAsia="Arial" w:cs="Arial"/>
          <w:lang w:eastAsia="et-EE"/>
        </w:rPr>
        <w:t>(15</w:t>
      </w:r>
      <w:r w:rsidR="00D1097E">
        <w:rPr>
          <w:rFonts w:eastAsia="Arial" w:cs="Arial"/>
          <w:lang w:eastAsia="et-EE"/>
        </w:rPr>
        <w:t>.04</w:t>
      </w:r>
      <w:r w:rsidRPr="034CAAC7">
        <w:rPr>
          <w:rFonts w:eastAsia="Arial" w:cs="Arial"/>
          <w:lang w:eastAsia="et-EE"/>
        </w:rPr>
        <w:t xml:space="preserve">.2017) </w:t>
      </w:r>
    </w:p>
    <w:p w14:paraId="206F2174" w14:textId="10D5DB85" w:rsidR="000C2B32" w:rsidRDefault="001D26F2" w:rsidP="034CAAC7">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 xml:space="preserve">Eesti keele </w:t>
      </w:r>
      <w:r w:rsidR="00D4369A">
        <w:rPr>
          <w:rFonts w:eastAsia="Arial" w:cs="Arial"/>
          <w:lang w:eastAsia="et-EE"/>
        </w:rPr>
        <w:t>seletav</w:t>
      </w:r>
      <w:r>
        <w:rPr>
          <w:rFonts w:eastAsia="Arial" w:cs="Arial"/>
          <w:lang w:eastAsia="et-EE"/>
        </w:rPr>
        <w:t xml:space="preserve"> sõnaraamat. </w:t>
      </w:r>
      <w:r w:rsidR="5682C363" w:rsidRPr="5682C363">
        <w:rPr>
          <w:rFonts w:eastAsia="Arial" w:cs="Arial"/>
          <w:lang w:eastAsia="et-EE"/>
        </w:rPr>
        <w:t xml:space="preserve">[WWW] </w:t>
      </w:r>
      <w:hyperlink r:id="rId44">
        <w:r w:rsidR="5682C363" w:rsidRPr="5682C363">
          <w:rPr>
            <w:rStyle w:val="Hyperlink"/>
            <w:rFonts w:eastAsia="Arial" w:cs="Arial"/>
            <w:lang w:eastAsia="et-EE"/>
          </w:rPr>
          <w:t>https://www.eki.ee/dict/ekss</w:t>
        </w:r>
      </w:hyperlink>
      <w:r w:rsidR="5682C363" w:rsidRPr="5682C363">
        <w:rPr>
          <w:rFonts w:eastAsia="Arial" w:cs="Arial"/>
          <w:lang w:eastAsia="et-EE"/>
        </w:rPr>
        <w:t xml:space="preserve"> (20.03.2017)</w:t>
      </w:r>
    </w:p>
    <w:p w14:paraId="77533A75" w14:textId="3FD1BDE9" w:rsidR="001211CD" w:rsidRDefault="5682C363" w:rsidP="001211CD">
      <w:pPr>
        <w:numPr>
          <w:ilvl w:val="0"/>
          <w:numId w:val="3"/>
        </w:numPr>
        <w:tabs>
          <w:tab w:val="left" w:pos="20160"/>
          <w:tab w:val="left" w:pos="24480"/>
          <w:tab w:val="left" w:pos="26640"/>
        </w:tabs>
        <w:spacing w:before="240" w:after="60"/>
        <w:rPr>
          <w:rFonts w:eastAsia="Arial" w:cs="Arial"/>
          <w:lang w:eastAsia="et-EE"/>
        </w:rPr>
      </w:pPr>
      <w:r>
        <w:t xml:space="preserve">Schema. [WWW] </w:t>
      </w:r>
      <w:hyperlink r:id="rId45">
        <w:r w:rsidRPr="5682C363">
          <w:rPr>
            <w:rStyle w:val="Hyperlink"/>
            <w:rFonts w:eastAsia="Arial" w:cs="Arial"/>
            <w:lang w:eastAsia="et-EE"/>
          </w:rPr>
          <w:t>http://schema.org/</w:t>
        </w:r>
      </w:hyperlink>
      <w:r w:rsidRPr="5682C363">
        <w:rPr>
          <w:rFonts w:eastAsia="Arial" w:cs="Arial"/>
          <w:lang w:eastAsia="et-EE"/>
        </w:rPr>
        <w:t xml:space="preserve"> (15.04.2017)</w:t>
      </w:r>
    </w:p>
    <w:p w14:paraId="0727A39B" w14:textId="4CB61EA5" w:rsidR="001422B6" w:rsidRDefault="001422B6" w:rsidP="001422B6">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 xml:space="preserve">Eesti Rahvusraamatukogu. Mis on ISBN? [WWW] </w:t>
      </w:r>
      <w:hyperlink r:id="rId46">
        <w:r w:rsidR="5682C363" w:rsidRPr="5682C363">
          <w:rPr>
            <w:rStyle w:val="Hyperlink"/>
            <w:rFonts w:eastAsia="Arial" w:cs="Arial"/>
            <w:lang w:eastAsia="et-EE"/>
          </w:rPr>
          <w:t>http://www.nlib.ee/isbn/</w:t>
        </w:r>
      </w:hyperlink>
      <w:r w:rsidR="5682C363" w:rsidRPr="5682C363">
        <w:rPr>
          <w:rFonts w:eastAsia="Arial" w:cs="Arial"/>
          <w:lang w:eastAsia="et-EE"/>
        </w:rPr>
        <w:t xml:space="preserve"> (15.04.2017)</w:t>
      </w:r>
    </w:p>
    <w:p w14:paraId="4583D2E7" w14:textId="636782A7" w:rsidR="00255C3F" w:rsidRDefault="007F29BF" w:rsidP="000A1A0C">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Vi</w:t>
      </w:r>
      <w:r w:rsidR="00255C3F">
        <w:rPr>
          <w:rFonts w:eastAsia="Arial" w:cs="Arial"/>
          <w:lang w:eastAsia="et-EE"/>
        </w:rPr>
        <w:t xml:space="preserve">kipeedia. Kaup. [WWW] </w:t>
      </w:r>
      <w:hyperlink r:id="rId47">
        <w:r w:rsidR="2EBB3649" w:rsidRPr="2EBB3649">
          <w:rPr>
            <w:rStyle w:val="Hyperlink"/>
            <w:rFonts w:eastAsia="Arial" w:cs="Arial"/>
            <w:lang w:eastAsia="et-EE"/>
          </w:rPr>
          <w:t>https://et.wikipedia.org/wiki/Kaup</w:t>
        </w:r>
      </w:hyperlink>
      <w:r w:rsidR="2EBB3649" w:rsidRPr="2EBB3649">
        <w:rPr>
          <w:rFonts w:eastAsia="Arial" w:cs="Arial"/>
          <w:lang w:eastAsia="et-EE"/>
        </w:rPr>
        <w:t xml:space="preserve"> (24.04.2017)</w:t>
      </w:r>
    </w:p>
    <w:p w14:paraId="00630044" w14:textId="1F878FC9" w:rsidR="007F29BF" w:rsidRPr="001422B6" w:rsidRDefault="007F29BF" w:rsidP="007F29BF">
      <w:pPr>
        <w:numPr>
          <w:ilvl w:val="0"/>
          <w:numId w:val="3"/>
        </w:numPr>
        <w:tabs>
          <w:tab w:val="left" w:pos="20160"/>
          <w:tab w:val="left" w:pos="24480"/>
          <w:tab w:val="left" w:pos="26640"/>
        </w:tabs>
        <w:spacing w:before="240" w:after="60"/>
        <w:rPr>
          <w:rFonts w:eastAsia="Arial" w:cs="Arial"/>
          <w:lang w:eastAsia="et-EE"/>
        </w:rPr>
      </w:pPr>
      <w:r>
        <w:rPr>
          <w:rFonts w:eastAsia="Arial" w:cs="Arial"/>
          <w:lang w:eastAsia="et-EE"/>
        </w:rPr>
        <w:t xml:space="preserve"> Vikipeedia. Raamat. [WWW] </w:t>
      </w:r>
      <w:hyperlink r:id="rId48">
        <w:r w:rsidR="2EBB3649" w:rsidRPr="2EBB3649">
          <w:rPr>
            <w:rStyle w:val="Hyperlink"/>
            <w:rFonts w:eastAsia="Arial" w:cs="Arial"/>
            <w:lang w:eastAsia="et-EE"/>
          </w:rPr>
          <w:t>https://et.wikipedia.org/wiki/Raamat</w:t>
        </w:r>
      </w:hyperlink>
      <w:r w:rsidR="2EBB3649" w:rsidRPr="2EBB3649">
        <w:rPr>
          <w:rFonts w:eastAsia="Arial" w:cs="Arial"/>
          <w:lang w:eastAsia="et-EE"/>
        </w:rPr>
        <w:t xml:space="preserve"> (26.04.2017)</w:t>
      </w:r>
    </w:p>
    <w:sectPr w:rsidR="007F29BF" w:rsidRPr="001422B6">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13EFB" w14:textId="77777777" w:rsidR="0066097D" w:rsidRDefault="0066097D">
      <w:r>
        <w:separator/>
      </w:r>
    </w:p>
  </w:endnote>
  <w:endnote w:type="continuationSeparator" w:id="0">
    <w:p w14:paraId="40002EC3" w14:textId="77777777" w:rsidR="0066097D" w:rsidRDefault="0066097D">
      <w:r>
        <w:continuationSeparator/>
      </w:r>
    </w:p>
  </w:endnote>
  <w:endnote w:type="continuationNotice" w:id="1">
    <w:p w14:paraId="6CEAA4BC" w14:textId="77777777" w:rsidR="0066097D" w:rsidRDefault="00660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ArialMT">
    <w:altName w:val="Times New Roman"/>
    <w:panose1 w:val="00000000000000000000"/>
    <w:charset w:val="00"/>
    <w:family w:val="roman"/>
    <w:notTrueType/>
    <w:pitch w:val="default"/>
  </w:font>
  <w:font w:name="ArialMT">
    <w:altName w:val="Times New Roman"/>
    <w:charset w:val="00"/>
    <w:family w:val="auto"/>
    <w:pitch w:val="default"/>
  </w:font>
  <w:font w:name="Arial,Arial,Courier New">
    <w:altName w:val="Arial"/>
    <w:panose1 w:val="00000000000000000000"/>
    <w:charset w:val="00"/>
    <w:family w:val="roman"/>
    <w:notTrueType/>
    <w:pitch w:val="default"/>
  </w:font>
  <w:font w:name="Arial,Courier New">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45554" w14:textId="77777777" w:rsidR="003802D7" w:rsidRDefault="003802D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69A76AB" w14:textId="77777777" w:rsidR="003802D7" w:rsidRDefault="003802D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079BF" w14:textId="5F5F9E89" w:rsidR="003802D7" w:rsidRDefault="00380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17B593F" w14:textId="77777777" w:rsidR="003802D7" w:rsidRDefault="003802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712BB" w14:textId="36094E5D" w:rsidR="003802D7" w:rsidRDefault="003802D7">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96C7D">
      <w:rPr>
        <w:rStyle w:val="PageNumber"/>
        <w:noProof/>
      </w:rPr>
      <w:t>21</w:t>
    </w:r>
    <w:r>
      <w:rPr>
        <w:rStyle w:val="PageNumber"/>
      </w:rPr>
      <w:fldChar w:fldCharType="end"/>
    </w:r>
  </w:p>
  <w:p w14:paraId="17266AE7" w14:textId="4115A788" w:rsidR="003802D7" w:rsidRDefault="003802D7">
    <w:pPr>
      <w:pStyle w:val="Footer"/>
      <w:ind w:right="360" w:firstLine="360"/>
      <w:jc w:val="center"/>
    </w:pPr>
    <w:r>
      <w:t xml:space="preserve"> </w:t>
    </w:r>
    <w:r>
      <w:rPr>
        <w:noProof/>
        <w:lang w:val="en-US" w:eastAsia="en-US"/>
      </w:rPr>
      <mc:AlternateContent>
        <mc:Choice Requires="wps">
          <w:drawing>
            <wp:anchor distT="0" distB="0" distL="0" distR="0" simplePos="0" relativeHeight="251658240" behindDoc="0" locked="0" layoutInCell="1" allowOverlap="1" wp14:anchorId="32ABABF2" wp14:editId="5E5D6C6E">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02021" w14:textId="77777777" w:rsidR="003802D7" w:rsidRDefault="003802D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86DD532">
            <v:shapetype w14:anchorId="32ABABF2" id="_x0000_t202" coordsize="21600,21600" o:spt="202" path="m,l,21600r21600,l21600,xe">
              <v:stroke joinstyle="miter"/>
              <v:path gradientshapeok="t" o:connecttype="rect"/>
            </v:shapetype>
            <v:shape id="Text Box 1" o:spid="_x0000_s185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1BED01EC" w14:textId="77777777" w:rsidR="003802D7" w:rsidRDefault="003802D7"/>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BCE5D" w14:textId="77777777" w:rsidR="0066097D" w:rsidRDefault="0066097D">
      <w:r>
        <w:separator/>
      </w:r>
    </w:p>
  </w:footnote>
  <w:footnote w:type="continuationSeparator" w:id="0">
    <w:p w14:paraId="5752ABD2" w14:textId="77777777" w:rsidR="0066097D" w:rsidRDefault="0066097D">
      <w:r>
        <w:continuationSeparator/>
      </w:r>
    </w:p>
  </w:footnote>
  <w:footnote w:type="continuationNotice" w:id="1">
    <w:p w14:paraId="3E788E64" w14:textId="77777777" w:rsidR="0066097D" w:rsidRDefault="00660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8856D" w14:textId="77777777" w:rsidR="003802D7" w:rsidRDefault="003802D7">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11908" w14:textId="77777777" w:rsidR="003802D7" w:rsidRDefault="003802D7">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0F264B1D"/>
    <w:multiLevelType w:val="singleLevel"/>
    <w:tmpl w:val="00000009"/>
    <w:lvl w:ilvl="0">
      <w:start w:val="1"/>
      <w:numFmt w:val="decimal"/>
      <w:lvlText w:val="%1."/>
      <w:lvlJc w:val="left"/>
      <w:pPr>
        <w:tabs>
          <w:tab w:val="num" w:pos="360"/>
        </w:tabs>
        <w:ind w:left="360" w:hanging="360"/>
      </w:pPr>
    </w:lvl>
  </w:abstractNum>
  <w:abstractNum w:abstractNumId="6"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7"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5F9F8"/>
    <w:multiLevelType w:val="multilevel"/>
    <w:tmpl w:val="00000010"/>
    <w:name w:val="List411433464_1"/>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4"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5"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7"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8" w15:restartNumberingAfterBreak="0">
    <w:nsid w:val="32F77B5B"/>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1"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3"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4" w15:restartNumberingAfterBreak="0">
    <w:nsid w:val="3EA75140"/>
    <w:multiLevelType w:val="singleLevel"/>
    <w:tmpl w:val="00000009"/>
    <w:lvl w:ilvl="0">
      <w:start w:val="1"/>
      <w:numFmt w:val="decimal"/>
      <w:lvlText w:val="%1."/>
      <w:lvlJc w:val="left"/>
      <w:pPr>
        <w:tabs>
          <w:tab w:val="num" w:pos="360"/>
        </w:tabs>
        <w:ind w:left="360" w:hanging="360"/>
      </w:pPr>
    </w:lvl>
  </w:abstractNum>
  <w:abstractNum w:abstractNumId="25"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5"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88621A6"/>
    <w:multiLevelType w:val="hybridMultilevel"/>
    <w:tmpl w:val="5888ACB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0"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4" w15:restartNumberingAfterBreak="0">
    <w:nsid w:val="7BFD6EDE"/>
    <w:multiLevelType w:val="hybridMultilevel"/>
    <w:tmpl w:val="09929F3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5"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6"/>
  </w:num>
  <w:num w:numId="2">
    <w:abstractNumId w:val="2"/>
  </w:num>
  <w:num w:numId="3">
    <w:abstractNumId w:val="40"/>
  </w:num>
  <w:num w:numId="4">
    <w:abstractNumId w:val="13"/>
  </w:num>
  <w:num w:numId="5">
    <w:abstractNumId w:val="6"/>
  </w:num>
  <w:num w:numId="6">
    <w:abstractNumId w:val="39"/>
  </w:num>
  <w:num w:numId="7">
    <w:abstractNumId w:val="34"/>
  </w:num>
  <w:num w:numId="8">
    <w:abstractNumId w:val="15"/>
  </w:num>
  <w:num w:numId="9">
    <w:abstractNumId w:val="30"/>
  </w:num>
  <w:num w:numId="10">
    <w:abstractNumId w:val="44"/>
  </w:num>
  <w:num w:numId="11">
    <w:abstractNumId w:val="4"/>
  </w:num>
  <w:num w:numId="12">
    <w:abstractNumId w:val="28"/>
  </w:num>
  <w:num w:numId="13">
    <w:abstractNumId w:val="32"/>
  </w:num>
  <w:num w:numId="14">
    <w:abstractNumId w:val="23"/>
  </w:num>
  <w:num w:numId="15">
    <w:abstractNumId w:val="19"/>
  </w:num>
  <w:num w:numId="16">
    <w:abstractNumId w:val="27"/>
  </w:num>
  <w:num w:numId="17">
    <w:abstractNumId w:val="21"/>
  </w:num>
  <w:num w:numId="18">
    <w:abstractNumId w:val="12"/>
  </w:num>
  <w:num w:numId="19">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9"/>
  </w:num>
  <w:num w:numId="25">
    <w:abstractNumId w:val="26"/>
  </w:num>
  <w:num w:numId="26">
    <w:abstractNumId w:val="1"/>
  </w:num>
  <w:num w:numId="27">
    <w:abstractNumId w:val="3"/>
  </w:num>
  <w:num w:numId="28">
    <w:abstractNumId w:val="43"/>
  </w:num>
  <w:num w:numId="29">
    <w:abstractNumId w:val="14"/>
  </w:num>
  <w:num w:numId="30">
    <w:abstractNumId w:val="41"/>
  </w:num>
  <w:num w:numId="31">
    <w:abstractNumId w:val="33"/>
  </w:num>
  <w:num w:numId="32">
    <w:abstractNumId w:val="17"/>
  </w:num>
  <w:num w:numId="33">
    <w:abstractNumId w:val="38"/>
  </w:num>
  <w:num w:numId="34">
    <w:abstractNumId w:val="31"/>
  </w:num>
  <w:num w:numId="35">
    <w:abstractNumId w:val="22"/>
  </w:num>
  <w:num w:numId="36">
    <w:abstractNumId w:val="35"/>
  </w:num>
  <w:num w:numId="37">
    <w:abstractNumId w:val="37"/>
  </w:num>
  <w:num w:numId="38">
    <w:abstractNumId w:val="20"/>
  </w:num>
  <w:num w:numId="39">
    <w:abstractNumId w:val="45"/>
  </w:num>
  <w:num w:numId="40">
    <w:abstractNumId w:val="16"/>
  </w:num>
  <w:num w:numId="41">
    <w:abstractNumId w:val="42"/>
  </w:num>
  <w:num w:numId="42">
    <w:abstractNumId w:val="25"/>
  </w:num>
  <w:num w:numId="43">
    <w:abstractNumId w:val="5"/>
  </w:num>
  <w:num w:numId="44">
    <w:abstractNumId w:val="24"/>
  </w:num>
  <w:num w:numId="45">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0C2D"/>
    <w:rsid w:val="0000140C"/>
    <w:rsid w:val="00001FB8"/>
    <w:rsid w:val="00002F52"/>
    <w:rsid w:val="000063EA"/>
    <w:rsid w:val="00007115"/>
    <w:rsid w:val="000079DD"/>
    <w:rsid w:val="00011402"/>
    <w:rsid w:val="000131B1"/>
    <w:rsid w:val="00015272"/>
    <w:rsid w:val="00017ECD"/>
    <w:rsid w:val="000221EF"/>
    <w:rsid w:val="00022F97"/>
    <w:rsid w:val="00023CF6"/>
    <w:rsid w:val="000247BD"/>
    <w:rsid w:val="000250FA"/>
    <w:rsid w:val="00025530"/>
    <w:rsid w:val="00025D7C"/>
    <w:rsid w:val="00026133"/>
    <w:rsid w:val="00026243"/>
    <w:rsid w:val="00026EF6"/>
    <w:rsid w:val="000274D4"/>
    <w:rsid w:val="000277D6"/>
    <w:rsid w:val="0003024F"/>
    <w:rsid w:val="0003153A"/>
    <w:rsid w:val="00032667"/>
    <w:rsid w:val="0003588E"/>
    <w:rsid w:val="00035A6A"/>
    <w:rsid w:val="00036534"/>
    <w:rsid w:val="00037CB8"/>
    <w:rsid w:val="000404B7"/>
    <w:rsid w:val="00040D5B"/>
    <w:rsid w:val="000422D3"/>
    <w:rsid w:val="00042A61"/>
    <w:rsid w:val="00044177"/>
    <w:rsid w:val="00045223"/>
    <w:rsid w:val="00047631"/>
    <w:rsid w:val="00047639"/>
    <w:rsid w:val="000478DB"/>
    <w:rsid w:val="000479CA"/>
    <w:rsid w:val="000512F9"/>
    <w:rsid w:val="000517BC"/>
    <w:rsid w:val="00051C5F"/>
    <w:rsid w:val="00054459"/>
    <w:rsid w:val="0005496F"/>
    <w:rsid w:val="00055194"/>
    <w:rsid w:val="000574B4"/>
    <w:rsid w:val="0006044E"/>
    <w:rsid w:val="000610E6"/>
    <w:rsid w:val="0006263C"/>
    <w:rsid w:val="000628AC"/>
    <w:rsid w:val="00064437"/>
    <w:rsid w:val="0006552B"/>
    <w:rsid w:val="00065CF2"/>
    <w:rsid w:val="000662F9"/>
    <w:rsid w:val="00066C9C"/>
    <w:rsid w:val="00067A90"/>
    <w:rsid w:val="000706F9"/>
    <w:rsid w:val="00071F13"/>
    <w:rsid w:val="00074822"/>
    <w:rsid w:val="00074D3B"/>
    <w:rsid w:val="00074F72"/>
    <w:rsid w:val="0007588B"/>
    <w:rsid w:val="0007610F"/>
    <w:rsid w:val="00076167"/>
    <w:rsid w:val="0007758A"/>
    <w:rsid w:val="00080B31"/>
    <w:rsid w:val="00080F2A"/>
    <w:rsid w:val="00081426"/>
    <w:rsid w:val="0008159C"/>
    <w:rsid w:val="000828C0"/>
    <w:rsid w:val="00083E80"/>
    <w:rsid w:val="0008459B"/>
    <w:rsid w:val="0008599B"/>
    <w:rsid w:val="0009086A"/>
    <w:rsid w:val="00094110"/>
    <w:rsid w:val="00096D5E"/>
    <w:rsid w:val="000A06E2"/>
    <w:rsid w:val="000A14BD"/>
    <w:rsid w:val="000A1A0C"/>
    <w:rsid w:val="000A2EA9"/>
    <w:rsid w:val="000A498D"/>
    <w:rsid w:val="000A548E"/>
    <w:rsid w:val="000A5A57"/>
    <w:rsid w:val="000A5FFF"/>
    <w:rsid w:val="000A6D1B"/>
    <w:rsid w:val="000A79F6"/>
    <w:rsid w:val="000A7C0C"/>
    <w:rsid w:val="000A7D5E"/>
    <w:rsid w:val="000B0A44"/>
    <w:rsid w:val="000B1785"/>
    <w:rsid w:val="000B2232"/>
    <w:rsid w:val="000B2EA7"/>
    <w:rsid w:val="000B43DF"/>
    <w:rsid w:val="000B5059"/>
    <w:rsid w:val="000B5F2E"/>
    <w:rsid w:val="000B6355"/>
    <w:rsid w:val="000B672F"/>
    <w:rsid w:val="000C0CA9"/>
    <w:rsid w:val="000C25E9"/>
    <w:rsid w:val="000C2B32"/>
    <w:rsid w:val="000C2B8B"/>
    <w:rsid w:val="000C3735"/>
    <w:rsid w:val="000C496E"/>
    <w:rsid w:val="000C4DBF"/>
    <w:rsid w:val="000C532C"/>
    <w:rsid w:val="000C7AF9"/>
    <w:rsid w:val="000D161F"/>
    <w:rsid w:val="000D29E3"/>
    <w:rsid w:val="000D2F97"/>
    <w:rsid w:val="000D55BD"/>
    <w:rsid w:val="000D5C69"/>
    <w:rsid w:val="000D608D"/>
    <w:rsid w:val="000E15C1"/>
    <w:rsid w:val="000E18FF"/>
    <w:rsid w:val="000E1AEB"/>
    <w:rsid w:val="000E1F24"/>
    <w:rsid w:val="000E3A58"/>
    <w:rsid w:val="000E4309"/>
    <w:rsid w:val="000E678F"/>
    <w:rsid w:val="000F09B3"/>
    <w:rsid w:val="000F2C18"/>
    <w:rsid w:val="000F2E5E"/>
    <w:rsid w:val="000F2E9A"/>
    <w:rsid w:val="000F3474"/>
    <w:rsid w:val="000F3691"/>
    <w:rsid w:val="000F4D94"/>
    <w:rsid w:val="000F5A52"/>
    <w:rsid w:val="000F5AB7"/>
    <w:rsid w:val="000F5D2D"/>
    <w:rsid w:val="00100B58"/>
    <w:rsid w:val="00101049"/>
    <w:rsid w:val="00103A18"/>
    <w:rsid w:val="00105D27"/>
    <w:rsid w:val="00106014"/>
    <w:rsid w:val="00112753"/>
    <w:rsid w:val="0011296F"/>
    <w:rsid w:val="001142AA"/>
    <w:rsid w:val="00116994"/>
    <w:rsid w:val="001211CD"/>
    <w:rsid w:val="00122B0F"/>
    <w:rsid w:val="00125135"/>
    <w:rsid w:val="001258FD"/>
    <w:rsid w:val="00126405"/>
    <w:rsid w:val="00126F0C"/>
    <w:rsid w:val="0012754D"/>
    <w:rsid w:val="00131871"/>
    <w:rsid w:val="00133504"/>
    <w:rsid w:val="00134CC7"/>
    <w:rsid w:val="0013587D"/>
    <w:rsid w:val="001363A3"/>
    <w:rsid w:val="00137A3D"/>
    <w:rsid w:val="00140267"/>
    <w:rsid w:val="00140A70"/>
    <w:rsid w:val="001422B6"/>
    <w:rsid w:val="001422EF"/>
    <w:rsid w:val="00142A58"/>
    <w:rsid w:val="00142D41"/>
    <w:rsid w:val="0014303C"/>
    <w:rsid w:val="001432D6"/>
    <w:rsid w:val="00145973"/>
    <w:rsid w:val="00145C0F"/>
    <w:rsid w:val="00145F76"/>
    <w:rsid w:val="0015055E"/>
    <w:rsid w:val="00151AEB"/>
    <w:rsid w:val="00156262"/>
    <w:rsid w:val="00156498"/>
    <w:rsid w:val="0015649F"/>
    <w:rsid w:val="00157C0E"/>
    <w:rsid w:val="00162547"/>
    <w:rsid w:val="00163B70"/>
    <w:rsid w:val="00166986"/>
    <w:rsid w:val="00166DA3"/>
    <w:rsid w:val="00166E1E"/>
    <w:rsid w:val="00166F2E"/>
    <w:rsid w:val="00167086"/>
    <w:rsid w:val="001670BA"/>
    <w:rsid w:val="001673A3"/>
    <w:rsid w:val="0016792F"/>
    <w:rsid w:val="001705F6"/>
    <w:rsid w:val="001707D8"/>
    <w:rsid w:val="00171EF5"/>
    <w:rsid w:val="00173FAA"/>
    <w:rsid w:val="00174650"/>
    <w:rsid w:val="0017539E"/>
    <w:rsid w:val="00175C9B"/>
    <w:rsid w:val="001818A9"/>
    <w:rsid w:val="001823B4"/>
    <w:rsid w:val="0018326A"/>
    <w:rsid w:val="00183B08"/>
    <w:rsid w:val="00183D3A"/>
    <w:rsid w:val="00184A0C"/>
    <w:rsid w:val="00185A24"/>
    <w:rsid w:val="001876E5"/>
    <w:rsid w:val="00187E4C"/>
    <w:rsid w:val="00190173"/>
    <w:rsid w:val="00190513"/>
    <w:rsid w:val="00191C15"/>
    <w:rsid w:val="00195168"/>
    <w:rsid w:val="00195457"/>
    <w:rsid w:val="00195FAF"/>
    <w:rsid w:val="00196A27"/>
    <w:rsid w:val="001A17BF"/>
    <w:rsid w:val="001A1A06"/>
    <w:rsid w:val="001A1F88"/>
    <w:rsid w:val="001A44B1"/>
    <w:rsid w:val="001A55DB"/>
    <w:rsid w:val="001A5E1A"/>
    <w:rsid w:val="001A749F"/>
    <w:rsid w:val="001A7D24"/>
    <w:rsid w:val="001B0087"/>
    <w:rsid w:val="001B13C7"/>
    <w:rsid w:val="001B271C"/>
    <w:rsid w:val="001B2C32"/>
    <w:rsid w:val="001B360A"/>
    <w:rsid w:val="001B3DC8"/>
    <w:rsid w:val="001B3E0D"/>
    <w:rsid w:val="001B3E6D"/>
    <w:rsid w:val="001B3FE8"/>
    <w:rsid w:val="001B4310"/>
    <w:rsid w:val="001B65C2"/>
    <w:rsid w:val="001B6749"/>
    <w:rsid w:val="001B68F2"/>
    <w:rsid w:val="001C04C6"/>
    <w:rsid w:val="001C0BBC"/>
    <w:rsid w:val="001C13FC"/>
    <w:rsid w:val="001C1EEA"/>
    <w:rsid w:val="001C39FF"/>
    <w:rsid w:val="001C3BA6"/>
    <w:rsid w:val="001C4A76"/>
    <w:rsid w:val="001C53BB"/>
    <w:rsid w:val="001C5F64"/>
    <w:rsid w:val="001D1DF9"/>
    <w:rsid w:val="001D2417"/>
    <w:rsid w:val="001D26F2"/>
    <w:rsid w:val="001D3C6F"/>
    <w:rsid w:val="001D4389"/>
    <w:rsid w:val="001D4446"/>
    <w:rsid w:val="001D727D"/>
    <w:rsid w:val="001E1F05"/>
    <w:rsid w:val="001E2221"/>
    <w:rsid w:val="001E288B"/>
    <w:rsid w:val="001E40BA"/>
    <w:rsid w:val="001E43DE"/>
    <w:rsid w:val="001E55D4"/>
    <w:rsid w:val="001E6581"/>
    <w:rsid w:val="001E6624"/>
    <w:rsid w:val="001E6796"/>
    <w:rsid w:val="001E6BC6"/>
    <w:rsid w:val="001F04F2"/>
    <w:rsid w:val="001F283E"/>
    <w:rsid w:val="001F29E6"/>
    <w:rsid w:val="001F457B"/>
    <w:rsid w:val="001F520E"/>
    <w:rsid w:val="001F5745"/>
    <w:rsid w:val="001F5D68"/>
    <w:rsid w:val="001F6263"/>
    <w:rsid w:val="002001CD"/>
    <w:rsid w:val="002005B9"/>
    <w:rsid w:val="00200614"/>
    <w:rsid w:val="00200C07"/>
    <w:rsid w:val="00200CFA"/>
    <w:rsid w:val="00202946"/>
    <w:rsid w:val="00202E38"/>
    <w:rsid w:val="00204DFE"/>
    <w:rsid w:val="00205AF8"/>
    <w:rsid w:val="00206444"/>
    <w:rsid w:val="0020766A"/>
    <w:rsid w:val="00210D6E"/>
    <w:rsid w:val="0021100E"/>
    <w:rsid w:val="00211AF8"/>
    <w:rsid w:val="00213A8F"/>
    <w:rsid w:val="00214C09"/>
    <w:rsid w:val="0021521A"/>
    <w:rsid w:val="00220241"/>
    <w:rsid w:val="00220EA5"/>
    <w:rsid w:val="00221B24"/>
    <w:rsid w:val="00222893"/>
    <w:rsid w:val="00222DC7"/>
    <w:rsid w:val="002237E3"/>
    <w:rsid w:val="00224450"/>
    <w:rsid w:val="0023053A"/>
    <w:rsid w:val="002309C0"/>
    <w:rsid w:val="00230A9C"/>
    <w:rsid w:val="00230CB0"/>
    <w:rsid w:val="0023185A"/>
    <w:rsid w:val="002319EC"/>
    <w:rsid w:val="00231CE0"/>
    <w:rsid w:val="00232892"/>
    <w:rsid w:val="00232E23"/>
    <w:rsid w:val="00233DB5"/>
    <w:rsid w:val="00235A62"/>
    <w:rsid w:val="00235C72"/>
    <w:rsid w:val="002365E6"/>
    <w:rsid w:val="002379BA"/>
    <w:rsid w:val="00241C35"/>
    <w:rsid w:val="00242379"/>
    <w:rsid w:val="0024334A"/>
    <w:rsid w:val="00243488"/>
    <w:rsid w:val="002461E7"/>
    <w:rsid w:val="00246B3C"/>
    <w:rsid w:val="00246B67"/>
    <w:rsid w:val="00247793"/>
    <w:rsid w:val="00250E4A"/>
    <w:rsid w:val="00251DE7"/>
    <w:rsid w:val="00255C3F"/>
    <w:rsid w:val="002561A5"/>
    <w:rsid w:val="00257FD5"/>
    <w:rsid w:val="002602DD"/>
    <w:rsid w:val="0026043A"/>
    <w:rsid w:val="00260F79"/>
    <w:rsid w:val="00261105"/>
    <w:rsid w:val="00261B69"/>
    <w:rsid w:val="00266015"/>
    <w:rsid w:val="00267878"/>
    <w:rsid w:val="002708F8"/>
    <w:rsid w:val="0027136C"/>
    <w:rsid w:val="0027318E"/>
    <w:rsid w:val="00273BF2"/>
    <w:rsid w:val="00274FCA"/>
    <w:rsid w:val="0028142E"/>
    <w:rsid w:val="00281FB2"/>
    <w:rsid w:val="0028336B"/>
    <w:rsid w:val="00285019"/>
    <w:rsid w:val="0028594C"/>
    <w:rsid w:val="00286053"/>
    <w:rsid w:val="00287A8A"/>
    <w:rsid w:val="0029108B"/>
    <w:rsid w:val="00291EAC"/>
    <w:rsid w:val="00296072"/>
    <w:rsid w:val="0029629A"/>
    <w:rsid w:val="00296342"/>
    <w:rsid w:val="00296FBF"/>
    <w:rsid w:val="002A06CB"/>
    <w:rsid w:val="002A1B2C"/>
    <w:rsid w:val="002A1C9C"/>
    <w:rsid w:val="002A26FC"/>
    <w:rsid w:val="002A399B"/>
    <w:rsid w:val="002A4932"/>
    <w:rsid w:val="002A5E82"/>
    <w:rsid w:val="002A6600"/>
    <w:rsid w:val="002B1395"/>
    <w:rsid w:val="002B1B6C"/>
    <w:rsid w:val="002B24BC"/>
    <w:rsid w:val="002B2E61"/>
    <w:rsid w:val="002B36EE"/>
    <w:rsid w:val="002B5E04"/>
    <w:rsid w:val="002B6077"/>
    <w:rsid w:val="002B6A9E"/>
    <w:rsid w:val="002B796F"/>
    <w:rsid w:val="002B7B4E"/>
    <w:rsid w:val="002C1B2C"/>
    <w:rsid w:val="002C26D7"/>
    <w:rsid w:val="002C2A50"/>
    <w:rsid w:val="002C3CBA"/>
    <w:rsid w:val="002C578D"/>
    <w:rsid w:val="002C71DA"/>
    <w:rsid w:val="002D0919"/>
    <w:rsid w:val="002D1D9C"/>
    <w:rsid w:val="002D1E3C"/>
    <w:rsid w:val="002D375B"/>
    <w:rsid w:val="002D3918"/>
    <w:rsid w:val="002D3DB2"/>
    <w:rsid w:val="002D3ED2"/>
    <w:rsid w:val="002D5682"/>
    <w:rsid w:val="002D5A79"/>
    <w:rsid w:val="002D7DC2"/>
    <w:rsid w:val="002E053F"/>
    <w:rsid w:val="002E0586"/>
    <w:rsid w:val="002E2888"/>
    <w:rsid w:val="002E5C7F"/>
    <w:rsid w:val="002E63D8"/>
    <w:rsid w:val="002E6A98"/>
    <w:rsid w:val="002E75F8"/>
    <w:rsid w:val="002E7622"/>
    <w:rsid w:val="002E774A"/>
    <w:rsid w:val="002F07C6"/>
    <w:rsid w:val="002F298A"/>
    <w:rsid w:val="002F4396"/>
    <w:rsid w:val="002F4426"/>
    <w:rsid w:val="002F550B"/>
    <w:rsid w:val="002F6695"/>
    <w:rsid w:val="002F7882"/>
    <w:rsid w:val="002F78FC"/>
    <w:rsid w:val="003000D6"/>
    <w:rsid w:val="003013BB"/>
    <w:rsid w:val="00301F8E"/>
    <w:rsid w:val="003029E7"/>
    <w:rsid w:val="00306162"/>
    <w:rsid w:val="00306947"/>
    <w:rsid w:val="00306A24"/>
    <w:rsid w:val="00307B29"/>
    <w:rsid w:val="00311EED"/>
    <w:rsid w:val="00312DE3"/>
    <w:rsid w:val="00314CCB"/>
    <w:rsid w:val="00316594"/>
    <w:rsid w:val="00316C92"/>
    <w:rsid w:val="00317FD1"/>
    <w:rsid w:val="00322058"/>
    <w:rsid w:val="00322B04"/>
    <w:rsid w:val="00324202"/>
    <w:rsid w:val="00324C47"/>
    <w:rsid w:val="00324C6D"/>
    <w:rsid w:val="00326FC2"/>
    <w:rsid w:val="00327DA6"/>
    <w:rsid w:val="00327E7C"/>
    <w:rsid w:val="00331026"/>
    <w:rsid w:val="00333BF5"/>
    <w:rsid w:val="00335FC9"/>
    <w:rsid w:val="0033629C"/>
    <w:rsid w:val="00336E64"/>
    <w:rsid w:val="0033738A"/>
    <w:rsid w:val="00337DF8"/>
    <w:rsid w:val="00341704"/>
    <w:rsid w:val="00342768"/>
    <w:rsid w:val="003432A1"/>
    <w:rsid w:val="00343786"/>
    <w:rsid w:val="003439E6"/>
    <w:rsid w:val="00347728"/>
    <w:rsid w:val="00347B1B"/>
    <w:rsid w:val="00347D27"/>
    <w:rsid w:val="00350F77"/>
    <w:rsid w:val="00351AEB"/>
    <w:rsid w:val="003533D6"/>
    <w:rsid w:val="00353D0F"/>
    <w:rsid w:val="0035709B"/>
    <w:rsid w:val="00357D7B"/>
    <w:rsid w:val="003621F1"/>
    <w:rsid w:val="00362D60"/>
    <w:rsid w:val="00366333"/>
    <w:rsid w:val="00366864"/>
    <w:rsid w:val="0036766A"/>
    <w:rsid w:val="003677A5"/>
    <w:rsid w:val="0037063D"/>
    <w:rsid w:val="00371EDE"/>
    <w:rsid w:val="00372F08"/>
    <w:rsid w:val="0037429E"/>
    <w:rsid w:val="00375AEF"/>
    <w:rsid w:val="003802D7"/>
    <w:rsid w:val="00382FAF"/>
    <w:rsid w:val="003844B9"/>
    <w:rsid w:val="00384799"/>
    <w:rsid w:val="00385E5F"/>
    <w:rsid w:val="003904E4"/>
    <w:rsid w:val="00390D3A"/>
    <w:rsid w:val="00391AB4"/>
    <w:rsid w:val="00391B14"/>
    <w:rsid w:val="00392DCF"/>
    <w:rsid w:val="00395248"/>
    <w:rsid w:val="00395CF2"/>
    <w:rsid w:val="00397329"/>
    <w:rsid w:val="003979B0"/>
    <w:rsid w:val="00397BB7"/>
    <w:rsid w:val="003A19A4"/>
    <w:rsid w:val="003A4EE2"/>
    <w:rsid w:val="003A5F5E"/>
    <w:rsid w:val="003A76B8"/>
    <w:rsid w:val="003A7970"/>
    <w:rsid w:val="003B046A"/>
    <w:rsid w:val="003B0491"/>
    <w:rsid w:val="003B2645"/>
    <w:rsid w:val="003B4360"/>
    <w:rsid w:val="003B4A39"/>
    <w:rsid w:val="003B4C61"/>
    <w:rsid w:val="003B5698"/>
    <w:rsid w:val="003B64BA"/>
    <w:rsid w:val="003B71CA"/>
    <w:rsid w:val="003B722F"/>
    <w:rsid w:val="003C1FBB"/>
    <w:rsid w:val="003C33BD"/>
    <w:rsid w:val="003C4D36"/>
    <w:rsid w:val="003C563E"/>
    <w:rsid w:val="003C6005"/>
    <w:rsid w:val="003C6719"/>
    <w:rsid w:val="003D1574"/>
    <w:rsid w:val="003D15D3"/>
    <w:rsid w:val="003D1C56"/>
    <w:rsid w:val="003D1DDA"/>
    <w:rsid w:val="003D463B"/>
    <w:rsid w:val="003D5924"/>
    <w:rsid w:val="003D5EF8"/>
    <w:rsid w:val="003D6279"/>
    <w:rsid w:val="003D73EC"/>
    <w:rsid w:val="003D7F87"/>
    <w:rsid w:val="003E0788"/>
    <w:rsid w:val="003E0CFE"/>
    <w:rsid w:val="003E26FB"/>
    <w:rsid w:val="003E2935"/>
    <w:rsid w:val="003E4A8C"/>
    <w:rsid w:val="003E4C39"/>
    <w:rsid w:val="003E675F"/>
    <w:rsid w:val="003E6954"/>
    <w:rsid w:val="003F2D7F"/>
    <w:rsid w:val="003F3D29"/>
    <w:rsid w:val="003F45E4"/>
    <w:rsid w:val="003F5025"/>
    <w:rsid w:val="003F6544"/>
    <w:rsid w:val="00400094"/>
    <w:rsid w:val="0040274B"/>
    <w:rsid w:val="00402FC0"/>
    <w:rsid w:val="00404D31"/>
    <w:rsid w:val="00406F82"/>
    <w:rsid w:val="004079DF"/>
    <w:rsid w:val="00407F1C"/>
    <w:rsid w:val="00413703"/>
    <w:rsid w:val="004137EC"/>
    <w:rsid w:val="00415828"/>
    <w:rsid w:val="00416F51"/>
    <w:rsid w:val="00416F9D"/>
    <w:rsid w:val="00417618"/>
    <w:rsid w:val="00417C26"/>
    <w:rsid w:val="004208E8"/>
    <w:rsid w:val="00421F7A"/>
    <w:rsid w:val="00423947"/>
    <w:rsid w:val="00424BE5"/>
    <w:rsid w:val="004256ED"/>
    <w:rsid w:val="00425CD3"/>
    <w:rsid w:val="0042669B"/>
    <w:rsid w:val="004279C6"/>
    <w:rsid w:val="00431728"/>
    <w:rsid w:val="00433176"/>
    <w:rsid w:val="00433A39"/>
    <w:rsid w:val="00436EDA"/>
    <w:rsid w:val="00437A01"/>
    <w:rsid w:val="004412C5"/>
    <w:rsid w:val="00442C86"/>
    <w:rsid w:val="00443460"/>
    <w:rsid w:val="00443DEB"/>
    <w:rsid w:val="00445AD8"/>
    <w:rsid w:val="00446B2E"/>
    <w:rsid w:val="0045085D"/>
    <w:rsid w:val="004513C9"/>
    <w:rsid w:val="004517A7"/>
    <w:rsid w:val="00451C8D"/>
    <w:rsid w:val="004524AD"/>
    <w:rsid w:val="00453C6B"/>
    <w:rsid w:val="004544BC"/>
    <w:rsid w:val="00454949"/>
    <w:rsid w:val="00454EEF"/>
    <w:rsid w:val="004557E4"/>
    <w:rsid w:val="00456E6F"/>
    <w:rsid w:val="0046125F"/>
    <w:rsid w:val="00461698"/>
    <w:rsid w:val="00463EA2"/>
    <w:rsid w:val="004649A8"/>
    <w:rsid w:val="0046525D"/>
    <w:rsid w:val="00465458"/>
    <w:rsid w:val="004671F1"/>
    <w:rsid w:val="00470C3B"/>
    <w:rsid w:val="00472D84"/>
    <w:rsid w:val="00472E16"/>
    <w:rsid w:val="00473723"/>
    <w:rsid w:val="00475500"/>
    <w:rsid w:val="00476090"/>
    <w:rsid w:val="00476BDB"/>
    <w:rsid w:val="00480977"/>
    <w:rsid w:val="004822D1"/>
    <w:rsid w:val="00482C6B"/>
    <w:rsid w:val="00486938"/>
    <w:rsid w:val="00491075"/>
    <w:rsid w:val="00492435"/>
    <w:rsid w:val="00494B5F"/>
    <w:rsid w:val="00495B90"/>
    <w:rsid w:val="00497BD4"/>
    <w:rsid w:val="004A06EF"/>
    <w:rsid w:val="004A42A8"/>
    <w:rsid w:val="004A5672"/>
    <w:rsid w:val="004A59F5"/>
    <w:rsid w:val="004A6C9E"/>
    <w:rsid w:val="004A727C"/>
    <w:rsid w:val="004B0C0E"/>
    <w:rsid w:val="004B15D0"/>
    <w:rsid w:val="004B16A2"/>
    <w:rsid w:val="004B2B53"/>
    <w:rsid w:val="004B2CDA"/>
    <w:rsid w:val="004B3EFB"/>
    <w:rsid w:val="004B4DD8"/>
    <w:rsid w:val="004B6389"/>
    <w:rsid w:val="004B6450"/>
    <w:rsid w:val="004B6E26"/>
    <w:rsid w:val="004B6F28"/>
    <w:rsid w:val="004B6F77"/>
    <w:rsid w:val="004B7922"/>
    <w:rsid w:val="004B7DF4"/>
    <w:rsid w:val="004C1B39"/>
    <w:rsid w:val="004C21C7"/>
    <w:rsid w:val="004C2DCF"/>
    <w:rsid w:val="004C2E60"/>
    <w:rsid w:val="004C36A5"/>
    <w:rsid w:val="004C47BC"/>
    <w:rsid w:val="004C4AC6"/>
    <w:rsid w:val="004C51BF"/>
    <w:rsid w:val="004C5C53"/>
    <w:rsid w:val="004D1E89"/>
    <w:rsid w:val="004D3820"/>
    <w:rsid w:val="004D3891"/>
    <w:rsid w:val="004D4305"/>
    <w:rsid w:val="004D4B49"/>
    <w:rsid w:val="004D503A"/>
    <w:rsid w:val="004D6D7D"/>
    <w:rsid w:val="004D7197"/>
    <w:rsid w:val="004E0271"/>
    <w:rsid w:val="004E0AA9"/>
    <w:rsid w:val="004E0F1E"/>
    <w:rsid w:val="004E2A5F"/>
    <w:rsid w:val="004E3E1D"/>
    <w:rsid w:val="004E550A"/>
    <w:rsid w:val="004E68C6"/>
    <w:rsid w:val="004E76FA"/>
    <w:rsid w:val="004E78FE"/>
    <w:rsid w:val="004E7C70"/>
    <w:rsid w:val="004E7FE3"/>
    <w:rsid w:val="004F096E"/>
    <w:rsid w:val="004F0AC2"/>
    <w:rsid w:val="004F1956"/>
    <w:rsid w:val="004F22ED"/>
    <w:rsid w:val="004F3304"/>
    <w:rsid w:val="004F34E4"/>
    <w:rsid w:val="004F6244"/>
    <w:rsid w:val="00500267"/>
    <w:rsid w:val="005007F5"/>
    <w:rsid w:val="005009A4"/>
    <w:rsid w:val="0050110A"/>
    <w:rsid w:val="005012F4"/>
    <w:rsid w:val="00502360"/>
    <w:rsid w:val="00502BF3"/>
    <w:rsid w:val="005049B2"/>
    <w:rsid w:val="00505F57"/>
    <w:rsid w:val="00507179"/>
    <w:rsid w:val="00511208"/>
    <w:rsid w:val="005112B9"/>
    <w:rsid w:val="005204E0"/>
    <w:rsid w:val="00520BEE"/>
    <w:rsid w:val="00520E72"/>
    <w:rsid w:val="005233E8"/>
    <w:rsid w:val="0052496E"/>
    <w:rsid w:val="00524E62"/>
    <w:rsid w:val="005263B0"/>
    <w:rsid w:val="005272DD"/>
    <w:rsid w:val="005274E3"/>
    <w:rsid w:val="00527897"/>
    <w:rsid w:val="00530AD0"/>
    <w:rsid w:val="00531DC5"/>
    <w:rsid w:val="005326E5"/>
    <w:rsid w:val="00534F88"/>
    <w:rsid w:val="00535ED9"/>
    <w:rsid w:val="0053629B"/>
    <w:rsid w:val="0053667D"/>
    <w:rsid w:val="00540E40"/>
    <w:rsid w:val="0054149A"/>
    <w:rsid w:val="005428ED"/>
    <w:rsid w:val="00542CDE"/>
    <w:rsid w:val="00543BD4"/>
    <w:rsid w:val="00544058"/>
    <w:rsid w:val="005440A5"/>
    <w:rsid w:val="005455C8"/>
    <w:rsid w:val="0054692A"/>
    <w:rsid w:val="005470DB"/>
    <w:rsid w:val="00547BCB"/>
    <w:rsid w:val="005522C4"/>
    <w:rsid w:val="00552A74"/>
    <w:rsid w:val="005561D6"/>
    <w:rsid w:val="00560310"/>
    <w:rsid w:val="00560648"/>
    <w:rsid w:val="00561AB0"/>
    <w:rsid w:val="00561D3D"/>
    <w:rsid w:val="00562170"/>
    <w:rsid w:val="005623D3"/>
    <w:rsid w:val="0056240C"/>
    <w:rsid w:val="005633E3"/>
    <w:rsid w:val="00564188"/>
    <w:rsid w:val="005642E8"/>
    <w:rsid w:val="00565081"/>
    <w:rsid w:val="005661D5"/>
    <w:rsid w:val="00566FBD"/>
    <w:rsid w:val="00567CCC"/>
    <w:rsid w:val="005708B3"/>
    <w:rsid w:val="00570CA8"/>
    <w:rsid w:val="005714A3"/>
    <w:rsid w:val="00571D4F"/>
    <w:rsid w:val="005721E0"/>
    <w:rsid w:val="0057257E"/>
    <w:rsid w:val="00572D7A"/>
    <w:rsid w:val="00572E9A"/>
    <w:rsid w:val="00573384"/>
    <w:rsid w:val="00575EEB"/>
    <w:rsid w:val="005775DC"/>
    <w:rsid w:val="00580BA4"/>
    <w:rsid w:val="00581AFF"/>
    <w:rsid w:val="005858D3"/>
    <w:rsid w:val="00585BC3"/>
    <w:rsid w:val="00590412"/>
    <w:rsid w:val="00591AE5"/>
    <w:rsid w:val="0059221F"/>
    <w:rsid w:val="00595F90"/>
    <w:rsid w:val="00595F94"/>
    <w:rsid w:val="005A0315"/>
    <w:rsid w:val="005A033A"/>
    <w:rsid w:val="005A04B1"/>
    <w:rsid w:val="005A0529"/>
    <w:rsid w:val="005A07D7"/>
    <w:rsid w:val="005A1944"/>
    <w:rsid w:val="005A2620"/>
    <w:rsid w:val="005A37D7"/>
    <w:rsid w:val="005A55F5"/>
    <w:rsid w:val="005A5CA3"/>
    <w:rsid w:val="005A63B3"/>
    <w:rsid w:val="005A6B34"/>
    <w:rsid w:val="005A6C48"/>
    <w:rsid w:val="005B0268"/>
    <w:rsid w:val="005B12D9"/>
    <w:rsid w:val="005B1BCD"/>
    <w:rsid w:val="005B2525"/>
    <w:rsid w:val="005B2F4F"/>
    <w:rsid w:val="005B44AB"/>
    <w:rsid w:val="005B4D56"/>
    <w:rsid w:val="005B5467"/>
    <w:rsid w:val="005B5A90"/>
    <w:rsid w:val="005B5FC9"/>
    <w:rsid w:val="005B6C33"/>
    <w:rsid w:val="005B7B03"/>
    <w:rsid w:val="005B7C71"/>
    <w:rsid w:val="005C0CE0"/>
    <w:rsid w:val="005C2636"/>
    <w:rsid w:val="005C2A8E"/>
    <w:rsid w:val="005C3A46"/>
    <w:rsid w:val="005C47FA"/>
    <w:rsid w:val="005C4DC8"/>
    <w:rsid w:val="005C5B47"/>
    <w:rsid w:val="005C666F"/>
    <w:rsid w:val="005C7084"/>
    <w:rsid w:val="005C7463"/>
    <w:rsid w:val="005C7BDE"/>
    <w:rsid w:val="005D056E"/>
    <w:rsid w:val="005D190A"/>
    <w:rsid w:val="005D1992"/>
    <w:rsid w:val="005D23D6"/>
    <w:rsid w:val="005D2D66"/>
    <w:rsid w:val="005D4965"/>
    <w:rsid w:val="005D4D6A"/>
    <w:rsid w:val="005D665F"/>
    <w:rsid w:val="005D6732"/>
    <w:rsid w:val="005D6DF2"/>
    <w:rsid w:val="005E04FF"/>
    <w:rsid w:val="005E193C"/>
    <w:rsid w:val="005E2288"/>
    <w:rsid w:val="005E2AFA"/>
    <w:rsid w:val="005E3271"/>
    <w:rsid w:val="005E3E51"/>
    <w:rsid w:val="005E5718"/>
    <w:rsid w:val="005E5BD7"/>
    <w:rsid w:val="005E64B2"/>
    <w:rsid w:val="005E6928"/>
    <w:rsid w:val="005E7552"/>
    <w:rsid w:val="005E7A88"/>
    <w:rsid w:val="005F1393"/>
    <w:rsid w:val="005F5324"/>
    <w:rsid w:val="005F5627"/>
    <w:rsid w:val="005F622D"/>
    <w:rsid w:val="005F67E1"/>
    <w:rsid w:val="005F7AAF"/>
    <w:rsid w:val="0060005F"/>
    <w:rsid w:val="00600651"/>
    <w:rsid w:val="00600BCA"/>
    <w:rsid w:val="0060289C"/>
    <w:rsid w:val="0060403E"/>
    <w:rsid w:val="0060410D"/>
    <w:rsid w:val="006041CB"/>
    <w:rsid w:val="00604CD9"/>
    <w:rsid w:val="00605703"/>
    <w:rsid w:val="0060615C"/>
    <w:rsid w:val="00606210"/>
    <w:rsid w:val="00607273"/>
    <w:rsid w:val="006116BC"/>
    <w:rsid w:val="00612239"/>
    <w:rsid w:val="006137DC"/>
    <w:rsid w:val="0061557E"/>
    <w:rsid w:val="00615F01"/>
    <w:rsid w:val="0061659C"/>
    <w:rsid w:val="0061672E"/>
    <w:rsid w:val="00616F0B"/>
    <w:rsid w:val="00617926"/>
    <w:rsid w:val="006200AD"/>
    <w:rsid w:val="00622EF9"/>
    <w:rsid w:val="00625CF8"/>
    <w:rsid w:val="00630BA3"/>
    <w:rsid w:val="00633394"/>
    <w:rsid w:val="00633798"/>
    <w:rsid w:val="006340B7"/>
    <w:rsid w:val="006350DF"/>
    <w:rsid w:val="006409AA"/>
    <w:rsid w:val="00640F90"/>
    <w:rsid w:val="0064168D"/>
    <w:rsid w:val="00641BB9"/>
    <w:rsid w:val="00643484"/>
    <w:rsid w:val="00643495"/>
    <w:rsid w:val="00645037"/>
    <w:rsid w:val="00646113"/>
    <w:rsid w:val="00652070"/>
    <w:rsid w:val="00653A1E"/>
    <w:rsid w:val="00653E8B"/>
    <w:rsid w:val="006540D9"/>
    <w:rsid w:val="0065471C"/>
    <w:rsid w:val="0065671C"/>
    <w:rsid w:val="006572D2"/>
    <w:rsid w:val="00660370"/>
    <w:rsid w:val="0066097D"/>
    <w:rsid w:val="00660E81"/>
    <w:rsid w:val="00662928"/>
    <w:rsid w:val="00663051"/>
    <w:rsid w:val="00663FE9"/>
    <w:rsid w:val="006659D7"/>
    <w:rsid w:val="00666075"/>
    <w:rsid w:val="0066723E"/>
    <w:rsid w:val="00667FC0"/>
    <w:rsid w:val="00670420"/>
    <w:rsid w:val="0067181C"/>
    <w:rsid w:val="00671FBE"/>
    <w:rsid w:val="00680C10"/>
    <w:rsid w:val="00681036"/>
    <w:rsid w:val="00682AA0"/>
    <w:rsid w:val="00683A30"/>
    <w:rsid w:val="006869BD"/>
    <w:rsid w:val="00690D91"/>
    <w:rsid w:val="006911A5"/>
    <w:rsid w:val="00691ED8"/>
    <w:rsid w:val="006920BA"/>
    <w:rsid w:val="00692368"/>
    <w:rsid w:val="0069252E"/>
    <w:rsid w:val="00692DFF"/>
    <w:rsid w:val="00693CE1"/>
    <w:rsid w:val="00693EDD"/>
    <w:rsid w:val="00694067"/>
    <w:rsid w:val="00694450"/>
    <w:rsid w:val="006948A1"/>
    <w:rsid w:val="00694CC1"/>
    <w:rsid w:val="006960EB"/>
    <w:rsid w:val="00696FB7"/>
    <w:rsid w:val="006975F0"/>
    <w:rsid w:val="00697E24"/>
    <w:rsid w:val="006A1179"/>
    <w:rsid w:val="006A26EC"/>
    <w:rsid w:val="006A40D3"/>
    <w:rsid w:val="006A7ED5"/>
    <w:rsid w:val="006B0E3C"/>
    <w:rsid w:val="006B1DFE"/>
    <w:rsid w:val="006B1FAB"/>
    <w:rsid w:val="006B4515"/>
    <w:rsid w:val="006B4913"/>
    <w:rsid w:val="006B571C"/>
    <w:rsid w:val="006B8B6C"/>
    <w:rsid w:val="006C004C"/>
    <w:rsid w:val="006C01C4"/>
    <w:rsid w:val="006C028D"/>
    <w:rsid w:val="006C1C30"/>
    <w:rsid w:val="006C240B"/>
    <w:rsid w:val="006C2C77"/>
    <w:rsid w:val="006C3AC3"/>
    <w:rsid w:val="006C4934"/>
    <w:rsid w:val="006C6515"/>
    <w:rsid w:val="006C6C0A"/>
    <w:rsid w:val="006C7EE0"/>
    <w:rsid w:val="006D0110"/>
    <w:rsid w:val="006D28FE"/>
    <w:rsid w:val="006D2CC1"/>
    <w:rsid w:val="006D34ED"/>
    <w:rsid w:val="006D58EA"/>
    <w:rsid w:val="006D6A85"/>
    <w:rsid w:val="006D74C6"/>
    <w:rsid w:val="006D776B"/>
    <w:rsid w:val="006E2705"/>
    <w:rsid w:val="006E3B7A"/>
    <w:rsid w:val="006E3D86"/>
    <w:rsid w:val="006E3DC0"/>
    <w:rsid w:val="006E4A8E"/>
    <w:rsid w:val="006E4BDD"/>
    <w:rsid w:val="006E6304"/>
    <w:rsid w:val="006E76D2"/>
    <w:rsid w:val="006F073F"/>
    <w:rsid w:val="006F2A13"/>
    <w:rsid w:val="006F2B58"/>
    <w:rsid w:val="006F3098"/>
    <w:rsid w:val="006F3DB8"/>
    <w:rsid w:val="006F400C"/>
    <w:rsid w:val="006F79FA"/>
    <w:rsid w:val="00702877"/>
    <w:rsid w:val="007038A9"/>
    <w:rsid w:val="00706A7E"/>
    <w:rsid w:val="00707276"/>
    <w:rsid w:val="007073BE"/>
    <w:rsid w:val="00707405"/>
    <w:rsid w:val="00707EFB"/>
    <w:rsid w:val="007117FD"/>
    <w:rsid w:val="00712D9C"/>
    <w:rsid w:val="0071327F"/>
    <w:rsid w:val="00713FE4"/>
    <w:rsid w:val="00714E03"/>
    <w:rsid w:val="00715564"/>
    <w:rsid w:val="00716D79"/>
    <w:rsid w:val="007211E9"/>
    <w:rsid w:val="0072212E"/>
    <w:rsid w:val="00722C8D"/>
    <w:rsid w:val="00723106"/>
    <w:rsid w:val="00724653"/>
    <w:rsid w:val="007249AC"/>
    <w:rsid w:val="00724ABB"/>
    <w:rsid w:val="007250BD"/>
    <w:rsid w:val="0072551E"/>
    <w:rsid w:val="007255BB"/>
    <w:rsid w:val="0072748A"/>
    <w:rsid w:val="00730134"/>
    <w:rsid w:val="00730620"/>
    <w:rsid w:val="00731450"/>
    <w:rsid w:val="0073224B"/>
    <w:rsid w:val="00734E2E"/>
    <w:rsid w:val="00735544"/>
    <w:rsid w:val="00735570"/>
    <w:rsid w:val="00735A13"/>
    <w:rsid w:val="00737D21"/>
    <w:rsid w:val="0074031F"/>
    <w:rsid w:val="0074092D"/>
    <w:rsid w:val="007414C1"/>
    <w:rsid w:val="00741571"/>
    <w:rsid w:val="0074448E"/>
    <w:rsid w:val="00746421"/>
    <w:rsid w:val="00746B9F"/>
    <w:rsid w:val="00746CF1"/>
    <w:rsid w:val="007502AD"/>
    <w:rsid w:val="00751855"/>
    <w:rsid w:val="00752D68"/>
    <w:rsid w:val="00753E8F"/>
    <w:rsid w:val="00755BA2"/>
    <w:rsid w:val="00760653"/>
    <w:rsid w:val="00760E3B"/>
    <w:rsid w:val="00761CC5"/>
    <w:rsid w:val="00762ED0"/>
    <w:rsid w:val="00766283"/>
    <w:rsid w:val="007700F4"/>
    <w:rsid w:val="00773554"/>
    <w:rsid w:val="007737B7"/>
    <w:rsid w:val="00773855"/>
    <w:rsid w:val="00773F56"/>
    <w:rsid w:val="00775F26"/>
    <w:rsid w:val="00776430"/>
    <w:rsid w:val="007775EF"/>
    <w:rsid w:val="00777B5D"/>
    <w:rsid w:val="00780483"/>
    <w:rsid w:val="00782361"/>
    <w:rsid w:val="00783EF8"/>
    <w:rsid w:val="00784FA8"/>
    <w:rsid w:val="00785B09"/>
    <w:rsid w:val="007860C5"/>
    <w:rsid w:val="00786875"/>
    <w:rsid w:val="00786FDE"/>
    <w:rsid w:val="00787921"/>
    <w:rsid w:val="007910DD"/>
    <w:rsid w:val="00791534"/>
    <w:rsid w:val="00791DBA"/>
    <w:rsid w:val="007928A9"/>
    <w:rsid w:val="00792AC1"/>
    <w:rsid w:val="007939E6"/>
    <w:rsid w:val="007961BA"/>
    <w:rsid w:val="007961D5"/>
    <w:rsid w:val="00797B40"/>
    <w:rsid w:val="007A0765"/>
    <w:rsid w:val="007A09A9"/>
    <w:rsid w:val="007A14F6"/>
    <w:rsid w:val="007A16E1"/>
    <w:rsid w:val="007A4BA1"/>
    <w:rsid w:val="007A6340"/>
    <w:rsid w:val="007A6500"/>
    <w:rsid w:val="007B03F1"/>
    <w:rsid w:val="007B0B86"/>
    <w:rsid w:val="007B0CF9"/>
    <w:rsid w:val="007B1F30"/>
    <w:rsid w:val="007B2941"/>
    <w:rsid w:val="007B3EA3"/>
    <w:rsid w:val="007B48F7"/>
    <w:rsid w:val="007B4ACE"/>
    <w:rsid w:val="007B4D0A"/>
    <w:rsid w:val="007B60E9"/>
    <w:rsid w:val="007B61F1"/>
    <w:rsid w:val="007B76BF"/>
    <w:rsid w:val="007C06F5"/>
    <w:rsid w:val="007C0DF3"/>
    <w:rsid w:val="007C1A4C"/>
    <w:rsid w:val="007C2D5A"/>
    <w:rsid w:val="007C3AB8"/>
    <w:rsid w:val="007C723C"/>
    <w:rsid w:val="007D1475"/>
    <w:rsid w:val="007D1EAA"/>
    <w:rsid w:val="007D35B3"/>
    <w:rsid w:val="007D4089"/>
    <w:rsid w:val="007D4A27"/>
    <w:rsid w:val="007D4EF0"/>
    <w:rsid w:val="007E017F"/>
    <w:rsid w:val="007E0EC8"/>
    <w:rsid w:val="007E1231"/>
    <w:rsid w:val="007E2FE2"/>
    <w:rsid w:val="007E351E"/>
    <w:rsid w:val="007E5178"/>
    <w:rsid w:val="007E5CBC"/>
    <w:rsid w:val="007E5E09"/>
    <w:rsid w:val="007E79A7"/>
    <w:rsid w:val="007F027C"/>
    <w:rsid w:val="007F1FA0"/>
    <w:rsid w:val="007F24E6"/>
    <w:rsid w:val="007F29BF"/>
    <w:rsid w:val="007F36E6"/>
    <w:rsid w:val="007F4BE9"/>
    <w:rsid w:val="007F4E10"/>
    <w:rsid w:val="007F578A"/>
    <w:rsid w:val="007F5B59"/>
    <w:rsid w:val="007F6586"/>
    <w:rsid w:val="007F673C"/>
    <w:rsid w:val="00800420"/>
    <w:rsid w:val="00800B0F"/>
    <w:rsid w:val="00801073"/>
    <w:rsid w:val="008023C0"/>
    <w:rsid w:val="00802436"/>
    <w:rsid w:val="0080361A"/>
    <w:rsid w:val="008038AA"/>
    <w:rsid w:val="00805039"/>
    <w:rsid w:val="00805F1E"/>
    <w:rsid w:val="00806CB1"/>
    <w:rsid w:val="008103F6"/>
    <w:rsid w:val="0081053E"/>
    <w:rsid w:val="0081096E"/>
    <w:rsid w:val="00814DE2"/>
    <w:rsid w:val="00816B15"/>
    <w:rsid w:val="008177E8"/>
    <w:rsid w:val="00817BB1"/>
    <w:rsid w:val="008205FE"/>
    <w:rsid w:val="00820A0B"/>
    <w:rsid w:val="00821A84"/>
    <w:rsid w:val="00821ADC"/>
    <w:rsid w:val="00821D2D"/>
    <w:rsid w:val="00821D80"/>
    <w:rsid w:val="008256A3"/>
    <w:rsid w:val="00827792"/>
    <w:rsid w:val="00827C01"/>
    <w:rsid w:val="00827E26"/>
    <w:rsid w:val="00831852"/>
    <w:rsid w:val="00831B5B"/>
    <w:rsid w:val="00831BDB"/>
    <w:rsid w:val="00832803"/>
    <w:rsid w:val="0083317E"/>
    <w:rsid w:val="00833ECA"/>
    <w:rsid w:val="00835986"/>
    <w:rsid w:val="00835C77"/>
    <w:rsid w:val="00835F5D"/>
    <w:rsid w:val="00836097"/>
    <w:rsid w:val="008364C0"/>
    <w:rsid w:val="00837AB4"/>
    <w:rsid w:val="00840DB5"/>
    <w:rsid w:val="0084258D"/>
    <w:rsid w:val="00843349"/>
    <w:rsid w:val="008440B7"/>
    <w:rsid w:val="00845A4C"/>
    <w:rsid w:val="008462D8"/>
    <w:rsid w:val="00846AF8"/>
    <w:rsid w:val="00847192"/>
    <w:rsid w:val="0084750F"/>
    <w:rsid w:val="00847CEC"/>
    <w:rsid w:val="00847D17"/>
    <w:rsid w:val="00850087"/>
    <w:rsid w:val="00850285"/>
    <w:rsid w:val="008525C5"/>
    <w:rsid w:val="0085443D"/>
    <w:rsid w:val="0085603B"/>
    <w:rsid w:val="00856484"/>
    <w:rsid w:val="0085682D"/>
    <w:rsid w:val="00857C76"/>
    <w:rsid w:val="00862701"/>
    <w:rsid w:val="00863848"/>
    <w:rsid w:val="00863F52"/>
    <w:rsid w:val="00864475"/>
    <w:rsid w:val="00864D73"/>
    <w:rsid w:val="00867383"/>
    <w:rsid w:val="0086792B"/>
    <w:rsid w:val="00867F7D"/>
    <w:rsid w:val="008704FD"/>
    <w:rsid w:val="0087103A"/>
    <w:rsid w:val="0087131C"/>
    <w:rsid w:val="008722B4"/>
    <w:rsid w:val="00872470"/>
    <w:rsid w:val="008734F6"/>
    <w:rsid w:val="0087567F"/>
    <w:rsid w:val="0087682C"/>
    <w:rsid w:val="008802DA"/>
    <w:rsid w:val="0088038C"/>
    <w:rsid w:val="00882784"/>
    <w:rsid w:val="00885247"/>
    <w:rsid w:val="00885F54"/>
    <w:rsid w:val="00886BE1"/>
    <w:rsid w:val="00887F00"/>
    <w:rsid w:val="008910D0"/>
    <w:rsid w:val="00891436"/>
    <w:rsid w:val="00892A97"/>
    <w:rsid w:val="00895056"/>
    <w:rsid w:val="008975CF"/>
    <w:rsid w:val="008A4D03"/>
    <w:rsid w:val="008A5088"/>
    <w:rsid w:val="008A5C3C"/>
    <w:rsid w:val="008A6B24"/>
    <w:rsid w:val="008A7A58"/>
    <w:rsid w:val="008B1D9F"/>
    <w:rsid w:val="008B6F20"/>
    <w:rsid w:val="008B6F3A"/>
    <w:rsid w:val="008B71CF"/>
    <w:rsid w:val="008B7329"/>
    <w:rsid w:val="008B78CB"/>
    <w:rsid w:val="008B7FA9"/>
    <w:rsid w:val="008C03FE"/>
    <w:rsid w:val="008C0CBB"/>
    <w:rsid w:val="008C14D7"/>
    <w:rsid w:val="008C257A"/>
    <w:rsid w:val="008C4D84"/>
    <w:rsid w:val="008C4F11"/>
    <w:rsid w:val="008C582A"/>
    <w:rsid w:val="008C6218"/>
    <w:rsid w:val="008C62F8"/>
    <w:rsid w:val="008C6AB9"/>
    <w:rsid w:val="008C7654"/>
    <w:rsid w:val="008C78B6"/>
    <w:rsid w:val="008D02B1"/>
    <w:rsid w:val="008D0BE5"/>
    <w:rsid w:val="008D5355"/>
    <w:rsid w:val="008D63BB"/>
    <w:rsid w:val="008D77DF"/>
    <w:rsid w:val="008E020C"/>
    <w:rsid w:val="008E0983"/>
    <w:rsid w:val="008E09CA"/>
    <w:rsid w:val="008E1F0E"/>
    <w:rsid w:val="008E30EC"/>
    <w:rsid w:val="008E3262"/>
    <w:rsid w:val="008E48AF"/>
    <w:rsid w:val="008E6AE1"/>
    <w:rsid w:val="008E6AFA"/>
    <w:rsid w:val="008F02D1"/>
    <w:rsid w:val="008F0BFF"/>
    <w:rsid w:val="008F0C2D"/>
    <w:rsid w:val="008F1E35"/>
    <w:rsid w:val="008F1F2F"/>
    <w:rsid w:val="008F664B"/>
    <w:rsid w:val="00901452"/>
    <w:rsid w:val="00901883"/>
    <w:rsid w:val="00904754"/>
    <w:rsid w:val="00904E34"/>
    <w:rsid w:val="009065C9"/>
    <w:rsid w:val="0090672F"/>
    <w:rsid w:val="00911249"/>
    <w:rsid w:val="00912710"/>
    <w:rsid w:val="00913B8D"/>
    <w:rsid w:val="009140A9"/>
    <w:rsid w:val="0091469B"/>
    <w:rsid w:val="00915AE9"/>
    <w:rsid w:val="0091621C"/>
    <w:rsid w:val="00916EE5"/>
    <w:rsid w:val="009170D8"/>
    <w:rsid w:val="0091736B"/>
    <w:rsid w:val="009179B8"/>
    <w:rsid w:val="00920090"/>
    <w:rsid w:val="009204A3"/>
    <w:rsid w:val="00921DA9"/>
    <w:rsid w:val="00921F63"/>
    <w:rsid w:val="009221CE"/>
    <w:rsid w:val="00922E17"/>
    <w:rsid w:val="00923AB6"/>
    <w:rsid w:val="00923C6F"/>
    <w:rsid w:val="009244F1"/>
    <w:rsid w:val="00924522"/>
    <w:rsid w:val="009246CA"/>
    <w:rsid w:val="0092496C"/>
    <w:rsid w:val="0092708E"/>
    <w:rsid w:val="00930772"/>
    <w:rsid w:val="009307D1"/>
    <w:rsid w:val="00931A54"/>
    <w:rsid w:val="00933DE0"/>
    <w:rsid w:val="00934A53"/>
    <w:rsid w:val="00935249"/>
    <w:rsid w:val="0093586F"/>
    <w:rsid w:val="00935B9B"/>
    <w:rsid w:val="009366D1"/>
    <w:rsid w:val="009373EB"/>
    <w:rsid w:val="009379B5"/>
    <w:rsid w:val="00937B87"/>
    <w:rsid w:val="00940839"/>
    <w:rsid w:val="00940DBE"/>
    <w:rsid w:val="0094117A"/>
    <w:rsid w:val="00941E70"/>
    <w:rsid w:val="00943BCD"/>
    <w:rsid w:val="009446FE"/>
    <w:rsid w:val="0094526F"/>
    <w:rsid w:val="00946681"/>
    <w:rsid w:val="0094672C"/>
    <w:rsid w:val="00946C65"/>
    <w:rsid w:val="009471E0"/>
    <w:rsid w:val="00947B80"/>
    <w:rsid w:val="009516FD"/>
    <w:rsid w:val="00952112"/>
    <w:rsid w:val="00952140"/>
    <w:rsid w:val="009535F8"/>
    <w:rsid w:val="00955E16"/>
    <w:rsid w:val="009563B1"/>
    <w:rsid w:val="009579EF"/>
    <w:rsid w:val="00960471"/>
    <w:rsid w:val="00960CDD"/>
    <w:rsid w:val="00961523"/>
    <w:rsid w:val="009620C1"/>
    <w:rsid w:val="00963741"/>
    <w:rsid w:val="00963C66"/>
    <w:rsid w:val="00963D4F"/>
    <w:rsid w:val="00964A17"/>
    <w:rsid w:val="0096510D"/>
    <w:rsid w:val="00965C1D"/>
    <w:rsid w:val="00965C45"/>
    <w:rsid w:val="009668FE"/>
    <w:rsid w:val="0096695C"/>
    <w:rsid w:val="00966EEE"/>
    <w:rsid w:val="00967DE4"/>
    <w:rsid w:val="00970BD1"/>
    <w:rsid w:val="00971636"/>
    <w:rsid w:val="00972750"/>
    <w:rsid w:val="00973956"/>
    <w:rsid w:val="00974E36"/>
    <w:rsid w:val="0097538C"/>
    <w:rsid w:val="00976480"/>
    <w:rsid w:val="00976C4D"/>
    <w:rsid w:val="00976D8C"/>
    <w:rsid w:val="0097790B"/>
    <w:rsid w:val="0098086A"/>
    <w:rsid w:val="00980D1C"/>
    <w:rsid w:val="00981FF3"/>
    <w:rsid w:val="009822AA"/>
    <w:rsid w:val="00982F14"/>
    <w:rsid w:val="00983A38"/>
    <w:rsid w:val="00984FA2"/>
    <w:rsid w:val="00985262"/>
    <w:rsid w:val="009864D4"/>
    <w:rsid w:val="00987AE0"/>
    <w:rsid w:val="00990228"/>
    <w:rsid w:val="00990BB2"/>
    <w:rsid w:val="00991D92"/>
    <w:rsid w:val="00994113"/>
    <w:rsid w:val="009944C4"/>
    <w:rsid w:val="009946EF"/>
    <w:rsid w:val="00994D5D"/>
    <w:rsid w:val="00995779"/>
    <w:rsid w:val="00995897"/>
    <w:rsid w:val="0099739A"/>
    <w:rsid w:val="009977EE"/>
    <w:rsid w:val="0099797B"/>
    <w:rsid w:val="009A02C9"/>
    <w:rsid w:val="009A05E8"/>
    <w:rsid w:val="009A230D"/>
    <w:rsid w:val="009A243C"/>
    <w:rsid w:val="009A33A2"/>
    <w:rsid w:val="009A468D"/>
    <w:rsid w:val="009A4F32"/>
    <w:rsid w:val="009A5AB8"/>
    <w:rsid w:val="009A5C91"/>
    <w:rsid w:val="009A6F3F"/>
    <w:rsid w:val="009B415E"/>
    <w:rsid w:val="009B43AB"/>
    <w:rsid w:val="009B4EC4"/>
    <w:rsid w:val="009B755A"/>
    <w:rsid w:val="009C041B"/>
    <w:rsid w:val="009C169E"/>
    <w:rsid w:val="009C214F"/>
    <w:rsid w:val="009C3EA3"/>
    <w:rsid w:val="009C6EC9"/>
    <w:rsid w:val="009D17E2"/>
    <w:rsid w:val="009D2823"/>
    <w:rsid w:val="009D4349"/>
    <w:rsid w:val="009D4A76"/>
    <w:rsid w:val="009D4F1A"/>
    <w:rsid w:val="009D7F47"/>
    <w:rsid w:val="009E2559"/>
    <w:rsid w:val="009E2570"/>
    <w:rsid w:val="009E37E4"/>
    <w:rsid w:val="009E4FC0"/>
    <w:rsid w:val="009E5419"/>
    <w:rsid w:val="009E635F"/>
    <w:rsid w:val="009E77A1"/>
    <w:rsid w:val="009E77B1"/>
    <w:rsid w:val="009E7E64"/>
    <w:rsid w:val="009F0B40"/>
    <w:rsid w:val="009F162E"/>
    <w:rsid w:val="009F1E8C"/>
    <w:rsid w:val="009F2BA4"/>
    <w:rsid w:val="009F3436"/>
    <w:rsid w:val="009F353E"/>
    <w:rsid w:val="009F4E74"/>
    <w:rsid w:val="009F58F2"/>
    <w:rsid w:val="009F5E12"/>
    <w:rsid w:val="009F6B91"/>
    <w:rsid w:val="00A0183A"/>
    <w:rsid w:val="00A02346"/>
    <w:rsid w:val="00A03C45"/>
    <w:rsid w:val="00A067A2"/>
    <w:rsid w:val="00A07271"/>
    <w:rsid w:val="00A11578"/>
    <w:rsid w:val="00A11AF2"/>
    <w:rsid w:val="00A12A0A"/>
    <w:rsid w:val="00A13222"/>
    <w:rsid w:val="00A14A26"/>
    <w:rsid w:val="00A16969"/>
    <w:rsid w:val="00A16EFE"/>
    <w:rsid w:val="00A17ABA"/>
    <w:rsid w:val="00A20B67"/>
    <w:rsid w:val="00A20C17"/>
    <w:rsid w:val="00A22B7E"/>
    <w:rsid w:val="00A23C55"/>
    <w:rsid w:val="00A24087"/>
    <w:rsid w:val="00A25B31"/>
    <w:rsid w:val="00A27573"/>
    <w:rsid w:val="00A27BC9"/>
    <w:rsid w:val="00A27F21"/>
    <w:rsid w:val="00A30CF3"/>
    <w:rsid w:val="00A313C8"/>
    <w:rsid w:val="00A31B8B"/>
    <w:rsid w:val="00A32D00"/>
    <w:rsid w:val="00A33B5D"/>
    <w:rsid w:val="00A34284"/>
    <w:rsid w:val="00A352B7"/>
    <w:rsid w:val="00A356BD"/>
    <w:rsid w:val="00A36963"/>
    <w:rsid w:val="00A374F1"/>
    <w:rsid w:val="00A4035B"/>
    <w:rsid w:val="00A40830"/>
    <w:rsid w:val="00A42696"/>
    <w:rsid w:val="00A4342E"/>
    <w:rsid w:val="00A43607"/>
    <w:rsid w:val="00A43AD8"/>
    <w:rsid w:val="00A43B59"/>
    <w:rsid w:val="00A47A47"/>
    <w:rsid w:val="00A47FD3"/>
    <w:rsid w:val="00A52290"/>
    <w:rsid w:val="00A52BE1"/>
    <w:rsid w:val="00A5340E"/>
    <w:rsid w:val="00A545C1"/>
    <w:rsid w:val="00A548C5"/>
    <w:rsid w:val="00A54FCB"/>
    <w:rsid w:val="00A55F27"/>
    <w:rsid w:val="00A569FA"/>
    <w:rsid w:val="00A57D84"/>
    <w:rsid w:val="00A57F47"/>
    <w:rsid w:val="00A60C96"/>
    <w:rsid w:val="00A612F7"/>
    <w:rsid w:val="00A61F0C"/>
    <w:rsid w:val="00A62C89"/>
    <w:rsid w:val="00A6471C"/>
    <w:rsid w:val="00A64B77"/>
    <w:rsid w:val="00A65DC6"/>
    <w:rsid w:val="00A668F6"/>
    <w:rsid w:val="00A70EAF"/>
    <w:rsid w:val="00A71939"/>
    <w:rsid w:val="00A71A9A"/>
    <w:rsid w:val="00A72C83"/>
    <w:rsid w:val="00A73139"/>
    <w:rsid w:val="00A73308"/>
    <w:rsid w:val="00A7334F"/>
    <w:rsid w:val="00A7402F"/>
    <w:rsid w:val="00A75ECE"/>
    <w:rsid w:val="00A7606D"/>
    <w:rsid w:val="00A76FE8"/>
    <w:rsid w:val="00A80704"/>
    <w:rsid w:val="00A8304A"/>
    <w:rsid w:val="00A83090"/>
    <w:rsid w:val="00A83C5E"/>
    <w:rsid w:val="00A85091"/>
    <w:rsid w:val="00A851DF"/>
    <w:rsid w:val="00A85790"/>
    <w:rsid w:val="00A8617D"/>
    <w:rsid w:val="00A872C6"/>
    <w:rsid w:val="00A91A5A"/>
    <w:rsid w:val="00A941F2"/>
    <w:rsid w:val="00A948FF"/>
    <w:rsid w:val="00A94D83"/>
    <w:rsid w:val="00A95360"/>
    <w:rsid w:val="00A96C7D"/>
    <w:rsid w:val="00A978CF"/>
    <w:rsid w:val="00AA1268"/>
    <w:rsid w:val="00AA146F"/>
    <w:rsid w:val="00AA3F88"/>
    <w:rsid w:val="00AA5219"/>
    <w:rsid w:val="00AA61D0"/>
    <w:rsid w:val="00AA7F67"/>
    <w:rsid w:val="00AB0703"/>
    <w:rsid w:val="00AB1D38"/>
    <w:rsid w:val="00AB3CEE"/>
    <w:rsid w:val="00AB5169"/>
    <w:rsid w:val="00AB6164"/>
    <w:rsid w:val="00AB797B"/>
    <w:rsid w:val="00AC1484"/>
    <w:rsid w:val="00AC262C"/>
    <w:rsid w:val="00AC2CDE"/>
    <w:rsid w:val="00AC4188"/>
    <w:rsid w:val="00AC4276"/>
    <w:rsid w:val="00AC5C2D"/>
    <w:rsid w:val="00AC5DDC"/>
    <w:rsid w:val="00AC7C15"/>
    <w:rsid w:val="00AC7CC6"/>
    <w:rsid w:val="00AD151C"/>
    <w:rsid w:val="00AD18DC"/>
    <w:rsid w:val="00AD3C5F"/>
    <w:rsid w:val="00AD618E"/>
    <w:rsid w:val="00AD7712"/>
    <w:rsid w:val="00AE19EE"/>
    <w:rsid w:val="00AE1E8D"/>
    <w:rsid w:val="00AE2174"/>
    <w:rsid w:val="00AE3E02"/>
    <w:rsid w:val="00AE56A1"/>
    <w:rsid w:val="00AE67B1"/>
    <w:rsid w:val="00AE723D"/>
    <w:rsid w:val="00AE7E50"/>
    <w:rsid w:val="00AF1F59"/>
    <w:rsid w:val="00AF430C"/>
    <w:rsid w:val="00AF52E2"/>
    <w:rsid w:val="00AF60B1"/>
    <w:rsid w:val="00AF6F41"/>
    <w:rsid w:val="00AF6FA5"/>
    <w:rsid w:val="00AF7335"/>
    <w:rsid w:val="00B00E9B"/>
    <w:rsid w:val="00B011EB"/>
    <w:rsid w:val="00B0207C"/>
    <w:rsid w:val="00B02340"/>
    <w:rsid w:val="00B03765"/>
    <w:rsid w:val="00B06477"/>
    <w:rsid w:val="00B06883"/>
    <w:rsid w:val="00B06F44"/>
    <w:rsid w:val="00B06F77"/>
    <w:rsid w:val="00B070CB"/>
    <w:rsid w:val="00B07CC4"/>
    <w:rsid w:val="00B11208"/>
    <w:rsid w:val="00B1131F"/>
    <w:rsid w:val="00B13E72"/>
    <w:rsid w:val="00B141AE"/>
    <w:rsid w:val="00B1611E"/>
    <w:rsid w:val="00B16AF5"/>
    <w:rsid w:val="00B17542"/>
    <w:rsid w:val="00B200AC"/>
    <w:rsid w:val="00B215AA"/>
    <w:rsid w:val="00B21FEE"/>
    <w:rsid w:val="00B22AB2"/>
    <w:rsid w:val="00B26A53"/>
    <w:rsid w:val="00B30252"/>
    <w:rsid w:val="00B3038C"/>
    <w:rsid w:val="00B33D72"/>
    <w:rsid w:val="00B33F14"/>
    <w:rsid w:val="00B3410A"/>
    <w:rsid w:val="00B34FE4"/>
    <w:rsid w:val="00B35B4F"/>
    <w:rsid w:val="00B372CD"/>
    <w:rsid w:val="00B37C00"/>
    <w:rsid w:val="00B37F79"/>
    <w:rsid w:val="00B427AB"/>
    <w:rsid w:val="00B4349B"/>
    <w:rsid w:val="00B43C65"/>
    <w:rsid w:val="00B44897"/>
    <w:rsid w:val="00B44F52"/>
    <w:rsid w:val="00B45075"/>
    <w:rsid w:val="00B4513F"/>
    <w:rsid w:val="00B46549"/>
    <w:rsid w:val="00B4673C"/>
    <w:rsid w:val="00B471C3"/>
    <w:rsid w:val="00B47E4B"/>
    <w:rsid w:val="00B502E7"/>
    <w:rsid w:val="00B50CDD"/>
    <w:rsid w:val="00B51349"/>
    <w:rsid w:val="00B517AF"/>
    <w:rsid w:val="00B526E1"/>
    <w:rsid w:val="00B5306C"/>
    <w:rsid w:val="00B53574"/>
    <w:rsid w:val="00B546F3"/>
    <w:rsid w:val="00B54E53"/>
    <w:rsid w:val="00B56896"/>
    <w:rsid w:val="00B56D44"/>
    <w:rsid w:val="00B57F2A"/>
    <w:rsid w:val="00B63E53"/>
    <w:rsid w:val="00B65443"/>
    <w:rsid w:val="00B65522"/>
    <w:rsid w:val="00B6694D"/>
    <w:rsid w:val="00B66B70"/>
    <w:rsid w:val="00B6790B"/>
    <w:rsid w:val="00B70532"/>
    <w:rsid w:val="00B70E66"/>
    <w:rsid w:val="00B72292"/>
    <w:rsid w:val="00B722D2"/>
    <w:rsid w:val="00B722F1"/>
    <w:rsid w:val="00B72CBE"/>
    <w:rsid w:val="00B733AE"/>
    <w:rsid w:val="00B74362"/>
    <w:rsid w:val="00B749FF"/>
    <w:rsid w:val="00B75B15"/>
    <w:rsid w:val="00B7659A"/>
    <w:rsid w:val="00B8361C"/>
    <w:rsid w:val="00B86416"/>
    <w:rsid w:val="00B86550"/>
    <w:rsid w:val="00B86C9D"/>
    <w:rsid w:val="00B87EB1"/>
    <w:rsid w:val="00B900EC"/>
    <w:rsid w:val="00B922F0"/>
    <w:rsid w:val="00B93163"/>
    <w:rsid w:val="00B94650"/>
    <w:rsid w:val="00B962FE"/>
    <w:rsid w:val="00B976C4"/>
    <w:rsid w:val="00BA1B68"/>
    <w:rsid w:val="00BA229B"/>
    <w:rsid w:val="00BA3B8E"/>
    <w:rsid w:val="00BA56C6"/>
    <w:rsid w:val="00BA59D9"/>
    <w:rsid w:val="00BA61B0"/>
    <w:rsid w:val="00BA6958"/>
    <w:rsid w:val="00BA6EB1"/>
    <w:rsid w:val="00BA6FA5"/>
    <w:rsid w:val="00BA7E72"/>
    <w:rsid w:val="00BB1181"/>
    <w:rsid w:val="00BB4284"/>
    <w:rsid w:val="00BB55E5"/>
    <w:rsid w:val="00BB587F"/>
    <w:rsid w:val="00BB7E13"/>
    <w:rsid w:val="00BC0606"/>
    <w:rsid w:val="00BC1CA5"/>
    <w:rsid w:val="00BC2AA4"/>
    <w:rsid w:val="00BC2B1C"/>
    <w:rsid w:val="00BC32B3"/>
    <w:rsid w:val="00BC3406"/>
    <w:rsid w:val="00BC346E"/>
    <w:rsid w:val="00BC3F52"/>
    <w:rsid w:val="00BC60E1"/>
    <w:rsid w:val="00BC681F"/>
    <w:rsid w:val="00BC7A0E"/>
    <w:rsid w:val="00BC7E15"/>
    <w:rsid w:val="00BD00D1"/>
    <w:rsid w:val="00BD07FB"/>
    <w:rsid w:val="00BD08EA"/>
    <w:rsid w:val="00BD16C4"/>
    <w:rsid w:val="00BD21F7"/>
    <w:rsid w:val="00BD22AC"/>
    <w:rsid w:val="00BD277D"/>
    <w:rsid w:val="00BD460B"/>
    <w:rsid w:val="00BD5CFA"/>
    <w:rsid w:val="00BD5F50"/>
    <w:rsid w:val="00BD618B"/>
    <w:rsid w:val="00BE01E4"/>
    <w:rsid w:val="00BE29AD"/>
    <w:rsid w:val="00BE6B77"/>
    <w:rsid w:val="00BE732E"/>
    <w:rsid w:val="00BE7472"/>
    <w:rsid w:val="00BE798D"/>
    <w:rsid w:val="00BE7BFD"/>
    <w:rsid w:val="00BE7EEA"/>
    <w:rsid w:val="00BE7F0F"/>
    <w:rsid w:val="00BF0187"/>
    <w:rsid w:val="00BF22D1"/>
    <w:rsid w:val="00BF23FD"/>
    <w:rsid w:val="00BF35DE"/>
    <w:rsid w:val="00BF3CCC"/>
    <w:rsid w:val="00BF4547"/>
    <w:rsid w:val="00BF4BD3"/>
    <w:rsid w:val="00BF5113"/>
    <w:rsid w:val="00BF6404"/>
    <w:rsid w:val="00BF6726"/>
    <w:rsid w:val="00BF68CF"/>
    <w:rsid w:val="00BF73C6"/>
    <w:rsid w:val="00BF7FA1"/>
    <w:rsid w:val="00C01DB3"/>
    <w:rsid w:val="00C01DF7"/>
    <w:rsid w:val="00C03C39"/>
    <w:rsid w:val="00C04A32"/>
    <w:rsid w:val="00C074B7"/>
    <w:rsid w:val="00C12F8B"/>
    <w:rsid w:val="00C1321D"/>
    <w:rsid w:val="00C1348B"/>
    <w:rsid w:val="00C1396D"/>
    <w:rsid w:val="00C15EE7"/>
    <w:rsid w:val="00C1696E"/>
    <w:rsid w:val="00C17084"/>
    <w:rsid w:val="00C17153"/>
    <w:rsid w:val="00C17533"/>
    <w:rsid w:val="00C206F1"/>
    <w:rsid w:val="00C2098B"/>
    <w:rsid w:val="00C213F6"/>
    <w:rsid w:val="00C22F40"/>
    <w:rsid w:val="00C2436E"/>
    <w:rsid w:val="00C27BB2"/>
    <w:rsid w:val="00C30904"/>
    <w:rsid w:val="00C314CC"/>
    <w:rsid w:val="00C339A2"/>
    <w:rsid w:val="00C364F9"/>
    <w:rsid w:val="00C366B8"/>
    <w:rsid w:val="00C36A4B"/>
    <w:rsid w:val="00C37922"/>
    <w:rsid w:val="00C407DC"/>
    <w:rsid w:val="00C40EC2"/>
    <w:rsid w:val="00C40F5E"/>
    <w:rsid w:val="00C41B64"/>
    <w:rsid w:val="00C434BA"/>
    <w:rsid w:val="00C4369F"/>
    <w:rsid w:val="00C43F47"/>
    <w:rsid w:val="00C44395"/>
    <w:rsid w:val="00C45991"/>
    <w:rsid w:val="00C46110"/>
    <w:rsid w:val="00C47580"/>
    <w:rsid w:val="00C47CE7"/>
    <w:rsid w:val="00C47D32"/>
    <w:rsid w:val="00C50B94"/>
    <w:rsid w:val="00C51690"/>
    <w:rsid w:val="00C52072"/>
    <w:rsid w:val="00C55DAF"/>
    <w:rsid w:val="00C55E30"/>
    <w:rsid w:val="00C56455"/>
    <w:rsid w:val="00C56D0A"/>
    <w:rsid w:val="00C60764"/>
    <w:rsid w:val="00C622E2"/>
    <w:rsid w:val="00C6274B"/>
    <w:rsid w:val="00C62762"/>
    <w:rsid w:val="00C62FC8"/>
    <w:rsid w:val="00C642D8"/>
    <w:rsid w:val="00C654DA"/>
    <w:rsid w:val="00C654FB"/>
    <w:rsid w:val="00C655CD"/>
    <w:rsid w:val="00C6660A"/>
    <w:rsid w:val="00C70276"/>
    <w:rsid w:val="00C735E0"/>
    <w:rsid w:val="00C73AD8"/>
    <w:rsid w:val="00C7485C"/>
    <w:rsid w:val="00C77670"/>
    <w:rsid w:val="00C77C41"/>
    <w:rsid w:val="00C82AC3"/>
    <w:rsid w:val="00C90160"/>
    <w:rsid w:val="00C903C9"/>
    <w:rsid w:val="00C9186D"/>
    <w:rsid w:val="00C93007"/>
    <w:rsid w:val="00C951F2"/>
    <w:rsid w:val="00C9524C"/>
    <w:rsid w:val="00C95499"/>
    <w:rsid w:val="00C95D01"/>
    <w:rsid w:val="00C95F88"/>
    <w:rsid w:val="00C9640A"/>
    <w:rsid w:val="00CA25EF"/>
    <w:rsid w:val="00CA2991"/>
    <w:rsid w:val="00CA2C64"/>
    <w:rsid w:val="00CA2F33"/>
    <w:rsid w:val="00CA4B4E"/>
    <w:rsid w:val="00CA67CE"/>
    <w:rsid w:val="00CA6891"/>
    <w:rsid w:val="00CA6DC2"/>
    <w:rsid w:val="00CB0DE7"/>
    <w:rsid w:val="00CB1A85"/>
    <w:rsid w:val="00CB2296"/>
    <w:rsid w:val="00CB37BD"/>
    <w:rsid w:val="00CB45CF"/>
    <w:rsid w:val="00CB46FA"/>
    <w:rsid w:val="00CB5203"/>
    <w:rsid w:val="00CC103C"/>
    <w:rsid w:val="00CC122B"/>
    <w:rsid w:val="00CC1273"/>
    <w:rsid w:val="00CC1330"/>
    <w:rsid w:val="00CC1529"/>
    <w:rsid w:val="00CC2042"/>
    <w:rsid w:val="00CC2D7C"/>
    <w:rsid w:val="00CC4481"/>
    <w:rsid w:val="00CC4C1A"/>
    <w:rsid w:val="00CC4D04"/>
    <w:rsid w:val="00CC55F5"/>
    <w:rsid w:val="00CC607D"/>
    <w:rsid w:val="00CC6221"/>
    <w:rsid w:val="00CD149D"/>
    <w:rsid w:val="00CD1F62"/>
    <w:rsid w:val="00CD26A9"/>
    <w:rsid w:val="00CD292F"/>
    <w:rsid w:val="00CD35BE"/>
    <w:rsid w:val="00CD4190"/>
    <w:rsid w:val="00CD601C"/>
    <w:rsid w:val="00CD7572"/>
    <w:rsid w:val="00CE1073"/>
    <w:rsid w:val="00CE1D41"/>
    <w:rsid w:val="00CE3319"/>
    <w:rsid w:val="00CE6E6A"/>
    <w:rsid w:val="00CE74BD"/>
    <w:rsid w:val="00CE7B6F"/>
    <w:rsid w:val="00CF3751"/>
    <w:rsid w:val="00CF5C77"/>
    <w:rsid w:val="00CF6251"/>
    <w:rsid w:val="00CF66A0"/>
    <w:rsid w:val="00CF7014"/>
    <w:rsid w:val="00D01251"/>
    <w:rsid w:val="00D03C9E"/>
    <w:rsid w:val="00D04A2C"/>
    <w:rsid w:val="00D05E03"/>
    <w:rsid w:val="00D06786"/>
    <w:rsid w:val="00D07E64"/>
    <w:rsid w:val="00D1097E"/>
    <w:rsid w:val="00D1143A"/>
    <w:rsid w:val="00D12012"/>
    <w:rsid w:val="00D135A4"/>
    <w:rsid w:val="00D13C16"/>
    <w:rsid w:val="00D14FD4"/>
    <w:rsid w:val="00D1646E"/>
    <w:rsid w:val="00D16C82"/>
    <w:rsid w:val="00D21F9F"/>
    <w:rsid w:val="00D22189"/>
    <w:rsid w:val="00D22706"/>
    <w:rsid w:val="00D2379F"/>
    <w:rsid w:val="00D23E85"/>
    <w:rsid w:val="00D30844"/>
    <w:rsid w:val="00D30CC3"/>
    <w:rsid w:val="00D30EF8"/>
    <w:rsid w:val="00D31725"/>
    <w:rsid w:val="00D321E0"/>
    <w:rsid w:val="00D324C2"/>
    <w:rsid w:val="00D333C3"/>
    <w:rsid w:val="00D33E01"/>
    <w:rsid w:val="00D34441"/>
    <w:rsid w:val="00D34980"/>
    <w:rsid w:val="00D3535B"/>
    <w:rsid w:val="00D35461"/>
    <w:rsid w:val="00D35921"/>
    <w:rsid w:val="00D35F62"/>
    <w:rsid w:val="00D36977"/>
    <w:rsid w:val="00D36E7D"/>
    <w:rsid w:val="00D379DE"/>
    <w:rsid w:val="00D37CBA"/>
    <w:rsid w:val="00D37FB5"/>
    <w:rsid w:val="00D41819"/>
    <w:rsid w:val="00D420E0"/>
    <w:rsid w:val="00D43420"/>
    <w:rsid w:val="00D4345C"/>
    <w:rsid w:val="00D4369A"/>
    <w:rsid w:val="00D436F4"/>
    <w:rsid w:val="00D44057"/>
    <w:rsid w:val="00D441AC"/>
    <w:rsid w:val="00D443B7"/>
    <w:rsid w:val="00D44C8D"/>
    <w:rsid w:val="00D4560F"/>
    <w:rsid w:val="00D46281"/>
    <w:rsid w:val="00D468DF"/>
    <w:rsid w:val="00D46F16"/>
    <w:rsid w:val="00D474B3"/>
    <w:rsid w:val="00D47AC6"/>
    <w:rsid w:val="00D520DE"/>
    <w:rsid w:val="00D53A6A"/>
    <w:rsid w:val="00D53F18"/>
    <w:rsid w:val="00D53F3F"/>
    <w:rsid w:val="00D54AA9"/>
    <w:rsid w:val="00D60DC1"/>
    <w:rsid w:val="00D611DE"/>
    <w:rsid w:val="00D6131E"/>
    <w:rsid w:val="00D63C87"/>
    <w:rsid w:val="00D66473"/>
    <w:rsid w:val="00D66AC9"/>
    <w:rsid w:val="00D67D64"/>
    <w:rsid w:val="00D70544"/>
    <w:rsid w:val="00D7072E"/>
    <w:rsid w:val="00D7090C"/>
    <w:rsid w:val="00D7264E"/>
    <w:rsid w:val="00D7271C"/>
    <w:rsid w:val="00D744DF"/>
    <w:rsid w:val="00D7452C"/>
    <w:rsid w:val="00D74669"/>
    <w:rsid w:val="00D74936"/>
    <w:rsid w:val="00D75BED"/>
    <w:rsid w:val="00D76341"/>
    <w:rsid w:val="00D76348"/>
    <w:rsid w:val="00D80BFA"/>
    <w:rsid w:val="00D819AC"/>
    <w:rsid w:val="00D82F5F"/>
    <w:rsid w:val="00D833F0"/>
    <w:rsid w:val="00D8368E"/>
    <w:rsid w:val="00D83912"/>
    <w:rsid w:val="00D841D3"/>
    <w:rsid w:val="00D85E36"/>
    <w:rsid w:val="00D8694C"/>
    <w:rsid w:val="00D86E49"/>
    <w:rsid w:val="00D87138"/>
    <w:rsid w:val="00D93B5F"/>
    <w:rsid w:val="00D941D5"/>
    <w:rsid w:val="00D9498F"/>
    <w:rsid w:val="00D95464"/>
    <w:rsid w:val="00D964D8"/>
    <w:rsid w:val="00D9657C"/>
    <w:rsid w:val="00DA00A0"/>
    <w:rsid w:val="00DA21A8"/>
    <w:rsid w:val="00DA26EC"/>
    <w:rsid w:val="00DA2B41"/>
    <w:rsid w:val="00DA3372"/>
    <w:rsid w:val="00DA3BF6"/>
    <w:rsid w:val="00DA5192"/>
    <w:rsid w:val="00DA5328"/>
    <w:rsid w:val="00DA7AE4"/>
    <w:rsid w:val="00DB0B4D"/>
    <w:rsid w:val="00DB183E"/>
    <w:rsid w:val="00DB3B19"/>
    <w:rsid w:val="00DB3C88"/>
    <w:rsid w:val="00DB4D22"/>
    <w:rsid w:val="00DB5D6B"/>
    <w:rsid w:val="00DB6C44"/>
    <w:rsid w:val="00DB7092"/>
    <w:rsid w:val="00DB793D"/>
    <w:rsid w:val="00DC029D"/>
    <w:rsid w:val="00DC193A"/>
    <w:rsid w:val="00DC1E15"/>
    <w:rsid w:val="00DC2283"/>
    <w:rsid w:val="00DC5590"/>
    <w:rsid w:val="00DC623F"/>
    <w:rsid w:val="00DC6625"/>
    <w:rsid w:val="00DC70DC"/>
    <w:rsid w:val="00DC7CD7"/>
    <w:rsid w:val="00DD0D2F"/>
    <w:rsid w:val="00DD1BEE"/>
    <w:rsid w:val="00DD2778"/>
    <w:rsid w:val="00DD2E00"/>
    <w:rsid w:val="00DD3011"/>
    <w:rsid w:val="00DD56FA"/>
    <w:rsid w:val="00DD5EC9"/>
    <w:rsid w:val="00DD7374"/>
    <w:rsid w:val="00DD76BF"/>
    <w:rsid w:val="00DD788A"/>
    <w:rsid w:val="00DD7FB1"/>
    <w:rsid w:val="00DE03EE"/>
    <w:rsid w:val="00DE101B"/>
    <w:rsid w:val="00DE19D0"/>
    <w:rsid w:val="00DE1C19"/>
    <w:rsid w:val="00DE2448"/>
    <w:rsid w:val="00DE28FD"/>
    <w:rsid w:val="00DE2D89"/>
    <w:rsid w:val="00DE4B3D"/>
    <w:rsid w:val="00DE4B51"/>
    <w:rsid w:val="00DE5EB5"/>
    <w:rsid w:val="00DF1ABB"/>
    <w:rsid w:val="00DF1B82"/>
    <w:rsid w:val="00DF3679"/>
    <w:rsid w:val="00DF3D71"/>
    <w:rsid w:val="00DF4101"/>
    <w:rsid w:val="00DF57DF"/>
    <w:rsid w:val="00DF5F3A"/>
    <w:rsid w:val="00DF7315"/>
    <w:rsid w:val="00DF7852"/>
    <w:rsid w:val="00DF7D9C"/>
    <w:rsid w:val="00E00407"/>
    <w:rsid w:val="00E00F46"/>
    <w:rsid w:val="00E04026"/>
    <w:rsid w:val="00E05CFF"/>
    <w:rsid w:val="00E07586"/>
    <w:rsid w:val="00E07941"/>
    <w:rsid w:val="00E10010"/>
    <w:rsid w:val="00E1076B"/>
    <w:rsid w:val="00E10DE4"/>
    <w:rsid w:val="00E10F49"/>
    <w:rsid w:val="00E12120"/>
    <w:rsid w:val="00E121AE"/>
    <w:rsid w:val="00E150EF"/>
    <w:rsid w:val="00E151E5"/>
    <w:rsid w:val="00E15B00"/>
    <w:rsid w:val="00E15E57"/>
    <w:rsid w:val="00E165FD"/>
    <w:rsid w:val="00E1729A"/>
    <w:rsid w:val="00E17574"/>
    <w:rsid w:val="00E2049C"/>
    <w:rsid w:val="00E21CE3"/>
    <w:rsid w:val="00E21D64"/>
    <w:rsid w:val="00E2202C"/>
    <w:rsid w:val="00E232C0"/>
    <w:rsid w:val="00E237FB"/>
    <w:rsid w:val="00E2423D"/>
    <w:rsid w:val="00E246F1"/>
    <w:rsid w:val="00E2472C"/>
    <w:rsid w:val="00E27586"/>
    <w:rsid w:val="00E279C6"/>
    <w:rsid w:val="00E27FF4"/>
    <w:rsid w:val="00E3078E"/>
    <w:rsid w:val="00E30902"/>
    <w:rsid w:val="00E30F54"/>
    <w:rsid w:val="00E32A3B"/>
    <w:rsid w:val="00E34F3A"/>
    <w:rsid w:val="00E36D8D"/>
    <w:rsid w:val="00E41D3A"/>
    <w:rsid w:val="00E436C2"/>
    <w:rsid w:val="00E4404A"/>
    <w:rsid w:val="00E4414F"/>
    <w:rsid w:val="00E44212"/>
    <w:rsid w:val="00E44C03"/>
    <w:rsid w:val="00E4780B"/>
    <w:rsid w:val="00E47C70"/>
    <w:rsid w:val="00E504F5"/>
    <w:rsid w:val="00E50EDA"/>
    <w:rsid w:val="00E50F09"/>
    <w:rsid w:val="00E52397"/>
    <w:rsid w:val="00E540F2"/>
    <w:rsid w:val="00E606FB"/>
    <w:rsid w:val="00E61CED"/>
    <w:rsid w:val="00E61D70"/>
    <w:rsid w:val="00E61E10"/>
    <w:rsid w:val="00E63AAB"/>
    <w:rsid w:val="00E63F4E"/>
    <w:rsid w:val="00E70304"/>
    <w:rsid w:val="00E714F0"/>
    <w:rsid w:val="00E7190E"/>
    <w:rsid w:val="00E73746"/>
    <w:rsid w:val="00E7440D"/>
    <w:rsid w:val="00E74EF2"/>
    <w:rsid w:val="00E75047"/>
    <w:rsid w:val="00E7687C"/>
    <w:rsid w:val="00E76BEF"/>
    <w:rsid w:val="00E804F6"/>
    <w:rsid w:val="00E8059C"/>
    <w:rsid w:val="00E806B4"/>
    <w:rsid w:val="00E81BC0"/>
    <w:rsid w:val="00E84C40"/>
    <w:rsid w:val="00E86208"/>
    <w:rsid w:val="00E91213"/>
    <w:rsid w:val="00E924EC"/>
    <w:rsid w:val="00E93254"/>
    <w:rsid w:val="00E9401D"/>
    <w:rsid w:val="00E95AE6"/>
    <w:rsid w:val="00E96278"/>
    <w:rsid w:val="00E97128"/>
    <w:rsid w:val="00E9734D"/>
    <w:rsid w:val="00E974A0"/>
    <w:rsid w:val="00E975BC"/>
    <w:rsid w:val="00EA0856"/>
    <w:rsid w:val="00EA0F58"/>
    <w:rsid w:val="00EA345F"/>
    <w:rsid w:val="00EA5C70"/>
    <w:rsid w:val="00EB1B2C"/>
    <w:rsid w:val="00EB6FC3"/>
    <w:rsid w:val="00EB7D21"/>
    <w:rsid w:val="00EC0A4E"/>
    <w:rsid w:val="00EC3DF3"/>
    <w:rsid w:val="00EC559B"/>
    <w:rsid w:val="00EC576B"/>
    <w:rsid w:val="00EC5BEE"/>
    <w:rsid w:val="00EC5DF2"/>
    <w:rsid w:val="00ED0133"/>
    <w:rsid w:val="00ED1666"/>
    <w:rsid w:val="00ED1B87"/>
    <w:rsid w:val="00ED2854"/>
    <w:rsid w:val="00ED2A6E"/>
    <w:rsid w:val="00ED2E08"/>
    <w:rsid w:val="00ED5D31"/>
    <w:rsid w:val="00EE3C36"/>
    <w:rsid w:val="00EE523A"/>
    <w:rsid w:val="00EE596A"/>
    <w:rsid w:val="00EE61C4"/>
    <w:rsid w:val="00EE6957"/>
    <w:rsid w:val="00EE6FB4"/>
    <w:rsid w:val="00EE7617"/>
    <w:rsid w:val="00EE7DAF"/>
    <w:rsid w:val="00EF1EFA"/>
    <w:rsid w:val="00EF259A"/>
    <w:rsid w:val="00EF2BE0"/>
    <w:rsid w:val="00EF32F8"/>
    <w:rsid w:val="00EF3EC9"/>
    <w:rsid w:val="00EF41AD"/>
    <w:rsid w:val="00EF6249"/>
    <w:rsid w:val="00EF7F8B"/>
    <w:rsid w:val="00F01CB4"/>
    <w:rsid w:val="00F0406F"/>
    <w:rsid w:val="00F045F7"/>
    <w:rsid w:val="00F0502E"/>
    <w:rsid w:val="00F06200"/>
    <w:rsid w:val="00F06FED"/>
    <w:rsid w:val="00F07C53"/>
    <w:rsid w:val="00F1283C"/>
    <w:rsid w:val="00F13F1F"/>
    <w:rsid w:val="00F15336"/>
    <w:rsid w:val="00F16759"/>
    <w:rsid w:val="00F16E97"/>
    <w:rsid w:val="00F20E01"/>
    <w:rsid w:val="00F21AEF"/>
    <w:rsid w:val="00F224F3"/>
    <w:rsid w:val="00F22C2B"/>
    <w:rsid w:val="00F241C3"/>
    <w:rsid w:val="00F24C87"/>
    <w:rsid w:val="00F2624D"/>
    <w:rsid w:val="00F27574"/>
    <w:rsid w:val="00F307F1"/>
    <w:rsid w:val="00F32E80"/>
    <w:rsid w:val="00F33D07"/>
    <w:rsid w:val="00F34D09"/>
    <w:rsid w:val="00F352B1"/>
    <w:rsid w:val="00F35B16"/>
    <w:rsid w:val="00F365C6"/>
    <w:rsid w:val="00F371CD"/>
    <w:rsid w:val="00F37291"/>
    <w:rsid w:val="00F3774B"/>
    <w:rsid w:val="00F400D3"/>
    <w:rsid w:val="00F4113B"/>
    <w:rsid w:val="00F41AC7"/>
    <w:rsid w:val="00F41E1A"/>
    <w:rsid w:val="00F436E1"/>
    <w:rsid w:val="00F43E83"/>
    <w:rsid w:val="00F5031E"/>
    <w:rsid w:val="00F510FB"/>
    <w:rsid w:val="00F54DF1"/>
    <w:rsid w:val="00F55A7E"/>
    <w:rsid w:val="00F576F4"/>
    <w:rsid w:val="00F610AB"/>
    <w:rsid w:val="00F61473"/>
    <w:rsid w:val="00F631A1"/>
    <w:rsid w:val="00F6425C"/>
    <w:rsid w:val="00F642D0"/>
    <w:rsid w:val="00F6584D"/>
    <w:rsid w:val="00F65C83"/>
    <w:rsid w:val="00F677C8"/>
    <w:rsid w:val="00F70CB2"/>
    <w:rsid w:val="00F72533"/>
    <w:rsid w:val="00F7320E"/>
    <w:rsid w:val="00F74930"/>
    <w:rsid w:val="00F756F5"/>
    <w:rsid w:val="00F76D9D"/>
    <w:rsid w:val="00F7763D"/>
    <w:rsid w:val="00F8028B"/>
    <w:rsid w:val="00F82EC1"/>
    <w:rsid w:val="00F86D28"/>
    <w:rsid w:val="00F87394"/>
    <w:rsid w:val="00F87DDA"/>
    <w:rsid w:val="00F90167"/>
    <w:rsid w:val="00F905BC"/>
    <w:rsid w:val="00F92A0C"/>
    <w:rsid w:val="00F93D39"/>
    <w:rsid w:val="00F93EC2"/>
    <w:rsid w:val="00F9412B"/>
    <w:rsid w:val="00F94362"/>
    <w:rsid w:val="00F95664"/>
    <w:rsid w:val="00F95DBD"/>
    <w:rsid w:val="00F970D1"/>
    <w:rsid w:val="00F97878"/>
    <w:rsid w:val="00FA043F"/>
    <w:rsid w:val="00FA39A6"/>
    <w:rsid w:val="00FA5521"/>
    <w:rsid w:val="00FA7F23"/>
    <w:rsid w:val="00FB0ACB"/>
    <w:rsid w:val="00FB1D38"/>
    <w:rsid w:val="00FB1FFA"/>
    <w:rsid w:val="00FB21F2"/>
    <w:rsid w:val="00FB5AEA"/>
    <w:rsid w:val="00FB68A1"/>
    <w:rsid w:val="00FB691C"/>
    <w:rsid w:val="00FC0403"/>
    <w:rsid w:val="00FC138D"/>
    <w:rsid w:val="00FC27BE"/>
    <w:rsid w:val="00FC318B"/>
    <w:rsid w:val="00FC38E8"/>
    <w:rsid w:val="00FC39FB"/>
    <w:rsid w:val="00FC69D0"/>
    <w:rsid w:val="00FD0286"/>
    <w:rsid w:val="00FD0F17"/>
    <w:rsid w:val="00FD20EC"/>
    <w:rsid w:val="00FD35AC"/>
    <w:rsid w:val="00FD3EC9"/>
    <w:rsid w:val="00FD4161"/>
    <w:rsid w:val="00FD524B"/>
    <w:rsid w:val="00FD57BE"/>
    <w:rsid w:val="00FD62B7"/>
    <w:rsid w:val="00FD68F2"/>
    <w:rsid w:val="00FD6E0E"/>
    <w:rsid w:val="00FD6F63"/>
    <w:rsid w:val="00FE195A"/>
    <w:rsid w:val="00FE1FB6"/>
    <w:rsid w:val="00FE203D"/>
    <w:rsid w:val="00FE3737"/>
    <w:rsid w:val="00FF0047"/>
    <w:rsid w:val="00FF182D"/>
    <w:rsid w:val="00FF2757"/>
    <w:rsid w:val="00FF3B68"/>
    <w:rsid w:val="00FF5038"/>
    <w:rsid w:val="00FF50B6"/>
    <w:rsid w:val="00FF5140"/>
    <w:rsid w:val="00FF514F"/>
    <w:rsid w:val="00FF51E1"/>
    <w:rsid w:val="00FF679D"/>
    <w:rsid w:val="00FF7C4D"/>
    <w:rsid w:val="00FF7FC8"/>
    <w:rsid w:val="034CAAC7"/>
    <w:rsid w:val="1010037E"/>
    <w:rsid w:val="2214AE54"/>
    <w:rsid w:val="25D91C1E"/>
    <w:rsid w:val="2EBB3649"/>
    <w:rsid w:val="4F62B187"/>
    <w:rsid w:val="5682C363"/>
    <w:rsid w:val="635C214D"/>
    <w:rsid w:val="6A3C1F1D"/>
    <w:rsid w:val="6DC159D5"/>
    <w:rsid w:val="7C14EAA7"/>
  </w:rsids>
  <m:mathPr>
    <m:mathFont m:val="Cambria Math"/>
    <m:brkBin m:val="before"/>
    <m:brkBinSub m:val="--"/>
    <m:smallFrac m:val="0"/>
    <m:dispDef/>
    <m:lMargin m:val="0"/>
    <m:rMargin m:val="0"/>
    <m:defJc m:val="centerGroup"/>
    <m:wrapIndent m:val="1440"/>
    <m:intLim m:val="subSup"/>
    <m:naryLim m:val="undOvr"/>
  </m:mathPr>
  <w:themeFontLang w:val="et-E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63050"/>
  <w15:chartTrackingRefBased/>
  <w15:docId w15:val="{953C2F03-616D-4959-9D19-EE852954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link w:val="CaptionChar"/>
    <w:uiPriority w:val="35"/>
    <w:unhideWhenUsed/>
    <w:qFormat/>
    <w:rsid w:val="006920BA"/>
    <w:rPr>
      <w:b/>
      <w:bCs/>
      <w:sz w:val="20"/>
      <w:szCs w:val="20"/>
    </w:rPr>
  </w:style>
  <w:style w:type="paragraph" w:styleId="ListParagraph">
    <w:name w:val="List Paragraph"/>
    <w:basedOn w:val="Normal"/>
    <w:uiPriority w:val="34"/>
    <w:qFormat/>
    <w:rsid w:val="00023CF6"/>
    <w:pPr>
      <w:ind w:left="720"/>
      <w:contextualSpacing/>
    </w:pPr>
  </w:style>
  <w:style w:type="paragraph" w:styleId="Revision">
    <w:name w:val="Revision"/>
    <w:hidden/>
    <w:uiPriority w:val="99"/>
    <w:semiHidden/>
    <w:rsid w:val="002E053F"/>
    <w:rPr>
      <w:rFonts w:ascii="Arial" w:hAnsi="Arial"/>
      <w:sz w:val="24"/>
      <w:szCs w:val="24"/>
    </w:rPr>
  </w:style>
  <w:style w:type="character" w:styleId="Mention">
    <w:name w:val="Mention"/>
    <w:basedOn w:val="DefaultParagraphFont"/>
    <w:uiPriority w:val="99"/>
    <w:semiHidden/>
    <w:unhideWhenUsed/>
    <w:rsid w:val="006D58EA"/>
    <w:rPr>
      <w:color w:val="2B579A"/>
      <w:shd w:val="clear" w:color="auto" w:fill="E6E6E6"/>
    </w:rPr>
  </w:style>
  <w:style w:type="character" w:customStyle="1" w:styleId="d">
    <w:name w:val="d"/>
    <w:basedOn w:val="DefaultParagraphFont"/>
    <w:rsid w:val="005721E0"/>
  </w:style>
  <w:style w:type="character" w:customStyle="1" w:styleId="egl">
    <w:name w:val="e_gl"/>
    <w:basedOn w:val="DefaultParagraphFont"/>
    <w:rsid w:val="005C47FA"/>
  </w:style>
  <w:style w:type="character" w:styleId="Strong">
    <w:name w:val="Strong"/>
    <w:basedOn w:val="DefaultParagraphFont"/>
    <w:uiPriority w:val="22"/>
    <w:qFormat/>
    <w:rsid w:val="004A5672"/>
    <w:rPr>
      <w:b/>
      <w:bCs/>
    </w:rPr>
  </w:style>
  <w:style w:type="paragraph" w:customStyle="1" w:styleId="Joonisepealkiri">
    <w:name w:val="Joonise pealkiri"/>
    <w:basedOn w:val="Caption"/>
    <w:link w:val="JoonisepealkiriMrk"/>
    <w:qFormat/>
    <w:rsid w:val="000C2B8B"/>
  </w:style>
  <w:style w:type="character" w:customStyle="1" w:styleId="CaptionChar">
    <w:name w:val="Caption Char"/>
    <w:basedOn w:val="DefaultParagraphFont"/>
    <w:link w:val="Caption"/>
    <w:uiPriority w:val="35"/>
    <w:rsid w:val="000C2B8B"/>
    <w:rPr>
      <w:rFonts w:ascii="Arial" w:hAnsi="Arial"/>
      <w:b/>
      <w:bCs/>
    </w:rPr>
  </w:style>
  <w:style w:type="character" w:customStyle="1" w:styleId="JoonisepealkiriMrk">
    <w:name w:val="Joonise pealkiri Märk"/>
    <w:basedOn w:val="CaptionChar"/>
    <w:link w:val="Joonisepealkiri"/>
    <w:rsid w:val="000C2B8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07282652">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10.emf"/><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8.emf"/><Relationship Id="rId42" Type="http://schemas.openxmlformats.org/officeDocument/2006/relationships/hyperlink" Target="https://www.riigiteataja.ee/akt/13125331?leiaKehtiv" TargetMode="External"/><Relationship Id="rId47" Type="http://schemas.openxmlformats.org/officeDocument/2006/relationships/hyperlink" Target="https://et.wikipedia.org/wiki/Kaup"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hyperlink" Target="mailto:mati@mets.ee" TargetMode="External"/><Relationship Id="rId33" Type="http://schemas.openxmlformats.org/officeDocument/2006/relationships/image" Target="media/image17.emf"/><Relationship Id="rId38" Type="http://schemas.openxmlformats.org/officeDocument/2006/relationships/hyperlink" Target="http://www.iso.org/iso/home/standards/country_codes.htm" TargetMode="External"/><Relationship Id="rId46" Type="http://schemas.openxmlformats.org/officeDocument/2006/relationships/hyperlink" Target="http://www.nlib.ee/isbn/"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image" Target="media/image13.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image" Target="media/image16.emf"/><Relationship Id="rId37" Type="http://schemas.openxmlformats.org/officeDocument/2006/relationships/hyperlink" Target="http://maurus.ttu.ee" TargetMode="External"/><Relationship Id="rId40" Type="http://schemas.openxmlformats.org/officeDocument/2006/relationships/hyperlink" Target="http://termin.eki.ee/esterm/" TargetMode="External"/><Relationship Id="rId45" Type="http://schemas.openxmlformats.org/officeDocument/2006/relationships/hyperlink" Target="http://schema.org/" TargetMode="Externa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hyperlink" Target="http://maurus.ttu.ee"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5.emf"/><Relationship Id="rId44" Type="http://schemas.openxmlformats.org/officeDocument/2006/relationships/hyperlink" Target="https://www.eki.ee/dict/ek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yperlink" Target="http://akit.cyber.ee/" TargetMode="External"/><Relationship Id="rId43" Type="http://schemas.openxmlformats.org/officeDocument/2006/relationships/hyperlink" Target="https://et.wikipedia.org/wiki/Riik" TargetMode="External"/><Relationship Id="rId48" Type="http://schemas.openxmlformats.org/officeDocument/2006/relationships/hyperlink" Target="https://et.wikipedia.org/wiki/Raama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C72AF-C4F4-4766-BAD2-FEC0F81C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68</Pages>
  <Words>14591</Words>
  <Characters>83173</Characters>
  <Application>Microsoft Office Word</Application>
  <DocSecurity>0</DocSecurity>
  <Lines>693</Lines>
  <Paragraphs>195</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97569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Jaanus Keller</dc:creator>
  <cp:keywords/>
  <dc:description/>
  <cp:lastModifiedBy>Eva Maria</cp:lastModifiedBy>
  <cp:revision>155</cp:revision>
  <cp:lastPrinted>2016-09-03T12:27:00Z</cp:lastPrinted>
  <dcterms:created xsi:type="dcterms:W3CDTF">2017-04-28T15:42:00Z</dcterms:created>
  <dcterms:modified xsi:type="dcterms:W3CDTF">2017-09-13T08:50:00Z</dcterms:modified>
</cp:coreProperties>
</file>